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1959C" w14:textId="77777777" w:rsidR="00E879C8" w:rsidRPr="00203452" w:rsidRDefault="00E879C8" w:rsidP="00CE5C86">
      <w:pPr>
        <w:pStyle w:val="TRKitapAdi"/>
        <w:rPr>
          <w:lang w:val="fr-FR"/>
        </w:rPr>
      </w:pPr>
      <w:r w:rsidRPr="00203452">
        <w:rPr>
          <w:lang w:val="fr-FR"/>
        </w:rPr>
        <w:t>DEATH OF THE DARWINIST DAJJAL SYSTEM</w:t>
      </w:r>
    </w:p>
    <w:p w14:paraId="704530A6" w14:textId="77777777" w:rsidR="00E879C8" w:rsidRPr="00203452" w:rsidRDefault="00E879C8" w:rsidP="00CE5C86">
      <w:pPr>
        <w:pStyle w:val="TRAnaMetin"/>
        <w:rPr>
          <w:lang w:val="fr-FR"/>
        </w:rPr>
      </w:pPr>
    </w:p>
    <w:p w14:paraId="29684C3D" w14:textId="77777777" w:rsidR="00E879C8" w:rsidRPr="00203452" w:rsidRDefault="00E879C8" w:rsidP="00CE5C86">
      <w:pPr>
        <w:pStyle w:val="TRKapakEk"/>
        <w:rPr>
          <w:lang w:val="fr-FR"/>
        </w:rPr>
      </w:pPr>
      <w:r w:rsidRPr="00203452">
        <w:rPr>
          <w:lang w:val="fr-FR"/>
        </w:rPr>
        <w:t>«THE END OF 150 YEARS OF DARWINIST DECEPTION»</w:t>
      </w:r>
    </w:p>
    <w:p w14:paraId="2141846C" w14:textId="77777777" w:rsidR="00E879C8" w:rsidRPr="00203452" w:rsidRDefault="00E879C8" w:rsidP="00CE5C86">
      <w:pPr>
        <w:pStyle w:val="TRAnaMetin"/>
        <w:rPr>
          <w:lang w:val="fr-FR"/>
        </w:rPr>
      </w:pPr>
    </w:p>
    <w:p w14:paraId="6981E8EA" w14:textId="77777777" w:rsidR="00E879C8" w:rsidRPr="00203452" w:rsidRDefault="00E879C8" w:rsidP="00CE5C86">
      <w:pPr>
        <w:pStyle w:val="TRAnaMetin"/>
        <w:rPr>
          <w:lang w:val="fr-FR"/>
        </w:rPr>
      </w:pPr>
    </w:p>
    <w:p w14:paraId="37D1565D" w14:textId="77777777" w:rsidR="00E879C8" w:rsidRPr="00203452" w:rsidRDefault="00E879C8" w:rsidP="00CE5C86">
      <w:pPr>
        <w:pStyle w:val="TRYazarAdi"/>
        <w:rPr>
          <w:lang w:val="fr-FR"/>
        </w:rPr>
      </w:pPr>
      <w:r w:rsidRPr="00203452">
        <w:rPr>
          <w:lang w:val="fr-FR"/>
        </w:rPr>
        <w:t>ADNAN OKTAR (HARUN YAHYA)</w:t>
      </w:r>
    </w:p>
    <w:p w14:paraId="74EB0333" w14:textId="77777777" w:rsidR="00E879C8" w:rsidRPr="00203452" w:rsidRDefault="00E879C8" w:rsidP="00CE5C86">
      <w:pPr>
        <w:pStyle w:val="TRAnaMetin"/>
        <w:rPr>
          <w:lang w:val="fr-FR"/>
        </w:rPr>
      </w:pPr>
    </w:p>
    <w:p w14:paraId="76E6BE6D" w14:textId="77777777" w:rsidR="00E879C8" w:rsidRPr="00203452" w:rsidRDefault="00E879C8" w:rsidP="00CE5C86">
      <w:pPr>
        <w:pStyle w:val="TRAnaMetin"/>
        <w:rPr>
          <w:lang w:val="fr-FR"/>
        </w:rPr>
      </w:pPr>
    </w:p>
    <w:p w14:paraId="0D244207" w14:textId="77777777" w:rsidR="00E879C8" w:rsidRPr="00203452" w:rsidRDefault="00E879C8" w:rsidP="00CE5C86">
      <w:pPr>
        <w:pStyle w:val="TRBaslik1"/>
        <w:rPr>
          <w:sz w:val="18"/>
          <w:szCs w:val="18"/>
        </w:rPr>
      </w:pPr>
      <w:r>
        <w:br w:type="page"/>
      </w:r>
      <w:r w:rsidRPr="00203452">
        <w:lastRenderedPageBreak/>
        <w:t>TO THE READER</w:t>
      </w:r>
    </w:p>
    <w:p w14:paraId="4305C5B5" w14:textId="77777777" w:rsidR="00E879C8" w:rsidRDefault="00E879C8" w:rsidP="00CE5C86">
      <w:pPr>
        <w:pStyle w:val="TRAnaMetin"/>
      </w:pPr>
    </w:p>
    <w:p w14:paraId="4F7E8F50" w14:textId="77777777" w:rsidR="00E879C8" w:rsidRPr="00203452" w:rsidRDefault="00E879C8" w:rsidP="00CE5C86">
      <w:pPr>
        <w:pStyle w:val="TRAnaMetin"/>
      </w:pPr>
    </w:p>
    <w:p w14:paraId="454CD2BE" w14:textId="77777777" w:rsidR="00E879C8" w:rsidRPr="00203452" w:rsidRDefault="00E879C8" w:rsidP="00CE5C86">
      <w:pPr>
        <w:pStyle w:val="TRAnaMetin"/>
      </w:pPr>
      <w:r w:rsidRPr="004637B5">
        <w:sym w:font="Wingdings" w:char="F06C"/>
      </w:r>
      <w:r w:rsidRPr="00203452">
        <w:rPr>
          <w:rFonts w:ascii="OptimaTurk" w:hAnsi="OptimaTurk" w:cs="OptimaTurk"/>
          <w:sz w:val="17"/>
          <w:szCs w:val="17"/>
        </w:rPr>
        <w:tab/>
      </w:r>
      <w:r w:rsidRPr="00203452">
        <w:t xml:space="preserve">A special chapter is assigned to the collapse of the theory of evolution because this theory constitutes the basis of all anti-spiritual philosophies. Since Darwinism rejects the fact of creation—and therefore, Allah's existence—over the last 150 years it has caused many people to abandon their faith or fall into doubt. It is therefore an imperative service, a very important duty to show everyone that this theory is a deception. Since some readers may find the opportunity to read only one of our books, we think it appropriate to devote a chapter to summarize this subject. </w:t>
      </w:r>
    </w:p>
    <w:p w14:paraId="2F3DA555" w14:textId="77777777" w:rsidR="00E879C8" w:rsidRPr="00203452" w:rsidRDefault="00E879C8" w:rsidP="00CE5C86">
      <w:pPr>
        <w:pStyle w:val="TRAnaMetin"/>
      </w:pPr>
      <w:r w:rsidRPr="004637B5">
        <w:sym w:font="Wingdings" w:char="F06C"/>
      </w:r>
      <w:r w:rsidRPr="00203452">
        <w:rPr>
          <w:rFonts w:ascii="OptimaTurk" w:hAnsi="OptimaTurk" w:cs="OptimaTurk"/>
          <w:sz w:val="17"/>
          <w:szCs w:val="17"/>
        </w:rPr>
        <w:tab/>
      </w:r>
      <w:r w:rsidRPr="00203452">
        <w:t xml:space="preserve">All the author's books explain faith-related issues in light of Qur'anic verses, and invite readers to learn Allah's words and to live by them. All the subjects concerning Allah's verses are explained so as to leave no doubt or room for questions in the reader's mind. The books' sincere, plain, and fluent style ensures that everyone of every age and from every social group can easily understand them. As a result of their effective, lucid narrative, they can be read at one sitting. Even those who rigorously reject spirituality are influenced by the facts these books document and cannot refute the truthfulness of their contents. </w:t>
      </w:r>
    </w:p>
    <w:p w14:paraId="6AFC6D57" w14:textId="77777777" w:rsidR="00E879C8" w:rsidRPr="00203452" w:rsidRDefault="00E879C8" w:rsidP="00CE5C86">
      <w:pPr>
        <w:pStyle w:val="TRAnaMetin"/>
      </w:pPr>
      <w:r w:rsidRPr="004637B5">
        <w:sym w:font="Wingdings" w:char="F06C"/>
      </w:r>
      <w:r w:rsidRPr="00203452">
        <w:rPr>
          <w:rFonts w:ascii="OptimaTurk" w:hAnsi="OptimaTurk" w:cs="OptimaTurk"/>
          <w:sz w:val="17"/>
          <w:szCs w:val="17"/>
        </w:rPr>
        <w:tab/>
      </w:r>
      <w:r w:rsidRPr="00203452">
        <w:t xml:space="preserve">This and all the other books by the author can be read individually, or discussed in a group. Readers eager to profit from the books will find discussion very useful, letting them relate their reflections and experiences to one another. </w:t>
      </w:r>
    </w:p>
    <w:p w14:paraId="70FB9D09" w14:textId="77777777" w:rsidR="00E879C8" w:rsidRPr="00203452" w:rsidRDefault="00E879C8" w:rsidP="00CE5C86">
      <w:pPr>
        <w:pStyle w:val="TRAnaMetin"/>
      </w:pPr>
      <w:r w:rsidRPr="004637B5">
        <w:sym w:font="Wingdings" w:char="F06C"/>
      </w:r>
      <w:r w:rsidRPr="00203452">
        <w:rPr>
          <w:rFonts w:ascii="OptimaTurk" w:hAnsi="OptimaTurk" w:cs="OptimaTurk"/>
          <w:sz w:val="17"/>
          <w:szCs w:val="17"/>
        </w:rPr>
        <w:tab/>
      </w:r>
      <w:r w:rsidRPr="00203452">
        <w:t>In addition, it will be a great service to Islam to contribute to the publication and reading of these books, written solely for the pleasure of Allah. The author's books are all extremely convincing. For this reason, to communicate true religion to others, one of the most effective methods is encouraging them to read these books.</w:t>
      </w:r>
    </w:p>
    <w:p w14:paraId="7FC45AFA" w14:textId="77777777" w:rsidR="00E879C8" w:rsidRPr="00203452" w:rsidRDefault="00E879C8" w:rsidP="00CE5C86">
      <w:pPr>
        <w:pStyle w:val="TRAnaMetin"/>
      </w:pPr>
      <w:r w:rsidRPr="004637B5">
        <w:sym w:font="Wingdings" w:char="F06C"/>
      </w:r>
      <w:r w:rsidRPr="00203452">
        <w:rPr>
          <w:rFonts w:ascii="OptimaTurk" w:hAnsi="OptimaTurk" w:cs="OptimaTurk"/>
          <w:sz w:val="17"/>
          <w:szCs w:val="17"/>
        </w:rPr>
        <w:tab/>
      </w:r>
      <w:r w:rsidRPr="00203452">
        <w:t xml:space="preserve">We hope the reader will look through the reviews of his other books at the back of this book. His rich source material on faith-related issues is very useful, and a pleasure to read. </w:t>
      </w:r>
    </w:p>
    <w:p w14:paraId="2AE31AA3" w14:textId="77777777" w:rsidR="00E879C8" w:rsidRPr="00203452" w:rsidRDefault="00E879C8" w:rsidP="00CE5C86">
      <w:pPr>
        <w:pStyle w:val="TRAnaMetin"/>
      </w:pPr>
      <w:r w:rsidRPr="004637B5">
        <w:sym w:font="Wingdings" w:char="F06C"/>
      </w:r>
      <w:r w:rsidRPr="00203452">
        <w:rPr>
          <w:rFonts w:ascii="OptimaTurk" w:hAnsi="OptimaTurk" w:cs="OptimaTurk"/>
          <w:sz w:val="17"/>
          <w:szCs w:val="17"/>
        </w:rPr>
        <w:tab/>
      </w:r>
      <w:r w:rsidRPr="00203452">
        <w:t>In these books, unlike some other books, you will not find the author's personal views, explanations based on dubious sources, styles that are unobservant of the respect and reverence due to sacred subjects, nor hopeless, pessimistic arguments that create doubts in the mind and deviations in the heart.</w:t>
      </w:r>
    </w:p>
    <w:p w14:paraId="6581B5C1" w14:textId="77777777" w:rsidR="00E879C8" w:rsidRPr="00203452" w:rsidRDefault="00E879C8" w:rsidP="00CE5C86">
      <w:pPr>
        <w:pStyle w:val="TRAnaMetin"/>
      </w:pPr>
    </w:p>
    <w:p w14:paraId="3C26A573" w14:textId="77777777" w:rsidR="00E879C8" w:rsidRPr="00203452" w:rsidRDefault="00E879C8" w:rsidP="00CE5C86">
      <w:pPr>
        <w:pStyle w:val="TRAnaMetin"/>
      </w:pPr>
    </w:p>
    <w:p w14:paraId="31A5FBAE" w14:textId="77777777" w:rsidR="00E879C8" w:rsidRPr="00203452" w:rsidRDefault="00E879C8" w:rsidP="00CE5C86">
      <w:pPr>
        <w:pStyle w:val="TRAnaMetinBold"/>
        <w:jc w:val="center"/>
      </w:pPr>
      <w:r w:rsidRPr="00203452">
        <w:t xml:space="preserve">www.harunyahya.com - </w:t>
      </w:r>
      <w:r>
        <w:t xml:space="preserve">en.a9.com.tr - </w:t>
      </w:r>
      <w:r w:rsidRPr="00203452">
        <w:t>www.en.harunyahya.tv</w:t>
      </w:r>
    </w:p>
    <w:p w14:paraId="47B4FFF4" w14:textId="77777777" w:rsidR="00E879C8" w:rsidRPr="00203452" w:rsidRDefault="00E879C8" w:rsidP="00CE5C86">
      <w:pPr>
        <w:pStyle w:val="TRAnaMetin"/>
      </w:pPr>
    </w:p>
    <w:p w14:paraId="05CC00E5" w14:textId="77777777" w:rsidR="00E879C8" w:rsidRPr="00203452" w:rsidRDefault="00E879C8" w:rsidP="00CE5C86">
      <w:pPr>
        <w:pStyle w:val="TRAnaMetin"/>
      </w:pPr>
    </w:p>
    <w:p w14:paraId="7E4B0F14" w14:textId="77777777" w:rsidR="00E879C8" w:rsidRDefault="00E879C8" w:rsidP="00CE5C86">
      <w:pPr>
        <w:pStyle w:val="TRBaslik1"/>
      </w:pPr>
      <w:r>
        <w:br w:type="page"/>
        <w:t>About the Author</w:t>
      </w:r>
    </w:p>
    <w:p w14:paraId="208E73D2" w14:textId="77777777" w:rsidR="00E879C8" w:rsidRDefault="00E879C8" w:rsidP="00CE5C86">
      <w:pPr>
        <w:pStyle w:val="TRAnaMetin"/>
      </w:pPr>
    </w:p>
    <w:p w14:paraId="13FDF504" w14:textId="77777777" w:rsidR="00E879C8" w:rsidRPr="00FE2E9E" w:rsidRDefault="00E879C8" w:rsidP="00CE5C86">
      <w:pPr>
        <w:pStyle w:val="TRAnaMetin"/>
      </w:pPr>
    </w:p>
    <w:p w14:paraId="10AD5700" w14:textId="77777777" w:rsidR="00E879C8" w:rsidRPr="00203452" w:rsidRDefault="00E879C8" w:rsidP="00CE5C86">
      <w:pPr>
        <w:pStyle w:val="TRAnaMetin"/>
      </w:pPr>
      <w:r w:rsidRPr="00203452">
        <w:t>Now writing under the pen-name of HARUN YAHYA, Adnan Oktar was born in Ankara in 1956. Having completed his primary and secondary education in Ankara, he studied fine arts at Istanbul's Mimar Sinan University and philosophy at Istanbul University. Since the 1980s, he has published many books on political, scientific, and faith-related issues. Harun Yahya is well-known as the author of important works disclosing the imposture of evolutionists, their invalid claims, and the dark liaisons between Darwinism and such bloody ideologi</w:t>
      </w:r>
      <w:r>
        <w:t>es as fascism and communism.</w:t>
      </w:r>
    </w:p>
    <w:p w14:paraId="64EF457B" w14:textId="77777777" w:rsidR="00E879C8" w:rsidRPr="00203452" w:rsidRDefault="00E879C8" w:rsidP="00CE5C86">
      <w:pPr>
        <w:pStyle w:val="TRAnaMetin"/>
      </w:pPr>
      <w:r w:rsidRPr="00203452">
        <w:t xml:space="preserve">Harun Yahya's works, translated into 73 different languages, constitute a collection for a total of more than 55,000 pages with 40,000 illustrations. </w:t>
      </w:r>
    </w:p>
    <w:p w14:paraId="4A497F83" w14:textId="77777777" w:rsidR="00E879C8" w:rsidRPr="00203452" w:rsidRDefault="00E879C8" w:rsidP="00CE5C86">
      <w:pPr>
        <w:pStyle w:val="TRAnaMetin"/>
      </w:pPr>
      <w:r w:rsidRPr="00203452">
        <w:t xml:space="preserve">His pen-name is a composite of the names Harun (Aaron) and Yahya (John), in memory of the two esteemed Prophets who fought against their peoples' lack of faith. The Prophet's (saas) seal on his books' covers is symbolic and is linked to their contents. It represents the Qur'an (the Final Scripture) and the Prophet Muhammad (saas), last of the prophets. Under the guidance of the Qur'an and the Sunnah (teachings of the Prophet [saas]), the author makes it his purpose to disprove each fundamental tenet of irreligious ideologies and to have the "last word," so as to completely silence the objections raised against religion. He uses the seal of the final Prophet (saas), who attained ultimate wisdom and moral perfection, as a sign of his intention to offer the last word. </w:t>
      </w:r>
    </w:p>
    <w:p w14:paraId="00AD99CA" w14:textId="77777777" w:rsidR="00E879C8" w:rsidRPr="00203452" w:rsidRDefault="00E879C8" w:rsidP="00CE5C86">
      <w:pPr>
        <w:pStyle w:val="TRAnaMetin"/>
      </w:pPr>
      <w:r w:rsidRPr="00203452">
        <w:t xml:space="preserve">All of Harun Yahya's works share one single goal: to convey the Qur'an's message, encourage readers to consider basic faith-related issues such as Allah's existence and unity and the Hereafter; and to expose irreligious systems' feeble foundations and perverted ideologies. </w:t>
      </w:r>
    </w:p>
    <w:p w14:paraId="1EF17BA7" w14:textId="77777777" w:rsidR="00E879C8" w:rsidRPr="00203452" w:rsidRDefault="00E879C8" w:rsidP="00CE5C86">
      <w:pPr>
        <w:pStyle w:val="TRAnaMetin"/>
      </w:pPr>
      <w:r w:rsidRPr="00203452">
        <w:t xml:space="preserve">Harun Yahya enjoys a wide readership in many countries, from India to America, England to Indonesia, Poland to Bosnia, Spain to Brazil, Malaysia to Italy, France to Bulgaria and Russia. Some of his books are available in English, French, German, Spanish, Italian, Portuguese, Urdu, Arabic, Albanian, Chinese, Swahili, Hausa, Dhivehi (spoken in Maldives), Russian, Serbo-Croat (Bosnian), Polish, Malay, Uighur Turkish, Indonesian, Bengali, Danish and Swedish. </w:t>
      </w:r>
    </w:p>
    <w:p w14:paraId="31218206" w14:textId="77777777" w:rsidR="00E879C8" w:rsidRPr="00203452" w:rsidRDefault="00E879C8" w:rsidP="00CE5C86">
      <w:pPr>
        <w:pStyle w:val="TRAnaMetin"/>
      </w:pPr>
      <w:r w:rsidRPr="00203452">
        <w:t xml:space="preserve">Greatly appreciated all around the world, these works have been instrumental in many people recovering faith in Allah and gaining deeper insights into their faith. His books' wisdom and sincerity, together with a distinct style that's easy to understand, directly affect anyone who reads them. Those who seriously consider these books can no longer advocate atheism or any other perverted ideology or materialistic philosophy, since these books are characterized by rapid effectiveness, definite results, and irrefutability. Even if they continue to do so, it will be only a sentimental insistence, since these books refute such ideologies from their very foundations. All contemporary movements of denial are now ideologically defeated, by means of the books written by Harun Yahya. </w:t>
      </w:r>
    </w:p>
    <w:p w14:paraId="6D85E2AD" w14:textId="77777777" w:rsidR="00E879C8" w:rsidRPr="00203452" w:rsidRDefault="00E879C8" w:rsidP="00CE5C86">
      <w:pPr>
        <w:pStyle w:val="TRAnaMetin"/>
      </w:pPr>
      <w:r w:rsidRPr="00203452">
        <w:t>This is no doubt a result of the Qur'an's wisdom and lucidity. The author modestly intends to serve as a means in humanity's search for Allah's right path. No material gain is sought in the publication of these works.</w:t>
      </w:r>
    </w:p>
    <w:p w14:paraId="4455FBC6" w14:textId="77777777" w:rsidR="00E879C8" w:rsidRPr="00203452" w:rsidRDefault="00E879C8" w:rsidP="00CE5C86">
      <w:pPr>
        <w:pStyle w:val="TRAnaMetin"/>
      </w:pPr>
      <w:r w:rsidRPr="00203452">
        <w:t xml:space="preserve">Those who encourage others to read these books, to open their minds and hearts and guide them to become more devoted servants of Allah, render an invaluable service. </w:t>
      </w:r>
    </w:p>
    <w:p w14:paraId="31A8B2F9" w14:textId="77777777" w:rsidR="00E879C8" w:rsidRPr="00203452" w:rsidRDefault="00E879C8" w:rsidP="00CE5C86">
      <w:pPr>
        <w:pStyle w:val="TRAnaMetin"/>
      </w:pPr>
      <w:r w:rsidRPr="00203452">
        <w:t xml:space="preserve">Meanwhile, it would only be a waste of time and energy to propagate other books that create confusion in people's minds, lead them into ideological confusion, and that clearly have no strong and precise effects in removing the doubts in people's hearts, as also verified from previous experience. It is impossible for books devised to emphasize the author's literary power rather than the noble goal of saving people from loss of faith, to have such a great effect. Those who doubt this can readily see that the sole aim of Harun Yahya's books is to overcome disbelief and to disseminate the Qur'an's moral values. The success and impact of this service are manifested in the readers' conviction. </w:t>
      </w:r>
    </w:p>
    <w:p w14:paraId="2FE6BE58" w14:textId="77777777" w:rsidR="00E879C8" w:rsidRPr="00203452" w:rsidRDefault="00E879C8" w:rsidP="00CE5C86">
      <w:pPr>
        <w:pStyle w:val="TRAnaMetin"/>
      </w:pPr>
      <w:r w:rsidRPr="00203452">
        <w:t xml:space="preserve">One point should be kept in mind: The main reason for the continuing cruelty, conflict, and other ordeals endured by the vast majority of people is the ideological prevalence of disbelief. This can be ended only with the ideological defeat of disbelief and by conveying the wonders of creation and Qur'anic morality so that people can live by it. Considering the state of the world today, leading into a downward spiral of violence, corruption and conflict, clearly this service must be provided speedily and effectively, or it may be too late. </w:t>
      </w:r>
    </w:p>
    <w:p w14:paraId="4220FF2D" w14:textId="77777777" w:rsidR="00E879C8" w:rsidRPr="00203452" w:rsidRDefault="00E879C8" w:rsidP="00CE5C86">
      <w:pPr>
        <w:pStyle w:val="TRAnaMetin"/>
      </w:pPr>
      <w:r w:rsidRPr="00203452">
        <w:t>In this effort, the books of Harun Yahya assume a leading role. By the will of Allah, these books will be a means through which people in the twenty-first century will attain the peace, justice, and happiness promised in the Qur'an.</w:t>
      </w:r>
    </w:p>
    <w:p w14:paraId="06EA2696" w14:textId="77777777" w:rsidR="00E879C8" w:rsidRPr="00203452" w:rsidRDefault="00E879C8" w:rsidP="00CE5C86">
      <w:pPr>
        <w:pStyle w:val="TRAnaMetin"/>
      </w:pPr>
    </w:p>
    <w:p w14:paraId="5FD6F5AC" w14:textId="77777777" w:rsidR="00E879C8" w:rsidRPr="00203452" w:rsidRDefault="00E879C8" w:rsidP="00CE5C86">
      <w:pPr>
        <w:pStyle w:val="TRAnaMetin"/>
      </w:pPr>
    </w:p>
    <w:p w14:paraId="549BB5A1" w14:textId="5E6D3AC5" w:rsidR="00E879C8" w:rsidRPr="00203452" w:rsidRDefault="00E879C8" w:rsidP="00CE5C86">
      <w:pPr>
        <w:pStyle w:val="TRBaslik1"/>
        <w:rPr>
          <w:color w:val="auto"/>
        </w:rPr>
      </w:pPr>
      <w:r>
        <w:br w:type="page"/>
        <w:t>CONTENT</w:t>
      </w:r>
      <w:r w:rsidR="002A0334">
        <w:t>S</w:t>
      </w:r>
    </w:p>
    <w:p w14:paraId="7493BBC6" w14:textId="77777777" w:rsidR="00E879C8" w:rsidRPr="00203452" w:rsidRDefault="00E879C8" w:rsidP="00CE5C86">
      <w:pPr>
        <w:pStyle w:val="TRAnaMetin"/>
      </w:pPr>
    </w:p>
    <w:p w14:paraId="62979669" w14:textId="77777777" w:rsidR="00E879C8" w:rsidRPr="00203452" w:rsidRDefault="00E879C8" w:rsidP="00CE5C86">
      <w:pPr>
        <w:pStyle w:val="TRAnaMetin"/>
      </w:pPr>
    </w:p>
    <w:p w14:paraId="6C72212B" w14:textId="77777777" w:rsidR="00E879C8" w:rsidRPr="00203452" w:rsidRDefault="00E879C8" w:rsidP="00CE5C86">
      <w:pPr>
        <w:pStyle w:val="TOC5"/>
      </w:pPr>
      <w:r w:rsidRPr="00203452">
        <w:rPr>
          <w:caps/>
          <w:u w:val="single"/>
        </w:rPr>
        <w:t>Introduction:</w:t>
      </w:r>
      <w:r w:rsidRPr="00203452">
        <w:rPr>
          <w:caps/>
        </w:rPr>
        <w:t xml:space="preserve"> </w:t>
      </w:r>
      <w:r>
        <w:rPr>
          <w:caps/>
        </w:rPr>
        <w:br/>
      </w:r>
      <w:r w:rsidRPr="00203452">
        <w:t>The Glad Tidings of the Golden Age</w:t>
      </w:r>
      <w:r w:rsidRPr="00203452">
        <w:tab/>
        <w:t>10</w:t>
      </w:r>
    </w:p>
    <w:p w14:paraId="716F6574" w14:textId="77777777" w:rsidR="00E879C8" w:rsidRPr="00203452" w:rsidRDefault="00E879C8" w:rsidP="00CE5C86">
      <w:pPr>
        <w:pStyle w:val="TOC5"/>
      </w:pPr>
      <w:r w:rsidRPr="00C87577">
        <w:rPr>
          <w:u w:val="single"/>
        </w:rPr>
        <w:t>PART 1</w:t>
      </w:r>
      <w:r w:rsidRPr="00C87577">
        <w:rPr>
          <w:u w:val="single"/>
        </w:rPr>
        <w:br/>
      </w:r>
      <w:r w:rsidRPr="00203452">
        <w:t>Dajjal: The Greatest Trial of the End Times</w:t>
      </w:r>
      <w:r w:rsidRPr="00203452">
        <w:tab/>
        <w:t>14</w:t>
      </w:r>
    </w:p>
    <w:p w14:paraId="599416A3" w14:textId="77777777" w:rsidR="00E879C8" w:rsidRPr="00203452" w:rsidRDefault="00E879C8" w:rsidP="00CE5C86">
      <w:pPr>
        <w:pStyle w:val="TOC5"/>
      </w:pPr>
      <w:r w:rsidRPr="00C87577">
        <w:rPr>
          <w:u w:val="single"/>
        </w:rPr>
        <w:t>PART 2</w:t>
      </w:r>
      <w:r w:rsidRPr="00C87577">
        <w:rPr>
          <w:u w:val="single"/>
        </w:rPr>
        <w:br/>
      </w:r>
      <w:r w:rsidRPr="00203452">
        <w:t xml:space="preserve">Darwinists have Deceived the Whole World with Frauds </w:t>
      </w:r>
      <w:r w:rsidRPr="00203452">
        <w:tab/>
        <w:t>38</w:t>
      </w:r>
    </w:p>
    <w:p w14:paraId="21356307" w14:textId="77777777" w:rsidR="00E879C8" w:rsidRPr="00203452" w:rsidRDefault="00E879C8" w:rsidP="00CE5C86">
      <w:pPr>
        <w:pStyle w:val="TOC5"/>
      </w:pPr>
      <w:r w:rsidRPr="00C87577">
        <w:rPr>
          <w:u w:val="single"/>
        </w:rPr>
        <w:t>PART 3</w:t>
      </w:r>
      <w:r w:rsidRPr="00C87577">
        <w:rPr>
          <w:u w:val="single"/>
        </w:rPr>
        <w:br/>
      </w:r>
      <w:r w:rsidRPr="00203452">
        <w:t xml:space="preserve">Darwinists’ Methods of Deception of the World </w:t>
      </w:r>
      <w:r w:rsidRPr="00203452">
        <w:tab/>
        <w:t>142</w:t>
      </w:r>
    </w:p>
    <w:p w14:paraId="1824C808" w14:textId="77777777" w:rsidR="00E879C8" w:rsidRPr="00203452" w:rsidRDefault="00E879C8" w:rsidP="00CE5C86">
      <w:pPr>
        <w:pStyle w:val="TOC5"/>
      </w:pPr>
      <w:r w:rsidRPr="00C87577">
        <w:rPr>
          <w:u w:val="single"/>
        </w:rPr>
        <w:t>PART 4</w:t>
      </w:r>
      <w:r w:rsidRPr="00C87577">
        <w:rPr>
          <w:u w:val="single"/>
        </w:rPr>
        <w:br/>
      </w:r>
      <w:r w:rsidRPr="00203452">
        <w:t>The Darwinist Deception has Finally Come to an End</w:t>
      </w:r>
      <w:r w:rsidRPr="00203452">
        <w:tab/>
        <w:t>244</w:t>
      </w:r>
    </w:p>
    <w:p w14:paraId="561A8F21" w14:textId="77777777" w:rsidR="00E879C8" w:rsidRPr="00203452" w:rsidRDefault="00E879C8" w:rsidP="00CE5C86">
      <w:pPr>
        <w:pStyle w:val="TOC5"/>
      </w:pPr>
      <w:r w:rsidRPr="00203452">
        <w:rPr>
          <w:caps/>
          <w:u w:val="single"/>
        </w:rPr>
        <w:t>Conclusion:</w:t>
      </w:r>
      <w:r w:rsidRPr="00203452">
        <w:rPr>
          <w:caps/>
        </w:rPr>
        <w:t xml:space="preserve"> </w:t>
      </w:r>
      <w:r>
        <w:rPr>
          <w:caps/>
        </w:rPr>
        <w:br/>
      </w:r>
      <w:r w:rsidRPr="00203452">
        <w:t>Almighty Allah is the Creator of Life</w:t>
      </w:r>
      <w:r w:rsidRPr="00203452">
        <w:tab/>
        <w:t>272</w:t>
      </w:r>
    </w:p>
    <w:p w14:paraId="53F1D5FB" w14:textId="77777777" w:rsidR="00E879C8" w:rsidRPr="00203452" w:rsidRDefault="00E879C8" w:rsidP="00CE5C86">
      <w:pPr>
        <w:pStyle w:val="TOC5"/>
      </w:pPr>
      <w:r w:rsidRPr="00C87577">
        <w:rPr>
          <w:u w:val="single"/>
        </w:rPr>
        <w:t xml:space="preserve">APPENDIX: </w:t>
      </w:r>
      <w:r w:rsidRPr="00C87577">
        <w:rPr>
          <w:u w:val="single"/>
        </w:rPr>
        <w:br/>
      </w:r>
      <w:r w:rsidRPr="00203452">
        <w:t>The Deception of Evolution</w:t>
      </w:r>
      <w:r w:rsidRPr="00203452">
        <w:tab/>
        <w:t>282</w:t>
      </w:r>
    </w:p>
    <w:p w14:paraId="7FAAD4B9" w14:textId="77777777" w:rsidR="00E879C8" w:rsidRPr="00203452" w:rsidRDefault="00E879C8" w:rsidP="00CE5C86">
      <w:pPr>
        <w:pStyle w:val="TRAnaMetin"/>
      </w:pPr>
    </w:p>
    <w:p w14:paraId="57AFB58A" w14:textId="77777777" w:rsidR="00E879C8" w:rsidRPr="00203452" w:rsidRDefault="00E879C8" w:rsidP="00CE5C86">
      <w:pPr>
        <w:pStyle w:val="TRAnaMetin"/>
      </w:pPr>
    </w:p>
    <w:p w14:paraId="0AD4648D" w14:textId="77777777" w:rsidR="00E879C8" w:rsidRPr="00203452" w:rsidRDefault="00E879C8" w:rsidP="00CE5C86">
      <w:pPr>
        <w:pStyle w:val="TRBaslik1"/>
        <w:rPr>
          <w:rFonts w:ascii="PalatinoTurkB" w:hAnsi="PalatinoTurkB" w:cs="PalatinoTurkB"/>
          <w:color w:val="auto"/>
          <w:sz w:val="24"/>
          <w:szCs w:val="24"/>
        </w:rPr>
      </w:pPr>
      <w:r>
        <w:rPr>
          <w:rFonts w:ascii="PalatinoTurkB" w:hAnsi="PalatinoTurkB" w:cs="PalatinoTurkB"/>
        </w:rPr>
        <w:br w:type="page"/>
      </w:r>
      <w:r>
        <w:rPr>
          <w:u w:val="single"/>
        </w:rPr>
        <w:t>Introduction:</w:t>
      </w:r>
      <w:r>
        <w:t xml:space="preserve">  </w:t>
      </w:r>
      <w:r>
        <w:br/>
        <w:t>The Glad Tidings of the Golden Age</w:t>
      </w:r>
    </w:p>
    <w:p w14:paraId="11221A8A" w14:textId="77777777" w:rsidR="00E879C8" w:rsidRPr="00203452" w:rsidRDefault="00E879C8" w:rsidP="00CE5C86">
      <w:pPr>
        <w:pStyle w:val="TRAnaMetin"/>
      </w:pPr>
    </w:p>
    <w:p w14:paraId="6460E524" w14:textId="77777777" w:rsidR="00E879C8" w:rsidRPr="00203452" w:rsidRDefault="00E879C8" w:rsidP="00CE5C86">
      <w:pPr>
        <w:pStyle w:val="TRAnaMetin"/>
      </w:pPr>
    </w:p>
    <w:p w14:paraId="74437B14" w14:textId="77777777" w:rsidR="00E879C8" w:rsidRPr="00203452" w:rsidRDefault="00E879C8" w:rsidP="00CE5C86">
      <w:pPr>
        <w:pStyle w:val="TRAnaMetin"/>
      </w:pPr>
      <w:r w:rsidRPr="00203452">
        <w:t>Fourteen hundred years ago, our Prophet (saas) spoke in great detail of events that would take place in the End Times – in other words, the age we are living in now – and described the period quite comprehensively. He said that in the End Times, there would be a time when people would abandon the moral values of the Qur’an and that there would be global degeneracy, corruption, war and disorder. Again as revealed by our Prophet (saas) in the hadiths, in this time Allah will send the Prophet Jesus (pbuh) and Hazrat Mahdi (pbuh), who bears our Lord’s title of the Hadi (the bestower of guidance). In this holy time that will witness the appearance of the Prophet Jesus (pbuh) and Hazrat Mahdi (pbuh), philosophies and ideologies based on disbelief will completely disappear, and the oppression and disorder going on all over the world will come to an end. In the time of the Prophet Jesus (pbuh) and Hazrat Mahdi (pbuh), belief in Allah will be lived by as it was in the time of our Prophet (saas), the moral values of the Qur’an will reign among people, and the entire world will become a place of peace and repose. There will be no war or conflict anywhere, all weapons will disappear and not so much as a single person’s nose will even be made to bleed. The immorality, oppression, persecution, injustices and degeneracy of the past will evaporate in this holy age, and sufferings of all kinds will be replaced by abundance, wealth, beauty, peace and tranquility. There will be tremendous advances in technology and these will be used for the good and benefit of all mankind. This time, in which there will also be excellent advances in art and beauty, will be known, by Allah’s leave, as the “Golden Age.”</w:t>
      </w:r>
    </w:p>
    <w:p w14:paraId="5BD5A8C6" w14:textId="77777777" w:rsidR="00E879C8" w:rsidRPr="00203452" w:rsidRDefault="00E879C8" w:rsidP="00CE5C86">
      <w:pPr>
        <w:pStyle w:val="TRAnaMetin"/>
      </w:pPr>
      <w:r w:rsidRPr="00203452">
        <w:t>As a requirement of the test in this world, Our Lord also creates negative forces that are the exact opposite of all delights. Forces (unbelievers in other words) diametrically opposed to the prophets and believers have emerged at every period of history and these have struggled against faith in Allah and proper moral virtues. This is a law of Allah. The existence of Pharaoh in the time of the Prophet Moses (pbuh), of Nimrod in the time of the Prophet Abraham (pbuh) and of Abu Lahab and the pagans of Mecca in the time of the Prophet Muhammad (saas) are manifestations of that Divine law. As revealed in the hadiths of our Prophet (saas), the negative force that will appear in the End Times, when the coming of the Prophet Jesus (pbuh) and Hazrat Mahdi (pbuh) is awaited, will be the “dajjal,” or antichrist.</w:t>
      </w:r>
    </w:p>
    <w:p w14:paraId="2EB88D2C" w14:textId="77777777" w:rsidR="00E879C8" w:rsidRPr="00203452" w:rsidRDefault="00E879C8" w:rsidP="00CE5C86">
      <w:pPr>
        <w:pStyle w:val="TRAnaMetin"/>
      </w:pPr>
      <w:r w:rsidRPr="00203452">
        <w:t xml:space="preserve">Almost all the portents of the End Times set out in the hadiths of our Prophet (saas) have come true as of Hijri 1400 (1979/1980 in the Gregorian calendar), in other words in just the period foretold by the Prophet (saas). The fact that hundreds of portents have come about proves that the End Times refer to </w:t>
      </w:r>
      <w:r w:rsidRPr="00581127">
        <w:rPr>
          <w:b/>
        </w:rPr>
        <w:t xml:space="preserve">the age in which we are living </w:t>
      </w:r>
      <w:r w:rsidRPr="00203452">
        <w:t xml:space="preserve">and also shows that the Golden Age is very close. </w:t>
      </w:r>
      <w:r w:rsidRPr="00581127">
        <w:rPr>
          <w:b/>
        </w:rPr>
        <w:t>The corruption of the dajjal has also shown itself</w:t>
      </w:r>
      <w:r w:rsidRPr="00203452">
        <w:t xml:space="preserve"> in the End Times in which we are living. </w:t>
      </w:r>
      <w:r w:rsidRPr="00581127">
        <w:rPr>
          <w:b/>
        </w:rPr>
        <w:t xml:space="preserve">This terrible corruption of the dajjal </w:t>
      </w:r>
      <w:r w:rsidRPr="00203452">
        <w:t xml:space="preserve">that incites masses of people toward irreligion, that brings with it wars and conflict, and that inflicts degeneracy, anarchy, strife and murder on societies, </w:t>
      </w:r>
      <w:r w:rsidRPr="00581127">
        <w:rPr>
          <w:b/>
        </w:rPr>
        <w:t>is Darwinism</w:t>
      </w:r>
      <w:r w:rsidRPr="00203452">
        <w:t xml:space="preserve">. Despite having no scientific basis whatsoever, it has become a dominant ideology over the last 150 years by being imposed on people, who have been deceived by this terrible lie, and a number of societies have been drawn toward wars, slaughter, terror and anarchy through adopting Darwinism as their ideology. The way of the dajjal has permeated the world with the corruption of Darwinism, and despite being devoid of any scientific evidence, it has been placed under official protection by many states with false claims and evidence. Since Darwinist ideology is the worst corruption of the End Times, it quickly achieved a false success and took its place in the pages of history as the worst mass deception there has ever been. </w:t>
      </w:r>
    </w:p>
    <w:p w14:paraId="790C9145" w14:textId="77777777" w:rsidR="00E879C8" w:rsidRPr="00203452" w:rsidRDefault="00E879C8" w:rsidP="00CE5C86">
      <w:pPr>
        <w:pStyle w:val="TRAnaMetin"/>
      </w:pPr>
      <w:r w:rsidRPr="00203452">
        <w:t xml:space="preserve">However, like all great corruptions, this corruption of the dajjal </w:t>
      </w:r>
      <w:r w:rsidRPr="00581127">
        <w:rPr>
          <w:b/>
        </w:rPr>
        <w:t xml:space="preserve">will also be overthrown and vanish. </w:t>
      </w:r>
      <w:r w:rsidRPr="00203452">
        <w:t>The Golden Age, the holy period of the End Times, will be when the corruption of the dajjal comes to an end, when war and conflict cease, when the atheist ideologies that have inflicted terrible scourges on mankind are consigned to the dustbin of history and when the world overflows with plenty, abundance and justice. The moral values of Islam will spread across the world in that time and people will turn in droves to belief in Allah.</w:t>
      </w:r>
      <w:r w:rsidRPr="00581127">
        <w:rPr>
          <w:b/>
        </w:rPr>
        <w:t xml:space="preserve"> </w:t>
      </w:r>
      <w:r w:rsidRPr="00C87577">
        <w:rPr>
          <w:rFonts w:ascii="PalatinoTurkB" w:hAnsi="PalatinoTurkB" w:cs="PalatinoTurkB"/>
          <w:b/>
        </w:rPr>
        <w:t xml:space="preserve">This holy age is now imminent. </w:t>
      </w:r>
      <w:r w:rsidRPr="00203452">
        <w:t xml:space="preserve">According to the hadiths of our Prophet (saas), </w:t>
      </w:r>
      <w:r w:rsidRPr="00C87577">
        <w:rPr>
          <w:rFonts w:ascii="PalatinoTurkB" w:hAnsi="PalatinoTurkB" w:cs="PalatinoTurkB"/>
          <w:b/>
        </w:rPr>
        <w:t>Hazrat Mahdi (pbuh) has already appeared</w:t>
      </w:r>
      <w:r w:rsidRPr="00581127">
        <w:rPr>
          <w:b/>
        </w:rPr>
        <w:t xml:space="preserve">. </w:t>
      </w:r>
      <w:r w:rsidRPr="00203452">
        <w:t xml:space="preserve">The time when he will be recognized by people is very close. Again as can be seen from the hadiths, </w:t>
      </w:r>
      <w:r w:rsidRPr="00C87577">
        <w:rPr>
          <w:rFonts w:ascii="PalatinoTurkB" w:hAnsi="PalatinoTurkB" w:cs="PalatinoTurkB"/>
          <w:b/>
        </w:rPr>
        <w:t>the coming of the Prophet Jesus (pbuh) will also take place very soon</w:t>
      </w:r>
      <w:r w:rsidRPr="00581127">
        <w:rPr>
          <w:b/>
        </w:rPr>
        <w:t>.</w:t>
      </w:r>
      <w:r w:rsidRPr="00203452">
        <w:t xml:space="preserve"> Darwinism, the worst corruption of the global system of the dajjal, has suffered the greatest defeat in history. </w:t>
      </w:r>
      <w:r w:rsidRPr="00581127">
        <w:rPr>
          <w:b/>
        </w:rPr>
        <w:t>The dajjal is now dead.</w:t>
      </w:r>
      <w:r w:rsidRPr="00203452">
        <w:t xml:space="preserve"> By Allah’s leave, the plenty and abundance, the peace and security of the Golden Age, which is now close at hand, will reign over all mankind and enfold the whole world. Our Almighty Lord says in one verse: </w:t>
      </w:r>
    </w:p>
    <w:p w14:paraId="722DFE6C" w14:textId="77777777" w:rsidR="00E879C8" w:rsidRPr="00203452" w:rsidRDefault="00E879C8" w:rsidP="00CE5C86">
      <w:pPr>
        <w:pStyle w:val="TRAyet"/>
      </w:pPr>
      <w:r w:rsidRPr="00203452">
        <w:t>Allah has written, “I will be victorious, I and My messengers.” Allah is Most Strong, Almighty. (Surat al-Mujadala, 21)</w:t>
      </w:r>
    </w:p>
    <w:p w14:paraId="698666E6" w14:textId="77777777" w:rsidR="00E879C8" w:rsidRDefault="00E879C8" w:rsidP="00CE5C86">
      <w:pPr>
        <w:pStyle w:val="TRAnaMetin"/>
      </w:pPr>
    </w:p>
    <w:p w14:paraId="64267486" w14:textId="77777777" w:rsidR="00E879C8" w:rsidRDefault="00E879C8" w:rsidP="00CE5C86">
      <w:pPr>
        <w:pStyle w:val="TRAnaMetin"/>
      </w:pPr>
    </w:p>
    <w:p w14:paraId="325112E5" w14:textId="77777777" w:rsidR="00E879C8" w:rsidRPr="00203452" w:rsidRDefault="00E879C8" w:rsidP="00CE5C86">
      <w:pPr>
        <w:pStyle w:val="TRBaslik1"/>
      </w:pPr>
      <w:r>
        <w:br w:type="page"/>
      </w:r>
      <w:r w:rsidRPr="00A271C9">
        <w:rPr>
          <w:u w:val="single"/>
        </w:rPr>
        <w:t>Part 1</w:t>
      </w:r>
      <w:r w:rsidRPr="00A271C9">
        <w:rPr>
          <w:u w:val="single"/>
        </w:rPr>
        <w:br/>
      </w:r>
      <w:r w:rsidRPr="00203452">
        <w:t>Dajjal: The Greatest Trial Of The End Times</w:t>
      </w:r>
    </w:p>
    <w:p w14:paraId="6B4EA957" w14:textId="77777777" w:rsidR="00E879C8" w:rsidRPr="00203452" w:rsidRDefault="00E879C8" w:rsidP="00CE5C86">
      <w:pPr>
        <w:pStyle w:val="TRAnaMetin"/>
      </w:pPr>
    </w:p>
    <w:p w14:paraId="43C359C1" w14:textId="77777777" w:rsidR="00E879C8" w:rsidRPr="00203452" w:rsidRDefault="00E879C8" w:rsidP="00CE5C86">
      <w:pPr>
        <w:pStyle w:val="TRAnaMetin"/>
      </w:pPr>
    </w:p>
    <w:p w14:paraId="3857115D" w14:textId="77777777" w:rsidR="00E879C8" w:rsidRPr="00203452" w:rsidRDefault="00E879C8" w:rsidP="00CE5C86">
      <w:pPr>
        <w:pStyle w:val="TRAnaMetin"/>
      </w:pPr>
      <w:r w:rsidRPr="00203452">
        <w:t xml:space="preserve">The life of this world is a transient thing in which good and bad, beauty and ugliness appear, by their actions in which human beings are tested, and in which believers and non-believers are distinguished from one another. Almighty Allah, Who has created all beings and this test, has also created, at all times, an enemy in the form of a denier and wrong-doer to confront believers, as part of the test. This denier, who has confronted prophets, messengers and believers throughout history, will appear in the End Times at a time when the hadiths of the Prophet (saas) tell us the Prophet Jesus (pbuh) is expected to return to Earth and Hazrat Mahdi (pbuh) will appear. In other words, the denier will be the “dajjal,” or the antichrist. </w:t>
      </w:r>
    </w:p>
    <w:p w14:paraId="7F41E4DD" w14:textId="77777777" w:rsidR="00E879C8" w:rsidRPr="00203452" w:rsidRDefault="00E879C8" w:rsidP="00CE5C86">
      <w:pPr>
        <w:pStyle w:val="TRAnaMetin"/>
      </w:pPr>
      <w:r w:rsidRPr="00630A28">
        <w:rPr>
          <w:i/>
        </w:rPr>
        <w:t xml:space="preserve">Dajjal </w:t>
      </w:r>
      <w:r w:rsidRPr="00203452">
        <w:t>is an Arabic word, derived from the root “</w:t>
      </w:r>
      <w:r w:rsidRPr="00630A28">
        <w:rPr>
          <w:i/>
        </w:rPr>
        <w:t>dajl</w:t>
      </w:r>
      <w:r w:rsidRPr="00203452">
        <w:t>.” Dictionaries define dajjal as “liar, fraud, a seditious and damned person who confuses the minds, hearts, good and bad, the right and the wrong, who hides the real face of something by gilding it, who wanders everywhere.”</w:t>
      </w:r>
    </w:p>
    <w:p w14:paraId="1DF5E873" w14:textId="77777777" w:rsidR="00E879C8" w:rsidRPr="00203452" w:rsidRDefault="00E879C8" w:rsidP="00CE5C86">
      <w:pPr>
        <w:pStyle w:val="TRAnaMetin"/>
      </w:pPr>
      <w:r w:rsidRPr="00203452">
        <w:t xml:space="preserve">The hadiths of the Prophet (saas) refer to the dajjal as the greatest negative force to appear in the End of Times. The dajjal, who will attempt to impose the system of satan over the entire world, in the End Times when extraordinary events take place, by means of enmity towards the Prophet Jesus (pbuh) and Hazrat Mahdi (pbuh), whose appearance we will soon see by Allah’s leave, is perhaps one of the worst deniers of all time. Our Prophet (saas) describes the dimension of the corruption of the dajjal as follows: </w:t>
      </w:r>
    </w:p>
    <w:p w14:paraId="7DE3487C" w14:textId="77777777" w:rsidR="00E879C8" w:rsidRPr="0079324D" w:rsidRDefault="00E879C8" w:rsidP="00CE5C86">
      <w:pPr>
        <w:pStyle w:val="TRAlinti"/>
      </w:pPr>
      <w:r w:rsidRPr="00203452">
        <w:t xml:space="preserve">There would be no creation (creating more </w:t>
      </w:r>
      <w:r w:rsidRPr="00203452">
        <w:rPr>
          <w:lang w:val="en-GB"/>
        </w:rPr>
        <w:t>trouble) than the dajjal right from the creation of Adam to the Last Hour.</w:t>
      </w:r>
      <w:r w:rsidRPr="00203452">
        <w:rPr>
          <w:sz w:val="20"/>
          <w:vertAlign w:val="superscript"/>
          <w:lang w:val="en-GB"/>
        </w:rPr>
        <w:t xml:space="preserve">1 </w:t>
      </w:r>
    </w:p>
    <w:p w14:paraId="1360AC8B" w14:textId="77777777" w:rsidR="00E879C8" w:rsidRPr="0079324D" w:rsidRDefault="00E879C8" w:rsidP="00CE5C86">
      <w:pPr>
        <w:pStyle w:val="TRAnaMetin"/>
        <w:rPr>
          <w:lang w:val="en-GB"/>
        </w:rPr>
      </w:pPr>
      <w:r w:rsidRPr="00203452">
        <w:rPr>
          <w:lang w:val="en-GB"/>
        </w:rPr>
        <w:t xml:space="preserve">It is narrated in traditions that the dajjal is a deceiver who portrays truth as falsehood and falsehood as truth, and good as bad, and bad as good. As we are told in the hadith </w:t>
      </w:r>
      <w:r w:rsidRPr="0079324D">
        <w:rPr>
          <w:i/>
        </w:rPr>
        <w:t>“He [the dajjal] would bring along with him an image of paradise and hell-fire and what he would call as paradise that would be hell-fire,”</w:t>
      </w:r>
      <w:r w:rsidRPr="00203452">
        <w:rPr>
          <w:rFonts w:ascii="PalatinoTurkI" w:hAnsi="PalatinoTurkI" w:cs="PalatinoTurkI"/>
          <w:sz w:val="20"/>
          <w:vertAlign w:val="superscript"/>
          <w:lang w:val="en-GB"/>
        </w:rPr>
        <w:t>2</w:t>
      </w:r>
      <w:r w:rsidRPr="00203452">
        <w:rPr>
          <w:lang w:val="en-GB"/>
        </w:rPr>
        <w:t xml:space="preserve"> everything he calls good, beautiful and right is actually an evil that will inflict disaster on humanity. And the values he depicts as evil are actually beneficial and in the interests of humanity. Yet since some people do not look at events in the light of the moral values of the Qur’an and the Sunnah of the Prophet (saas), they will be misled by the things to which the dajjal invites them and will follow him, while heedlessly turning their backs on the path of Allah, which they should actually follow. They will see what a grave error they have made however, when they witness the climate of op</w:t>
      </w:r>
      <w:r w:rsidRPr="00203452">
        <w:t xml:space="preserve">pression the dajjal will establish. It is for these reasons that our Prophet (saas) has warned mankind and told people to act in the knowledge that what the dajjal portrays as evil is in fact good: </w:t>
      </w:r>
    </w:p>
    <w:p w14:paraId="7EC80EC2" w14:textId="77777777" w:rsidR="00E879C8" w:rsidRPr="00203452" w:rsidRDefault="00E879C8" w:rsidP="00CE5C86">
      <w:pPr>
        <w:pStyle w:val="TRAlinti"/>
        <w:rPr>
          <w:lang w:val="en-GB"/>
        </w:rPr>
      </w:pPr>
      <w:r w:rsidRPr="00203452">
        <w:rPr>
          <w:lang w:val="en-GB"/>
        </w:rPr>
        <w:t>The dajjal will appear. And there will be along with him water and fire. What the people will see as water will be burning fire. And what will appear as fire will be water. Any one of you who will see that should plunge in that which he sees as fire for it will be sweet, pure water.</w:t>
      </w:r>
      <w:r w:rsidRPr="00203452">
        <w:rPr>
          <w:sz w:val="20"/>
          <w:vertAlign w:val="superscript"/>
          <w:lang w:val="en-GB"/>
        </w:rPr>
        <w:t>3</w:t>
      </w:r>
      <w:r w:rsidRPr="00203452">
        <w:rPr>
          <w:lang w:val="en-GB"/>
        </w:rPr>
        <w:t xml:space="preserve"> </w:t>
      </w:r>
    </w:p>
    <w:p w14:paraId="5BEB2681" w14:textId="77777777" w:rsidR="00E879C8" w:rsidRPr="00203452" w:rsidRDefault="00E879C8" w:rsidP="00CE5C86">
      <w:pPr>
        <w:pStyle w:val="TRAnaMetin"/>
      </w:pPr>
      <w:r w:rsidRPr="00203452">
        <w:t xml:space="preserve">As can be seen from the many various signs in the hadiths, the period we are in is the “End Times.” It is clear from the hadiths of the Prophet (saas) that the End Times are taking place now and, by Allah’s leave, the return to Earth of the Prophet Jesus (pbuh) and the appearance of Hazrat Mahdi (pbuh) are also to be expected in this period. Just as we are told in the hadiths, the dajjal is making his corruption felt in the End Times we are living in, and lovelessness, rebellion, evil, division, conflicts and degeneration are spreading across the world. Many people have gone along with the corruption of the dajjal, turned their backs on proper moral values and accepted a devilish system based on disbelief. </w:t>
      </w:r>
    </w:p>
    <w:p w14:paraId="673110C8" w14:textId="77777777" w:rsidR="00E879C8" w:rsidRPr="00203452" w:rsidRDefault="00E879C8" w:rsidP="00CE5C86">
      <w:pPr>
        <w:pStyle w:val="TRAnaMetin"/>
      </w:pPr>
      <w:r w:rsidRPr="00203452">
        <w:t>The greatest corruption of the dajjal in the End Times, in ideological terms, is Darwinism. Darwinist ideology, the worst fallacy of the 19</w:t>
      </w:r>
      <w:r w:rsidRPr="00203452">
        <w:rPr>
          <w:sz w:val="20"/>
          <w:vertAlign w:val="superscript"/>
        </w:rPr>
        <w:t>th</w:t>
      </w:r>
      <w:r w:rsidRPr="00203452">
        <w:t xml:space="preserve"> century, was initially criticized. But it spread throughout society during the 20</w:t>
      </w:r>
      <w:r w:rsidRPr="00203452">
        <w:rPr>
          <w:sz w:val="20"/>
          <w:vertAlign w:val="superscript"/>
        </w:rPr>
        <w:t>th</w:t>
      </w:r>
      <w:r w:rsidRPr="00203452">
        <w:t xml:space="preserve"> century under the influence of the dajjal, misled vast masses of people into believing in it, gathered a great deal of support, and ultimately found its way into school textbooks and scientific literature. Despite being a terrible lie and devoid of any scientific evidence (even though it claims to be scientific), it has managed to deceive the world under the influence of the dajjal. Again under the dajjal’s influence, as foretold in the hadiths, people regarded something non-existent as actual fact and adopted a theory with no scientific merit as “an explanation of the origin of life.” Children began learning about Darwin’s theory of evolution right from primary school, the most-watched pro-Darwinian television channels emphasized false scenarios of evolution as “scientific research,” and university professors espoused this fraud with all their might. This is a false system of belief through and through. Darwinism emerged as a false religion, great effort went into making people blindly believe in it, and those who did not believe in it were excluded or ostracized. There has been no scientific evidence in favor of the theory of evolution, and it is impossible for there to be any; but since Darwinism is a false belief system, false evidence is constantly produced to support the theory, and the real scientific evidence that repudiates evolution is covered up. The scale of this fraud is truly enormous. As a perverted and false belief system based on denial of Allah, Darwinism is a known deception of the dajjal’s, and one expected in the End Times according to what is revealed in the hadiths. </w:t>
      </w:r>
    </w:p>
    <w:p w14:paraId="605DB467" w14:textId="77777777" w:rsidR="00E879C8" w:rsidRPr="0079324D" w:rsidRDefault="00E879C8" w:rsidP="00CE5C86">
      <w:pPr>
        <w:pStyle w:val="TRAnaMetin"/>
        <w:rPr>
          <w:lang w:val="en-GB"/>
        </w:rPr>
      </w:pPr>
      <w:r w:rsidRPr="00203452">
        <w:rPr>
          <w:lang w:val="en-GB"/>
        </w:rPr>
        <w:t>This false belief system, which claims that living things came into being by chance, which maintains that apes are the ancestors of human beings, which seeks to convince human beings they are aimless animals with no responsibilities, which has led to mass slaughter and has initiated wars through the twisted idea that the strong must crush the weak, and which regards human beings as worthless and inferior, is actually Darwinism, one of the dajjal’s worst plots. However, having persisted for the last 150 years, it has finally been thwarted in the early 21</w:t>
      </w:r>
      <w:r w:rsidRPr="00203452">
        <w:rPr>
          <w:vertAlign w:val="superscript"/>
          <w:lang w:val="en-GB"/>
        </w:rPr>
        <w:t>st</w:t>
      </w:r>
      <w:r w:rsidRPr="00203452">
        <w:rPr>
          <w:lang w:val="en-GB"/>
        </w:rPr>
        <w:t xml:space="preserve"> century. The dajjal’s plot is over, and the dajjal is dead. Mass deception has come to an end. This ideology, adopted like a false religion, has been crushed in the face of the true faith of Allah. There is no </w:t>
      </w:r>
      <w:r w:rsidRPr="00203452">
        <w:t>doubt that Allah will make His faith prevail. Our Lord reveals in one verse:</w:t>
      </w:r>
    </w:p>
    <w:p w14:paraId="05DEB4E7" w14:textId="77777777" w:rsidR="00E879C8" w:rsidRPr="00203452" w:rsidRDefault="00E879C8" w:rsidP="00CE5C86">
      <w:pPr>
        <w:pStyle w:val="TRAyet"/>
      </w:pPr>
      <w:r w:rsidRPr="00203452">
        <w:t>Allah confirms the Truth by His words, even though the evildoers hate it. (Surah Yunus, 82)</w:t>
      </w:r>
    </w:p>
    <w:p w14:paraId="4BCEC175" w14:textId="77777777" w:rsidR="00E879C8" w:rsidRPr="00203452" w:rsidRDefault="00E879C8" w:rsidP="00CE5C86">
      <w:pPr>
        <w:pStyle w:val="TRAnaMetin"/>
      </w:pPr>
    </w:p>
    <w:p w14:paraId="55E0808A" w14:textId="77777777" w:rsidR="00E879C8" w:rsidRPr="00203452" w:rsidRDefault="00E879C8" w:rsidP="00CE5C86">
      <w:pPr>
        <w:pStyle w:val="TRBaslik2"/>
      </w:pPr>
      <w:r w:rsidRPr="00203452">
        <w:t>The Most Perverse System of th</w:t>
      </w:r>
      <w:r>
        <w:t xml:space="preserve">e Dajjal of This Century: </w:t>
      </w:r>
      <w:r w:rsidRPr="00203452">
        <w:t xml:space="preserve">Darwinism </w:t>
      </w:r>
    </w:p>
    <w:p w14:paraId="20B02293" w14:textId="77777777" w:rsidR="00E879C8" w:rsidRPr="00203452" w:rsidRDefault="00E879C8" w:rsidP="00CE5C86">
      <w:pPr>
        <w:pStyle w:val="TRAnaMetin"/>
      </w:pPr>
      <w:r w:rsidRPr="00203452">
        <w:t>One of the greatest forms of corruption opposed to religion today is materialism and the various perverse ideologies and movements derived from materialism. But the idea that pervades all these and represents their supposed starting point and foundation is Darwinism. Ever since it was first launched Darwinism has become the foundation for materialist and anti-religious ideologies. It has literally been turned into a religion by the supporters of those ideologies. This statement by the great Islamic scholar Bediüzzaman Said Nursi, regarding how Darwinism will become the religion of the dajjal in the End Times, is particularly noteworthy:</w:t>
      </w:r>
    </w:p>
    <w:p w14:paraId="202B1F38" w14:textId="77777777" w:rsidR="00E879C8" w:rsidRPr="00203452" w:rsidRDefault="00E879C8" w:rsidP="00CE5C86">
      <w:pPr>
        <w:pStyle w:val="TRAlinti"/>
        <w:rPr>
          <w:lang w:val="en-GB"/>
        </w:rPr>
      </w:pPr>
      <w:r w:rsidRPr="00203452">
        <w:rPr>
          <w:lang w:val="en-GB"/>
        </w:rPr>
        <w:t>A tyrannical current born of naturalist and materialist philosophy will gradually become strong and spread at the end of time by means of materialist philosophy, reaching such a degree that it denies Allah.</w:t>
      </w:r>
      <w:r w:rsidRPr="00203452">
        <w:rPr>
          <w:sz w:val="20"/>
          <w:vertAlign w:val="superscript"/>
          <w:lang w:val="en-GB"/>
        </w:rPr>
        <w:t xml:space="preserve">4 </w:t>
      </w:r>
      <w:r w:rsidRPr="00203452">
        <w:rPr>
          <w:lang w:val="en-GB"/>
        </w:rPr>
        <w:t>(Surely Allah is beyond that.)</w:t>
      </w:r>
    </w:p>
    <w:p w14:paraId="31597B90" w14:textId="77777777" w:rsidR="00E879C8" w:rsidRPr="00203452" w:rsidRDefault="00E879C8" w:rsidP="00CE5C86">
      <w:pPr>
        <w:pStyle w:val="TRAnaMetin"/>
      </w:pPr>
      <w:r w:rsidRPr="00203452">
        <w:t xml:space="preserve">Just as Bediüzzaman says in the words </w:t>
      </w:r>
      <w:r w:rsidRPr="0072696E">
        <w:rPr>
          <w:i/>
        </w:rPr>
        <w:t>"A tyrannical current born of naturalist and materialist philosophy,"</w:t>
      </w:r>
      <w:r w:rsidRPr="00203452">
        <w:t xml:space="preserve"> Darwinism is a teaching that ascribes an independent power to nature, that claims that all life is the result of blind chance, rather than being created, and seeks to turn people away from faith in Allah. (Surely Allah is beyond that.) This subject is interpreted as follows in a commentary on </w:t>
      </w:r>
      <w:r w:rsidRPr="0072696E">
        <w:rPr>
          <w:i/>
        </w:rPr>
        <w:t>al-Kutub al-Sittah</w:t>
      </w:r>
      <w:r w:rsidRPr="00203452">
        <w:t>, in which the hadiths of our Prophet (saas) are collected together:</w:t>
      </w:r>
    </w:p>
    <w:p w14:paraId="50E62372" w14:textId="77777777" w:rsidR="00E879C8" w:rsidRPr="0072696E" w:rsidRDefault="00E879C8" w:rsidP="00CE5C86">
      <w:pPr>
        <w:pStyle w:val="TRAlinti"/>
      </w:pPr>
      <w:r w:rsidRPr="00203452">
        <w:t>The most evident and important task of the corruption of the End Times caused by the dajjal is opposition to religion. Various humanist views and values that will appear in the End Times will at</w:t>
      </w:r>
      <w:r w:rsidRPr="00203452">
        <w:rPr>
          <w:lang w:val="en-GB"/>
        </w:rPr>
        <w:t>tempt to replace religion. This new religion will base itself upon disbelief in order to eradicate all forms of Divine hegemony over mankind... It is an irreligious faith whose basic god is matter and man.</w:t>
      </w:r>
      <w:r w:rsidRPr="00203452">
        <w:rPr>
          <w:sz w:val="20"/>
          <w:vertAlign w:val="superscript"/>
          <w:lang w:val="en-GB"/>
        </w:rPr>
        <w:t xml:space="preserve">5 </w:t>
      </w:r>
      <w:r w:rsidRPr="00203452">
        <w:rPr>
          <w:lang w:val="en-GB"/>
        </w:rPr>
        <w:t xml:space="preserve">(Surely Allah is beyond that.) </w:t>
      </w:r>
    </w:p>
    <w:p w14:paraId="27EAA7FA" w14:textId="77777777" w:rsidR="00E879C8" w:rsidRPr="00203452" w:rsidRDefault="00E879C8" w:rsidP="00CE5C86">
      <w:pPr>
        <w:pStyle w:val="TRAnaMetin"/>
      </w:pPr>
      <w:r w:rsidRPr="00203452">
        <w:t xml:space="preserve">Darwinists have always tended to point to false evidence for the theory of evolution. They maintain that life formed from inanimate matter and developed by evolving, and that all living species gradually descended from one another. However, Darwinism is a perverse belief system that has been unable to prove any part of this claim, but that is nonetheless heralded as scientific. According to Darwinism, the greatest mechanism of this fictitious development is “chance.” Chance is Darwinists’ false god. According to Darwinists, this false god has the power to do the impossible. According to Darwinists this false god produced the living cell from a bit of muddy water, turned fish into tigers, and bears into whales, and bestowed lungs on them out of nothing. According to Darwinists, who regard man as descended from monkeys, this false god bestowed attributes such as reason, memory and skills on human beings and created human consciousness in a totally inimitable manner. And while supposedly doing all these things, blind chance is alleged to behave rationally and in a planned and controlled manner, and even to have taken various precautionary measures when required. According to Darwin’s theory of evolution, chance is a false creator with its own mind and power to control. (Surely Allah is beyond that.) </w:t>
      </w:r>
    </w:p>
    <w:p w14:paraId="703AFA4F" w14:textId="77777777" w:rsidR="00E879C8" w:rsidRPr="00203452" w:rsidRDefault="00E879C8" w:rsidP="00CE5C86">
      <w:pPr>
        <w:pStyle w:val="TRAnaMetin"/>
      </w:pPr>
      <w:r w:rsidRPr="00203452">
        <w:t>This perverse theory that has adopted chance as its idol has managed to dominate the mass of people using all kinds of demagoguery and falsehood with such irrational and illogical claims. The reason for that is the dajjal. It is revealed in the hadiths of our Prophet (saas) that the dajjal is the source of this deception. This subject becomes clearer when the features described with similes in many hadiths that discuss the dajjal are evaluated in terms of the characteristics of these ideologies. In that light, all ideologies and thought systems that emerge with illogical and groundless claims, that incite people toward disbelief, that turn them from religious moral values and that facilitate the appearance of corruption and conflict among people actually represent the dajjal. Darwinism is the main ideology described in the hadith that complies with this devilish system. Our Almighty Lord describes those people who go along with the perverse system of the dajjal thus in one verse:</w:t>
      </w:r>
    </w:p>
    <w:p w14:paraId="21A19665" w14:textId="77777777" w:rsidR="00E879C8" w:rsidRPr="00203452" w:rsidRDefault="00E879C8" w:rsidP="00CE5C86">
      <w:pPr>
        <w:pStyle w:val="TRAyet"/>
      </w:pPr>
      <w:r w:rsidRPr="00203452">
        <w:t>The evildoers are indeed misguided and insane. (Surat al-Qamar, 47)</w:t>
      </w:r>
    </w:p>
    <w:p w14:paraId="4F137788" w14:textId="77777777" w:rsidR="00E879C8" w:rsidRPr="00203452" w:rsidRDefault="00E879C8" w:rsidP="00CE5C86">
      <w:pPr>
        <w:pStyle w:val="TRAnaMetin"/>
      </w:pPr>
      <w:r w:rsidRPr="00203452">
        <w:t xml:space="preserve">Since Darwinism is an ideology based on deceiving the world and turning people away from faith in Allah, it is essential for the supporters of the dajjal to keep this perverse faith alive. For that reason, some people under the influence of the dajjal have to date resorted to every possible way of keeping the ideology propped up. Despite lacking even one piece of scientific evidence, the theory of evolution was heralded as a scientifically proven one. They pretend that non-existent evidence actually existed, and had no qualms about resorting to fraud to make fossils compatible with their theory. Though not a single transitional fossil existed, they fabricated fictitious ones and produced hoaxes, and had these taught as scientific facts in school books. They ignored the countless pieces of evidence that emerged and repudiated evolution, deliberately kept them hidden away and kept them concealed away from sight. Since there was no evidence to support their theory, they manufactured false fossils and for decades exhibited these in the world’s most renowned museums. Although they should have been ashamed when their frauds were exposed, they persisted with their deceptive methods and had no compunctions about producing and espousing new hoaxes. They had no hesitation about publishing their false evidence in newspapers and scientific journals and on the television, and saw nothing wrong in teaching it to students for years. Darwinism is a system founded upon fraud, deceptions and lies. Darwinism is not science. Ever since the theory of evolution was first put forward, Darwinism has adopted the role played by the ancient pagans, trying to turn people into idolaters and seeking to turn them away from belief in Allah. It deceived people and tried to convince them of a lie for 150 years. Darwinism is a perverse religion that needs fraud to survive, that tells lies to muster support, and seeks to excommunicate those who state the truth, that Darwinism is a lie. </w:t>
      </w:r>
    </w:p>
    <w:p w14:paraId="38DD8A40" w14:textId="77777777" w:rsidR="00E879C8" w:rsidRPr="00203452" w:rsidRDefault="00E879C8" w:rsidP="00CE5C86">
      <w:pPr>
        <w:pStyle w:val="TRAnaMetin"/>
      </w:pPr>
      <w:r w:rsidRPr="00203452">
        <w:t xml:space="preserve">Allah says in one verse: </w:t>
      </w:r>
    </w:p>
    <w:p w14:paraId="260D9E08" w14:textId="77777777" w:rsidR="00E879C8" w:rsidRPr="00203452" w:rsidRDefault="00E879C8" w:rsidP="00CE5C86">
      <w:pPr>
        <w:pStyle w:val="TRAyet"/>
      </w:pPr>
      <w:r w:rsidRPr="00203452">
        <w:t>Say: “Shall I tell you of a reward with Allah far worse than that: that of those whom Allah has cursed and with whom He is angry – turning some of them into monkeys and into pigs – and who worshiped false deities? Such people are in a worse situation and further from the right way.” (Surat al-Ma’ida, 60)</w:t>
      </w:r>
    </w:p>
    <w:p w14:paraId="73745825" w14:textId="77777777" w:rsidR="00E879C8" w:rsidRPr="00203452" w:rsidRDefault="00E879C8" w:rsidP="00CE5C86">
      <w:pPr>
        <w:pStyle w:val="TRAnaMetin"/>
      </w:pPr>
      <w:r w:rsidRPr="00203452">
        <w:t>Under normal conditions, it would certainly be illogical for people to adhere to such a nonsensical ideology. But some people have unconsciously fallen into a trap set by the dajjal and been taken in by that deception, without understanding how it happened; because the dajjal used a very cunning method. As Darwinism was busily misleading the world, the dajjal undertook this cunning and unpleasant task, and influenced people using false and perverse methods. But there is no doubt that, as with all superstitious religions, all the plots against Allah have been thwarted. Allah reveals this in these verses:</w:t>
      </w:r>
    </w:p>
    <w:p w14:paraId="516668F8" w14:textId="77777777" w:rsidR="00E879C8" w:rsidRPr="00203452" w:rsidRDefault="00E879C8" w:rsidP="00CE5C86">
      <w:pPr>
        <w:pStyle w:val="TRAyet"/>
      </w:pPr>
      <w:r w:rsidRPr="00203452">
        <w:t>They are hatching a plot. I too am hatching a plot. So bear with the unbelievers – bear with them for a while. (Surat at-Tariq, 15-17)</w:t>
      </w:r>
    </w:p>
    <w:p w14:paraId="60D5D0BA" w14:textId="77777777" w:rsidR="00E879C8" w:rsidRPr="00203452" w:rsidRDefault="00E879C8" w:rsidP="00CE5C86">
      <w:pPr>
        <w:pStyle w:val="TRAnaMetin"/>
      </w:pPr>
    </w:p>
    <w:p w14:paraId="05B55939" w14:textId="77777777" w:rsidR="00E879C8" w:rsidRPr="00203452" w:rsidRDefault="00E879C8" w:rsidP="00CE5C86">
      <w:pPr>
        <w:pStyle w:val="TRAnaMetin"/>
      </w:pPr>
    </w:p>
    <w:p w14:paraId="192C9788" w14:textId="77777777" w:rsidR="00E879C8" w:rsidRPr="00203452" w:rsidRDefault="00E879C8" w:rsidP="00CE5C86">
      <w:pPr>
        <w:pStyle w:val="TRBaslik1"/>
      </w:pPr>
      <w:r>
        <w:br w:type="page"/>
      </w:r>
      <w:r w:rsidRPr="00D92D46">
        <w:rPr>
          <w:u w:val="single"/>
        </w:rPr>
        <w:t>Part 2</w:t>
      </w:r>
      <w:r w:rsidRPr="00D92D46">
        <w:rPr>
          <w:u w:val="single"/>
        </w:rPr>
        <w:br/>
      </w:r>
      <w:r w:rsidRPr="00203452">
        <w:t xml:space="preserve">Darwinists Have Deceived The Whole World With Frauds </w:t>
      </w:r>
    </w:p>
    <w:p w14:paraId="5EBDFC3E" w14:textId="77777777" w:rsidR="00E879C8" w:rsidRPr="00203452" w:rsidRDefault="00E879C8" w:rsidP="00CE5C86">
      <w:pPr>
        <w:pStyle w:val="TRAnaMetin"/>
      </w:pPr>
    </w:p>
    <w:p w14:paraId="3982CD6F" w14:textId="77777777" w:rsidR="00E879C8" w:rsidRPr="00203452" w:rsidRDefault="00E879C8" w:rsidP="00CE5C86">
      <w:pPr>
        <w:pStyle w:val="TRAnaMetin"/>
      </w:pPr>
    </w:p>
    <w:p w14:paraId="6A0FFF47" w14:textId="77777777" w:rsidR="00E879C8" w:rsidRPr="00203452" w:rsidRDefault="00E879C8" w:rsidP="00CE5C86">
      <w:pPr>
        <w:pStyle w:val="TRAnaMetin"/>
      </w:pPr>
      <w:r w:rsidRPr="00203452">
        <w:t>Let us consider a scientific theory, the Big Bang for instance. That theory was first proposed uncertainly and as a hypothesis based on Einstein's concept of relativity. After that, the search began for the evidence needed to show that the Big Bang actually took place. That evidence genuinely existed. The radiation confirming the explosion was discovered, and an isotopic nature (the fact that all space is at –270</w:t>
      </w:r>
      <w:r w:rsidRPr="00203452">
        <w:rPr>
          <w:sz w:val="20"/>
          <w:vertAlign w:val="superscript"/>
        </w:rPr>
        <w:t>o</w:t>
      </w:r>
      <w:r w:rsidRPr="00203452">
        <w:t xml:space="preserve">C) was established. It was also scientifically proved that the universe was constantly expanding. That was another important and definitive piece of evidence corroborating the theory in question. All the claims of the Big Bang theory were thus tested and confirmed, and it so became a proven theory. </w:t>
      </w:r>
    </w:p>
    <w:p w14:paraId="02C12C7A" w14:textId="77777777" w:rsidR="00E879C8" w:rsidRPr="00203452" w:rsidRDefault="00E879C8" w:rsidP="00CE5C86">
      <w:pPr>
        <w:pStyle w:val="TRAnaMetin"/>
      </w:pPr>
      <w:r w:rsidRPr="00203452">
        <w:t>Darwin's theory of evolution was put forward as a “hypothesis.” (In fact, the reason for the launching of the theory of evolution was entirely ideological, but it was introduced under a scientific guise.) In order for the theory to be regarded as valid, its claims would have to be proved, just as with the Big Bang. To that end, it would have to be seen whether the fictitious mechanisms of evolution actually made evolution possible. Scientific progress in the 20</w:t>
      </w:r>
      <w:r w:rsidRPr="00203452">
        <w:rPr>
          <w:sz w:val="20"/>
          <w:vertAlign w:val="superscript"/>
        </w:rPr>
        <w:t>th</w:t>
      </w:r>
      <w:r w:rsidRPr="00203452">
        <w:t xml:space="preserve"> century proved that “natural selection,” Darwin's fictitious evolutionary mechanism, had no evolutionary role. In the face of the science of genetics, new Darwinists abandoned all hope of natural selection as an evolutionary mechanism and attempted to point to mutations instead, but were again disappointed. Once it had been realized that mutations had no evolutionary effect, either, it was the turn of the fossil record, in which Darwin and Darwinists had placed most of their hopes. The conclusion produced by the fossil record literally stunned Darwinists! The illusory “transitional fossils” that had been sought for so many years existed nowhere on Earth. Deeper research did not alter that conclusion. Not a single transitional fossil has ever been discovered in any of the research conducted to date. </w:t>
      </w:r>
    </w:p>
    <w:p w14:paraId="47D3E417" w14:textId="77777777" w:rsidR="00E879C8" w:rsidRPr="00203452" w:rsidRDefault="00E879C8" w:rsidP="00CE5C86">
      <w:pPr>
        <w:pStyle w:val="TRAnaMetin"/>
      </w:pPr>
      <w:r w:rsidRPr="00203452">
        <w:t xml:space="preserve">Unwilling to abandon the superstitious religion to which they were so devoted, Darwinists still hoped to find evidence for Darwinism for many years. But the fictitious evidence they anticipated never appeared. Nonetheless, Darwinist lies did not come to an end, and pro-Darwinist demagoguery was stubbornly persevered with. What is interesting is that despite the passage of 150 years, although not a single piece of supporting evidence has ever been found and even though the fossil record and genetics clearly proved the fact of Creation, Darwinists still imagine they could keep this superstitious religion propped up. That, of course, proved to be a grave error. In fact the proponents of the theory are perfectly well aware that evolution never happened anywhere in natural history. They have seen this as a result of countless pieces of scientific evidence. </w:t>
      </w:r>
    </w:p>
    <w:p w14:paraId="26E220CC" w14:textId="77777777" w:rsidR="00E879C8" w:rsidRPr="00203452" w:rsidRDefault="00E879C8" w:rsidP="00CE5C86">
      <w:pPr>
        <w:pStyle w:val="TRAnaMetin"/>
      </w:pPr>
      <w:r w:rsidRPr="00203452">
        <w:t xml:space="preserve">But since the theory of evolution is an ideology and a superstitious religion that needs to be kept alive by its adherents, Darwinists believe they still have to maintain this supposedly scientific role. That is the reason why Darwinists have resorted to hoaxes, speculation and countless propaganda techniques to keep this false religion alive over the last 150 years. As required by their superstitious faith, Darwinists can find no other way of conditioning people with the idea that their theory is a supposedly “true” one because not a single piece of scientific evidence exists to corroborate the theory. It is for these reasons that Darwinists try to give the impression that “the scientific evidence for their theory exists.” </w:t>
      </w:r>
    </w:p>
    <w:p w14:paraId="4C1105CE" w14:textId="77777777" w:rsidR="00E879C8" w:rsidRPr="00203452" w:rsidRDefault="00E879C8" w:rsidP="00CE5C86">
      <w:pPr>
        <w:pStyle w:val="TRAnaMetin"/>
      </w:pPr>
      <w:r w:rsidRPr="00203452">
        <w:t xml:space="preserve">In his book </w:t>
      </w:r>
      <w:r w:rsidRPr="00D92D46">
        <w:rPr>
          <w:i/>
        </w:rPr>
        <w:t>Creative Defense</w:t>
      </w:r>
      <w:r w:rsidRPr="00203452">
        <w:t xml:space="preserve">, Nicholas Comninellis, a doctor from the University of Missouri, says this about the future status of this vast deception: </w:t>
      </w:r>
    </w:p>
    <w:p w14:paraId="4418858E" w14:textId="77777777" w:rsidR="00E879C8" w:rsidRPr="00203452" w:rsidRDefault="00E879C8" w:rsidP="00CE5C86">
      <w:pPr>
        <w:pStyle w:val="TRAlinti"/>
        <w:rPr>
          <w:lang w:val="en-GB"/>
        </w:rPr>
      </w:pPr>
      <w:r w:rsidRPr="00203452">
        <w:rPr>
          <w:lang w:val="en-GB"/>
        </w:rPr>
        <w:t>Philosophically, the dogma of evolution is a dream, a theory without a vestige of truth. Within fifty years, children in school will read of extraordinary popular delusions, and this will be mentioned as one of the most absurd. Many a merry jest will be uttered bearing upon the follies of nineteenth century science.</w:t>
      </w:r>
      <w:r w:rsidRPr="00203452">
        <w:rPr>
          <w:sz w:val="20"/>
          <w:vertAlign w:val="superscript"/>
          <w:lang w:val="en-GB"/>
        </w:rPr>
        <w:t>6</w:t>
      </w:r>
      <w:r w:rsidRPr="00203452">
        <w:rPr>
          <w:lang w:val="en-GB"/>
        </w:rPr>
        <w:t xml:space="preserve"> </w:t>
      </w:r>
    </w:p>
    <w:p w14:paraId="7BC86AA1" w14:textId="77777777" w:rsidR="00E879C8" w:rsidRPr="00203452" w:rsidRDefault="00E879C8" w:rsidP="00CE5C86">
      <w:pPr>
        <w:pStyle w:val="TRAnaMetin"/>
      </w:pPr>
      <w:r w:rsidRPr="00203452">
        <w:t xml:space="preserve">Comninellis's analysis is accurate. The theory of evolution consists of a claim based on deception, and the history of the theory is full of countless instances of fraud. Every claim made by evolutionists and every piece of evidence thus far submitted is the work of fraud. But the true face of every one of these hoaxes has now been revealed. Yet the proponents of the religion of Darwinism have tried to cover this up, or make people forget it. Yet no matter how much they may strive, the whole world has finally begun to see that Darwinist propaganda is based on rotten foundations. As Comninellis also says, future generations will be stunned and amazed at the global impact of this deception, and how this monstrous lie was espoused by world-renowned professors and scientists, and they will laugh at this foolishness for many years. </w:t>
      </w:r>
    </w:p>
    <w:p w14:paraId="52AF9EB8" w14:textId="77777777" w:rsidR="00E879C8" w:rsidRPr="00203452" w:rsidRDefault="00E879C8" w:rsidP="00CE5C86">
      <w:pPr>
        <w:pStyle w:val="TRAnaMetin"/>
      </w:pPr>
      <w:r w:rsidRPr="00203452">
        <w:t xml:space="preserve">Using such methods, the dajjal sought to turn people away from belief in Allah. But all his plans have now collapsed. The method he used – Darwinism – has now become the subject of mockery, even for small children. The whole world will soon look back on the nonsense that is Darwinism with a sense of embarrassment. This is without doubt a snare set by our Lord for those who would rebel against Him. As Allah reveals in another verse: </w:t>
      </w:r>
    </w:p>
    <w:p w14:paraId="3668D8FA" w14:textId="77777777" w:rsidR="00E879C8" w:rsidRPr="00203452" w:rsidRDefault="00E879C8" w:rsidP="00CE5C86">
      <w:pPr>
        <w:pStyle w:val="TRAyet"/>
      </w:pPr>
      <w:r w:rsidRPr="00203452">
        <w:t>The evil actions they did assailed them. They were engulfed by what they mocked. (Surat an-Nahl, 34)</w:t>
      </w:r>
    </w:p>
    <w:p w14:paraId="6F58CA61" w14:textId="77777777" w:rsidR="00E879C8" w:rsidRPr="00203452" w:rsidRDefault="00E879C8" w:rsidP="00CE5C86">
      <w:pPr>
        <w:pStyle w:val="TRAnaMetin"/>
      </w:pPr>
    </w:p>
    <w:p w14:paraId="3C58EA18" w14:textId="77777777" w:rsidR="00E879C8" w:rsidRPr="00203452" w:rsidRDefault="00E879C8" w:rsidP="00CE5C86">
      <w:pPr>
        <w:pStyle w:val="TRBaslik2"/>
      </w:pPr>
      <w:r w:rsidRPr="00203452">
        <w:t>1. The Claim That "The Fir</w:t>
      </w:r>
      <w:r>
        <w:t xml:space="preserve">st Cell Emerged from Muddy </w:t>
      </w:r>
      <w:r w:rsidRPr="00203452">
        <w:t xml:space="preserve">Water” Is a Fraud </w:t>
      </w:r>
    </w:p>
    <w:p w14:paraId="3A196220" w14:textId="77777777" w:rsidR="00E879C8" w:rsidRPr="00203452" w:rsidRDefault="00E879C8" w:rsidP="00CE5C86">
      <w:pPr>
        <w:pStyle w:val="TRAnaMetin"/>
      </w:pPr>
      <w:r w:rsidRPr="00203452">
        <w:t xml:space="preserve">According to Darwin's theory of evolution, there was a mythical first cell that formed when various inanimate substances came together by chance. According to Darwinism, everything began with that “first cell.” And according to Darwinism, that fictitious “first cell” represents the origin of all life, butterflies, birds, lions, whales, eagles, rabbits, deer and eventually human beings who produce professors and technologies, found civilizations, journey into space and examine their own cells in laboratories. </w:t>
      </w:r>
    </w:p>
    <w:p w14:paraId="7AD6436F" w14:textId="77777777" w:rsidR="00E879C8" w:rsidRPr="00203452" w:rsidRDefault="00E879C8" w:rsidP="00CE5C86">
      <w:pPr>
        <w:pStyle w:val="TRAnaMetin"/>
      </w:pPr>
      <w:r w:rsidRPr="00203452">
        <w:t>According to Darwinism, the source of this mythical first cell is supposedly a bit of muddy water, time and chance! According to the religion of Darwinism, these three “magic” and “intelligent” things somehow came together to produce the cell, with all its organelles and irreducible complexity, with its exceptionally complex and flawless mechanisms, that not even Nobel prize-winning scientists have been able to manufacture in laboratories equipped with 21</w:t>
      </w:r>
      <w:r w:rsidRPr="00203452">
        <w:rPr>
          <w:sz w:val="20"/>
          <w:vertAlign w:val="superscript"/>
        </w:rPr>
        <w:t>st</w:t>
      </w:r>
      <w:r w:rsidRPr="00203452">
        <w:t xml:space="preserve">-century technology, and whose details human beings have been striving to understand for around half a century! Moreover, these three “wondrous” forces also combined to give rise to all the glorious life we see on Earth today. The religion of Darwinism seeks to convince people of this nonsense. </w:t>
      </w:r>
    </w:p>
    <w:p w14:paraId="08E5E30D" w14:textId="77777777" w:rsidR="00E879C8" w:rsidRPr="00203452" w:rsidRDefault="00E879C8" w:rsidP="00CE5C86">
      <w:pPr>
        <w:pStyle w:val="TRAnaMetin"/>
      </w:pPr>
      <w:r w:rsidRPr="00203452">
        <w:t xml:space="preserve">But the fact is that this is a terrible fraud and falsehood. </w:t>
      </w:r>
    </w:p>
    <w:p w14:paraId="76442896" w14:textId="77777777" w:rsidR="00E879C8" w:rsidRPr="00D92D46" w:rsidRDefault="00E879C8" w:rsidP="00CE5C86">
      <w:pPr>
        <w:pStyle w:val="TRAnaMetin"/>
        <w:rPr>
          <w:lang w:val="en-GB"/>
        </w:rPr>
      </w:pPr>
      <w:r w:rsidRPr="00203452">
        <w:rPr>
          <w:lang w:val="en-GB"/>
        </w:rPr>
        <w:t>In fact, the fantasy of this first cell emerging from muddy water invented by Darwinists is entirely compatible with the very backward level of science and technology in Darwin’s time. Bearing in mind that Darwin thought the cell was just a sack of jelly, this childish account is just what one might expect from the knowledge and scientific understanding of that era. It was easier to deceive people at that time since they had no idea what the cell was like. But the findings that emerged from the science of genetics once again proved that Darwinism is a total deception. In the light of our present-day knowledge, just one of all the countless proteins possessed by the cell is enough to refute the theory of evolution. Proteins are highly complex structures, and it is impossible for them to come into being by chance. So much so that it is impossible to reproduce them even with 21</w:t>
      </w:r>
      <w:r w:rsidRPr="00203452">
        <w:rPr>
          <w:vertAlign w:val="superscript"/>
          <w:lang w:val="en-GB"/>
        </w:rPr>
        <w:t>st</w:t>
      </w:r>
      <w:r w:rsidRPr="00203452">
        <w:rPr>
          <w:lang w:val="en-GB"/>
        </w:rPr>
        <w:t xml:space="preserve">-century technology under conscious and controlled laboratory conditions. To maintain that </w:t>
      </w:r>
      <w:r w:rsidRPr="00203452">
        <w:t xml:space="preserve">such a structure came into being by chance in a puddle of muddy water is scientifically ludicrous and even a violation of reason and logic. The American philosopher of science Stephen C. Meyer expresses the impossibility of a single protein forming by chance in these words: </w:t>
      </w:r>
    </w:p>
    <w:p w14:paraId="2FD5EB8B" w14:textId="77777777" w:rsidR="00E879C8" w:rsidRPr="00203452" w:rsidRDefault="00E879C8" w:rsidP="00CE5C86">
      <w:pPr>
        <w:pStyle w:val="TRAlinti"/>
        <w:rPr>
          <w:lang w:val="en-GB"/>
        </w:rPr>
      </w:pPr>
      <w:r w:rsidRPr="00203452">
        <w:rPr>
          <w:lang w:val="en-GB"/>
        </w:rPr>
        <w:t xml:space="preserve">Consider the probabilistic hurdles that must be overcome to construct even one short protein molecule of about 100 amino acids in length. First, all amino acids must form a chemical bond known as a peptide bond so as to join with other amino acids in the protein chain. Yet in nature many other types of chemical bonds are possible between amino acids. </w:t>
      </w:r>
      <w:r w:rsidRPr="00D92D46">
        <w:rPr>
          <w:b/>
        </w:rPr>
        <w:t>The probability of building a chain of 100 amino acids in which all linkages involve peptide bonds is roughly 1 chance in 10</w:t>
      </w:r>
      <w:r w:rsidRPr="00D92D46">
        <w:rPr>
          <w:b/>
          <w:vertAlign w:val="superscript"/>
        </w:rPr>
        <w:t>30</w:t>
      </w:r>
      <w:r w:rsidRPr="00D92D46">
        <w:rPr>
          <w:b/>
        </w:rPr>
        <w:t>.</w:t>
      </w:r>
    </w:p>
    <w:p w14:paraId="3CBA0073" w14:textId="77777777" w:rsidR="00E879C8" w:rsidRPr="00203452" w:rsidRDefault="00E879C8" w:rsidP="00CE5C86">
      <w:pPr>
        <w:pStyle w:val="TRAlinti"/>
        <w:rPr>
          <w:lang w:val="en-GB"/>
        </w:rPr>
      </w:pPr>
      <w:r w:rsidRPr="00203452">
        <w:rPr>
          <w:lang w:val="en-GB"/>
        </w:rPr>
        <w:t xml:space="preserve">Second, in nature every amino acid has a distinct mirror image of itself, one left-handed version (or L-form) and one right-handed version (or D-form). These mirror-image forms are called optical isomers. Functioning proteins tolerate only left-handed amino acids, yet the right-handed and left-handed isomers occur in nature with roughly equal frequency. Taking this into consideration compounds the improbability of attaining a biologically functioning protein. </w:t>
      </w:r>
      <w:r w:rsidRPr="00D92D46">
        <w:rPr>
          <w:b/>
        </w:rPr>
        <w:t>The probability of attaining at random only L-amino acids in a hypothetical peptide chain 100 amino acids long is (1/2)</w:t>
      </w:r>
      <w:r w:rsidRPr="00D92D46">
        <w:rPr>
          <w:b/>
          <w:vertAlign w:val="superscript"/>
        </w:rPr>
        <w:t>100</w:t>
      </w:r>
      <w:r w:rsidRPr="00D92D46">
        <w:rPr>
          <w:b/>
        </w:rPr>
        <w:t xml:space="preserve"> or again roughly 1 chance in 10</w:t>
      </w:r>
      <w:r w:rsidRPr="00D92D46">
        <w:rPr>
          <w:b/>
          <w:vertAlign w:val="superscript"/>
        </w:rPr>
        <w:t>30</w:t>
      </w:r>
      <w:r w:rsidRPr="00D92D46">
        <w:rPr>
          <w:b/>
        </w:rPr>
        <w:t>.</w:t>
      </w:r>
    </w:p>
    <w:p w14:paraId="46B00428" w14:textId="77777777" w:rsidR="00E879C8" w:rsidRPr="001349CE" w:rsidRDefault="00E879C8" w:rsidP="00CE5C86">
      <w:pPr>
        <w:pStyle w:val="TRAlinti"/>
      </w:pPr>
      <w:r w:rsidRPr="00203452">
        <w:t xml:space="preserve">Third and most important of all, functioning proteins must have amino acids that link up in a specific sequential arrangement, just like the letters in a meaningful sentence. Because there are 20 biologically occurring amino acids, the probability of getting a specific amino acid at a given site is one in twenty, or five percent. Even if we assume that some sites along the chain will tolerate several amino acids (using the variances determined by biochemist Robert Sauer of MIT), </w:t>
      </w:r>
      <w:r w:rsidRPr="00D92D46">
        <w:rPr>
          <w:b/>
        </w:rPr>
        <w:t>we find that the probability of achieving a functional sequence of amino acids in several functioning proteins at random is still “vanishingly small,” roughly 1 chance in 10</w:t>
      </w:r>
      <w:r w:rsidRPr="00D92D46">
        <w:rPr>
          <w:b/>
          <w:vertAlign w:val="superscript"/>
        </w:rPr>
        <w:t>65</w:t>
      </w:r>
      <w:r w:rsidRPr="00203452">
        <w:t xml:space="preserve">—an astronomically large number—for a protein only one hundred amino acids in length. (Actually the probability is even lower because there are many nonproteinous amino acids in nature that we </w:t>
      </w:r>
      <w:r w:rsidRPr="00203452">
        <w:rPr>
          <w:lang w:val="en-GB"/>
        </w:rPr>
        <w:t>have not accounted for in this calculation.)</w:t>
      </w:r>
    </w:p>
    <w:p w14:paraId="699C5E33" w14:textId="77777777" w:rsidR="00E879C8" w:rsidRPr="001349CE" w:rsidRDefault="00E879C8" w:rsidP="00CE5C86">
      <w:pPr>
        <w:pStyle w:val="TRAlinti"/>
      </w:pPr>
      <w:r w:rsidRPr="001349CE">
        <w:rPr>
          <w:b/>
          <w:lang w:val="en-GB"/>
        </w:rPr>
        <w:t>If one also factors in the probability of attaining proper bonding and optical isomers, the probability of constructing a rather short, functional protein at random becomes so small as to be effectively zero (no more than 1 chance in 10</w:t>
      </w:r>
      <w:r w:rsidRPr="001349CE">
        <w:rPr>
          <w:b/>
          <w:sz w:val="20"/>
          <w:vertAlign w:val="superscript"/>
          <w:lang w:val="en-GB"/>
        </w:rPr>
        <w:t>125</w:t>
      </w:r>
      <w:r w:rsidRPr="001349CE">
        <w:rPr>
          <w:b/>
          <w:lang w:val="en-GB"/>
        </w:rPr>
        <w:t>), even given our multi-billion-year-old universe.</w:t>
      </w:r>
      <w:r w:rsidRPr="001349CE">
        <w:t xml:space="preserve"> Consider further that equally severe probability difficulties attending the random assembly of functional DNA. Moreover, a minimally complex cell requires not one, but at least 100 complex proteins (and many other biomolecular components such as DNA and RNA) all functioning in close coordination. For this reason, quantitative assessments of cellular complexity have simply reinforced an opinion that has prevailed since the mid-1960s within origin-of-life biology: </w:t>
      </w:r>
      <w:r w:rsidRPr="001349CE">
        <w:rPr>
          <w:b/>
          <w:lang w:val="en-GB"/>
        </w:rPr>
        <w:t>chance is not an adequate explanation for the origin of biological complexity and specificity.</w:t>
      </w:r>
      <w:r w:rsidRPr="00203452">
        <w:rPr>
          <w:rFonts w:ascii="PalatinoTurk" w:hAnsi="PalatinoTurk" w:cs="PalatinoTurk"/>
          <w:sz w:val="20"/>
          <w:vertAlign w:val="superscript"/>
          <w:lang w:val="en-GB"/>
        </w:rPr>
        <w:t>7</w:t>
      </w:r>
      <w:r w:rsidRPr="001349CE">
        <w:t xml:space="preserve"> </w:t>
      </w:r>
    </w:p>
    <w:p w14:paraId="2ED6CB68" w14:textId="77777777" w:rsidR="00E879C8" w:rsidRPr="00203452" w:rsidRDefault="00E879C8" w:rsidP="00CE5C86">
      <w:pPr>
        <w:pStyle w:val="TRAnaMetin"/>
      </w:pPr>
      <w:r w:rsidRPr="00203452">
        <w:t xml:space="preserve">Above and beyond all this, the really important point to be concentrated on is that proteins must already exist in order for other proteins to form. Up to 100 proteins have to be at work in order for a single protein to form. All these proteins have to be present inside a fully formed cell at the same time and the same place and with all their organelles. Therefore, proteins, DNA and the cell have to exist before the protein does. This fact by itself demolishes Darwinists’ claims. Darwinists are unable to explain how even a single protein came into being. </w:t>
      </w:r>
    </w:p>
    <w:p w14:paraId="01461872" w14:textId="77777777" w:rsidR="00E879C8" w:rsidRPr="00203452" w:rsidRDefault="00E879C8" w:rsidP="00CE5C86">
      <w:pPr>
        <w:pStyle w:val="TRAnaMetin"/>
      </w:pPr>
      <w:r w:rsidRPr="00203452">
        <w:t xml:space="preserve">Even if we were to assume that all these complex structures did come into being in an impossible way (i.e., by chance), Darwinists still have to explain how data enough to fill a million encyclopedia pages inside such a glorious molecule as DNA could come into existence by pure happenstance. But as with all issues regarding the cell and the origin of life, Darwinists have no explanation for this either. According to the perverse Darwinist mindset, the extraordinary information inside a cell that formed by chance in muddy water must also have come about by chance due to external factors. The wondrous information inside DNA was actually created together with it. </w:t>
      </w:r>
    </w:p>
    <w:p w14:paraId="792481B6" w14:textId="77777777" w:rsidR="00E879C8" w:rsidRPr="00203452" w:rsidRDefault="00E879C8" w:rsidP="00CE5C86">
      <w:pPr>
        <w:pStyle w:val="TRAnaMetin"/>
      </w:pPr>
      <w:r w:rsidRPr="00203452">
        <w:t>Darwinists claim that "the cell formed by chance in muddy water” is an outdated belief from the time of Darwin, who imagined that the cell was a simple sack of jelly. But this nonsense dating back to the 19</w:t>
      </w:r>
      <w:r w:rsidRPr="00203452">
        <w:rPr>
          <w:sz w:val="20"/>
          <w:vertAlign w:val="superscript"/>
        </w:rPr>
        <w:t>th</w:t>
      </w:r>
      <w:r w:rsidRPr="00203452">
        <w:t xml:space="preserve"> century has been totally invalidated today, when science and technology have made such great progress. While there are countless structures that all have to be accounted for in a living body, Darwinism cannot even account for how a single protein came into being. But Darwinists behave as if they were unaware of all these impossibilities. This impossible formation in muddy water is still described in evolutionist publications, much in the same way that people tell each other fairy tales. The aim is to be able to deceive the public with this unscientific, illogical and also unproven account. According to the adherents of this superstitious religion, the more people who believe in this nonsense, the more people will fall under the spell of Darwinism. </w:t>
      </w:r>
    </w:p>
    <w:p w14:paraId="08911B15" w14:textId="77777777" w:rsidR="00E879C8" w:rsidRPr="00203452" w:rsidRDefault="00E879C8" w:rsidP="00CE5C86">
      <w:pPr>
        <w:pStyle w:val="TRAnaMetin"/>
      </w:pPr>
      <w:r w:rsidRPr="00203452">
        <w:t>But people no longer believe in Darwinists’ false tales. Everything in creation, the universe and all within it, exhibit the sublime might and power of our Almighty Lord. In the Qur’an, our Almighty Lord speaks of the sublime creation of the cell and man:</w:t>
      </w:r>
    </w:p>
    <w:p w14:paraId="41C8AC4D" w14:textId="77777777" w:rsidR="00E879C8" w:rsidRPr="00203452" w:rsidRDefault="00E879C8" w:rsidP="00CE5C86">
      <w:pPr>
        <w:pStyle w:val="TRAyet"/>
      </w:pPr>
      <w:r w:rsidRPr="00203452">
        <w:t>We created man from the purest kind of clay; then made him a drop in a secure receptacle; then formed the drop into a clot and formed the clot into a lump and formed the lump into bones and clothed the bones in flesh; and then brought him into being as another creature. Blessed be Allah, the Best of Creators! (Surat al-Muminun, 12-14)</w:t>
      </w:r>
    </w:p>
    <w:p w14:paraId="4A86DE3D" w14:textId="77777777" w:rsidR="00E879C8" w:rsidRPr="00203452" w:rsidRDefault="00E879C8" w:rsidP="00CE5C86">
      <w:pPr>
        <w:pStyle w:val="TRAnaMetin"/>
      </w:pPr>
      <w:r w:rsidRPr="00203452">
        <w:t xml:space="preserve">No matter how much people who look for explanations outside the Qur’an try to provide facile accounts for the glory on Earth, it is still an absolute and certain fact that these works created by Allah are magnificent and glorious. There is no room for the theory of evolution in the face of this sublime creation. Almighty Allah describes the greatness of the works He creates in this verse: </w:t>
      </w:r>
    </w:p>
    <w:p w14:paraId="3308A2F4" w14:textId="77777777" w:rsidR="00E879C8" w:rsidRPr="00203452" w:rsidRDefault="00E879C8" w:rsidP="00CE5C86">
      <w:pPr>
        <w:pStyle w:val="TRAyet"/>
      </w:pPr>
      <w:r w:rsidRPr="00203452">
        <w:t>The creation of the heavens and earth is far greater than the creation of mankind. But most of mankind do not know it. (Surah Ghafir, 57)</w:t>
      </w:r>
    </w:p>
    <w:p w14:paraId="6D60277B" w14:textId="77777777" w:rsidR="00E879C8" w:rsidRDefault="00E879C8" w:rsidP="00CE5C86">
      <w:pPr>
        <w:pStyle w:val="TRAnaMetin"/>
      </w:pPr>
    </w:p>
    <w:p w14:paraId="1CD78668" w14:textId="77777777" w:rsidR="00E879C8" w:rsidRPr="00203452" w:rsidRDefault="00E879C8" w:rsidP="00CE5C86">
      <w:pPr>
        <w:pStyle w:val="TRBaslik2"/>
      </w:pPr>
      <w:r w:rsidRPr="00203452">
        <w:t xml:space="preserve">2. The Claim That “Natural Selection Causes Evolution” Is a Fraudulent One </w:t>
      </w:r>
    </w:p>
    <w:p w14:paraId="134C0CD7" w14:textId="77777777" w:rsidR="00E879C8" w:rsidRPr="00203452" w:rsidRDefault="00E879C8" w:rsidP="00CE5C86">
      <w:pPr>
        <w:pStyle w:val="TRAnaMetin"/>
      </w:pPr>
      <w:r w:rsidRPr="00203452">
        <w:t>Darwin proposed the concept of natural selection as a supposed “evolutionary mechanism” in the 1800s.</w:t>
      </w:r>
    </w:p>
    <w:p w14:paraId="67954B67" w14:textId="77777777" w:rsidR="00E879C8" w:rsidRPr="00203452" w:rsidRDefault="00E879C8" w:rsidP="00CE5C86">
      <w:pPr>
        <w:pStyle w:val="TRAnaMetin"/>
      </w:pPr>
      <w:r w:rsidRPr="00203452">
        <w:t>The idea of natural selection is based on the idea that the strongest or most powerful life forms, well adapted to their natural surroundings will survive. For example, in a herd of zebra menaced by lions, the zebras that run the fastest will survive.</w:t>
      </w:r>
    </w:p>
    <w:p w14:paraId="657A8A34" w14:textId="77777777" w:rsidR="00E879C8" w:rsidRPr="00203452" w:rsidRDefault="00E879C8" w:rsidP="00CE5C86">
      <w:pPr>
        <w:pStyle w:val="TRAnaMetin"/>
      </w:pPr>
      <w:r w:rsidRPr="00203452">
        <w:t>Natural selection is certainly a mechanism observed among living things in nature. But it does not possess the ability, as imagined by evolutionists, to bestow new features on life forms and thus create new species.</w:t>
      </w:r>
    </w:p>
    <w:p w14:paraId="2914DA4A" w14:textId="77777777" w:rsidR="00E879C8" w:rsidRPr="00203452" w:rsidRDefault="00E879C8" w:rsidP="00CE5C86">
      <w:pPr>
        <w:pStyle w:val="TRAnaMetin"/>
      </w:pPr>
      <w:r w:rsidRPr="00203452">
        <w:t>We can clarify this with an example: Let us imagine that in a certain geographical region there are two similar kinds of dogs, one of which has significantly longer fur than the other. If the temperature in this region falls significantly for some ecological reason, then the longer haired dogs will be more resistant than the shorter haired ones. As a result, the longer haired dogs will gradually come to have an advantage, meaning that they will live longer, find food more easily and reproduce more successfully. After a while, the number of shorter haired dogs will decrease considerably, and they will either migrate to warmer climates or else become extinct. In other words, the longer haired dogs will be favored by natural selection and be advantaged over the other kind.</w:t>
      </w:r>
    </w:p>
    <w:p w14:paraId="200703DB" w14:textId="77777777" w:rsidR="00E879C8" w:rsidRPr="00203452" w:rsidRDefault="00E879C8" w:rsidP="00CE5C86">
      <w:pPr>
        <w:pStyle w:val="TRAnaMetin"/>
      </w:pPr>
      <w:r w:rsidRPr="00203452">
        <w:t xml:space="preserve">But please note that no new breed of dog emerges during this process. One of the two breeds that were already in existence acquired an advantage through natural selection. It is not the case that as a result of natural selection long haired dogs appeared where there had not been any before. It is in any case absolutely impossible for these dogs to turn into another species. </w:t>
      </w:r>
    </w:p>
    <w:p w14:paraId="482B9A29" w14:textId="77777777" w:rsidR="00E879C8" w:rsidRPr="00203452" w:rsidRDefault="00E879C8" w:rsidP="00CE5C86">
      <w:pPr>
        <w:pStyle w:val="TRAnaMetin"/>
      </w:pPr>
      <w:r w:rsidRPr="00203452">
        <w:t xml:space="preserve">In short, new species and new characteristics do not appear by way of natural selection, only the probability of survival of an already existing species changes. Since no new species or characteristics form, it is impossible to speak of “evolution” taking place as evolutionists claim. To put it another way, no “evolution” can come about through natural selection. Indeed, Darwin himself admitted as much: </w:t>
      </w:r>
    </w:p>
    <w:p w14:paraId="4BC5FA2D" w14:textId="77777777" w:rsidR="00E879C8" w:rsidRPr="00203452" w:rsidRDefault="00E879C8" w:rsidP="00CE5C86">
      <w:pPr>
        <w:pStyle w:val="TRAlinti"/>
        <w:rPr>
          <w:lang w:val="en-GB"/>
        </w:rPr>
      </w:pPr>
      <w:r w:rsidRPr="00203452">
        <w:rPr>
          <w:lang w:val="en-GB"/>
        </w:rPr>
        <w:t>... natural selection is incompetent to account for the incipient stages of useful structures.</w:t>
      </w:r>
      <w:r w:rsidRPr="00203452">
        <w:rPr>
          <w:sz w:val="20"/>
          <w:vertAlign w:val="superscript"/>
          <w:lang w:val="en-GB"/>
        </w:rPr>
        <w:t xml:space="preserve">8  </w:t>
      </w:r>
    </w:p>
    <w:p w14:paraId="051B5DAD" w14:textId="77777777" w:rsidR="00E879C8" w:rsidRPr="00203452" w:rsidRDefault="00E879C8" w:rsidP="00CE5C86">
      <w:pPr>
        <w:pStyle w:val="TRAnaMetin"/>
      </w:pPr>
      <w:r w:rsidRPr="00203452">
        <w:t>The well-known British evolutionist and paleontologist Colin Patterson makes this confession on the subject:</w:t>
      </w:r>
    </w:p>
    <w:p w14:paraId="05E57AB6" w14:textId="77777777" w:rsidR="00E879C8" w:rsidRPr="00203452" w:rsidRDefault="00E879C8" w:rsidP="00CE5C86">
      <w:pPr>
        <w:pStyle w:val="TRAlinti"/>
        <w:rPr>
          <w:lang w:val="en-GB"/>
        </w:rPr>
      </w:pPr>
      <w:r w:rsidRPr="00203452">
        <w:rPr>
          <w:lang w:val="en-GB"/>
        </w:rPr>
        <w:t>No one has ever produced a species by mechanisms of natural selection. No one has ever got near it and most of the current argument in neo-Darwinism is about this question.</w:t>
      </w:r>
      <w:r w:rsidRPr="00203452">
        <w:rPr>
          <w:sz w:val="20"/>
          <w:vertAlign w:val="superscript"/>
          <w:lang w:val="en-GB"/>
        </w:rPr>
        <w:t>9</w:t>
      </w:r>
      <w:r w:rsidRPr="00203452">
        <w:rPr>
          <w:lang w:val="en-GB"/>
        </w:rPr>
        <w:t xml:space="preserve"> </w:t>
      </w:r>
    </w:p>
    <w:p w14:paraId="4FA148D2" w14:textId="77777777" w:rsidR="00E879C8" w:rsidRPr="006C1D47" w:rsidRDefault="00E879C8" w:rsidP="00CE5C86">
      <w:pPr>
        <w:pStyle w:val="TRAnaMetin"/>
        <w:rPr>
          <w:i/>
        </w:rPr>
      </w:pPr>
      <w:r w:rsidRPr="00203452">
        <w:rPr>
          <w:lang w:val="en-GB"/>
        </w:rPr>
        <w:t xml:space="preserve">Natural selection is not a mechanism that produces anything new and thus causes species to change, nor does it work miracles such as causing a reptile to gradually turn into a bird. In the words of the well-known biologist D’Arcy Wentworth Thompson, </w:t>
      </w:r>
      <w:r w:rsidRPr="006C1D47">
        <w:rPr>
          <w:i/>
        </w:rPr>
        <w:t>“... we are entitled ... to see in natural selection an inexorable force, whose function is not to create but to destroy—to weed, to prune, to cut down and to cast into the fire.”</w:t>
      </w:r>
      <w:r w:rsidRPr="00203452">
        <w:rPr>
          <w:sz w:val="20"/>
          <w:vertAlign w:val="superscript"/>
        </w:rPr>
        <w:t>10</w:t>
      </w:r>
      <w:r w:rsidRPr="00203452">
        <w:t xml:space="preserve">  </w:t>
      </w:r>
    </w:p>
    <w:p w14:paraId="79737CAC" w14:textId="77777777" w:rsidR="00E879C8" w:rsidRPr="00203452" w:rsidRDefault="00E879C8" w:rsidP="00CE5C86">
      <w:pPr>
        <w:pStyle w:val="TRAnaMetin"/>
      </w:pPr>
      <w:r w:rsidRPr="00203452">
        <w:t>Darwinists are therefore lying when they describe natural selection as an evolutionary mechanism. Even though they know full well that natural selection does not bring about evolution, they still try to openly impose this deception. Desiring to adopt the legacy inherited from Darwin, and not having been able to invent a new mechanism for their imaginary scenario, makes them intensely devoted to this outdated claim and terrible falsehood. There are still Darwinist scientists today who adhere to this terrible lie. Those who have seen that this lie cannot be maintained have come up with another lie: the idea that “mutations cause evolution.”</w:t>
      </w:r>
    </w:p>
    <w:p w14:paraId="5E82D143" w14:textId="77777777" w:rsidR="00E879C8" w:rsidRPr="00203452" w:rsidRDefault="00E879C8" w:rsidP="00CE5C86">
      <w:pPr>
        <w:pStyle w:val="TRAnaMetin"/>
      </w:pPr>
    </w:p>
    <w:p w14:paraId="5BA2DE11" w14:textId="77777777" w:rsidR="00E879C8" w:rsidRPr="00203452" w:rsidRDefault="00E879C8" w:rsidP="00CE5C86">
      <w:pPr>
        <w:pStyle w:val="TRBaslik2"/>
      </w:pPr>
      <w:r w:rsidRPr="00203452">
        <w:t>3. The Idea That “Mutations Cause Evolution” Is a Falsehood</w:t>
      </w:r>
    </w:p>
    <w:p w14:paraId="122E0D24" w14:textId="77777777" w:rsidR="00E879C8" w:rsidRPr="00203452" w:rsidRDefault="00E879C8" w:rsidP="00CE5C86">
      <w:pPr>
        <w:pStyle w:val="TRAnaMetin"/>
      </w:pPr>
      <w:r w:rsidRPr="00203452">
        <w:t xml:space="preserve">Mutations are dislocations, breaks and impairments as a result of radiation or chemical effects in the DNA molecule in the nucleus of the living cell which carries all the information about a human being. The information in DNA is set out by 4 separate nucleotides, symbolized by the letters A, T, C and G, laid out in a special and significant sequence. But an error in a single letter in that sequence will damage the entire structure. For example, the leukemia observed in children appears because one of the nucleotide sequences in the DNA is incorrect. The reason for diseases such as cancer appearing or subsequent generations being deformed as a result of the radiation leakage at Chernobyl, or the atom bomb dropped over Hiroshima, is again because of the harmful effects of mutations occurring in people’s bodies. </w:t>
      </w:r>
    </w:p>
    <w:p w14:paraId="0BBAE530" w14:textId="77777777" w:rsidR="00E879C8" w:rsidRPr="00203452" w:rsidRDefault="00E879C8" w:rsidP="00CE5C86">
      <w:pPr>
        <w:pStyle w:val="TRAnaMetin"/>
      </w:pPr>
      <w:r w:rsidRPr="00203452">
        <w:t>Almost all mutations are harmful, and they are generally lethal to living things. Examples of mutations that are not harmful generally do the organism no good, and are at best neutral. Scientists have concluded that not a single mutation, out of all those that have been studied, has ever had a positive effect on the life of an organism.</w:t>
      </w:r>
      <w:r w:rsidRPr="00203452">
        <w:rPr>
          <w:sz w:val="20"/>
          <w:vertAlign w:val="superscript"/>
        </w:rPr>
        <w:t>11</w:t>
      </w:r>
      <w:r w:rsidRPr="00203452">
        <w:t xml:space="preserve">  </w:t>
      </w:r>
    </w:p>
    <w:p w14:paraId="1BF72460" w14:textId="77777777" w:rsidR="00E879C8" w:rsidRPr="00203452" w:rsidRDefault="00E879C8" w:rsidP="00CE5C86">
      <w:pPr>
        <w:pStyle w:val="TRAnaMetin"/>
      </w:pPr>
      <w:r w:rsidRPr="00203452">
        <w:t xml:space="preserve">But the theory of evolution is based on these fictitious mutations that supposedly produce “new” living things and work miracles. Darwinists maintain that species emerge from one another through structures and organs appearing as a result of countless fictitious and beneficial mutations. This claim, which is a source of terrible shame for Darwinists, is put forward by Darwinist scientists who know that mutations always harm an organism. Furthermore, Darwinists are well aware of these harmful effects of mutations yet they still point to a mutant, four-winged fruit fly. The four-winged fruit fly emerged as a result of being subjected to radiation in the laboratory. Darwinists use this example in support of their claims. Darwinists portrayed the extra pair of wings produced in a fruit fly as a result of laboratory-engineered mutations as the greatest evidence that mutations could lead to evolution. But the two wings in question actually damage the creature rather than benefiting it, leading to its losing the ability to fly. The University of California at Berkeley molecular biologist Jonathan Wells summarizes the position as follows: </w:t>
      </w:r>
    </w:p>
    <w:p w14:paraId="733B4AB8" w14:textId="77777777" w:rsidR="00E879C8" w:rsidRPr="00203452" w:rsidRDefault="00E879C8" w:rsidP="00CE5C86">
      <w:pPr>
        <w:pStyle w:val="TRAlinti"/>
        <w:rPr>
          <w:lang w:val="en-GB"/>
        </w:rPr>
      </w:pPr>
      <w:r w:rsidRPr="00203452">
        <w:rPr>
          <w:lang w:val="en-GB"/>
        </w:rPr>
        <w:t>In the 1970s, Cal Tech geneticist Edward B. Lewis discovered that by carefully breeding three mutant strains he was able to produce a fruit fly in which the balancers were transformed into a second pair of normal-looking wings.</w:t>
      </w:r>
    </w:p>
    <w:p w14:paraId="44AE5880" w14:textId="77777777" w:rsidR="00E879C8" w:rsidRPr="00203452" w:rsidRDefault="00E879C8" w:rsidP="00CE5C86">
      <w:pPr>
        <w:pStyle w:val="TRAlinti"/>
        <w:rPr>
          <w:lang w:val="en-GB"/>
        </w:rPr>
      </w:pPr>
      <w:r w:rsidRPr="00203452">
        <w:rPr>
          <w:lang w:val="en-GB"/>
        </w:rPr>
        <w:t>At first glance, this might seem to provide evidence for Carroll's claim that small developmental changes in regulatory DNA can produce large evolutionary changes in form. But the fruit fly is still a fruit fly. Furthermore, although the second pair of wings looks normal, it has no flight muscles. A four-winged fruit fly is like an airplane with a second pair of wings dangling uselessly from its tail. It has great difficulty flying or mating, so it can survive only in the laboratory. As evidence for evolution, a four-winged fruit fly is no better than a two-headed calf in a circus sideshow.</w:t>
      </w:r>
      <w:r w:rsidRPr="00203452">
        <w:rPr>
          <w:sz w:val="20"/>
          <w:vertAlign w:val="superscript"/>
          <w:lang w:val="en-GB"/>
        </w:rPr>
        <w:t>12</w:t>
      </w:r>
      <w:r w:rsidRPr="00203452">
        <w:rPr>
          <w:lang w:val="en-GB"/>
        </w:rPr>
        <w:t xml:space="preserve">  </w:t>
      </w:r>
    </w:p>
    <w:p w14:paraId="6F85F074" w14:textId="77777777" w:rsidR="00E879C8" w:rsidRPr="00203452" w:rsidRDefault="00E879C8" w:rsidP="00CE5C86">
      <w:pPr>
        <w:pStyle w:val="TRAnaMetin"/>
      </w:pPr>
      <w:r w:rsidRPr="00203452">
        <w:t xml:space="preserve">Jonathan Wells continues: </w:t>
      </w:r>
    </w:p>
    <w:p w14:paraId="006676B3" w14:textId="77777777" w:rsidR="00E879C8" w:rsidRPr="00203452" w:rsidRDefault="00E879C8" w:rsidP="00CE5C86">
      <w:pPr>
        <w:pStyle w:val="TRAlinti"/>
        <w:rPr>
          <w:lang w:val="en-GB"/>
        </w:rPr>
      </w:pPr>
      <w:r w:rsidRPr="00203452">
        <w:rPr>
          <w:lang w:val="en-GB"/>
        </w:rPr>
        <w:t>Disabled fruit flies with extra wings or missing legs have taught us something about developmental genetics, but nothing about evolution. All of the evidence points to one conclusion: no matter what we do to a fruit fly embryo, there are only three possible outcomes – a normal fruit fly, a defective fruit fly, or a dead fruit fly. Not even a horsefly, much less a horse.</w:t>
      </w:r>
      <w:r w:rsidRPr="00203452">
        <w:rPr>
          <w:sz w:val="20"/>
          <w:vertAlign w:val="superscript"/>
          <w:lang w:val="en-GB"/>
        </w:rPr>
        <w:t>13</w:t>
      </w:r>
      <w:r w:rsidRPr="00203452">
        <w:rPr>
          <w:lang w:val="en-GB"/>
        </w:rPr>
        <w:t xml:space="preserve">  </w:t>
      </w:r>
    </w:p>
    <w:p w14:paraId="75E45B82" w14:textId="77777777" w:rsidR="00E879C8" w:rsidRPr="00203452" w:rsidRDefault="00E879C8" w:rsidP="00CE5C86">
      <w:pPr>
        <w:pStyle w:val="TRAnaMetin"/>
      </w:pPr>
      <w:r w:rsidRPr="00203452">
        <w:t>As we have seen, the four-winged mutant fruit fly that is the only evidence that Darwinists point to in support of their warped claims is in fact nothing more than a disabled fruit fly. No matter what effect mutations may have on a life form, they do not possess the miraculous property of bestowing a characteristic belonging to another life form onto it. But Darwinists want people to believe the lie that miracles occur in living things by way of mutations.</w:t>
      </w:r>
    </w:p>
    <w:p w14:paraId="54978A0E" w14:textId="77777777" w:rsidR="00E879C8" w:rsidRPr="00203452" w:rsidRDefault="00E879C8" w:rsidP="00CE5C86">
      <w:pPr>
        <w:pStyle w:val="TRAnaMetin"/>
      </w:pPr>
      <w:r w:rsidRPr="00203452">
        <w:t xml:space="preserve">The interesting thing is that although Darwinist scientists know that the fruit fly in question is defective, attempts are still made to depict it as the greatest evidence for evolution by mutation in school textbooks. Jonathan Wells writes: </w:t>
      </w:r>
    </w:p>
    <w:p w14:paraId="54981EAA" w14:textId="77777777" w:rsidR="00E879C8" w:rsidRPr="006C1D47" w:rsidRDefault="00E879C8" w:rsidP="00CE5C86">
      <w:pPr>
        <w:pStyle w:val="TRAlinti"/>
      </w:pPr>
      <w:r w:rsidRPr="00203452">
        <w:t xml:space="preserve">According to Peter Raven and George Johnson’s 1999 textbook, </w:t>
      </w:r>
      <w:r w:rsidRPr="006C1D47">
        <w:rPr>
          <w:i/>
        </w:rPr>
        <w:t>Biology</w:t>
      </w:r>
      <w:r w:rsidRPr="00203452">
        <w:t xml:space="preserve">, “all evolution begins with alterations in the genetic message… Genetic change through mutation and recombination [the re-arrangement of existing genes] provides the raw materials for evolution.” The same page features a photo of a four-winged fruit fly, which is described as “a mutant because of changes in </w:t>
      </w:r>
      <w:r w:rsidRPr="006C1D47">
        <w:rPr>
          <w:i/>
        </w:rPr>
        <w:t>Ultrabithorax</w:t>
      </w:r>
      <w:r w:rsidRPr="00203452">
        <w:t xml:space="preserve">, a gene regulating a critical stage of development; it </w:t>
      </w:r>
      <w:r w:rsidRPr="00203452">
        <w:rPr>
          <w:lang w:val="en-GB"/>
        </w:rPr>
        <w:t>possesses two thoracic segments and thus two sets of wings.”</w:t>
      </w:r>
    </w:p>
    <w:p w14:paraId="6ADD48F4" w14:textId="77777777" w:rsidR="00E879C8" w:rsidRPr="00203452" w:rsidRDefault="00E879C8" w:rsidP="00CE5C86">
      <w:pPr>
        <w:pStyle w:val="TRAlinti"/>
      </w:pPr>
      <w:r w:rsidRPr="00203452">
        <w:t>…</w:t>
      </w:r>
    </w:p>
    <w:p w14:paraId="4644B9BE" w14:textId="77777777" w:rsidR="00E879C8" w:rsidRPr="00203452" w:rsidRDefault="00E879C8" w:rsidP="00CE5C86">
      <w:pPr>
        <w:pStyle w:val="TRAlinti"/>
        <w:rPr>
          <w:lang w:val="en-GB"/>
        </w:rPr>
      </w:pPr>
      <w:r w:rsidRPr="00203452">
        <w:rPr>
          <w:lang w:val="en-GB"/>
        </w:rPr>
        <w:t xml:space="preserve">Adding to the confusion, textbook accounts typically leave the reader with the impression that the extra wings represent </w:t>
      </w:r>
      <w:r w:rsidRPr="000006D4">
        <w:rPr>
          <w:i/>
        </w:rPr>
        <w:t>a gain</w:t>
      </w:r>
      <w:r w:rsidRPr="00203452">
        <w:rPr>
          <w:lang w:val="en-GB"/>
        </w:rPr>
        <w:t xml:space="preserve"> of structures. But four-winged fruit flies have actually lost structures which they need for flying. Their balancers are gone, and instead of being replaced with something new have been replaced with copies of structures already present in another segment. Although pictures of four-winged fruit flies give the impression that mutations have added something new, the exact opposite is closer to the truth.</w:t>
      </w:r>
      <w:r w:rsidRPr="00203452">
        <w:rPr>
          <w:sz w:val="20"/>
          <w:vertAlign w:val="superscript"/>
          <w:lang w:val="en-GB"/>
        </w:rPr>
        <w:t>14</w:t>
      </w:r>
      <w:r w:rsidRPr="00203452">
        <w:rPr>
          <w:lang w:val="en-GB"/>
        </w:rPr>
        <w:t xml:space="preserve">  </w:t>
      </w:r>
    </w:p>
    <w:p w14:paraId="559686AA" w14:textId="77777777" w:rsidR="00E879C8" w:rsidRPr="00203452" w:rsidRDefault="00E879C8" w:rsidP="00CE5C86">
      <w:pPr>
        <w:pStyle w:val="TRAnaMetin"/>
      </w:pPr>
      <w:r w:rsidRPr="00203452">
        <w:t>Even if we assume that the “fictitious first cell” that Darwinists claim represents the beginning of life and that cannot possibly have come into being by chance did actually emerge spontaneously, even the smallest stage of the imaginary evolutionary process that would have to take place to give rise to a human with his complex structure would require an astounding amount of information to be produced and countless mutations to take place. “All” of these many mutations have to be beneficial to the life form or else bring about the appearance of something “new.” A single error in this fictitious developing life form will cause the entire system to go wrong and collapse. Ninety-nine percent of mutations are harmful while only one percent are neutral. It flies in the face of both reason and science, therefore, to suggest that every single one of these mutations that would have to take place according to the theory of evolution can be beneficial.</w:t>
      </w:r>
    </w:p>
    <w:p w14:paraId="0AB8FD08" w14:textId="77777777" w:rsidR="00E879C8" w:rsidRPr="00203452" w:rsidRDefault="00E879C8" w:rsidP="00CE5C86">
      <w:pPr>
        <w:pStyle w:val="TRAnaMetin"/>
      </w:pPr>
      <w:r w:rsidRPr="00203452">
        <w:t>It is therefore impossible for a brand new organ or characteristic that did not exist before to appear by chance as the result of mutations. Mutations have no power to bestow new information on a life form that does not belong to it, or to turn it into a different organism. The idea of mutation represents the greatest manifestation of the falsehood and illogicality of Darwinism because the idea of evolution is based on these illusory “beneficial mutations” that do not in fact exist.</w:t>
      </w:r>
    </w:p>
    <w:p w14:paraId="75CFC424" w14:textId="77777777" w:rsidR="00E879C8" w:rsidRPr="00203452" w:rsidRDefault="00E879C8" w:rsidP="00CE5C86">
      <w:pPr>
        <w:pStyle w:val="TRAnaMetin"/>
      </w:pPr>
    </w:p>
    <w:p w14:paraId="3EA487AC" w14:textId="77777777" w:rsidR="00E879C8" w:rsidRPr="00203452" w:rsidRDefault="00E879C8" w:rsidP="00CE5C86">
      <w:pPr>
        <w:pStyle w:val="TRBaslik3"/>
        <w:rPr>
          <w:lang w:val="en-GB"/>
        </w:rPr>
      </w:pPr>
      <w:r w:rsidRPr="00203452">
        <w:rPr>
          <w:lang w:val="en-GB"/>
        </w:rPr>
        <w:t>The Infinite Amount of Time Needed for Hypothetical Beneficial Mutations</w:t>
      </w:r>
    </w:p>
    <w:p w14:paraId="48F5AF38" w14:textId="77777777" w:rsidR="00E879C8" w:rsidRPr="00203452" w:rsidRDefault="00E879C8" w:rsidP="00CE5C86">
      <w:pPr>
        <w:pStyle w:val="TRAnaMetin"/>
      </w:pPr>
      <w:r w:rsidRPr="00203452">
        <w:rPr>
          <w:lang w:val="en-GB"/>
        </w:rPr>
        <w:t>Even if we hypothesize that beneficial mutations could take place, the idea of mutation is still incompatible with the theory of evolution. In a paper titled “The Inadequacy of Neo-Darwinian Evolution As a Scientific Theory,” Professor Murray Eden from the MIT (Massachusetts Institute of Technology) Faculty of Electrical Engineering showed that if it required a mere six mutations to bring about an adaptive change, this would occur by chance only once in a billion years - while, if two dozen genes were involved, it would require 10,000,000,000 years, which is much longer than the age of the Earth.</w:t>
      </w:r>
      <w:r w:rsidRPr="00203452">
        <w:rPr>
          <w:sz w:val="20"/>
          <w:vertAlign w:val="superscript"/>
          <w:lang w:val="en-GB"/>
        </w:rPr>
        <w:t>15</w:t>
      </w:r>
      <w:r w:rsidRPr="00203452">
        <w:rPr>
          <w:lang w:val="en-GB"/>
        </w:rPr>
        <w:t xml:space="preserve"> Even if we assume that mutations were effective and beneficial in complex organs, and structures requiring more than one mutation </w:t>
      </w:r>
      <w:r w:rsidRPr="007F7463">
        <w:t xml:space="preserve">to occur at the same time, mathematicians still say the problem of time is an acute dilemma for Darwinists. Even </w:t>
      </w:r>
      <w:r w:rsidRPr="00203452">
        <w:t>Professor of Paleontology George G. Simpson, one of the most unrepentant Darwinists, clearly states that it would take an infinite length of time for five mutations to happen at the same time.</w:t>
      </w:r>
      <w:r w:rsidRPr="00203452">
        <w:rPr>
          <w:sz w:val="20"/>
          <w:vertAlign w:val="superscript"/>
        </w:rPr>
        <w:t>16</w:t>
      </w:r>
      <w:r w:rsidRPr="00203452">
        <w:t xml:space="preserve"> An infinite amount of time means zero probability. And that is a probability which applies to all the structures and organs possessed by living things. Thus, there is no possibility of the glorious variety of life we see in our daily lives coming about through mutations.</w:t>
      </w:r>
    </w:p>
    <w:p w14:paraId="144FDA1A" w14:textId="5B1B5BC9" w:rsidR="00E879C8" w:rsidRPr="00203452" w:rsidRDefault="00E879C8" w:rsidP="00CE5C86">
      <w:pPr>
        <w:pStyle w:val="TRAnaMetin"/>
      </w:pPr>
      <w:r w:rsidRPr="00203452">
        <w:t>The evolutionist George G. Simpson has performed another calculation regarding the mutation claim in question. He admitted that in a community of 100 million individuals, which could hypothetically produce a new generation every day, a positive outcome from mutations would only take place once every 274 billion years. That number is many times greater than the age of the Earth, estimated to be at 4.5 billion years old.</w:t>
      </w:r>
      <w:r w:rsidRPr="00203452">
        <w:rPr>
          <w:sz w:val="20"/>
          <w:vertAlign w:val="superscript"/>
        </w:rPr>
        <w:t xml:space="preserve">17 </w:t>
      </w:r>
      <w:r w:rsidR="00DE43C9">
        <w:rPr>
          <w:sz w:val="20"/>
          <w:vertAlign w:val="superscript"/>
        </w:rPr>
        <w:t xml:space="preserve"> </w:t>
      </w:r>
      <w:r w:rsidRPr="00203452">
        <w:t>These, of course, are all calculations assuming that mutations have a positive effect on the generations which gave rise to them, and on subsequent generations; but no such assumption applies in the real world.</w:t>
      </w:r>
    </w:p>
    <w:p w14:paraId="566EDA5B" w14:textId="77777777" w:rsidR="00E879C8" w:rsidRPr="00203452" w:rsidRDefault="00E879C8" w:rsidP="00CE5C86">
      <w:pPr>
        <w:pStyle w:val="TRAnaMetin"/>
      </w:pPr>
    </w:p>
    <w:p w14:paraId="75BBB6C3" w14:textId="77777777" w:rsidR="00E879C8" w:rsidRPr="00203452" w:rsidRDefault="00E879C8" w:rsidP="00CE5C86">
      <w:pPr>
        <w:pStyle w:val="TRBaslik3"/>
        <w:rPr>
          <w:lang w:val="en-GB"/>
        </w:rPr>
      </w:pPr>
      <w:r w:rsidRPr="00203452">
        <w:rPr>
          <w:lang w:val="en-GB"/>
        </w:rPr>
        <w:t>Why Is the Body That Is Supposedly Evolving Protected against</w:t>
      </w:r>
      <w:r>
        <w:rPr>
          <w:lang w:val="en-GB"/>
        </w:rPr>
        <w:t xml:space="preserve"> </w:t>
      </w:r>
      <w:r w:rsidRPr="00203452">
        <w:rPr>
          <w:lang w:val="en-GB"/>
        </w:rPr>
        <w:t>Mutations?</w:t>
      </w:r>
    </w:p>
    <w:p w14:paraId="3D5F51A6" w14:textId="77777777" w:rsidR="00E879C8" w:rsidRPr="007F7463" w:rsidRDefault="00E879C8" w:rsidP="00CE5C86">
      <w:pPr>
        <w:pStyle w:val="TRAnaMetin"/>
        <w:rPr>
          <w:lang w:val="en-GB"/>
        </w:rPr>
      </w:pPr>
      <w:r w:rsidRPr="00203452">
        <w:rPr>
          <w:lang w:val="en-GB"/>
        </w:rPr>
        <w:t xml:space="preserve">All evolutionist scientists know that the probability of a replication error occurring in a living organism’s DNA for no reason is very low. Research has revealed that there are protective elements in the cell that prevent genetic errors from arising. The information in DNA cannot be copied in the absence of particular enzymes that control one another against errors. These include double-filter enzymes for ensuring that the right amino acid binds to the right tRNA. One filter rejects amino acids that are too large, and the other those that are too small. This is a very sensitive and rational system. There are also enzymes that do final checks against the possibility of any error arising in this intelligent system. Scientists have concluded that they could not imagine a better cellular control and protection system aimed at maintaining the </w:t>
      </w:r>
      <w:r w:rsidRPr="00203452">
        <w:t>integrity of DNA.</w:t>
      </w:r>
      <w:r w:rsidRPr="00203452">
        <w:rPr>
          <w:sz w:val="20"/>
          <w:vertAlign w:val="superscript"/>
        </w:rPr>
        <w:t>18</w:t>
      </w:r>
      <w:r w:rsidRPr="00203452">
        <w:t xml:space="preserve">  </w:t>
      </w:r>
    </w:p>
    <w:p w14:paraId="0CCC1C0F" w14:textId="77777777" w:rsidR="00E879C8" w:rsidRPr="00203452" w:rsidRDefault="00E879C8" w:rsidP="00CE5C86">
      <w:pPr>
        <w:pStyle w:val="TRAnaMetin"/>
      </w:pPr>
      <w:r w:rsidRPr="00203452">
        <w:t>Pierre Paul Grassé, who spent 30 years as professor of evolution at the Sorbonne, wrote this on the subject:</w:t>
      </w:r>
    </w:p>
    <w:p w14:paraId="0D5D1B42" w14:textId="77777777" w:rsidR="00E879C8" w:rsidRPr="00203452" w:rsidRDefault="00E879C8" w:rsidP="00CE5C86">
      <w:pPr>
        <w:pStyle w:val="TRAlinti"/>
        <w:rPr>
          <w:lang w:val="en-GB"/>
        </w:rPr>
      </w:pPr>
      <w:r w:rsidRPr="00203452">
        <w:rPr>
          <w:lang w:val="en-GB"/>
        </w:rPr>
        <w:t>The probability of dust carried by the wind reproducing Dürer’s “Melancholia” is less infinitesimal than the probability of copy errors in the DNA molecules leading to the formation of the eye.</w:t>
      </w:r>
      <w:r w:rsidRPr="00203452">
        <w:rPr>
          <w:sz w:val="20"/>
          <w:vertAlign w:val="superscript"/>
          <w:lang w:val="en-GB"/>
        </w:rPr>
        <w:t>19</w:t>
      </w:r>
      <w:r w:rsidRPr="00203452">
        <w:rPr>
          <w:lang w:val="en-GB"/>
        </w:rPr>
        <w:t xml:space="preserve"> </w:t>
      </w:r>
    </w:p>
    <w:p w14:paraId="47EB621B" w14:textId="77777777" w:rsidR="00E879C8" w:rsidRPr="00203452" w:rsidRDefault="00E879C8" w:rsidP="00CE5C86">
      <w:pPr>
        <w:pStyle w:val="TRAnaMetin"/>
      </w:pPr>
      <w:r w:rsidRPr="00203452">
        <w:t>Darwinists ignore this miraculous system present in DNA and avoid going deeply into the subject and coming up with any explanation of it; yet they construct a scenario of the history of life built on replication errors with an almost zero possibility of happening. This once again reveals the nonsensical nature of Darwinist logic.</w:t>
      </w:r>
    </w:p>
    <w:p w14:paraId="2C1F8951" w14:textId="77777777" w:rsidR="00E879C8" w:rsidRPr="00203452" w:rsidRDefault="00E879C8" w:rsidP="00CE5C86">
      <w:pPr>
        <w:pStyle w:val="TRAnaMetin"/>
      </w:pPr>
      <w:r w:rsidRPr="00203452">
        <w:t xml:space="preserve">Following the realization that Darwin’s idea of natural selection most definitely did not constitute an account of evolution and the emergence of the laws of genetics becoming a lethal blow to Darwinism, the claim of the “evolutionary effect of mutations,” which had been the main weapon of neo-Darwinism, was seen to be no more than a deception. It is absolutely ridiculous to claim that a mechanism such as a mutation, which damages, destroys and kills the living organism, as well as sometimes harming all subsequent generations, can give rise to entirely new living things. But masses of people were taken in by this lie for years. Darwinist scientists of course know that mutations have no such miraculous power. Even Richard Dawkins, one of the present day’s most fervid Darwinists, admits that </w:t>
      </w:r>
      <w:r w:rsidRPr="009D255D">
        <w:rPr>
          <w:i/>
        </w:rPr>
        <w:t>“most mutations are deleterious, so some undesirable side effect is pretty likely.”</w:t>
      </w:r>
      <w:r w:rsidRPr="00203452">
        <w:rPr>
          <w:sz w:val="20"/>
          <w:vertAlign w:val="superscript"/>
        </w:rPr>
        <w:t>20</w:t>
      </w:r>
      <w:r w:rsidRPr="00203452">
        <w:t xml:space="preserve"> The reason why Darwinists still propose this discredited claim as a mechanism for evolution is their devotion to the superstitious religion of Darwinism. </w:t>
      </w:r>
    </w:p>
    <w:p w14:paraId="50E3A44B" w14:textId="77777777" w:rsidR="00E879C8" w:rsidRPr="00203452" w:rsidRDefault="00E879C8" w:rsidP="00CE5C86">
      <w:pPr>
        <w:pStyle w:val="TRAnaMetin"/>
      </w:pPr>
    </w:p>
    <w:p w14:paraId="4822B01B" w14:textId="77777777" w:rsidR="00E879C8" w:rsidRPr="00203452" w:rsidRDefault="00E879C8" w:rsidP="00CE5C86">
      <w:pPr>
        <w:pStyle w:val="TRBaslik2"/>
      </w:pPr>
      <w:r w:rsidRPr="00203452">
        <w:t>4. The “Discovery of the Transitional Form” Is a Fraud</w:t>
      </w:r>
    </w:p>
    <w:p w14:paraId="75CAD3FF" w14:textId="77777777" w:rsidR="00E879C8" w:rsidRPr="00203452" w:rsidRDefault="00E879C8" w:rsidP="00CE5C86">
      <w:pPr>
        <w:pStyle w:val="TRAnaMetin"/>
      </w:pPr>
      <w:r w:rsidRPr="00203452">
        <w:t xml:space="preserve">The absence of transitional fossils did not look like an insuperable one in Darwin’s time. Darwin was amazed that not a single intermediate fossil to confirm his theory had been discovered in any of the Earth’s strata, but he still believed they would be “found in the future.” In the chapter titled “Difficulties on Theory” of his </w:t>
      </w:r>
      <w:r w:rsidRPr="009D255D">
        <w:rPr>
          <w:i/>
        </w:rPr>
        <w:t>The Origin of Species</w:t>
      </w:r>
      <w:r w:rsidRPr="00203452">
        <w:t xml:space="preserve"> he wrote: </w:t>
      </w:r>
    </w:p>
    <w:p w14:paraId="0133D5D3" w14:textId="77777777" w:rsidR="00E879C8" w:rsidRPr="00203452" w:rsidRDefault="00E879C8" w:rsidP="00CE5C86">
      <w:pPr>
        <w:pStyle w:val="TRAlinti"/>
        <w:rPr>
          <w:lang w:val="en-GB"/>
        </w:rPr>
      </w:pPr>
      <w:r w:rsidRPr="00203452">
        <w:rPr>
          <w:lang w:val="en-GB"/>
        </w:rPr>
        <w:t>... Why, if species have descended from other species by insensibly fine gradations, do we not everywhere see innumerable transitional forms? Why is not all nature in confusion instead of the species being, as we see them, well defined?… But, as by this theory innumerable transitional forms must have existed, why do we not find them embedded in countless numbers in the crust of the earth?.. Why then is not every geological formation and every stratum full of such intermediate links?</w:t>
      </w:r>
      <w:r w:rsidRPr="00203452">
        <w:rPr>
          <w:sz w:val="20"/>
          <w:vertAlign w:val="superscript"/>
          <w:lang w:val="en-GB"/>
        </w:rPr>
        <w:t>21</w:t>
      </w:r>
      <w:r w:rsidRPr="00203452">
        <w:rPr>
          <w:lang w:val="en-GB"/>
        </w:rPr>
        <w:t xml:space="preserve"> </w:t>
      </w:r>
    </w:p>
    <w:p w14:paraId="3C9EC09E" w14:textId="77777777" w:rsidR="00E879C8" w:rsidRPr="00203452" w:rsidRDefault="00E879C8" w:rsidP="00CE5C86">
      <w:pPr>
        <w:pStyle w:val="TRAnaMetin"/>
      </w:pPr>
      <w:r w:rsidRPr="00203452">
        <w:t>The lack of transitional fossils, which refuted Darwin’s expectations, and not a single one of which has been discovered over the last 150 years, has demolished his theory. More than 500 million fossils have to date been unearthed. These fossils have definitively declared the crushing defeat of Darwinism. They all belong to complete and perfect life forms. A great many are specimens of life forms still living today. But not one of these 500 million</w:t>
      </w:r>
      <w:r w:rsidRPr="00581127">
        <w:rPr>
          <w:b/>
        </w:rPr>
        <w:t xml:space="preserve"> is a transitional form</w:t>
      </w:r>
      <w:r w:rsidRPr="00203452">
        <w:t xml:space="preserve">. </w:t>
      </w:r>
    </w:p>
    <w:p w14:paraId="31503362" w14:textId="77777777" w:rsidR="00E879C8" w:rsidRPr="00203452" w:rsidRDefault="00E879C8" w:rsidP="00CE5C86">
      <w:pPr>
        <w:pStyle w:val="TRAnaMetin"/>
      </w:pPr>
      <w:r w:rsidRPr="00203452">
        <w:t>The lack of transitional fossils means the death of Darwinism, and is something that the adherents of the superstitious faith that is Darwinism cannot accept. For that reason, Darwinists resorted to traditional methods and began manufacturing fictitious transitional fossils. Today, when we look at publications that are Darwinist in origin we see that all the fossils depicted as transitional forms are in fact the product of fraud. This false evidence, which may sometimes be based on extinct life forms, sometimes on fictitious illustrations, sometimes on just one single fossil tooth and sometimes on skulls fraudulently manufactured in a laboratory environment, is all important proof that transitional fossils do not exist and that Darwinism is a deception.</w:t>
      </w:r>
    </w:p>
    <w:p w14:paraId="6CD00E91" w14:textId="77777777" w:rsidR="00E879C8" w:rsidRPr="00203452" w:rsidRDefault="00E879C8" w:rsidP="00CE5C86">
      <w:pPr>
        <w:pStyle w:val="TRAnaMetin"/>
      </w:pPr>
      <w:r w:rsidRPr="00203452">
        <w:t>Professor of mathematics Wolfgang Smith is one of those scientists who openly admits that transitional fossils do not exist:</w:t>
      </w:r>
    </w:p>
    <w:p w14:paraId="04CBB3F6" w14:textId="77777777" w:rsidR="00E879C8" w:rsidRPr="00203452" w:rsidRDefault="00E879C8" w:rsidP="00CE5C86">
      <w:pPr>
        <w:pStyle w:val="TRAlinti"/>
        <w:rPr>
          <w:lang w:val="en-GB"/>
        </w:rPr>
      </w:pPr>
      <w:r w:rsidRPr="00203452">
        <w:rPr>
          <w:lang w:val="en-GB"/>
        </w:rPr>
        <w:t>On the fundamental level, it becomes a rigorously demonstrable fact that there are no transitional types, and the so-called missing links are indeed non-existent.</w:t>
      </w:r>
      <w:r w:rsidRPr="00203452">
        <w:rPr>
          <w:sz w:val="20"/>
          <w:vertAlign w:val="superscript"/>
          <w:lang w:val="en-GB"/>
        </w:rPr>
        <w:t xml:space="preserve">22 </w:t>
      </w:r>
      <w:r w:rsidRPr="00203452">
        <w:rPr>
          <w:lang w:val="en-GB"/>
        </w:rPr>
        <w:t xml:space="preserve"> </w:t>
      </w:r>
    </w:p>
    <w:p w14:paraId="15C38B68" w14:textId="77777777" w:rsidR="00E879C8" w:rsidRPr="00203452" w:rsidRDefault="00E879C8" w:rsidP="00CE5C86">
      <w:pPr>
        <w:pStyle w:val="TRAnaMetin"/>
      </w:pPr>
      <w:r w:rsidRPr="00203452">
        <w:t>The evolutionist paleontologist Stephen Stanley makes this comment on the absence of transitional fossils:</w:t>
      </w:r>
    </w:p>
    <w:p w14:paraId="09C7E09D" w14:textId="77777777" w:rsidR="00E879C8" w:rsidRPr="00203452" w:rsidRDefault="00E879C8" w:rsidP="00CE5C86">
      <w:pPr>
        <w:pStyle w:val="TRAlinti"/>
        <w:rPr>
          <w:sz w:val="20"/>
          <w:vertAlign w:val="superscript"/>
          <w:lang w:val="en-GB"/>
        </w:rPr>
      </w:pPr>
      <w:r w:rsidRPr="00203452">
        <w:rPr>
          <w:lang w:val="en-GB"/>
        </w:rPr>
        <w:t>The known fossil record fails to document a single example of phyletic evolution accomplishing a major morphology transition, and hence offers no evidence that gradualistic model can be valid.</w:t>
      </w:r>
      <w:r w:rsidRPr="00203452">
        <w:rPr>
          <w:sz w:val="20"/>
          <w:vertAlign w:val="superscript"/>
          <w:lang w:val="en-GB"/>
        </w:rPr>
        <w:t>23</w:t>
      </w:r>
    </w:p>
    <w:p w14:paraId="5400939E" w14:textId="77777777" w:rsidR="00E879C8" w:rsidRPr="00203452" w:rsidRDefault="00E879C8" w:rsidP="00CE5C86">
      <w:pPr>
        <w:pStyle w:val="TRAnaMetin"/>
      </w:pPr>
      <w:r w:rsidRPr="00203452">
        <w:t>The University of Kansas geologist Ronald R. West comments:</w:t>
      </w:r>
    </w:p>
    <w:p w14:paraId="352BF129" w14:textId="77777777" w:rsidR="00E879C8" w:rsidRPr="00203452" w:rsidRDefault="00E879C8" w:rsidP="00CE5C86">
      <w:pPr>
        <w:pStyle w:val="TRAlinti"/>
        <w:rPr>
          <w:lang w:val="en-GB"/>
        </w:rPr>
      </w:pPr>
      <w:r w:rsidRPr="00203452">
        <w:rPr>
          <w:lang w:val="en-GB"/>
        </w:rPr>
        <w:t>If evolution were true, the fossil record should have demonstrated:</w:t>
      </w:r>
    </w:p>
    <w:p w14:paraId="71CF86C9" w14:textId="77777777" w:rsidR="00E879C8" w:rsidRPr="00203452" w:rsidRDefault="00E879C8" w:rsidP="00CE5C86">
      <w:pPr>
        <w:pStyle w:val="TRAlinti"/>
        <w:rPr>
          <w:lang w:val="en-GB"/>
        </w:rPr>
      </w:pPr>
      <w:r w:rsidRPr="00203452">
        <w:rPr>
          <w:lang w:val="en-GB"/>
        </w:rPr>
        <w:t>1.</w:t>
      </w:r>
      <w:r w:rsidRPr="00203452">
        <w:rPr>
          <w:lang w:val="en-GB"/>
        </w:rPr>
        <w:tab/>
        <w:t>The oldest rocks that bear evidence of life would contain the most primitive forms of life capable of fossilization.</w:t>
      </w:r>
    </w:p>
    <w:p w14:paraId="4172C581" w14:textId="77777777" w:rsidR="00E879C8" w:rsidRPr="00203452" w:rsidRDefault="00E879C8" w:rsidP="00CE5C86">
      <w:pPr>
        <w:pStyle w:val="TRAlinti"/>
        <w:rPr>
          <w:lang w:val="en-GB"/>
        </w:rPr>
      </w:pPr>
      <w:r w:rsidRPr="00203452">
        <w:rPr>
          <w:lang w:val="en-GB"/>
        </w:rPr>
        <w:t>2.</w:t>
      </w:r>
      <w:r w:rsidRPr="00203452">
        <w:rPr>
          <w:lang w:val="en-GB"/>
        </w:rPr>
        <w:tab/>
        <w:t>Younger rocks would contain evidence of more complex forms of life.</w:t>
      </w:r>
    </w:p>
    <w:p w14:paraId="6B0FC2B2" w14:textId="77777777" w:rsidR="00E879C8" w:rsidRPr="00203452" w:rsidRDefault="00E879C8" w:rsidP="00CE5C86">
      <w:pPr>
        <w:pStyle w:val="TRAlinti"/>
        <w:rPr>
          <w:lang w:val="en-GB"/>
        </w:rPr>
      </w:pPr>
      <w:r w:rsidRPr="00203452">
        <w:rPr>
          <w:lang w:val="en-GB"/>
        </w:rPr>
        <w:t>3.</w:t>
      </w:r>
      <w:r w:rsidRPr="00203452">
        <w:rPr>
          <w:lang w:val="en-GB"/>
        </w:rPr>
        <w:tab/>
        <w:t>There would be a gradual change in life forms from simple to complex.</w:t>
      </w:r>
    </w:p>
    <w:p w14:paraId="56AD28E3" w14:textId="77777777" w:rsidR="00E879C8" w:rsidRPr="00203452" w:rsidRDefault="00E879C8" w:rsidP="00CE5C86">
      <w:pPr>
        <w:pStyle w:val="TRAlinti"/>
        <w:rPr>
          <w:lang w:val="en-GB"/>
        </w:rPr>
      </w:pPr>
      <w:r w:rsidRPr="00203452">
        <w:rPr>
          <w:lang w:val="en-GB"/>
        </w:rPr>
        <w:t>4.</w:t>
      </w:r>
      <w:r w:rsidRPr="00203452">
        <w:rPr>
          <w:lang w:val="en-GB"/>
        </w:rPr>
        <w:tab/>
        <w:t xml:space="preserve">There would be huge numbers of transitional forms. </w:t>
      </w:r>
    </w:p>
    <w:p w14:paraId="4C0680FA" w14:textId="77777777" w:rsidR="00E879C8" w:rsidRPr="00203452" w:rsidRDefault="00E879C8" w:rsidP="00CE5C86">
      <w:pPr>
        <w:pStyle w:val="TRAlinti"/>
        <w:rPr>
          <w:lang w:val="en-GB"/>
        </w:rPr>
      </w:pPr>
      <w:r w:rsidRPr="00203452">
        <w:rPr>
          <w:lang w:val="en-GB"/>
        </w:rPr>
        <w:t>However, contrary to what most scientists write, the fossil record does not support the Darwinian theory of evolution.</w:t>
      </w:r>
      <w:r w:rsidRPr="00203452">
        <w:rPr>
          <w:sz w:val="20"/>
          <w:vertAlign w:val="superscript"/>
          <w:lang w:val="en-GB"/>
        </w:rPr>
        <w:t xml:space="preserve">24  </w:t>
      </w:r>
    </w:p>
    <w:p w14:paraId="308EE1F8" w14:textId="77777777" w:rsidR="00E879C8" w:rsidRPr="00203452" w:rsidRDefault="00E879C8" w:rsidP="00CE5C86">
      <w:pPr>
        <w:pStyle w:val="TRAnaMetin"/>
      </w:pPr>
      <w:r w:rsidRPr="00203452">
        <w:t xml:space="preserve">Darwinists have been unable to put forth a single genuine intermediate form. Not a single transitional fossil has ever been unearthed. There is not a single example of a genuine transitional form on display in museums of evolution. Each one of the 500 million fossils has refuted evolution. They are all fully formed and perfect fossils of life forms, whether still living or extinct. </w:t>
      </w:r>
    </w:p>
    <w:p w14:paraId="747FB730" w14:textId="77777777" w:rsidR="00E879C8" w:rsidRPr="00203452" w:rsidRDefault="00E879C8" w:rsidP="00CE5C86">
      <w:pPr>
        <w:pStyle w:val="TRAnaMetin"/>
      </w:pPr>
      <w:r w:rsidRPr="00203452">
        <w:t xml:space="preserve">The lack of transitional forms is such that even Darwinists cannot deny the obvious. Faced by various difficulties, they sometimes are forced to admit it. One such statement comes from the evolutionist paleontologist Colin Patterson: </w:t>
      </w:r>
    </w:p>
    <w:p w14:paraId="62A3B34E" w14:textId="77777777" w:rsidR="00E879C8" w:rsidRPr="00203452" w:rsidRDefault="00E879C8" w:rsidP="00CE5C86">
      <w:pPr>
        <w:pStyle w:val="TRAlinti"/>
        <w:rPr>
          <w:lang w:val="en-GB"/>
        </w:rPr>
      </w:pPr>
      <w:r w:rsidRPr="00203452">
        <w:rPr>
          <w:lang w:val="en-GB"/>
        </w:rPr>
        <w:t>I fully agree with your comments on the lack of direct illustration of evolutionary transitions in my book [</w:t>
      </w:r>
      <w:r w:rsidRPr="000006D4">
        <w:rPr>
          <w:i/>
        </w:rPr>
        <w:t>Evolution</w:t>
      </w:r>
      <w:r w:rsidRPr="00203452">
        <w:rPr>
          <w:lang w:val="en-GB"/>
        </w:rPr>
        <w:t>]. If I knew of any, fossil or living, I would have certainly have included them. . . . I will lay it on the line – there is not one single transitional form in the fossil record for which one could make a watertight argument.</w:t>
      </w:r>
      <w:r w:rsidRPr="00203452">
        <w:rPr>
          <w:sz w:val="20"/>
          <w:vertAlign w:val="superscript"/>
          <w:lang w:val="en-GB"/>
        </w:rPr>
        <w:t xml:space="preserve">25 </w:t>
      </w:r>
    </w:p>
    <w:p w14:paraId="3D22B5BE" w14:textId="77777777" w:rsidR="00E879C8" w:rsidRPr="00203452" w:rsidRDefault="00E879C8" w:rsidP="00CE5C86">
      <w:pPr>
        <w:pStyle w:val="TRAnaMetin"/>
      </w:pPr>
      <w:r w:rsidRPr="00203452">
        <w:t>The absence of intermediate forms is not something that should be glossed over with sophistry, as by the majority of Darwinists, or else regarded as unimportant. No transitional forms mean no evolution. One or a few fossils are not enough to validate the theory of evolution. There would have to be millions of them. But there exists not one single transitional fossil. This reality – that just about 100% of the fossil record has been unearthed by the first decade of the 21</w:t>
      </w:r>
      <w:r w:rsidRPr="00203452">
        <w:rPr>
          <w:sz w:val="20"/>
          <w:vertAlign w:val="superscript"/>
        </w:rPr>
        <w:t>st</w:t>
      </w:r>
      <w:r w:rsidRPr="00203452">
        <w:t xml:space="preserve"> century, and that not one of the millions of transitional fossils that there should theoretically have been has been found – is by itself very powerful and sound evidence that evolution is a lie. </w:t>
      </w:r>
    </w:p>
    <w:p w14:paraId="77A2FDE8" w14:textId="77777777" w:rsidR="00E879C8" w:rsidRPr="00203452" w:rsidRDefault="00E879C8" w:rsidP="00CE5C86">
      <w:pPr>
        <w:pStyle w:val="TRAnaMetin"/>
      </w:pPr>
      <w:r w:rsidRPr="00203452">
        <w:t xml:space="preserve">Mark Ridley of the Oxford University Department of Zoology describes how all the fossil record shows that Darwinism is a lie: </w:t>
      </w:r>
    </w:p>
    <w:p w14:paraId="42F39CDA" w14:textId="77777777" w:rsidR="00E879C8" w:rsidRPr="00203452" w:rsidRDefault="00E879C8" w:rsidP="00CE5C86">
      <w:pPr>
        <w:pStyle w:val="TRAlinti"/>
        <w:rPr>
          <w:sz w:val="20"/>
          <w:vertAlign w:val="superscript"/>
          <w:lang w:val="en-GB"/>
        </w:rPr>
      </w:pPr>
      <w:r w:rsidRPr="00203452">
        <w:rPr>
          <w:lang w:val="en-GB"/>
        </w:rPr>
        <w:t>In any case, no real evolutionist, whether a gradualist or a punctuationist, uses the fossil record as evidence in favor of the theory of evolution as opposed to special creation...</w:t>
      </w:r>
      <w:r w:rsidRPr="00203452">
        <w:rPr>
          <w:sz w:val="20"/>
          <w:vertAlign w:val="superscript"/>
          <w:lang w:val="en-GB"/>
        </w:rPr>
        <w:t>26</w:t>
      </w:r>
    </w:p>
    <w:p w14:paraId="16D51C82" w14:textId="77777777" w:rsidR="00E879C8" w:rsidRPr="00203452" w:rsidRDefault="00E879C8" w:rsidP="00CE5C86">
      <w:pPr>
        <w:pStyle w:val="TRAnaMetin"/>
      </w:pPr>
      <w:r w:rsidRPr="00203452">
        <w:t>The interesting thing is the way that, as we shall be seeing in due course – and in the face of this reality – Darwinists still try to depict fully formed, complete and perfect fossils as transitional forms, or else manufacture their own. The principal reason for their resorting to fraud is without doubt their inability to produce any scientific evidence and their desperation. The main element that makes Darwinism a fraud is that the followers of this superstitious religion have to engage in hoax</w:t>
      </w:r>
      <w:r w:rsidRPr="00C122A5">
        <w:t>es, lies and deception. The adherents of this superstitious faith claim to be acting in the name of science, but the findings of science openly refute the theory of evolution. In Darwinists’ eyes, Darwinism can only be propped up by means of countless lies. That is why their “transitional form found” propaganda that constitutes part of this is also a huge fraud.</w:t>
      </w:r>
    </w:p>
    <w:p w14:paraId="08B35B61" w14:textId="77777777" w:rsidR="00E879C8" w:rsidRPr="00203452" w:rsidRDefault="00E879C8" w:rsidP="00CE5C86">
      <w:pPr>
        <w:pStyle w:val="TRAnaMetin"/>
      </w:pPr>
    </w:p>
    <w:p w14:paraId="63C55BE6" w14:textId="77777777" w:rsidR="00E879C8" w:rsidRPr="00203452" w:rsidRDefault="00E879C8" w:rsidP="00CE5C86">
      <w:pPr>
        <w:pStyle w:val="TRBaslik2"/>
      </w:pPr>
      <w:r w:rsidRPr="00203452">
        <w:t>5. Darwinists’ Efforts to Co</w:t>
      </w:r>
      <w:r>
        <w:t xml:space="preserve">ver Up Living Fossils Is A </w:t>
      </w:r>
      <w:r w:rsidRPr="00203452">
        <w:t>Deception</w:t>
      </w:r>
    </w:p>
    <w:p w14:paraId="25636138" w14:textId="77777777" w:rsidR="00E879C8" w:rsidRPr="00203452" w:rsidRDefault="00E879C8" w:rsidP="00CE5C86">
      <w:pPr>
        <w:pStyle w:val="TRAnaMetin"/>
      </w:pPr>
      <w:r w:rsidRPr="00203452">
        <w:t>Darwin was amazed when he found a fossilized ginkgo leaf during his research. An identical counterpart to something living today was found with exactly the same appearance as it has today in strata dating back millions of years. This fossil, which on its own was sufficient to disprove his theory and which caused Darwin enormous concern, was described by Darwin in person as a “living fossil.”</w:t>
      </w:r>
    </w:p>
    <w:p w14:paraId="709572F0" w14:textId="77777777" w:rsidR="00E879C8" w:rsidRPr="00581127" w:rsidRDefault="00E879C8" w:rsidP="00CE5C86">
      <w:pPr>
        <w:pStyle w:val="TRAnaMetin"/>
      </w:pPr>
      <w:r w:rsidRPr="00203452">
        <w:t xml:space="preserve">If Darwin were alive today, there is no doubt that his alarm on this subject would be even greater because the ginkgo is not the only living fossil to have survived. Some of the more than 500 million fossils that have been unearthed to date belong to complete and fully formed extinct entities, while the majority represents living fossils. Fossil specimens dating back millions of years from very many species living today have been discovered and put on display. (For details see http://www.fossil-museum.com/fossils/ and http://atlasofcreation.com/index.php) The horses, giraffes, fish, dogs, birds and reptiles alive today have all left traces dating back millions of years with the same states and appearances that they have now. The fossils illustrated in the </w:t>
      </w:r>
      <w:r w:rsidRPr="00581127">
        <w:rPr>
          <w:i/>
        </w:rPr>
        <w:t xml:space="preserve">Atlas of Creation </w:t>
      </w:r>
      <w:r w:rsidRPr="00203452">
        <w:t xml:space="preserve">volumes and those on show at various exhibitions and on the Fossil Museum website represent just a few of the specimens in question. There are so many of these specimens that nearly every life form alive today is represented by members of the same species dating back millions of years. And these fossils are in complete harmony with the organisms around today. </w:t>
      </w:r>
      <w:r w:rsidRPr="00581127">
        <w:rPr>
          <w:b/>
        </w:rPr>
        <w:t>There is no difference between fossils dating back millions of years and contemporary living things. Life forms have never changed. They are the same now as when they were first created.</w:t>
      </w:r>
    </w:p>
    <w:p w14:paraId="306759F9" w14:textId="77777777" w:rsidR="00E879C8" w:rsidRPr="00DB11AB" w:rsidRDefault="00E879C8" w:rsidP="00CE5C86">
      <w:pPr>
        <w:pStyle w:val="TRAnaMetin"/>
        <w:rPr>
          <w:lang w:val="en-GB"/>
        </w:rPr>
      </w:pPr>
      <w:r w:rsidRPr="00203452">
        <w:rPr>
          <w:lang w:val="en-GB"/>
        </w:rPr>
        <w:t xml:space="preserve">Niles Eldredge, the well-known evolutionist paleontologist </w:t>
      </w:r>
      <w:r w:rsidRPr="00203452">
        <w:t>and curator at the American Museum of Natural History, summarized their helplessness in the face of the reality that living fossils are one of the greatest dilemmas confronting evolution:</w:t>
      </w:r>
    </w:p>
    <w:p w14:paraId="07F377CF" w14:textId="77777777" w:rsidR="00E879C8" w:rsidRPr="00203452" w:rsidRDefault="00E879C8" w:rsidP="00CE5C86">
      <w:pPr>
        <w:pStyle w:val="TRAlinti"/>
        <w:rPr>
          <w:lang w:val="en-GB"/>
        </w:rPr>
      </w:pPr>
      <w:r w:rsidRPr="00203452">
        <w:rPr>
          <w:lang w:val="en-GB"/>
        </w:rPr>
        <w:t>... there seems to have been almost no change in any part we can compare between the living organism and its fossilized progenitors of the remote geological past. Living fossils embody the theme of evolutionary stability to an extreme degree. ....We have not completely solved the riddle of living fossils.</w:t>
      </w:r>
      <w:r w:rsidRPr="00203452">
        <w:rPr>
          <w:sz w:val="20"/>
          <w:vertAlign w:val="superscript"/>
          <w:lang w:val="en-GB"/>
        </w:rPr>
        <w:t xml:space="preserve">27 </w:t>
      </w:r>
      <w:r w:rsidRPr="00203452">
        <w:rPr>
          <w:lang w:val="en-GB"/>
        </w:rPr>
        <w:t xml:space="preserve"> </w:t>
      </w:r>
    </w:p>
    <w:p w14:paraId="2247E537" w14:textId="77777777" w:rsidR="00E879C8" w:rsidRPr="00203452" w:rsidRDefault="00E879C8" w:rsidP="00CE5C86">
      <w:pPr>
        <w:pStyle w:val="TRAnaMetin"/>
      </w:pPr>
      <w:r w:rsidRPr="00203452">
        <w:t>Although Eldredge attempts, in his own eyes, to conceal Darwinists’ despair by the use of the term “evolutionary stability” and seeks to give the impression that as if “an evolutionary process really did take place in the past, but then underwent stability” the fact of the matter is this: the fossil record clearly proves that evolution never happened at any time. All living species appeared in a moment with all the characteristics they possess today, and have never changed over the course of tens of millions of years. Fish have always existed as fish, reptiles as reptiles, mammals as mammals and human beings as human beings. The fossil record, Darwin’s greatest hope, has proved to be the strongest evidence refuting his theory.</w:t>
      </w:r>
    </w:p>
    <w:p w14:paraId="3B313E7B" w14:textId="77777777" w:rsidR="00E879C8" w:rsidRPr="001C20C0" w:rsidRDefault="00E879C8" w:rsidP="00CE5C86">
      <w:pPr>
        <w:pStyle w:val="TRAnaMetin"/>
        <w:rPr>
          <w:lang w:val="en-GB"/>
        </w:rPr>
      </w:pPr>
      <w:r w:rsidRPr="00203452">
        <w:rPr>
          <w:lang w:val="en-GB"/>
        </w:rPr>
        <w:t xml:space="preserve">There is no doubt that this state of affairs constitutes a huge rout for the theory of evolution, which is unconfirmed by even a </w:t>
      </w:r>
      <w:r w:rsidRPr="00203452">
        <w:t>single transitional fossil. That is why Darwinist circles cover up the existence of living fossils and never bring them up, despite their being well aware of the true position. Someone looking at evolutionist references will form the impression that there are only a few living fossils because only a few living fossils are ever brought up by Darwinists. These references also attempt to give the impression that it is miraculous how these few fossils have remained unchanged and that they are an “exception” among all the countless imaginary “proofs” of evolution.</w:t>
      </w:r>
    </w:p>
    <w:p w14:paraId="6B36C3CE" w14:textId="77777777" w:rsidR="00E879C8" w:rsidRPr="00203452" w:rsidRDefault="00E879C8" w:rsidP="00CE5C86">
      <w:pPr>
        <w:pStyle w:val="TRAnaMetin"/>
      </w:pPr>
      <w:r w:rsidRPr="00203452">
        <w:t>But this is a deception.</w:t>
      </w:r>
    </w:p>
    <w:p w14:paraId="2F02AED9" w14:textId="77777777" w:rsidR="00E879C8" w:rsidRPr="00203452" w:rsidRDefault="00E879C8" w:rsidP="00CE5C86">
      <w:pPr>
        <w:pStyle w:val="TRAnaMetin"/>
      </w:pPr>
      <w:r w:rsidRPr="00203452">
        <w:t xml:space="preserve">The American paleontologist S. M. Stanley describes how the Darwinist dictatorship that dominates the scientific world ignores and conceals this fact revealed by the fossil record: </w:t>
      </w:r>
    </w:p>
    <w:p w14:paraId="14FA7BCC" w14:textId="77777777" w:rsidR="00E879C8" w:rsidRPr="00203452" w:rsidRDefault="00E879C8" w:rsidP="00CE5C86">
      <w:pPr>
        <w:pStyle w:val="TRAlinti"/>
        <w:rPr>
          <w:lang w:val="en-GB"/>
        </w:rPr>
      </w:pPr>
      <w:r w:rsidRPr="00203452">
        <w:rPr>
          <w:lang w:val="en-GB"/>
        </w:rPr>
        <w:t>The known fossil record is not, and never has been, in accord with gradualism. What is remarkable is that, through a variety of historical circumstances, even the history of opposition has been obscured… "The majority of paleontologists felt their evidence simply contradicted Darwin's stress on minute, slow, and cumulative changes leading to species transformation."... [but] their story has been suppressed.</w:t>
      </w:r>
      <w:r w:rsidRPr="00203452">
        <w:rPr>
          <w:sz w:val="20"/>
          <w:vertAlign w:val="superscript"/>
          <w:lang w:val="en-GB"/>
        </w:rPr>
        <w:t xml:space="preserve">28 </w:t>
      </w:r>
    </w:p>
    <w:p w14:paraId="686C0717" w14:textId="77777777" w:rsidR="00E879C8" w:rsidRPr="00203452" w:rsidRDefault="00E879C8" w:rsidP="00CE5C86">
      <w:pPr>
        <w:pStyle w:val="TRAnaMetin"/>
      </w:pPr>
      <w:r w:rsidRPr="00203452">
        <w:t xml:space="preserve">But no matter how much they try to keep it hushed up, one fact can no longer be concealed: there are millions of living fossils. Darwin’s theory of evolution is currently in a state of total ruin in the face of the facts revealed by the fossil record. Scientific findings have demolished Darwinism. Darwinists cannot conceal these fossils that prove the fact of Creation. The facts are out in the open and the collapse of Darwinism has been revealed by the fossil record, once Darwinism’s greatest foundation. </w:t>
      </w:r>
    </w:p>
    <w:p w14:paraId="1358F039" w14:textId="77777777" w:rsidR="00E879C8" w:rsidRPr="00203452" w:rsidRDefault="00E879C8" w:rsidP="00CE5C86">
      <w:pPr>
        <w:pStyle w:val="TRAnaMetin"/>
      </w:pPr>
      <w:r w:rsidRPr="00203452">
        <w:t>The Darwinist ploy has failed. The fossils that Darwinism expected would confirm the theory have actually, by Allah’s leave and will, put an end to it. People have thus seen the truth that Allah creates all living things from nothing. Once they have seen this, no contrary claim can have any value or effect. Almighty Allah has destined the system of the dajjal to collapse. This can be irrefutably seen by one and all. Our Almighty Lord reveals in verses how He has created all things from nothing:</w:t>
      </w:r>
    </w:p>
    <w:p w14:paraId="56047FA4" w14:textId="77777777" w:rsidR="00E879C8" w:rsidRPr="00203452" w:rsidRDefault="00E879C8" w:rsidP="00CE5C86">
      <w:pPr>
        <w:pStyle w:val="TRAyet"/>
      </w:pPr>
      <w:r w:rsidRPr="00203452">
        <w:t xml:space="preserve">How can you reject Allah, when you were dead and then He gave you life, then He will make you die and then give you life again, then you will be returned to Him? It is He Who created everything on the Earth for you and then directed His attention up to heaven and arranged it into seven regular heavens. He has knowledge of all things. (Surat al-Baqara, 28-29) </w:t>
      </w:r>
    </w:p>
    <w:p w14:paraId="05A1949E" w14:textId="77777777" w:rsidR="00E879C8" w:rsidRPr="00203452" w:rsidRDefault="00E879C8" w:rsidP="00CE5C86">
      <w:pPr>
        <w:pStyle w:val="TRAnaMetin"/>
      </w:pPr>
    </w:p>
    <w:p w14:paraId="22CF234E" w14:textId="77777777" w:rsidR="00E879C8" w:rsidRPr="00203452" w:rsidRDefault="00E879C8" w:rsidP="00CE5C86">
      <w:pPr>
        <w:pStyle w:val="TRBaslik2"/>
      </w:pPr>
      <w:r w:rsidRPr="00203452">
        <w:t>6. The Concealment of Cambrian</w:t>
      </w:r>
      <w:r>
        <w:t xml:space="preserve"> Fossils for 70 Years Is a </w:t>
      </w:r>
      <w:r w:rsidRPr="00203452">
        <w:t>Deception</w:t>
      </w:r>
    </w:p>
    <w:p w14:paraId="7F8A19C2" w14:textId="77777777" w:rsidR="00E879C8" w:rsidRPr="00203452" w:rsidRDefault="00E879C8" w:rsidP="00CE5C86">
      <w:pPr>
        <w:pStyle w:val="TRAnaMetin"/>
      </w:pPr>
      <w:r w:rsidRPr="00203452">
        <w:t xml:space="preserve">The Cambrian Period is one of the oldest in natural history and took place 543 to 490 million years ago. Prior to that, life consisted of single-celled organisms and a few multi-celled organisms, but during this period, the whole extraordinary variety of life emerged suddenly, in perfect, fully formed states. All of these life forms had extraordinarily complex features, totally unlike previous life forms, and very similar to living things today. This means that the Cambrian Period deals another deadly blow to the theory of evolution. </w:t>
      </w:r>
    </w:p>
    <w:p w14:paraId="700B310B" w14:textId="77777777" w:rsidR="00E879C8" w:rsidRPr="00203452" w:rsidRDefault="00E879C8" w:rsidP="00CE5C86">
      <w:pPr>
        <w:pStyle w:val="TRAnaMetin"/>
      </w:pPr>
      <w:r w:rsidRPr="00203452">
        <w:t>The fossils of Cambrian Period life forms provide specimens of 55 different phyla, including those in existence today. (Phylum: the largest category after the “world” in the classification of living things according to their basic physical characteristics.) To put it another way, present-day living things and an even wider variety, were in existence with all their perfect basic physical structures 540 million years ago. (The current number of phyla is 35.) Cambrian life forms are identical to present-day living things that exhibit a flawless complexity. This repudiates Darwin’s fictitious evolutionary tree, and overturns the false mechanisms which have been proposed for this mythical process. According to Darwin’s theory of evolution, following the formation of the first cell, supposedly by chance, single-celled organisms must have ruled the world. After that, the active life that began with simple-structured multi-celled organisms must continue in the form of a single, water dwelling phylum. The number of phyla should increase gradually, and the number of species should grow in proportion. But the reality revealed by the Cambrian findings is very different. Things happened in the exact reverse to Darwin’s imaginary evolutionary tree, with a greater diversity than that in existence today appearing right from the beginning of natural history, immediately after single-celled organisms. (For details see The Cambrian Evidence That Darwin Failed to Comprehend, Harun Yahya)</w:t>
      </w:r>
    </w:p>
    <w:p w14:paraId="78655FB7" w14:textId="77777777" w:rsidR="00E879C8" w:rsidRPr="001C20C0" w:rsidRDefault="00E879C8" w:rsidP="00CE5C86">
      <w:pPr>
        <w:pStyle w:val="TRAnaMetin"/>
        <w:rPr>
          <w:lang w:val="en-GB"/>
        </w:rPr>
      </w:pPr>
      <w:r w:rsidRPr="00203452">
        <w:rPr>
          <w:lang w:val="en-GB"/>
        </w:rPr>
        <w:t xml:space="preserve">It will certainly be devastating for someone utterly devoted to Darwinist ideology to discover this. As one of the most loyal followers of this heretical religion Charles Doolittle Walcott, a paleontologist and also director of the Smithsonian Institute, one of the best-known museums in the United States, was appalled by the diversity in </w:t>
      </w:r>
      <w:r w:rsidRPr="00203452">
        <w:t xml:space="preserve">the Cambrian fossils he began discovering in 1909. During his research, which he continued until 1917, he collected a total of 65,000 fossils. These all belonged to complex Cambrian life forms. </w:t>
      </w:r>
    </w:p>
    <w:p w14:paraId="6415DEE6" w14:textId="77777777" w:rsidR="00E879C8" w:rsidRPr="00203452" w:rsidRDefault="00E879C8" w:rsidP="00CE5C86">
      <w:pPr>
        <w:pStyle w:val="TRAnaMetin"/>
      </w:pPr>
      <w:r w:rsidRPr="00203452">
        <w:t>Bearing in mind Darwinist frauds, it should come as no surprise that these fossils, which heralded the destruction of Darwinism, were immediately hidden away by the same Darwinist who found them. Walcott decided to conceal these fossils which so terrified him, as they threatened to demolish the superstitious faith of which he was a member and so contradicted his own beliefs. He locked the photographs he had taken and other documentation away in drawers in the Smithsonian Museum. These special and important fossils would only see the light of day 70 years later.</w:t>
      </w:r>
    </w:p>
    <w:p w14:paraId="3614FB4A" w14:textId="77777777" w:rsidR="00E879C8" w:rsidRPr="00203452" w:rsidRDefault="00E879C8" w:rsidP="00CE5C86">
      <w:pPr>
        <w:pStyle w:val="TRAnaMetin"/>
      </w:pPr>
      <w:r w:rsidRPr="00203452">
        <w:t xml:space="preserve">The Israeli scientist Gerald Schroeder comments: </w:t>
      </w:r>
    </w:p>
    <w:p w14:paraId="5DF928A3" w14:textId="77777777" w:rsidR="00E879C8" w:rsidRPr="00203452" w:rsidRDefault="00E879C8" w:rsidP="00CE5C86">
      <w:pPr>
        <w:pStyle w:val="TRAlinti"/>
        <w:rPr>
          <w:lang w:val="en-GB"/>
        </w:rPr>
      </w:pPr>
      <w:r w:rsidRPr="00203452">
        <w:rPr>
          <w:lang w:val="en-GB"/>
        </w:rPr>
        <w:t>Had Walcott wanted, he could have hired a phalanx of graduate students to work on the fossils. But he chose not to rock the boat of evolution. Today fossil representatives of the Cambrian era have been found in China, Africa, the British Isles, Sweden, Greenland. The explosion [in the Cambrian Period] was worldwide. But before it became proper to discuss the extraordinary nature of the explosion, the data were simply not reported.</w:t>
      </w:r>
      <w:r w:rsidRPr="00203452">
        <w:rPr>
          <w:sz w:val="20"/>
          <w:vertAlign w:val="superscript"/>
          <w:lang w:val="en-GB"/>
        </w:rPr>
        <w:t>29</w:t>
      </w:r>
      <w:r w:rsidRPr="00203452">
        <w:rPr>
          <w:lang w:val="en-GB"/>
        </w:rPr>
        <w:t xml:space="preserve">  </w:t>
      </w:r>
    </w:p>
    <w:p w14:paraId="3A98DE7D" w14:textId="77777777" w:rsidR="00E879C8" w:rsidRPr="00203452" w:rsidRDefault="00E879C8" w:rsidP="00CE5C86">
      <w:pPr>
        <w:pStyle w:val="TRAnaMetin"/>
      </w:pPr>
      <w:r w:rsidRPr="00203452">
        <w:t>The Cambrian fossils found by Walcott in Burgess Shale were re-examined decades after his death. A team of experts known as the “Cambridge Group” made up of Harry Blackmore Whittington, Derek Briggs and Simon Conway Morris conducted a detailed analysis of the fossils in the 1980s, and they concluded that the fauna was much more diverse and extraordinary than Walcott had determined. They reached the conclusion that some of the fossils could not be classified under the categories of life known today, for which reason they represented different phyla from those currently in existence. Life forms emerged suddenly, in perfect and complex states, in the Cambrian Period of 490 to 543 million years ago.</w:t>
      </w:r>
    </w:p>
    <w:p w14:paraId="159C431F" w14:textId="77777777" w:rsidR="00E879C8" w:rsidRPr="00203452" w:rsidRDefault="00E879C8" w:rsidP="00CE5C86">
      <w:pPr>
        <w:pStyle w:val="TRAnaMetin"/>
      </w:pPr>
      <w:r w:rsidRPr="00203452">
        <w:t xml:space="preserve">The conclusion was so unexpected for Darwinists that scientists referred to this sudden activity as an “explosion.” The “Cambrian Explosion” was one of the most incomparable and inexplicable phenomena in the history of science for evolutionist scientists. As a result of these findings confronting evolutionists, who were already at an impasse on every issue, they should have put an end to the tales they had developed for propaganda purposes and returned to the “problem of accounting for the beginning of life.” (Of course, this was a problem for Darwinists, who had no rational and scientific explanation for the origin of life. Anyone thinking logically and scientifically can clearly see that life and the universe are the work of Almighty Allah.) Darwin’s imaginary tree of life had been turned upside down, and the reality was now in total conflict with the fundamental logic of the theory of evolution. </w:t>
      </w:r>
    </w:p>
    <w:p w14:paraId="26C7AA58" w14:textId="77777777" w:rsidR="00E879C8" w:rsidRPr="00203452" w:rsidRDefault="00E879C8" w:rsidP="00CE5C86">
      <w:pPr>
        <w:pStyle w:val="TRAnaMetin"/>
      </w:pPr>
      <w:r w:rsidRPr="00203452">
        <w:t xml:space="preserve">Darwinists are still silent on the subject of the Cambrian Explosion that exhibits higher life forms and Allah’s magnificent Creation. Darwinists have gone very quiet in the face of these extraordinary findings and behave quite literally as if they did not exist. They publish countless deceptive scenarios they have dreamed up about the history of life in scientific journals, but try </w:t>
      </w:r>
      <w:r w:rsidRPr="00203452">
        <w:rPr>
          <w:lang w:val="en-GB"/>
        </w:rPr>
        <w:t xml:space="preserve">to avoid reminding people of this huge phenomenon of 540 million years ago and how it totally refutes the theory of evolution. The blatant deception of Charles Doolittle Walcott, who concealed Cambrian fossils, is a perfect example of the lengths that Darwinists will go to in order to conceal the truth and perpetuate a groundless </w:t>
      </w:r>
      <w:r w:rsidRPr="00203452">
        <w:t xml:space="preserve">theory. </w:t>
      </w:r>
    </w:p>
    <w:p w14:paraId="54DEC0A4" w14:textId="77777777" w:rsidR="00E879C8" w:rsidRPr="00203452" w:rsidRDefault="00E879C8" w:rsidP="00CE5C86">
      <w:pPr>
        <w:pStyle w:val="TRAnaMetin"/>
      </w:pPr>
      <w:r w:rsidRPr="00203452">
        <w:t>If Darwinism were really a science, if the proponents of Darwinism really were scientists, then findings of such enormous scientific value, such a huge discovery, would be highlighted and discussed as a matter of urgency on scientific websites and in books and articles. The fact that the opposite applies, with consistent attempts to conceal concrete scientific findings, stems from Darwinism not being a science but rather a false religion that has emerged as a stratagem on the part of the antichrist. Built on a lie, this theory tries to survive through falsehoods. The concealment of the Cambrian fossils was just one of the scientific deceptions perpetrated in the name of Darwinism.</w:t>
      </w:r>
    </w:p>
    <w:p w14:paraId="00914925" w14:textId="77777777" w:rsidR="00E879C8" w:rsidRPr="00203452" w:rsidRDefault="00E879C8" w:rsidP="00CE5C86">
      <w:pPr>
        <w:pStyle w:val="TRAnaMetin"/>
      </w:pPr>
    </w:p>
    <w:p w14:paraId="60AFC3B1" w14:textId="77777777" w:rsidR="00E879C8" w:rsidRPr="00203452" w:rsidRDefault="00E879C8" w:rsidP="00CE5C86">
      <w:pPr>
        <w:pStyle w:val="TRBaslik2"/>
      </w:pPr>
      <w:r w:rsidRPr="00203452">
        <w:t xml:space="preserve">7. The Claim That Archaeopteryx </w:t>
      </w:r>
      <w:r>
        <w:t xml:space="preserve">Is the Ancestor of Birds </w:t>
      </w:r>
      <w:r w:rsidRPr="00203452">
        <w:t>Is a Deception</w:t>
      </w:r>
    </w:p>
    <w:p w14:paraId="51F3406E" w14:textId="77777777" w:rsidR="00E879C8" w:rsidRPr="000006D4" w:rsidRDefault="00E879C8" w:rsidP="00CE5C86">
      <w:pPr>
        <w:pStyle w:val="TRAnaMetin"/>
        <w:rPr>
          <w:lang w:val="en-GB"/>
        </w:rPr>
      </w:pPr>
      <w:r w:rsidRPr="00203452">
        <w:rPr>
          <w:lang w:val="en-GB"/>
        </w:rPr>
        <w:t xml:space="preserve">The fossil bird discovered in Germany in 1860 and given the name </w:t>
      </w:r>
      <w:r w:rsidRPr="000006D4">
        <w:rPr>
          <w:i/>
        </w:rPr>
        <w:t>Archaeopteryx</w:t>
      </w:r>
      <w:r w:rsidRPr="00203452">
        <w:rPr>
          <w:lang w:val="en-GB"/>
        </w:rPr>
        <w:t xml:space="preserve"> harbored certain characteristics unlike those of today’s birds. Darwinists used the teeth in its jaw, the claws on its wings and its long tail as tools for speculation, and the bird was hastily compared </w:t>
      </w:r>
      <w:r w:rsidRPr="00203452">
        <w:t xml:space="preserve">to reptiles and heralded, in the absence of any scientific foundation, as a reptile-bird transitional form. </w:t>
      </w:r>
    </w:p>
    <w:p w14:paraId="7BFBAD2D" w14:textId="77777777" w:rsidR="00E879C8" w:rsidRPr="00203452" w:rsidRDefault="00E879C8" w:rsidP="00CE5C86">
      <w:pPr>
        <w:pStyle w:val="TRAnaMetin"/>
      </w:pPr>
      <w:r w:rsidRPr="00203452">
        <w:t>But this claim was a terrible deception.</w:t>
      </w:r>
    </w:p>
    <w:p w14:paraId="012F82CD" w14:textId="77777777" w:rsidR="00E879C8" w:rsidRPr="00203452" w:rsidRDefault="00E879C8" w:rsidP="00CE5C86">
      <w:pPr>
        <w:pStyle w:val="TRAnaMetin"/>
      </w:pPr>
      <w:r w:rsidRPr="00203452">
        <w:t xml:space="preserve">Soon after Darwinists had mythologized </w:t>
      </w:r>
      <w:r w:rsidRPr="000006D4">
        <w:rPr>
          <w:i/>
        </w:rPr>
        <w:t>Archaeopteryx</w:t>
      </w:r>
      <w:r w:rsidRPr="00203452">
        <w:t xml:space="preserve"> as a false transitional form, the fossil bones were examined in detail, and it emerged that this life form was not in fact a “primitive bird” exhibiting an imaginary passage from reptiles to birds, but that its skeleton and feather structure were actually ideally suited to flight, and that the features, unlike those of reptiles, were actually to be found in birds that had lived in the past and even in some that were still alive today. The pro-Darwinist journal </w:t>
      </w:r>
      <w:r w:rsidRPr="000006D4">
        <w:rPr>
          <w:i/>
        </w:rPr>
        <w:t>Science</w:t>
      </w:r>
      <w:r w:rsidRPr="00203452">
        <w:t xml:space="preserve"> openly stated this fact: </w:t>
      </w:r>
    </w:p>
    <w:p w14:paraId="16B991DF" w14:textId="77777777" w:rsidR="00E879C8" w:rsidRPr="00203452" w:rsidRDefault="00E879C8" w:rsidP="00CE5C86">
      <w:pPr>
        <w:pStyle w:val="TRAlinti"/>
        <w:rPr>
          <w:lang w:val="en-GB"/>
        </w:rPr>
      </w:pPr>
      <w:r w:rsidRPr="000006D4">
        <w:rPr>
          <w:i/>
        </w:rPr>
        <w:t>Archaeopteryx</w:t>
      </w:r>
      <w:r w:rsidRPr="00203452">
        <w:rPr>
          <w:lang w:val="en-GB"/>
        </w:rPr>
        <w:t xml:space="preserve"> probably cannot tell us much about the early origins of feathers and flight in true protobirds because </w:t>
      </w:r>
      <w:r w:rsidRPr="000006D4">
        <w:rPr>
          <w:i/>
        </w:rPr>
        <w:t>Archaeopteryx</w:t>
      </w:r>
      <w:r w:rsidRPr="00203452">
        <w:rPr>
          <w:lang w:val="en-GB"/>
        </w:rPr>
        <w:t xml:space="preserve"> was, in a modern sense, a bird.</w:t>
      </w:r>
      <w:r w:rsidRPr="00203452">
        <w:rPr>
          <w:sz w:val="20"/>
          <w:vertAlign w:val="superscript"/>
          <w:lang w:val="en-GB"/>
        </w:rPr>
        <w:t xml:space="preserve">30  </w:t>
      </w:r>
    </w:p>
    <w:p w14:paraId="681DCF9C" w14:textId="77777777" w:rsidR="00E879C8" w:rsidRPr="00203452" w:rsidRDefault="00E879C8" w:rsidP="00CE5C86">
      <w:pPr>
        <w:pStyle w:val="TRAnaMetin"/>
      </w:pPr>
      <w:r w:rsidRPr="002C5D86">
        <w:rPr>
          <w:i/>
        </w:rPr>
        <w:t>Archaeopteryx</w:t>
      </w:r>
      <w:r w:rsidRPr="00203452">
        <w:t xml:space="preserve"> is a mosaic life form containing characteristics from different species. Mosaic forms interest scientists with their complex structures and are described as living things harboring features belonging to various species. The deception that Darwinists perpetrated regarding </w:t>
      </w:r>
      <w:r w:rsidRPr="002C5D86">
        <w:rPr>
          <w:i/>
        </w:rPr>
        <w:t>Archaeopteryx</w:t>
      </w:r>
      <w:r w:rsidRPr="00203452">
        <w:t xml:space="preserve"> stems from the fact that the fossil belongs to a mosaic form. The fact is, however, that like all the life forms in existence today, mosaic organisms are complex examples of Creation. The French biophysicist Pierre Lecomte du Nouy makes this admission on the subject: </w:t>
      </w:r>
    </w:p>
    <w:p w14:paraId="5AB27078" w14:textId="77777777" w:rsidR="00E879C8" w:rsidRPr="00203452" w:rsidRDefault="00E879C8" w:rsidP="00CE5C86">
      <w:pPr>
        <w:pStyle w:val="TRAlinti"/>
        <w:rPr>
          <w:lang w:val="en-GB"/>
        </w:rPr>
      </w:pPr>
      <w:r w:rsidRPr="00203452">
        <w:rPr>
          <w:lang w:val="en-GB"/>
        </w:rPr>
        <w:t xml:space="preserve">We are not even authorized to consider the exceptional case of the </w:t>
      </w:r>
      <w:r w:rsidRPr="002C5D86">
        <w:rPr>
          <w:i/>
        </w:rPr>
        <w:t>Archaeopteryx</w:t>
      </w:r>
      <w:r w:rsidRPr="00203452">
        <w:rPr>
          <w:lang w:val="en-GB"/>
        </w:rPr>
        <w:t xml:space="preserve"> as a true link. By link, we mean a necessary stage of transition between classes such as reptiles and birds, or between smaller groups. An animal displaying characters belonging to two different groups cannot be treated as a true link as long as the intermediary stages have not been found, and as long as the mechanisms of transition remain unknown.</w:t>
      </w:r>
      <w:r w:rsidRPr="00203452">
        <w:rPr>
          <w:sz w:val="20"/>
          <w:vertAlign w:val="superscript"/>
          <w:lang w:val="en-GB"/>
        </w:rPr>
        <w:t>31</w:t>
      </w:r>
      <w:r w:rsidRPr="00203452">
        <w:rPr>
          <w:lang w:val="en-GB"/>
        </w:rPr>
        <w:t xml:space="preserve"> </w:t>
      </w:r>
    </w:p>
    <w:p w14:paraId="0A919732" w14:textId="77777777" w:rsidR="00E879C8" w:rsidRPr="00203452" w:rsidRDefault="00E879C8" w:rsidP="00CE5C86">
      <w:pPr>
        <w:pStyle w:val="TRAnaMetin"/>
      </w:pPr>
      <w:r w:rsidRPr="00203452">
        <w:t>Many Darwinist circles have actually made that admission. Two of the 20</w:t>
      </w:r>
      <w:r w:rsidRPr="00203452">
        <w:rPr>
          <w:sz w:val="20"/>
          <w:vertAlign w:val="superscript"/>
        </w:rPr>
        <w:t>th</w:t>
      </w:r>
      <w:r w:rsidRPr="00203452">
        <w:t xml:space="preserve"> Century’s best known Darwinists, Stephen Jay Gould and Niles Eldredge, who were responsible for the punctuated evolution deception, also agree that </w:t>
      </w:r>
      <w:r w:rsidRPr="002C5D86">
        <w:rPr>
          <w:i/>
        </w:rPr>
        <w:t>Archaeopteryx</w:t>
      </w:r>
      <w:r w:rsidRPr="00203452">
        <w:t xml:space="preserve"> cannot be regarded as a transitional form.</w:t>
      </w:r>
      <w:r w:rsidRPr="00203452">
        <w:rPr>
          <w:sz w:val="20"/>
          <w:vertAlign w:val="superscript"/>
        </w:rPr>
        <w:t>32</w:t>
      </w:r>
      <w:r w:rsidRPr="00203452">
        <w:t xml:space="preserve"> Jonathan Wells admits the fact that the fossil does not constitute evidence for evolution, and that scientific circles have agreed on this when he said, “The world’s most beautiful fossil, the specimen Ernst Mayr called ‘the almost perfect link between reptiles and birds,’ has been quietly shelved, and the search for missing links continues as though </w:t>
      </w:r>
      <w:r w:rsidRPr="002C5D86">
        <w:rPr>
          <w:i/>
        </w:rPr>
        <w:t>Archaeopteryx</w:t>
      </w:r>
      <w:r w:rsidRPr="00203452">
        <w:t xml:space="preserve"> had never been found.”</w:t>
      </w:r>
      <w:r w:rsidRPr="00203452">
        <w:rPr>
          <w:sz w:val="20"/>
          <w:vertAlign w:val="superscript"/>
        </w:rPr>
        <w:t>33</w:t>
      </w:r>
      <w:r w:rsidRPr="00203452">
        <w:t xml:space="preserve"> But the interesting thing is that although Darwinist scientists have made that confession, efforts are still being made to depict the </w:t>
      </w:r>
      <w:r w:rsidRPr="002C5D86">
        <w:rPr>
          <w:i/>
        </w:rPr>
        <w:t>Archaeopteryx</w:t>
      </w:r>
      <w:r w:rsidRPr="00203452">
        <w:t xml:space="preserve"> fossil as a transitional form in Darwinist publications. Jonathan Wells sets out the position: </w:t>
      </w:r>
    </w:p>
    <w:p w14:paraId="0E620659" w14:textId="77777777" w:rsidR="00E879C8" w:rsidRPr="00203452" w:rsidRDefault="00E879C8" w:rsidP="00CE5C86">
      <w:pPr>
        <w:pStyle w:val="TRAlinti"/>
        <w:rPr>
          <w:lang w:val="en-GB"/>
        </w:rPr>
      </w:pPr>
      <w:r w:rsidRPr="00203452">
        <w:rPr>
          <w:lang w:val="en-GB"/>
        </w:rPr>
        <w:t xml:space="preserve">Some biology textbooks continue to present </w:t>
      </w:r>
      <w:r w:rsidRPr="002C5D86">
        <w:rPr>
          <w:i/>
        </w:rPr>
        <w:t>Archaeopteryx</w:t>
      </w:r>
      <w:r w:rsidRPr="00203452">
        <w:rPr>
          <w:lang w:val="en-GB"/>
        </w:rPr>
        <w:t xml:space="preserve"> as the classic example of a missing link. Mader’s 1998 </w:t>
      </w:r>
      <w:r w:rsidRPr="002C5D86">
        <w:rPr>
          <w:i/>
        </w:rPr>
        <w:t>Biology</w:t>
      </w:r>
      <w:r w:rsidRPr="00203452">
        <w:rPr>
          <w:lang w:val="en-GB"/>
        </w:rPr>
        <w:t xml:space="preserve"> calls it “a transitional link between reptiles and birds,” and William Schraer and Herbert Stolte’s 1999 </w:t>
      </w:r>
      <w:r w:rsidRPr="002C5D86">
        <w:rPr>
          <w:i/>
        </w:rPr>
        <w:t xml:space="preserve">Biology: The Study of Life </w:t>
      </w:r>
      <w:r w:rsidRPr="00203452">
        <w:rPr>
          <w:lang w:val="en-GB"/>
        </w:rPr>
        <w:t>tells students that “many scientists believe it represents an evolutionary link between reptiles and birds.</w:t>
      </w:r>
      <w:r w:rsidRPr="00203452">
        <w:rPr>
          <w:sz w:val="20"/>
          <w:vertAlign w:val="superscript"/>
          <w:lang w:val="en-GB"/>
        </w:rPr>
        <w:t>34</w:t>
      </w:r>
      <w:r w:rsidRPr="00203452">
        <w:rPr>
          <w:lang w:val="en-GB"/>
        </w:rPr>
        <w:t xml:space="preserve"> </w:t>
      </w:r>
    </w:p>
    <w:p w14:paraId="619A4C1D" w14:textId="77777777" w:rsidR="00E879C8" w:rsidRPr="00203452" w:rsidRDefault="00E879C8" w:rsidP="00CE5C86">
      <w:pPr>
        <w:pStyle w:val="TRAnaMetin"/>
      </w:pPr>
      <w:r w:rsidRPr="00203452">
        <w:t xml:space="preserve">There can be no doubt that this stems from a desire to persist in this huge fraud. Because Darwinists are unable to abandon their theories in the absence of any transitional forms, they instead try to produce false ones. That explains the desperate and fraudulent attempts to keep </w:t>
      </w:r>
      <w:r w:rsidRPr="002C5D86">
        <w:rPr>
          <w:i/>
        </w:rPr>
        <w:t>Archaeopteryx</w:t>
      </w:r>
      <w:r w:rsidRPr="00203452">
        <w:t xml:space="preserve"> on the agenda.</w:t>
      </w:r>
    </w:p>
    <w:p w14:paraId="7766CED2" w14:textId="77777777" w:rsidR="00E879C8" w:rsidRPr="00203452" w:rsidRDefault="00E879C8" w:rsidP="00CE5C86">
      <w:pPr>
        <w:pStyle w:val="TRAnaMetin"/>
      </w:pPr>
    </w:p>
    <w:p w14:paraId="3E1949C5" w14:textId="77777777" w:rsidR="00E879C8" w:rsidRPr="00203452" w:rsidRDefault="00E879C8" w:rsidP="00CE5C86">
      <w:pPr>
        <w:pStyle w:val="TRBaslik2"/>
      </w:pPr>
      <w:r w:rsidRPr="00203452">
        <w:t>8. The Idea That the “Coela</w:t>
      </w:r>
      <w:r>
        <w:t xml:space="preserve">canth is an Example of the </w:t>
      </w:r>
      <w:r w:rsidRPr="00203452">
        <w:t>Transition from Sea to Land” Is a Fraud</w:t>
      </w:r>
    </w:p>
    <w:p w14:paraId="6B2FF197" w14:textId="77777777" w:rsidR="00E879C8" w:rsidRPr="002C5D86" w:rsidRDefault="00E879C8" w:rsidP="00CE5C86">
      <w:pPr>
        <w:pStyle w:val="TRAlinti"/>
      </w:pPr>
      <w:r w:rsidRPr="00203452">
        <w:t xml:space="preserve">Even the discovery of a living dinosaur would have been less surprising. Because fossils show that the coelacanth existed 150-200 million years before the appearance of the dinosaurs. The creature </w:t>
      </w:r>
      <w:r w:rsidRPr="00203452">
        <w:rPr>
          <w:lang w:val="en-GB"/>
        </w:rPr>
        <w:t>put forward by many scientists as the ancestor of land-dwelling vertebrates, believed to have disappeared at least 70 million years ago, had been found!</w:t>
      </w:r>
      <w:r w:rsidRPr="00203452">
        <w:rPr>
          <w:sz w:val="20"/>
          <w:vertAlign w:val="superscript"/>
          <w:lang w:val="en-GB"/>
        </w:rPr>
        <w:t>35</w:t>
      </w:r>
      <w:r w:rsidRPr="00203452">
        <w:rPr>
          <w:lang w:val="en-GB"/>
        </w:rPr>
        <w:t xml:space="preserve">  </w:t>
      </w:r>
    </w:p>
    <w:p w14:paraId="295424B2" w14:textId="77777777" w:rsidR="00E879C8" w:rsidRPr="00203452" w:rsidRDefault="00E879C8" w:rsidP="00CE5C86">
      <w:pPr>
        <w:pStyle w:val="TRAnaMetin"/>
      </w:pPr>
      <w:r w:rsidRPr="00203452">
        <w:t xml:space="preserve">These words from a Darwinist, in the April 2003 issue of </w:t>
      </w:r>
      <w:r w:rsidRPr="002C5D86">
        <w:rPr>
          <w:i/>
        </w:rPr>
        <w:t>Focus</w:t>
      </w:r>
      <w:r w:rsidRPr="00203452">
        <w:t xml:space="preserve"> magazine, describe the astonishment at the discovery of a living </w:t>
      </w:r>
      <w:r w:rsidRPr="002C5D86">
        <w:rPr>
          <w:i/>
        </w:rPr>
        <w:t xml:space="preserve">Coelacanth </w:t>
      </w:r>
      <w:r w:rsidRPr="00203452">
        <w:t>(</w:t>
      </w:r>
      <w:r w:rsidRPr="002C5D86">
        <w:rPr>
          <w:i/>
        </w:rPr>
        <w:t>Latimeria chalumnae</w:t>
      </w:r>
      <w:r w:rsidRPr="00203452">
        <w:t xml:space="preserve">), for years portrayed as a transitional form, in today’s waters. Prior to 1938, Darwinists had made countless claims about the fossil </w:t>
      </w:r>
      <w:r w:rsidRPr="002C5D86">
        <w:rPr>
          <w:i/>
        </w:rPr>
        <w:t>Coelacanth</w:t>
      </w:r>
      <w:r w:rsidRPr="00203452">
        <w:t>, interpreting its fins as “legs about to start walking” and a fossilized oil sac as “a primitive lung.” With all this speculation about the fossil, they suggested that they had discovered a missing link.</w:t>
      </w:r>
    </w:p>
    <w:p w14:paraId="1C107770" w14:textId="77777777" w:rsidR="00E879C8" w:rsidRPr="00203452" w:rsidRDefault="00E879C8" w:rsidP="00CE5C86">
      <w:pPr>
        <w:pStyle w:val="TRAnaMetin"/>
      </w:pPr>
      <w:r w:rsidRPr="00203452">
        <w:t xml:space="preserve">The capture of a living </w:t>
      </w:r>
      <w:r w:rsidRPr="002C5D86">
        <w:rPr>
          <w:i/>
        </w:rPr>
        <w:t>Coelacanth</w:t>
      </w:r>
      <w:r w:rsidRPr="00203452">
        <w:t xml:space="preserve"> at such a time came as a terrible disappointment to Darwinists. This and more than 200 other living </w:t>
      </w:r>
      <w:r w:rsidRPr="002C5D86">
        <w:rPr>
          <w:i/>
        </w:rPr>
        <w:t>Coelacanth</w:t>
      </w:r>
      <w:r w:rsidRPr="00203452">
        <w:t xml:space="preserve">s, the latest of which was caught in May 2007, totally discredited all the Darwinist conjecture about the fossils. It was realized that the </w:t>
      </w:r>
      <w:r w:rsidRPr="002C5D86">
        <w:rPr>
          <w:i/>
        </w:rPr>
        <w:t>Coelacanth</w:t>
      </w:r>
      <w:r w:rsidRPr="00203452">
        <w:t xml:space="preserve"> was an exceedingly complex and highly developed bottom-dwelling fish, about 150 centimeters in length. In addition, the animals showed no sign of change over 450 million years. To put it another way, its complexity today is the same as it was 450 million years ago.</w:t>
      </w:r>
    </w:p>
    <w:p w14:paraId="3EC2D50F" w14:textId="77777777" w:rsidR="00E879C8" w:rsidRPr="00203452" w:rsidRDefault="00E879C8" w:rsidP="00CE5C86">
      <w:pPr>
        <w:pStyle w:val="TRAnaMetin"/>
      </w:pPr>
      <w:r w:rsidRPr="00203452">
        <w:t>Following the scientific realization of these facts, the</w:t>
      </w:r>
      <w:r w:rsidRPr="002C5D86">
        <w:rPr>
          <w:i/>
        </w:rPr>
        <w:t xml:space="preserve"> Coelacanth </w:t>
      </w:r>
      <w:r w:rsidRPr="00203452">
        <w:t xml:space="preserve">assumed its place as an example of a living fossil, and all the claims about it being a transitional form were withdrawn. Darwinists lost yet another fossil they had speculated about so much. Had this animal not been found in today’s seas, then, just as with </w:t>
      </w:r>
      <w:r w:rsidRPr="002C5D86">
        <w:rPr>
          <w:i/>
        </w:rPr>
        <w:t>Archaeopteryx</w:t>
      </w:r>
      <w:r w:rsidRPr="00203452">
        <w:t xml:space="preserve">, there would have been no end to the Darwinist speculation regarding it. It would still be depicted as the greatest representative of the passage from water to land, and there would be thousands of conjectures about it being </w:t>
      </w:r>
      <w:r w:rsidRPr="00226822">
        <w:rPr>
          <w:b/>
        </w:rPr>
        <w:t xml:space="preserve">the finest unquestionable transitional form. </w:t>
      </w:r>
      <w:r w:rsidRPr="00203452">
        <w:t>Furthermore, Darwinists would also be making attempts to utterly discredit those saying that the animal is not a transitional form, but rather a perfect marine organism, just as we see happening currently with all the other alleged transitional forms.</w:t>
      </w:r>
    </w:p>
    <w:p w14:paraId="53748454" w14:textId="77777777" w:rsidR="00E879C8" w:rsidRPr="00203452" w:rsidRDefault="00E879C8" w:rsidP="00CE5C86">
      <w:pPr>
        <w:pStyle w:val="TRAnaMetin"/>
      </w:pPr>
      <w:r w:rsidRPr="00203452">
        <w:t xml:space="preserve">But the fact is that those who wish to deceive others with no scientific basis will never achieve their ends. As our Lord says in a verse: </w:t>
      </w:r>
    </w:p>
    <w:p w14:paraId="3805693A" w14:textId="77777777" w:rsidR="00E879C8" w:rsidRDefault="00E879C8" w:rsidP="00CE5C86">
      <w:pPr>
        <w:pStyle w:val="TRAyet"/>
      </w:pPr>
      <w:r w:rsidRPr="00203452">
        <w:t>Yes, indeed! Everyone in the heavens and everyone on the earth belongs to Allah. Those who call on something other than Allah are not really following their partner-deities. They are only following conjecture. They are only guessing. (Surah Yunus, 66)</w:t>
      </w:r>
    </w:p>
    <w:p w14:paraId="42A2A053" w14:textId="77777777" w:rsidR="00E879C8" w:rsidRPr="00203452" w:rsidRDefault="00E879C8" w:rsidP="00CE5C86">
      <w:pPr>
        <w:pStyle w:val="TRAnaMetin"/>
      </w:pPr>
    </w:p>
    <w:p w14:paraId="73ED6A37" w14:textId="77777777" w:rsidR="00E879C8" w:rsidRPr="00203452" w:rsidRDefault="00E879C8" w:rsidP="00CE5C86">
      <w:pPr>
        <w:pStyle w:val="TRBaslik2"/>
      </w:pPr>
      <w:r w:rsidRPr="00203452">
        <w:t>9. All the Fossil Skulls Depicted As Evidence for Darwinism Are False</w:t>
      </w:r>
    </w:p>
    <w:p w14:paraId="7610A68E" w14:textId="77777777" w:rsidR="00E879C8" w:rsidRPr="0062210C" w:rsidRDefault="00E879C8" w:rsidP="00CE5C86">
      <w:pPr>
        <w:pStyle w:val="TRAnaMetin"/>
        <w:rPr>
          <w:lang w:val="en-GB"/>
        </w:rPr>
      </w:pPr>
      <w:r w:rsidRPr="00203452">
        <w:rPr>
          <w:lang w:val="en-GB"/>
        </w:rPr>
        <w:t xml:space="preserve">Since Darwinism is not founded upon any genuine scientific evidence or basis, it seeks to gather support by presenting false evidence. It is therefore enough for Darwinists to have materials on which to speculate in their possession. Darwinists take fossils of extinct life forms that they can speculate about, shape them in various ways and use them as tools for their ideology. The </w:t>
      </w:r>
      <w:r w:rsidRPr="0062210C">
        <w:rPr>
          <w:i/>
        </w:rPr>
        <w:t>Coelacanth</w:t>
      </w:r>
      <w:r w:rsidRPr="00203452">
        <w:rPr>
          <w:lang w:val="en-GB"/>
        </w:rPr>
        <w:t xml:space="preserve">, which as it was supposedly extinct, was for years portrayed as the best known example of </w:t>
      </w:r>
      <w:r w:rsidRPr="00203452">
        <w:t xml:space="preserve">the imaginary transition from water to land, but a living specimen of which was subsequently caught in today’s waters, is the most important evidence of this fraud. Darwinists try to use the same tactic for other life forms and for man. They categorize all the fossils they acquire on the basis of their appearance and attach the label of “transitional form” to whichever take their fancy. But all the fossils they describe as “transitional forms” belong, like the </w:t>
      </w:r>
      <w:r w:rsidRPr="0062210C">
        <w:rPr>
          <w:i/>
        </w:rPr>
        <w:t>Coelacanth</w:t>
      </w:r>
      <w:r w:rsidRPr="00203452">
        <w:t>, to perfect and flawless living things.</w:t>
      </w:r>
    </w:p>
    <w:p w14:paraId="77D2890C" w14:textId="77777777" w:rsidR="00E879C8" w:rsidRPr="00203452" w:rsidRDefault="00E879C8" w:rsidP="00CE5C86">
      <w:pPr>
        <w:pStyle w:val="TRAnaMetin"/>
      </w:pPr>
      <w:r w:rsidRPr="00203452">
        <w:t>The invalidity of all the fossils heralded as transitional forms has subsequently been proved, and it has been scientifically established that they all belong to complex, extinct life forms. When it comes to the supposed evolution of man, the tools of speculation are generally either extinct types of ape or else certain human peoples who lived at some time in the past. All the “transitional form” claims made to date have been based on this speculative technique. For example, countless skulls that Darwinists have attempted to portray as examples of the fictitious evolution of man, have been definitely and scientifically proven to belong to extinct forms of ape or else human races. And the skulls in question have all been removed from the scientific literature:</w:t>
      </w:r>
    </w:p>
    <w:p w14:paraId="62E08E1D" w14:textId="77777777" w:rsidR="00E879C8" w:rsidRPr="00203452" w:rsidRDefault="00E879C8" w:rsidP="00CE5C86">
      <w:pPr>
        <w:pStyle w:val="TRAnaMetin"/>
      </w:pPr>
      <w:r w:rsidRPr="00203452">
        <w:t>- A fossil discovered in 1891 and given the name Java Man, and the fossil known as Peking Man discovered in 1923 were both shown to be false transitional forms in 1939.</w:t>
      </w:r>
    </w:p>
    <w:p w14:paraId="5BB8D902" w14:textId="77777777" w:rsidR="00E879C8" w:rsidRPr="00203452" w:rsidRDefault="00E879C8" w:rsidP="00CE5C86">
      <w:pPr>
        <w:pStyle w:val="TRAnaMetin"/>
      </w:pPr>
      <w:r w:rsidRPr="00203452">
        <w:t>- A single fossil tooth, claimed to represent the most significant evidence of a transitional form in 1922 and given the name of Nebraska Man, was realized to belong to a wild pig in 1927.</w:t>
      </w:r>
    </w:p>
    <w:p w14:paraId="5D69FFD6" w14:textId="77777777" w:rsidR="00E879C8" w:rsidRPr="00203452" w:rsidRDefault="00E879C8" w:rsidP="00CE5C86">
      <w:pPr>
        <w:pStyle w:val="TRAnaMetin"/>
      </w:pPr>
      <w:r w:rsidRPr="00203452">
        <w:t xml:space="preserve">- A fossil discovered in 1959 and named </w:t>
      </w:r>
      <w:r w:rsidRPr="003A31D6">
        <w:rPr>
          <w:i/>
        </w:rPr>
        <w:t>Zinjanthropus</w:t>
      </w:r>
      <w:r w:rsidRPr="00203452">
        <w:t xml:space="preserve"> was subsequently realized to belong to an ordinary ape and was removed from the scientific literature in 1970.</w:t>
      </w:r>
    </w:p>
    <w:p w14:paraId="468893FA" w14:textId="77777777" w:rsidR="00E879C8" w:rsidRPr="00203452" w:rsidRDefault="00E879C8" w:rsidP="00CE5C86">
      <w:pPr>
        <w:pStyle w:val="TRAnaMetin"/>
      </w:pPr>
      <w:r w:rsidRPr="00203452">
        <w:t xml:space="preserve">- </w:t>
      </w:r>
      <w:r w:rsidRPr="003A31D6">
        <w:rPr>
          <w:i/>
        </w:rPr>
        <w:t>Ramapithecus</w:t>
      </w:r>
      <w:r w:rsidRPr="00203452">
        <w:t>, discovered in the 1930s and exhibited as a transitional form for the next 50 year, was eliminated when it was shown to be an ordinary baboon in 1981.</w:t>
      </w:r>
    </w:p>
    <w:p w14:paraId="00A1B27E" w14:textId="77777777" w:rsidR="00E879C8" w:rsidRPr="00203452" w:rsidRDefault="00E879C8" w:rsidP="00CE5C86">
      <w:pPr>
        <w:pStyle w:val="TRAnaMetin"/>
      </w:pPr>
      <w:r w:rsidRPr="00203452">
        <w:t xml:space="preserve">- Lucy, discovered in 1974 in Africa was invalidated by research in 1999-2000, and the fossil was also removed from the scientific literature. </w:t>
      </w:r>
    </w:p>
    <w:p w14:paraId="564948FD" w14:textId="77777777" w:rsidR="00E879C8" w:rsidRPr="00203452" w:rsidRDefault="00E879C8" w:rsidP="00CE5C86">
      <w:pPr>
        <w:pStyle w:val="TRAnaMetin"/>
      </w:pPr>
      <w:r w:rsidRPr="00203452">
        <w:t>- The skull named the Taung Child discovered in 1924 was invalidated in 1954 when it was shown to belong to a young gorilla.</w:t>
      </w:r>
    </w:p>
    <w:p w14:paraId="5481FB1C" w14:textId="77777777" w:rsidR="00E879C8" w:rsidRPr="00203452" w:rsidRDefault="00E879C8" w:rsidP="00CE5C86">
      <w:pPr>
        <w:pStyle w:val="TRAnaMetin"/>
      </w:pPr>
      <w:r w:rsidRPr="00203452">
        <w:t xml:space="preserve">- It was established that the Turkana Boy fossil discovered in 1984 and attempted to be portrayed as a </w:t>
      </w:r>
      <w:r w:rsidRPr="003A31D6">
        <w:rPr>
          <w:i/>
        </w:rPr>
        <w:t>Homo Erectus</w:t>
      </w:r>
      <w:r w:rsidRPr="00203452">
        <w:t xml:space="preserve">, was in fact about 12 years old, and would have stood 1.83 meters tall when he became an adult. The erect structure of the skeleton is in no way different from humans today. It was understood that all the speculation about the fossil was false. </w:t>
      </w:r>
    </w:p>
    <w:p w14:paraId="198B4760" w14:textId="77777777" w:rsidR="00E879C8" w:rsidRPr="00203452" w:rsidRDefault="00E879C8" w:rsidP="00CE5C86">
      <w:pPr>
        <w:pStyle w:val="TRAnaMetin"/>
      </w:pPr>
      <w:r w:rsidRPr="00203452">
        <w:t xml:space="preserve">In a statement issued in </w:t>
      </w:r>
      <w:r w:rsidRPr="003A31D6">
        <w:rPr>
          <w:i/>
        </w:rPr>
        <w:t>Nature</w:t>
      </w:r>
      <w:r w:rsidRPr="00203452">
        <w:t xml:space="preserve"> magazine, the evolutionist L.B. Halstead from the University of Reading Geology Department admitted that all the fossils depicted to date as evidence for so-called evolution, in fact constituted no evidence for human evolution, and that Darwinists actually had no corroborative finds in the area at all: </w:t>
      </w:r>
    </w:p>
    <w:p w14:paraId="0F3DFE6D" w14:textId="77777777" w:rsidR="00E879C8" w:rsidRPr="00203452" w:rsidRDefault="00E879C8" w:rsidP="00CE5C86">
      <w:pPr>
        <w:pStyle w:val="TRAlinti"/>
        <w:rPr>
          <w:lang w:val="en-GB"/>
        </w:rPr>
      </w:pPr>
      <w:r w:rsidRPr="00203452">
        <w:rPr>
          <w:lang w:val="en-GB"/>
        </w:rPr>
        <w:t>This presents the public for the first time with the notion that there are no actual fossils directly ancestral to man. [This is] What the creationists have insisted on for years ...</w:t>
      </w:r>
      <w:r w:rsidRPr="00203452">
        <w:rPr>
          <w:sz w:val="20"/>
          <w:vertAlign w:val="superscript"/>
          <w:lang w:val="en-GB"/>
        </w:rPr>
        <w:t>36</w:t>
      </w:r>
      <w:r w:rsidRPr="00203452">
        <w:rPr>
          <w:lang w:val="en-GB"/>
        </w:rPr>
        <w:t xml:space="preserve">  </w:t>
      </w:r>
    </w:p>
    <w:p w14:paraId="58565930" w14:textId="77777777" w:rsidR="00E879C8" w:rsidRPr="00203452" w:rsidRDefault="00E879C8" w:rsidP="00CE5C86">
      <w:pPr>
        <w:pStyle w:val="TRAnaMetin"/>
      </w:pPr>
      <w:r w:rsidRPr="00203452">
        <w:t xml:space="preserve">The biologist Lyall Watson also says that Darwinists have not unearthed a single fossil that might prove the supposed evolution of man: </w:t>
      </w:r>
    </w:p>
    <w:p w14:paraId="03A86C1F" w14:textId="77777777" w:rsidR="00E879C8" w:rsidRPr="00203452" w:rsidRDefault="00E879C8" w:rsidP="00CE5C86">
      <w:pPr>
        <w:pStyle w:val="TRAlinti"/>
        <w:rPr>
          <w:lang w:val="en-GB"/>
        </w:rPr>
      </w:pPr>
      <w:r w:rsidRPr="00203452">
        <w:rPr>
          <w:lang w:val="en-GB"/>
        </w:rPr>
        <w:t>Modern apes, for instance, seem to have sprung out of nowhere. They have no yesterday, no fossil record. And the true origin of modern humans--of upright, naked, toolmaking, big-brained beings--is, if we are to be honest with ourselves, an equally mysterious matter.</w:t>
      </w:r>
      <w:r w:rsidRPr="00203452">
        <w:rPr>
          <w:sz w:val="20"/>
          <w:vertAlign w:val="superscript"/>
          <w:lang w:val="en-GB"/>
        </w:rPr>
        <w:t xml:space="preserve">37 </w:t>
      </w:r>
      <w:r w:rsidRPr="00203452">
        <w:rPr>
          <w:lang w:val="en-GB"/>
        </w:rPr>
        <w:t xml:space="preserve">  </w:t>
      </w:r>
    </w:p>
    <w:p w14:paraId="6F488107" w14:textId="77777777" w:rsidR="00E879C8" w:rsidRPr="00203452" w:rsidRDefault="00E879C8" w:rsidP="00CE5C86">
      <w:pPr>
        <w:pStyle w:val="TRAnaMetin"/>
      </w:pPr>
      <w:r w:rsidRPr="00203452">
        <w:t xml:space="preserve">No matter how reluctant Lyall Watson may be to openly state the case, referring to the origin of man as “a mysterious matter,” the origins of man are actually abundantly clear: Allah created man like all other living things, and concrete scientific findings confirm this. In addition to all this, Darwinists are always confronted by the dating problem with every new fossil that is unearthed. They constantly have to “set back” the dates they have dreamed up for evolution and to alter their claims as they see how fossils refute evolution. For example, the fact that 200-million-year-old human footprints were found in one stratum alongside human bones in strata dating back to the Cretaceous Period (144 to 65 million years) shows that </w:t>
      </w:r>
      <w:r w:rsidRPr="003A31D6">
        <w:rPr>
          <w:i/>
        </w:rPr>
        <w:t>human beings go back at least 100 million years.</w:t>
      </w:r>
      <w:r w:rsidRPr="00203452">
        <w:rPr>
          <w:sz w:val="20"/>
          <w:vertAlign w:val="superscript"/>
        </w:rPr>
        <w:t>38</w:t>
      </w:r>
      <w:r w:rsidRPr="00203452">
        <w:t xml:space="preserve"> Given that evolutionists assume a period of 50,000 years since human beings first appeared, we are most definitely looking at a major discrepancy. New fossils reported in August 2007 showed that the life forms called </w:t>
      </w:r>
      <w:r w:rsidRPr="003A31D6">
        <w:rPr>
          <w:i/>
        </w:rPr>
        <w:t xml:space="preserve">Homo Erectus </w:t>
      </w:r>
      <w:r w:rsidRPr="00203452">
        <w:t xml:space="preserve">and </w:t>
      </w:r>
      <w:r w:rsidRPr="003A31D6">
        <w:rPr>
          <w:i/>
        </w:rPr>
        <w:t xml:space="preserve">Homo Habilis </w:t>
      </w:r>
      <w:r w:rsidRPr="00203452">
        <w:t>by Darwinists in fact lived at the same time. The dating problem is yet another factor that leaves Darwinists in a hopeless dilemma when it comes to the so-called evolution of man.</w:t>
      </w:r>
    </w:p>
    <w:p w14:paraId="4B8AEA58" w14:textId="77777777" w:rsidR="00E879C8" w:rsidRPr="00203452" w:rsidRDefault="00E879C8" w:rsidP="00CE5C86">
      <w:pPr>
        <w:pStyle w:val="TRAnaMetin"/>
      </w:pPr>
      <w:r w:rsidRPr="00203452">
        <w:t xml:space="preserve">Yet despite all these facts, Darwinists still continue to portray the false fossils in question as evidence and to convert them, in their own eyes, into part of the myth of human evolution. They still deceive people and continue to use these fossils, the invalidity of which has been scientifically proven, in scientific references and school text books. The writer Hank Hanegraaff comments on this deceptive technique: </w:t>
      </w:r>
    </w:p>
    <w:p w14:paraId="2B4D151A" w14:textId="77777777" w:rsidR="00E879C8" w:rsidRPr="00203452" w:rsidRDefault="00E879C8" w:rsidP="00CE5C86">
      <w:pPr>
        <w:pStyle w:val="TRAlinti"/>
        <w:rPr>
          <w:lang w:val="en-GB"/>
        </w:rPr>
      </w:pPr>
      <w:r w:rsidRPr="00203452">
        <w:rPr>
          <w:lang w:val="en-GB"/>
        </w:rPr>
        <w:t xml:space="preserve">Speculation about Pithecanthropus Erectus, the ape man that walked erect, is far and away the most famous 'ape-man' fiction still being circulated as fact. While over time he has evolved into a new classification called </w:t>
      </w:r>
      <w:r w:rsidRPr="003A31D6">
        <w:rPr>
          <w:i/>
        </w:rPr>
        <w:t>Homo Erectus</w:t>
      </w:r>
      <w:r w:rsidRPr="00203452">
        <w:rPr>
          <w:lang w:val="en-GB"/>
        </w:rPr>
        <w:t>, millions regard him as a friendly ancestor, not just a fossil, and simply refer to him by the nickname Java Man.</w:t>
      </w:r>
    </w:p>
    <w:p w14:paraId="472F45D6" w14:textId="77777777" w:rsidR="00E879C8" w:rsidRPr="003A31D6" w:rsidRDefault="00E879C8" w:rsidP="00CE5C86">
      <w:pPr>
        <w:pStyle w:val="TRAlinti"/>
      </w:pPr>
      <w:r w:rsidRPr="00203452">
        <w:t xml:space="preserve">It is generally known that Java Man was initially discovered by a </w:t>
      </w:r>
      <w:r w:rsidRPr="00203452">
        <w:rPr>
          <w:lang w:val="en-GB"/>
        </w:rPr>
        <w:t>Dutchman named Eugene Dubois on the Dutch East Indian island of Java in 1891. What is not so well known is the fact that Java Man consists of nothing more than a skullcap, a femur, three teeth, and a great deal of imagination. Even more disturbing is the fact that the femur was found 50 feet (15 meters) from the skullcap and a full year later… This trek, commonly referred to as the Selenka Expedition, included nineteen evolutionists bent on demonstrating that the evolutionary conjectures about Java man were true. However, their 342 page scientific report, which, according to [Sir Arthur] Keith [a famous evolutionist] 'commands our unstinted praise,' demonstrates beyond the peradventure of a doubt that Java Man played no part in human evolution."</w:t>
      </w:r>
    </w:p>
    <w:p w14:paraId="7B96EFD7" w14:textId="77777777" w:rsidR="00E879C8" w:rsidRPr="00203452" w:rsidRDefault="00E879C8" w:rsidP="00CE5C86">
      <w:pPr>
        <w:pStyle w:val="TRAlinti"/>
        <w:rPr>
          <w:lang w:val="en-GB"/>
        </w:rPr>
      </w:pPr>
      <w:r w:rsidRPr="00203452">
        <w:rPr>
          <w:lang w:val="en-GB"/>
        </w:rPr>
        <w:t>Despite all the evidence, it is truly amazing that Time magazine printed “How Man Began,” an article that shamelessly treated Java Man as though it were a true evolutionary ancestor.”</w:t>
      </w:r>
      <w:r w:rsidRPr="00203452">
        <w:rPr>
          <w:sz w:val="20"/>
          <w:vertAlign w:val="superscript"/>
          <w:lang w:val="en-GB"/>
        </w:rPr>
        <w:t>39</w:t>
      </w:r>
      <w:r w:rsidRPr="00203452">
        <w:rPr>
          <w:lang w:val="en-GB"/>
        </w:rPr>
        <w:t xml:space="preserve">  </w:t>
      </w:r>
    </w:p>
    <w:p w14:paraId="687C07C9" w14:textId="77777777" w:rsidR="00E879C8" w:rsidRPr="00203452" w:rsidRDefault="00E879C8" w:rsidP="00CE5C86">
      <w:pPr>
        <w:pStyle w:val="TRAnaMetin"/>
      </w:pPr>
      <w:r w:rsidRPr="00203452">
        <w:t xml:space="preserve">In this way, Darwinist publications become part of the Darwinist deception. Darwinist books written by eminent professors and scientists repeat these false scenarios, which are entirely based on deception, rather than producing genuine scientific evidence. The reason why skulls that have been removed from the scientific literature and whose invalidity has been scientifically established are still kept on the agenda is in order for this deception to be maintained. As the evolutionist zoologist Robert Martin said to </w:t>
      </w:r>
      <w:r w:rsidRPr="004D38D2">
        <w:rPr>
          <w:i/>
        </w:rPr>
        <w:t xml:space="preserve">New Scientist </w:t>
      </w:r>
      <w:r w:rsidRPr="00203452">
        <w:t xml:space="preserve">magazine on the subject: </w:t>
      </w:r>
    </w:p>
    <w:p w14:paraId="79438D72" w14:textId="77777777" w:rsidR="00E879C8" w:rsidRPr="00203452" w:rsidRDefault="00E879C8" w:rsidP="00CE5C86">
      <w:pPr>
        <w:pStyle w:val="TRAlinti"/>
        <w:rPr>
          <w:lang w:val="en-GB"/>
        </w:rPr>
      </w:pPr>
      <w:r w:rsidRPr="00203452">
        <w:rPr>
          <w:lang w:val="en-GB"/>
        </w:rPr>
        <w:t>In recent years several authors have written popular books on human origins which were based more on fantasy and subjectivity than on fact and objectivity...</w:t>
      </w:r>
      <w:r w:rsidRPr="00203452">
        <w:rPr>
          <w:sz w:val="20"/>
          <w:vertAlign w:val="superscript"/>
          <w:lang w:val="en-GB"/>
        </w:rPr>
        <w:t xml:space="preserve">40 </w:t>
      </w:r>
      <w:r w:rsidRPr="00203452">
        <w:rPr>
          <w:lang w:val="en-GB"/>
        </w:rPr>
        <w:t xml:space="preserve">  </w:t>
      </w:r>
    </w:p>
    <w:p w14:paraId="2F96500B" w14:textId="77777777" w:rsidR="00E879C8" w:rsidRPr="004D38D2" w:rsidRDefault="00E879C8" w:rsidP="00CE5C86">
      <w:pPr>
        <w:pStyle w:val="TRAnaMetin"/>
        <w:rPr>
          <w:lang w:val="en-GB"/>
        </w:rPr>
      </w:pPr>
      <w:r w:rsidRPr="00203452">
        <w:rPr>
          <w:lang w:val="en-GB"/>
        </w:rPr>
        <w:t xml:space="preserve">At the present moment Darwinists have not a single skull or a single bone fragment they can point to as evidence for supposed human evolution. The fraudulent method employed by </w:t>
      </w:r>
      <w:r w:rsidRPr="00203452">
        <w:t>Darwinists, who are unable to bear this state of affairs, is to continue to deceive people by way of such false transitional form fossils.</w:t>
      </w:r>
    </w:p>
    <w:p w14:paraId="348972C4" w14:textId="77777777" w:rsidR="00E879C8" w:rsidRPr="00203452" w:rsidRDefault="00E879C8" w:rsidP="00CE5C86">
      <w:pPr>
        <w:pStyle w:val="TRAnaMetin"/>
      </w:pPr>
    </w:p>
    <w:p w14:paraId="18048898" w14:textId="77777777" w:rsidR="00E879C8" w:rsidRPr="00203452" w:rsidRDefault="00E879C8" w:rsidP="00CE5C86">
      <w:pPr>
        <w:pStyle w:val="TRBaslik2"/>
      </w:pPr>
      <w:r w:rsidRPr="00203452">
        <w:t>10. The Claim That “Australop</w:t>
      </w:r>
      <w:r>
        <w:t xml:space="preserve">ithecus Is the Ancestor of </w:t>
      </w:r>
      <w:r w:rsidRPr="00203452">
        <w:t>Man” Is Fraudulent</w:t>
      </w:r>
    </w:p>
    <w:p w14:paraId="00F8FC53" w14:textId="77777777" w:rsidR="00E879C8" w:rsidRPr="00203452" w:rsidRDefault="00E879C8" w:rsidP="00CE5C86">
      <w:pPr>
        <w:pStyle w:val="TRAnaMetin"/>
      </w:pPr>
      <w:r w:rsidRPr="00203452">
        <w:t xml:space="preserve">The subject of human evolution is of vital importance to Darwinists. The idea they have tried for years to indoctrinate people with is the lie that man is a supposed evolved animal. They strive with all their power to maintain this lie, and attempt to insert the idea that human beings have supposed animal ancestors in even the most unrelated subjects. The deceptions to which they resort on this matter are breathtaking. Even totally unconnected fossil find is presented in such a way as to suggest they are human beings. So much so that Darwinists produced Nebraska Man </w:t>
      </w:r>
      <w:r w:rsidRPr="00226822">
        <w:rPr>
          <w:b/>
        </w:rPr>
        <w:t>from a single fossil tooth</w:t>
      </w:r>
      <w:r w:rsidRPr="00203452">
        <w:t xml:space="preserve">, which would later be proven to belong to a wild pig, and they had no qualms about depicting this entity’s entire social life together with its family and community. One of the most significant examples of these astonishing endeavors is their long-time claim that </w:t>
      </w:r>
      <w:r w:rsidRPr="004D38D2">
        <w:rPr>
          <w:i/>
        </w:rPr>
        <w:t>Australopithecus</w:t>
      </w:r>
      <w:r w:rsidRPr="00203452">
        <w:t xml:space="preserve"> is the so-called ape-like ancestor of man. </w:t>
      </w:r>
    </w:p>
    <w:p w14:paraId="6AF4AC1B" w14:textId="77777777" w:rsidR="00E879C8" w:rsidRPr="00203452" w:rsidRDefault="00E879C8" w:rsidP="00CE5C86">
      <w:pPr>
        <w:pStyle w:val="TRAnaMetin"/>
      </w:pPr>
      <w:r w:rsidRPr="004D38D2">
        <w:rPr>
          <w:i/>
        </w:rPr>
        <w:t>Australopithecus</w:t>
      </w:r>
      <w:r w:rsidRPr="00203452">
        <w:t xml:space="preserve"> is an extinct species of ape. The name means "Southern ape," and Darwinists seek to depict it as the first ape-like ancestor of human beings. As with all other examples, since this species of ape is extinct, evolutionists have used it as a tool for speculation. But as with all other examples, the scenarios that Darwinists produce regarding </w:t>
      </w:r>
      <w:r w:rsidRPr="004D38D2">
        <w:rPr>
          <w:i/>
        </w:rPr>
        <w:t>Australopithecus</w:t>
      </w:r>
      <w:r w:rsidRPr="00203452">
        <w:t xml:space="preserve"> are again based on deception. </w:t>
      </w:r>
    </w:p>
    <w:p w14:paraId="477B6B3D" w14:textId="77777777" w:rsidR="00E879C8" w:rsidRPr="00203452" w:rsidRDefault="00E879C8" w:rsidP="00CE5C86">
      <w:pPr>
        <w:pStyle w:val="TRAnaMetin"/>
      </w:pPr>
      <w:r w:rsidRPr="00176700">
        <w:rPr>
          <w:i/>
        </w:rPr>
        <w:t xml:space="preserve">Australopithecus </w:t>
      </w:r>
      <w:r w:rsidRPr="00203452">
        <w:t xml:space="preserve">is thought to have first appeared in Africa four million years ago and to have survived until one million years ago. The fact that needs to be made absolutely clarified here is that all Australopithecines are extinct apes resembling their modern-day counterparts. They all have brain volumes the same as, or smaller than those of present-day chimpanzees. They walked on four feet. Like present-day apes they had bony protrusions that helped them to climb trees, and their feet were prehensile to allow them to cling onto branches. They were short in stature (maximum 130 centimeters) and, just like present-day apes, the male </w:t>
      </w:r>
      <w:r w:rsidRPr="00176700">
        <w:rPr>
          <w:i/>
        </w:rPr>
        <w:t>Australopithecus</w:t>
      </w:r>
      <w:r w:rsidRPr="00203452">
        <w:t xml:space="preserve"> was much larger than the female. Hundreds of details in their skulls, and features such as their close-set eyes, their sharp molars, their jaw structure and their long arms and short legs are all evidence showing they were no different to present-day apes. </w:t>
      </w:r>
    </w:p>
    <w:p w14:paraId="64CDEA09" w14:textId="77777777" w:rsidR="00E879C8" w:rsidRPr="00203452" w:rsidRDefault="00E879C8" w:rsidP="00CE5C86">
      <w:pPr>
        <w:pStyle w:val="TRAnaMetin"/>
      </w:pPr>
      <w:r w:rsidRPr="00203452">
        <w:t xml:space="preserve">Although the </w:t>
      </w:r>
      <w:r w:rsidRPr="00176700">
        <w:rPr>
          <w:i/>
        </w:rPr>
        <w:t>Australopithecines</w:t>
      </w:r>
      <w:r w:rsidRPr="00203452">
        <w:t xml:space="preserve"> were all evidently species of ape, Darwinists describe them as life forms that managed to walk on two legs. This is a blatant deception, because not a single one of the </w:t>
      </w:r>
      <w:r w:rsidRPr="00176700">
        <w:rPr>
          <w:i/>
        </w:rPr>
        <w:t>Australopithecus</w:t>
      </w:r>
      <w:r w:rsidRPr="00203452">
        <w:t>-related fossils unearthed to date corroborates this scenario. The evolutionary scenario for these entities is thus based on no scientific evidence.</w:t>
      </w:r>
    </w:p>
    <w:p w14:paraId="4A98442B" w14:textId="77777777" w:rsidR="00E879C8" w:rsidRPr="00176700" w:rsidRDefault="00E879C8" w:rsidP="00CE5C86">
      <w:pPr>
        <w:pStyle w:val="TRAnaMetin"/>
      </w:pPr>
      <w:r w:rsidRPr="00203452">
        <w:t xml:space="preserve">According to Darwinists, although there were various species in the </w:t>
      </w:r>
      <w:r w:rsidRPr="00176700">
        <w:rPr>
          <w:i/>
        </w:rPr>
        <w:t>Australopithecus</w:t>
      </w:r>
      <w:r w:rsidRPr="00203452">
        <w:t xml:space="preserve"> family, only </w:t>
      </w:r>
      <w:r w:rsidRPr="00176700">
        <w:rPr>
          <w:i/>
        </w:rPr>
        <w:t>Australopithecus</w:t>
      </w:r>
      <w:r w:rsidRPr="00203452">
        <w:t xml:space="preserve"> </w:t>
      </w:r>
      <w:r w:rsidRPr="00176700">
        <w:rPr>
          <w:i/>
        </w:rPr>
        <w:t>afarensis</w:t>
      </w:r>
      <w:r w:rsidRPr="00203452">
        <w:t xml:space="preserve"> (the species represented by “Lucy”, who was portrayed to the whole world as proof of so-called human evolution when she was discovered in 1974) is regarded as a direct ancestor of man. However even Darwinists have accepted that the creature in question cannot be put forward as the ancestor of humans. The French Darwinist journal </w:t>
      </w:r>
      <w:r w:rsidRPr="00176700">
        <w:rPr>
          <w:i/>
        </w:rPr>
        <w:t xml:space="preserve">Science et Vie </w:t>
      </w:r>
      <w:r w:rsidRPr="00203452">
        <w:t xml:space="preserve">used the subject as its cover story in its May 1999 issue. Under the caption “Adieu Lucy,” the magazine discussed Lucy, regarded as the most important fossil specimen from the species </w:t>
      </w:r>
      <w:r w:rsidRPr="00176700">
        <w:rPr>
          <w:i/>
        </w:rPr>
        <w:t>Australopithecus afarensis</w:t>
      </w:r>
      <w:r w:rsidRPr="00203452">
        <w:t xml:space="preserve">, and said that </w:t>
      </w:r>
      <w:r w:rsidRPr="00176700">
        <w:rPr>
          <w:i/>
        </w:rPr>
        <w:t>Australopithecus</w:t>
      </w:r>
      <w:r w:rsidRPr="00203452">
        <w:t xml:space="preserve"> apes were not the forerunners of human beings, and that they should be removed from the family tree.</w:t>
      </w:r>
      <w:r w:rsidRPr="00203452">
        <w:rPr>
          <w:sz w:val="20"/>
          <w:vertAlign w:val="superscript"/>
        </w:rPr>
        <w:t xml:space="preserve">41  </w:t>
      </w:r>
    </w:p>
    <w:p w14:paraId="4E7C0AD9" w14:textId="77777777" w:rsidR="00E879C8" w:rsidRPr="00203452" w:rsidRDefault="00E879C8" w:rsidP="00CE5C86">
      <w:pPr>
        <w:pStyle w:val="TRAnaMetin"/>
      </w:pPr>
      <w:r w:rsidRPr="00203452">
        <w:t>The world famous paleoanthropologist Richard Leakey also says that Lucy has no evolutionary validity: It is overwhelmingly likely that Lucy (</w:t>
      </w:r>
      <w:r w:rsidRPr="00176700">
        <w:rPr>
          <w:i/>
        </w:rPr>
        <w:t>Australophitecus afarensis</w:t>
      </w:r>
      <w:r w:rsidRPr="00203452">
        <w:t>) was no more than a variety of pygmy chimpanzee. The evidence for the alleged transformation from ape to man is extremely unconvincing.</w:t>
      </w:r>
      <w:r w:rsidRPr="00203452">
        <w:rPr>
          <w:sz w:val="20"/>
          <w:vertAlign w:val="superscript"/>
        </w:rPr>
        <w:t xml:space="preserve">42 </w:t>
      </w:r>
      <w:r w:rsidRPr="00203452">
        <w:t xml:space="preserve"> </w:t>
      </w:r>
    </w:p>
    <w:p w14:paraId="07B90FE3" w14:textId="77777777" w:rsidR="00E879C8" w:rsidRPr="00203452" w:rsidRDefault="00E879C8" w:rsidP="00CE5C86">
      <w:pPr>
        <w:pStyle w:val="TRAnaMetin"/>
      </w:pPr>
      <w:r w:rsidRPr="00203452">
        <w:t xml:space="preserve">In addition, as a result of his researches into </w:t>
      </w:r>
      <w:r w:rsidRPr="00176700">
        <w:rPr>
          <w:i/>
        </w:rPr>
        <w:t xml:space="preserve">Australopithecines </w:t>
      </w:r>
      <w:r w:rsidRPr="00203452">
        <w:t>the evolutionist Lord Zuckerman also concluded that they were an ordinary species of ape and very definitely did not walk upright.</w:t>
      </w:r>
      <w:r w:rsidRPr="00203452">
        <w:rPr>
          <w:sz w:val="20"/>
          <w:vertAlign w:val="superscript"/>
        </w:rPr>
        <w:t xml:space="preserve">43 </w:t>
      </w:r>
    </w:p>
    <w:p w14:paraId="61A31DE7" w14:textId="77777777" w:rsidR="00E879C8" w:rsidRPr="00203452" w:rsidRDefault="00E879C8" w:rsidP="00CE5C86">
      <w:pPr>
        <w:pStyle w:val="TRAnaMetin"/>
      </w:pPr>
      <w:r w:rsidRPr="00203452">
        <w:t xml:space="preserve">Another evolutionist and anatomist well known for his research into the subject, Charles E. Oxnard, stated that the skeletal structure of </w:t>
      </w:r>
      <w:r w:rsidRPr="00176700">
        <w:rPr>
          <w:i/>
        </w:rPr>
        <w:t xml:space="preserve">Australopithecines </w:t>
      </w:r>
      <w:r w:rsidRPr="00203452">
        <w:t>resembles that of today’s orangutans.</w:t>
      </w:r>
      <w:r w:rsidRPr="00203452">
        <w:rPr>
          <w:sz w:val="20"/>
          <w:vertAlign w:val="superscript"/>
        </w:rPr>
        <w:t>44</w:t>
      </w:r>
      <w:r w:rsidRPr="00203452">
        <w:t xml:space="preserve">  </w:t>
      </w:r>
    </w:p>
    <w:p w14:paraId="49BF07BA" w14:textId="77777777" w:rsidR="00E879C8" w:rsidRPr="00203452" w:rsidRDefault="00E879C8" w:rsidP="00CE5C86">
      <w:pPr>
        <w:pStyle w:val="TRAnaMetin"/>
      </w:pPr>
      <w:r w:rsidRPr="00203452">
        <w:t xml:space="preserve">In 1994, Fred Spoor and his team from Liverpool University in Britain carried out a comprehensive study in order to arrive at a definitive conclusion regarding the </w:t>
      </w:r>
      <w:r w:rsidRPr="00176700">
        <w:rPr>
          <w:i/>
        </w:rPr>
        <w:t xml:space="preserve">Australopithecus </w:t>
      </w:r>
      <w:r w:rsidRPr="00203452">
        <w:t xml:space="preserve">skeleton. An organ in the skeleton known as the “cochlea,” which determines the position of the body in relation to the ground, was investigated. Spoor’s conclusion was that </w:t>
      </w:r>
      <w:r w:rsidRPr="00176700">
        <w:rPr>
          <w:i/>
        </w:rPr>
        <w:t xml:space="preserve">Australopithecus </w:t>
      </w:r>
      <w:r w:rsidRPr="00203452">
        <w:t>did not walk in a bipedal manner similar to that of human beings.</w:t>
      </w:r>
      <w:r w:rsidRPr="00203452">
        <w:rPr>
          <w:sz w:val="20"/>
          <w:vertAlign w:val="superscript"/>
        </w:rPr>
        <w:t xml:space="preserve">45 </w:t>
      </w:r>
      <w:r w:rsidRPr="00203452">
        <w:t xml:space="preserve"> </w:t>
      </w:r>
    </w:p>
    <w:p w14:paraId="4098381F" w14:textId="77777777" w:rsidR="00E879C8" w:rsidRPr="00203452" w:rsidRDefault="00E879C8" w:rsidP="00CE5C86">
      <w:pPr>
        <w:pStyle w:val="TRAnaMetin"/>
      </w:pPr>
      <w:r w:rsidRPr="00203452">
        <w:t xml:space="preserve">Another study in 2000 by the scientists B.G. Richmond and D.S. Strait, published in </w:t>
      </w:r>
      <w:r w:rsidRPr="00176700">
        <w:rPr>
          <w:i/>
        </w:rPr>
        <w:t xml:space="preserve">Nature </w:t>
      </w:r>
      <w:r w:rsidRPr="00203452">
        <w:t xml:space="preserve">magazine, examined the forearms of </w:t>
      </w:r>
      <w:r w:rsidRPr="00176700">
        <w:rPr>
          <w:i/>
        </w:rPr>
        <w:t>Australopithecines</w:t>
      </w:r>
      <w:r w:rsidRPr="00203452">
        <w:t>. Their comparative anatomical research showed that the species had the same forearm structure as those of present-day monkeys that walk on four limbs.</w:t>
      </w:r>
      <w:r w:rsidRPr="00203452">
        <w:rPr>
          <w:sz w:val="20"/>
          <w:vertAlign w:val="superscript"/>
        </w:rPr>
        <w:t>46</w:t>
      </w:r>
      <w:r w:rsidRPr="00203452">
        <w:t xml:space="preserve">  </w:t>
      </w:r>
    </w:p>
    <w:p w14:paraId="2AADD707" w14:textId="77777777" w:rsidR="00E879C8" w:rsidRPr="00203452" w:rsidRDefault="00E879C8" w:rsidP="00CE5C86">
      <w:pPr>
        <w:pStyle w:val="TRAnaMetin"/>
      </w:pPr>
      <w:r w:rsidRPr="00203452">
        <w:t xml:space="preserve">All this evidence reveals that </w:t>
      </w:r>
      <w:r w:rsidRPr="00176700">
        <w:rPr>
          <w:i/>
        </w:rPr>
        <w:t>Australopithecines</w:t>
      </w:r>
      <w:r w:rsidRPr="00203452">
        <w:t xml:space="preserve"> were nothing more than species of ape. Indeed, the evolutionist anthropologists who discovered Lucy, Donald Johanson and T. D. White, issued the following statement in </w:t>
      </w:r>
      <w:r w:rsidRPr="00176700">
        <w:rPr>
          <w:i/>
        </w:rPr>
        <w:t>Science</w:t>
      </w:r>
      <w:r w:rsidRPr="00203452">
        <w:t xml:space="preserve"> magazine: </w:t>
      </w:r>
    </w:p>
    <w:p w14:paraId="6A1EF23F" w14:textId="77777777" w:rsidR="00E879C8" w:rsidRPr="00203452" w:rsidRDefault="00E879C8" w:rsidP="00CE5C86">
      <w:pPr>
        <w:pStyle w:val="TRAlinti"/>
        <w:rPr>
          <w:lang w:val="en-GB"/>
        </w:rPr>
      </w:pPr>
      <w:r w:rsidRPr="00203452">
        <w:rPr>
          <w:lang w:val="en-GB"/>
        </w:rPr>
        <w:t xml:space="preserve">Fossils of </w:t>
      </w:r>
      <w:r w:rsidRPr="00176700">
        <w:rPr>
          <w:i/>
        </w:rPr>
        <w:t>Australopithecus</w:t>
      </w:r>
      <w:r w:rsidRPr="00203452">
        <w:rPr>
          <w:lang w:val="en-GB"/>
        </w:rPr>
        <w:t xml:space="preserve"> have been studied in painstaking detail: their manner of walking, the structure of their ear, pattern of tooth development, their long and powerful forearms, short hind limbs, structure of their feet, small sized brains, and very ape- like skulls, jaws, and faces. These prove that </w:t>
      </w:r>
      <w:r w:rsidRPr="00176700">
        <w:rPr>
          <w:i/>
        </w:rPr>
        <w:t>Australopithecus</w:t>
      </w:r>
      <w:r w:rsidRPr="00203452">
        <w:rPr>
          <w:lang w:val="en-GB"/>
        </w:rPr>
        <w:t xml:space="preserve"> was an ape and no way related to man. Donald Johanson himself, the discoverer of Lucy, later concluded that </w:t>
      </w:r>
      <w:r w:rsidRPr="00176700">
        <w:rPr>
          <w:i/>
        </w:rPr>
        <w:t>Australophitecus africanus</w:t>
      </w:r>
      <w:r w:rsidRPr="00203452">
        <w:rPr>
          <w:lang w:val="en-GB"/>
        </w:rPr>
        <w:t xml:space="preserve"> (Lucy) was not related to humans at all.</w:t>
      </w:r>
      <w:r w:rsidRPr="00203452">
        <w:rPr>
          <w:sz w:val="20"/>
          <w:vertAlign w:val="superscript"/>
          <w:lang w:val="en-GB"/>
        </w:rPr>
        <w:t>47</w:t>
      </w:r>
      <w:r w:rsidRPr="00203452">
        <w:rPr>
          <w:lang w:val="en-GB"/>
        </w:rPr>
        <w:t xml:space="preserve">  </w:t>
      </w:r>
    </w:p>
    <w:p w14:paraId="40403866" w14:textId="77777777" w:rsidR="00E879C8" w:rsidRPr="00203452" w:rsidRDefault="00E879C8" w:rsidP="00CE5C86">
      <w:pPr>
        <w:pStyle w:val="TRAnaMetin"/>
      </w:pPr>
      <w:r w:rsidRPr="00203452">
        <w:t>In summary, scientific research has refuted all the claims suggesting that Australopithecines were the forerunners of human beings. They were all species of apes, and to equate them with human beings is a scenario utilized by Darwinists for the sake of their fictitious and false theories.</w:t>
      </w:r>
    </w:p>
    <w:p w14:paraId="7AC06EE7" w14:textId="2C5B31E5" w:rsidR="00E879C8" w:rsidRPr="00203452" w:rsidRDefault="00E879C8" w:rsidP="00CE5C86">
      <w:pPr>
        <w:pStyle w:val="TRAnaMetin"/>
      </w:pPr>
    </w:p>
    <w:p w14:paraId="436B898E" w14:textId="77777777" w:rsidR="00E879C8" w:rsidRPr="00203452" w:rsidRDefault="00E879C8" w:rsidP="00CE5C86">
      <w:pPr>
        <w:pStyle w:val="TRBaslik2"/>
      </w:pPr>
      <w:r w:rsidRPr="00203452">
        <w:t>11. The Claim That “Nea</w:t>
      </w:r>
      <w:r>
        <w:t xml:space="preserve">nderthals Are the Ape-Like </w:t>
      </w:r>
      <w:r w:rsidRPr="00203452">
        <w:t>Ancestors of Man” Is Fraudulent</w:t>
      </w:r>
    </w:p>
    <w:p w14:paraId="0F88ED52" w14:textId="77777777" w:rsidR="00E879C8" w:rsidRPr="00203452" w:rsidRDefault="00E879C8" w:rsidP="00CE5C86">
      <w:pPr>
        <w:pStyle w:val="TRAnaMetin"/>
      </w:pPr>
      <w:r w:rsidRPr="00203452">
        <w:t xml:space="preserve">Darwinists employed the same technique they used with </w:t>
      </w:r>
      <w:r w:rsidRPr="00176700">
        <w:rPr>
          <w:i/>
        </w:rPr>
        <w:t>Australopithecus</w:t>
      </w:r>
      <w:r w:rsidRPr="00203452">
        <w:t xml:space="preserve"> for the Neanderthals, an extinct human race.</w:t>
      </w:r>
    </w:p>
    <w:p w14:paraId="13052960" w14:textId="77777777" w:rsidR="00E879C8" w:rsidRPr="00203452" w:rsidRDefault="00E879C8" w:rsidP="00CE5C86">
      <w:pPr>
        <w:pStyle w:val="TRAnaMetin"/>
      </w:pPr>
      <w:r w:rsidRPr="00203452">
        <w:t>Neanderthal Man entered the scientific literature with the discovery in 1856 of fossils in the Neander Valley near the German city of Düsseldorf. The curvatures in its skull and bones led it to being regarded by evolutionists as a supposed primitive human species.</w:t>
      </w:r>
    </w:p>
    <w:p w14:paraId="4810FF66" w14:textId="77777777" w:rsidR="00E879C8" w:rsidRPr="00203452" w:rsidRDefault="00E879C8" w:rsidP="00CE5C86">
      <w:pPr>
        <w:pStyle w:val="TRAnaMetin"/>
      </w:pPr>
      <w:r w:rsidRPr="00203452">
        <w:t>In 1908, an almost complete skeleton described as belonging to Neanderthal Man was found in the French region of La Chapelle-aux-Saints. The bones were re-assembled by the famous paleontologist and geologist of the time, Marcellin Boule.</w:t>
      </w:r>
    </w:p>
    <w:p w14:paraId="4F22B662" w14:textId="77777777" w:rsidR="00E879C8" w:rsidRPr="00203452" w:rsidRDefault="00E879C8" w:rsidP="00CE5C86">
      <w:pPr>
        <w:pStyle w:val="TRAnaMetin"/>
      </w:pPr>
      <w:r w:rsidRPr="00203452">
        <w:t>The Neanderthal Man that emerged from this re-assembly had a stooped posture and a protruding skull. Its legs were also locked at the joints, meaning it lacked a fully upright posture.</w:t>
      </w:r>
    </w:p>
    <w:p w14:paraId="01BBAEA3" w14:textId="77777777" w:rsidR="00E879C8" w:rsidRPr="00203452" w:rsidRDefault="00E879C8" w:rsidP="00CE5C86">
      <w:pPr>
        <w:pStyle w:val="TRAnaMetin"/>
      </w:pPr>
      <w:r w:rsidRPr="00203452">
        <w:t>Through this appearance, the impression was formed in the minds of the people that Neanderthal Man was a primitive being. Neanderthals were also depicted as ape-men in fictitious illustrations.</w:t>
      </w:r>
    </w:p>
    <w:p w14:paraId="18275F4F" w14:textId="77777777" w:rsidR="00E879C8" w:rsidRPr="00203452" w:rsidRDefault="00E879C8" w:rsidP="00CE5C86">
      <w:pPr>
        <w:pStyle w:val="TRAnaMetin"/>
      </w:pPr>
      <w:r w:rsidRPr="00203452">
        <w:t>This false impression of the Neanderthals lasted for 100 years. But analysis of the La Chapelle skeleton in the 1950s determined that the Neanderthal to whom it belonged had a kind of joint infection. Healthy individuals were in fact able to walk just like normal human beings.</w:t>
      </w:r>
    </w:p>
    <w:p w14:paraId="3980271A" w14:textId="77777777" w:rsidR="00E879C8" w:rsidRPr="00203452" w:rsidRDefault="00E879C8" w:rsidP="00CE5C86">
      <w:pPr>
        <w:pStyle w:val="TRAnaMetin"/>
      </w:pPr>
      <w:r w:rsidRPr="00203452">
        <w:t>In 1985, the same skeleton was examined by the anthropologist Erik Trinkhaus. That examination confirmed that Neanderthals walked upright and revealed another fact that had hitherto remained hidden: Marcellin Boule had deliberately portrayed Neanderthal as being stooped.</w:t>
      </w:r>
      <w:r w:rsidRPr="00203452">
        <w:rPr>
          <w:sz w:val="20"/>
          <w:vertAlign w:val="superscript"/>
        </w:rPr>
        <w:t>48</w:t>
      </w:r>
      <w:r w:rsidRPr="00203452">
        <w:t xml:space="preserve"> The joint disorder identified in the 1950s was no obstacle to the individual walking upright. It appeared that the Darwinist Boule was unwilling to admit that the Neanderthal walked like a normal human being. </w:t>
      </w:r>
    </w:p>
    <w:p w14:paraId="0468F348" w14:textId="77777777" w:rsidR="00E879C8" w:rsidRPr="00203452" w:rsidRDefault="00E879C8" w:rsidP="00CE5C86">
      <w:pPr>
        <w:pStyle w:val="TRAnaMetin"/>
      </w:pPr>
      <w:r w:rsidRPr="00203452">
        <w:t xml:space="preserve">E. Trinkaus and W. W. Howells made the following statement in </w:t>
      </w:r>
      <w:r w:rsidRPr="00D26439">
        <w:rPr>
          <w:i/>
        </w:rPr>
        <w:t>Scientific American</w:t>
      </w:r>
      <w:r w:rsidRPr="00203452">
        <w:t xml:space="preserve"> magazine: </w:t>
      </w:r>
    </w:p>
    <w:p w14:paraId="4949B4AC" w14:textId="77777777" w:rsidR="00E879C8" w:rsidRPr="00203452" w:rsidRDefault="00E879C8" w:rsidP="00CE5C86">
      <w:pPr>
        <w:pStyle w:val="TRAlinti"/>
        <w:rPr>
          <w:lang w:val="en-GB"/>
        </w:rPr>
      </w:pPr>
      <w:r w:rsidRPr="00203452">
        <w:rPr>
          <w:lang w:val="en-GB"/>
        </w:rPr>
        <w:t>Today most scientists agree that Neanderthal Man stood fully upright and that in the absence of disease, its features are no different than modern humans.</w:t>
      </w:r>
      <w:r w:rsidRPr="00203452">
        <w:rPr>
          <w:sz w:val="20"/>
          <w:vertAlign w:val="superscript"/>
          <w:lang w:val="en-GB"/>
        </w:rPr>
        <w:t>49</w:t>
      </w:r>
      <w:r w:rsidRPr="00203452">
        <w:rPr>
          <w:lang w:val="en-GB"/>
        </w:rPr>
        <w:t xml:space="preserve">  </w:t>
      </w:r>
    </w:p>
    <w:p w14:paraId="2BA50812" w14:textId="77777777" w:rsidR="00E879C8" w:rsidRPr="00203452" w:rsidRDefault="00E879C8" w:rsidP="00CE5C86">
      <w:pPr>
        <w:pStyle w:val="TRAnaMetin"/>
      </w:pPr>
      <w:r w:rsidRPr="00203452">
        <w:t xml:space="preserve">Meanwhile, the size of the Neanderthal skull also forced evolutionists into inconsistency. The reason was that Neanderthals had a skull volume of around 1700 cc; this is 200 cc more than the volume of today’s human beings. The fact that Neanderthals, supposedly a “primitive” species, had a greater brain volume than </w:t>
      </w:r>
      <w:r w:rsidRPr="00A24183">
        <w:rPr>
          <w:i/>
        </w:rPr>
        <w:t xml:space="preserve">Homo sapiens </w:t>
      </w:r>
      <w:r w:rsidRPr="00203452">
        <w:t xml:space="preserve">represented a huge contradiction for the theory of evolution. </w:t>
      </w:r>
    </w:p>
    <w:p w14:paraId="75336F5B" w14:textId="77777777" w:rsidR="00E879C8" w:rsidRPr="00203452" w:rsidRDefault="00E879C8" w:rsidP="00CE5C86">
      <w:pPr>
        <w:pStyle w:val="TRAnaMetin"/>
      </w:pPr>
      <w:r w:rsidRPr="00203452">
        <w:t xml:space="preserve">The Neanderthal expert Erik Trinkhaus admits: </w:t>
      </w:r>
    </w:p>
    <w:p w14:paraId="5143E793" w14:textId="77777777" w:rsidR="00E879C8" w:rsidRPr="00A24183" w:rsidRDefault="00E879C8" w:rsidP="00CE5C86">
      <w:pPr>
        <w:pStyle w:val="TRAlinti"/>
      </w:pPr>
      <w:r w:rsidRPr="00203452">
        <w:t>Detailed comparisons of Neanderthal skeletal remains with those of modern humans have shown that there is nothing in Neanderthal anatomy that conclusively indicates locomotor, ma</w:t>
      </w:r>
      <w:r w:rsidRPr="00203452">
        <w:rPr>
          <w:lang w:val="en-GB"/>
        </w:rPr>
        <w:t>nipulative, intellectual, or linguistic abilities inferior to those of modern humans.</w:t>
      </w:r>
      <w:r w:rsidRPr="00203452">
        <w:rPr>
          <w:sz w:val="20"/>
          <w:vertAlign w:val="superscript"/>
          <w:lang w:val="en-GB"/>
        </w:rPr>
        <w:t xml:space="preserve">50 </w:t>
      </w:r>
      <w:r w:rsidRPr="00203452">
        <w:rPr>
          <w:lang w:val="en-GB"/>
        </w:rPr>
        <w:t xml:space="preserve"> </w:t>
      </w:r>
    </w:p>
    <w:p w14:paraId="3517D36F" w14:textId="77777777" w:rsidR="00E879C8" w:rsidRPr="00203452" w:rsidRDefault="00E879C8" w:rsidP="00CE5C86">
      <w:pPr>
        <w:pStyle w:val="TRAnaMetin"/>
      </w:pPr>
      <w:r w:rsidRPr="00203452">
        <w:t>There is no doubt that because the Neanderthals were a human race they possessed the same features as modern races. Neanderthal Man was a talented maker of tools and a skilled hunter. He even engaged in music and art. They had a cultural and social structure, just like societies today, and had religious beliefs.</w:t>
      </w:r>
      <w:r w:rsidRPr="00203452">
        <w:rPr>
          <w:sz w:val="20"/>
          <w:vertAlign w:val="superscript"/>
        </w:rPr>
        <w:t>51</w:t>
      </w:r>
      <w:r w:rsidRPr="00203452">
        <w:t xml:space="preserve"> The civilization established by the Neanderthals was therefore no different to present-day civilizations. </w:t>
      </w:r>
    </w:p>
    <w:p w14:paraId="6E172BC7" w14:textId="77777777" w:rsidR="00E879C8" w:rsidRPr="00203452" w:rsidRDefault="00E879C8" w:rsidP="00CE5C86">
      <w:pPr>
        <w:pStyle w:val="TRAnaMetin"/>
      </w:pPr>
      <w:r w:rsidRPr="00203452">
        <w:t xml:space="preserve">A further issue regarding Neanderthals that represents an insuperable dilemma for Darwinists is the problem of dating. Fossils discovered show that Neanderthals were living at the same time as modern human beings and that in some circumstances </w:t>
      </w:r>
      <w:r w:rsidRPr="00226822">
        <w:rPr>
          <w:b/>
        </w:rPr>
        <w:t xml:space="preserve">they were even living much later. </w:t>
      </w:r>
      <w:r w:rsidRPr="00203452">
        <w:t xml:space="preserve">Evolutionist biologist Francisco J. Ayala from the University of California admits: </w:t>
      </w:r>
    </w:p>
    <w:p w14:paraId="09F76510" w14:textId="77777777" w:rsidR="00E879C8" w:rsidRPr="00203452" w:rsidRDefault="00E879C8" w:rsidP="00CE5C86">
      <w:pPr>
        <w:pStyle w:val="TRAlinti"/>
        <w:rPr>
          <w:lang w:val="en-GB"/>
        </w:rPr>
      </w:pPr>
      <w:r w:rsidRPr="00203452">
        <w:rPr>
          <w:lang w:val="en-GB"/>
        </w:rPr>
        <w:t>A few years ago, they [Neanderthals] were thought to be ancestral to anatomically modern humans, but now we know that modern humans appeared at least 100,000 years ago, much before the disappearance of the Neanderthals. Moreover, in caves in the Middle East, fossils of modern humans have been found dated 120,000-100,000 years ago, as well as Neanderthals dated at 60,000 and 70,000 years ago, followed again by modern humans dated at 40,000 years ago. It is unclear whether the two forms repeatedly replaced one another by migration from other regions, or whether they coexisted in some areas.</w:t>
      </w:r>
      <w:r w:rsidRPr="00203452">
        <w:rPr>
          <w:sz w:val="20"/>
          <w:vertAlign w:val="superscript"/>
          <w:lang w:val="en-GB"/>
        </w:rPr>
        <w:t>52</w:t>
      </w:r>
      <w:r w:rsidRPr="00203452">
        <w:rPr>
          <w:lang w:val="en-GB"/>
        </w:rPr>
        <w:t xml:space="preserve"> </w:t>
      </w:r>
    </w:p>
    <w:p w14:paraId="72ECBC59" w14:textId="77777777" w:rsidR="00E879C8" w:rsidRPr="00203452" w:rsidRDefault="00E879C8" w:rsidP="00CE5C86">
      <w:pPr>
        <w:pStyle w:val="TRAnaMetin"/>
      </w:pPr>
      <w:r w:rsidRPr="00203452">
        <w:t>The Neanderthals, proposed as a so-called ape-like ancestor of man, are therefore actually an extinct human race. In the same way that modern-day humans possess different features unique to their own races, so the Neanderthals also had their own unique characteristics. Therefore, it is a huge deception to use them as evidence for evolution. Indeed, the Neanderthal fossil was removed from the scientific literature in 1978. But the Neanderthals still appear in Darwinist references as if they represent some great evidence of evolution.</w:t>
      </w:r>
    </w:p>
    <w:p w14:paraId="7F02A29B" w14:textId="77777777" w:rsidR="00E879C8" w:rsidRPr="00203452" w:rsidRDefault="00E879C8" w:rsidP="00CE5C86">
      <w:pPr>
        <w:pStyle w:val="TRAnaMetin"/>
      </w:pPr>
      <w:r w:rsidRPr="00203452">
        <w:t xml:space="preserve">The aim behind the speculation about Neanderthal Man that is still going on in some evolutionist publications is to influence and mislead people who are ignorant of the true facts about the Neanderthals, and who are unaware that they were a “transitional form” that has been scientifically discredited. It is therefore of the greatest importance to highlight the true facts about </w:t>
      </w:r>
      <w:r w:rsidRPr="00A24183">
        <w:rPr>
          <w:i/>
        </w:rPr>
        <w:t xml:space="preserve">Australopithecus </w:t>
      </w:r>
      <w:r w:rsidRPr="00203452">
        <w:t xml:space="preserve">and the Neanderthals, and to put an end to this Darwinist deception. </w:t>
      </w:r>
    </w:p>
    <w:p w14:paraId="23251350" w14:textId="77777777" w:rsidR="00E879C8" w:rsidRPr="00203452" w:rsidRDefault="00E879C8" w:rsidP="00CE5C86">
      <w:pPr>
        <w:pStyle w:val="TRAnaMetin"/>
      </w:pPr>
    </w:p>
    <w:p w14:paraId="6062B967" w14:textId="77777777" w:rsidR="00E879C8" w:rsidRPr="00203452" w:rsidRDefault="00E879C8" w:rsidP="00CE5C86">
      <w:pPr>
        <w:pStyle w:val="TRBaslik2"/>
      </w:pPr>
      <w:r w:rsidRPr="00203452">
        <w:t>12. Piltdown Man” Was a Hoax</w:t>
      </w:r>
    </w:p>
    <w:p w14:paraId="466FA059" w14:textId="77777777" w:rsidR="00E879C8" w:rsidRPr="00203452" w:rsidRDefault="00E879C8" w:rsidP="00CE5C86">
      <w:pPr>
        <w:pStyle w:val="TRAnaMetin"/>
      </w:pPr>
      <w:r w:rsidRPr="00203452">
        <w:t>In 1912, Charles Dawson, a well-known doctor and also an amateur paleontologist, claimed to have found a jaw bone and skull fragment in a depression near Piltdown, England. Although the jaw bone resembled an ape jaw, the teeth and skull resembled those of a human being. The fossils were given the name “Piltdown Man,” dated at 500,000 years old, and put on display in the British Museum as the most significant evidence of so-called human evolution. A great many scientific papers, analyses and illustrations were produced over the next 40 years. Some 500 academics from different universities wrote doctoral theses about Piltdown Man.</w:t>
      </w:r>
      <w:r w:rsidRPr="00203452">
        <w:rPr>
          <w:sz w:val="20"/>
          <w:vertAlign w:val="superscript"/>
        </w:rPr>
        <w:t>53</w:t>
      </w:r>
      <w:r w:rsidRPr="00203452">
        <w:t xml:space="preserve"> </w:t>
      </w:r>
    </w:p>
    <w:p w14:paraId="436760CE" w14:textId="77777777" w:rsidR="00E879C8" w:rsidRPr="00B734DB" w:rsidRDefault="00E879C8" w:rsidP="00CE5C86">
      <w:pPr>
        <w:pStyle w:val="TRAnaMetin"/>
        <w:rPr>
          <w:i/>
        </w:rPr>
      </w:pPr>
      <w:r w:rsidRPr="00203452">
        <w:t xml:space="preserve">On a visit to the British Museum in 1935, the well-known American paleoanthropologist H. F. Osborn said, </w:t>
      </w:r>
      <w:r w:rsidRPr="00B734DB">
        <w:rPr>
          <w:i/>
        </w:rPr>
        <w:t>"... Nature is full of paradoxes... a discovery of transcendent importance to the prehistory of man."</w:t>
      </w:r>
      <w:r w:rsidRPr="00203452">
        <w:rPr>
          <w:sz w:val="20"/>
          <w:vertAlign w:val="superscript"/>
        </w:rPr>
        <w:t>54</w:t>
      </w:r>
      <w:r w:rsidRPr="00203452">
        <w:rPr>
          <w:rFonts w:ascii="PalatinoTurkI" w:hAnsi="PalatinoTurkI" w:cs="PalatinoTurkI"/>
          <w:sz w:val="20"/>
          <w:vertAlign w:val="superscript"/>
        </w:rPr>
        <w:t xml:space="preserve"> </w:t>
      </w:r>
      <w:r w:rsidRPr="00B734DB">
        <w:rPr>
          <w:i/>
        </w:rPr>
        <w:t xml:space="preserve"> </w:t>
      </w:r>
    </w:p>
    <w:p w14:paraId="6FF99CF1" w14:textId="77777777" w:rsidR="00E879C8" w:rsidRPr="00203452" w:rsidRDefault="00E879C8" w:rsidP="00CE5C86">
      <w:pPr>
        <w:pStyle w:val="TRAnaMetin"/>
      </w:pPr>
      <w:r w:rsidRPr="00203452">
        <w:t xml:space="preserve">But Piltdown Man was </w:t>
      </w:r>
      <w:r w:rsidRPr="00226822">
        <w:rPr>
          <w:b/>
        </w:rPr>
        <w:t>a huge fraud</w:t>
      </w:r>
      <w:r w:rsidRPr="00203452">
        <w:t xml:space="preserve">, a deliberately manufactured </w:t>
      </w:r>
      <w:r w:rsidRPr="00226822">
        <w:rPr>
          <w:b/>
        </w:rPr>
        <w:t>hoax</w:t>
      </w:r>
      <w:r w:rsidRPr="00203452">
        <w:t>.</w:t>
      </w:r>
    </w:p>
    <w:p w14:paraId="5606CF26" w14:textId="77777777" w:rsidR="00E879C8" w:rsidRPr="00203452" w:rsidRDefault="00E879C8" w:rsidP="00CE5C86">
      <w:pPr>
        <w:pStyle w:val="TRAnaMetin"/>
      </w:pPr>
      <w:r w:rsidRPr="00203452">
        <w:t xml:space="preserve">In 1949, Kenneth Oakley from the British Museum Paleontology Department sought permission to use the newly developed “fluoride test” on a number of ancient fossils. The Piltdown Man fossil was duly tested using the technique. The test revealed that there was no fluoride in the Piltdown Man jaw bone. This meant that the jaw bone had been underground </w:t>
      </w:r>
      <w:r w:rsidRPr="00226822">
        <w:rPr>
          <w:b/>
        </w:rPr>
        <w:t>for no more than a few years</w:t>
      </w:r>
      <w:r w:rsidRPr="00203452">
        <w:t>. The skull itself contained a small amount of fluoride and must have been a few thousand years old.</w:t>
      </w:r>
    </w:p>
    <w:p w14:paraId="5E45B98C" w14:textId="77777777" w:rsidR="00E879C8" w:rsidRPr="00203452" w:rsidRDefault="00E879C8" w:rsidP="00CE5C86">
      <w:pPr>
        <w:pStyle w:val="TRAnaMetin"/>
      </w:pPr>
      <w:r w:rsidRPr="00203452">
        <w:t xml:space="preserve">Subsequent chronological research based on the fluoride technique revealed that the skull was no more than a few thousand years in age. It was also realized that the teeth in the jaw bone </w:t>
      </w:r>
      <w:r w:rsidRPr="00226822">
        <w:rPr>
          <w:b/>
        </w:rPr>
        <w:t>had been artificially worn down</w:t>
      </w:r>
      <w:r w:rsidRPr="00203452">
        <w:t xml:space="preserve">, and that the primitive tools found beside the fossils were </w:t>
      </w:r>
      <w:r w:rsidRPr="00226822">
        <w:rPr>
          <w:b/>
        </w:rPr>
        <w:t>replicas</w:t>
      </w:r>
      <w:r w:rsidRPr="00203452">
        <w:t xml:space="preserve"> carved out using steel equipment.</w:t>
      </w:r>
      <w:r w:rsidRPr="00203452">
        <w:rPr>
          <w:sz w:val="20"/>
          <w:vertAlign w:val="superscript"/>
        </w:rPr>
        <w:t>55</w:t>
      </w:r>
      <w:r w:rsidRPr="00203452">
        <w:t xml:space="preserve"> Oxford professor of physical anthropology Joseph Weiner’s detailed analyses definitively confirmed this fraud in 1953. The skull was human, around 500 years old, while the jawbone belonged to a recently deceased orangutan! The teeth had been added on and set afterwards to give the impression of being human, and the insertion points had been planed down. All the fragments had then been stained with potassium dichromate in order to give an aged appearance. This staining disappeared when the bones were placed in acid. Le Gros Clark, from the team that exposed the hoax, was unable to conceal his amazement and said: "The evidences of artificial abrasion immediately sprang to the eye. Indeed so obvious did they seem it may well be asked-how was it that they had escaped notice before?"</w:t>
      </w:r>
      <w:r w:rsidRPr="00203452">
        <w:rPr>
          <w:sz w:val="20"/>
          <w:vertAlign w:val="superscript"/>
        </w:rPr>
        <w:t xml:space="preserve">56  </w:t>
      </w:r>
    </w:p>
    <w:p w14:paraId="33EC1A69" w14:textId="77777777" w:rsidR="00E879C8" w:rsidRPr="00203452" w:rsidRDefault="00E879C8" w:rsidP="00CE5C86">
      <w:pPr>
        <w:pStyle w:val="TRAnaMetin"/>
      </w:pPr>
      <w:r w:rsidRPr="00203452">
        <w:t>The science writer Hank Hanegraaff referred to this astonishing state of affairs as follows: ”... as Marvin Lubenov explains, 'The file marks on the orangutan teeth of the lower jaw were clearly visible. The molars were misaligned and filed at two different angles. The canine tooth had been filed down so far that the pulp cavity had been exposed and then plugged.'”</w:t>
      </w:r>
      <w:r w:rsidRPr="00203452">
        <w:rPr>
          <w:sz w:val="20"/>
          <w:vertAlign w:val="superscript"/>
        </w:rPr>
        <w:t>57</w:t>
      </w:r>
    </w:p>
    <w:p w14:paraId="03BDECDD" w14:textId="77777777" w:rsidR="00E879C8" w:rsidRPr="00203452" w:rsidRDefault="00E879C8" w:rsidP="00CE5C86">
      <w:pPr>
        <w:pStyle w:val="TRAnaMetin"/>
      </w:pPr>
      <w:r w:rsidRPr="00203452">
        <w:t>The evolutionist biologist Keith Steward Thomson made this comment about the Piltdown Man lie, “The Piltdown man forgery of 1912 was one of most successful and wicked of all scientific frauds.”</w:t>
      </w:r>
      <w:r w:rsidRPr="00203452">
        <w:rPr>
          <w:sz w:val="20"/>
          <w:vertAlign w:val="superscript"/>
        </w:rPr>
        <w:t>58</w:t>
      </w:r>
      <w:r w:rsidRPr="00203452">
        <w:t xml:space="preserve">  </w:t>
      </w:r>
    </w:p>
    <w:p w14:paraId="28348F09" w14:textId="77777777" w:rsidR="00E879C8" w:rsidRPr="00203452" w:rsidRDefault="00E879C8" w:rsidP="00CE5C86">
      <w:pPr>
        <w:pStyle w:val="TRAnaMetin"/>
      </w:pPr>
      <w:r w:rsidRPr="00203452">
        <w:t>Following this surprising and, for Darwinists, embarrassing discovery, Piltdown Man was hastily removed from the British Museum where it had been on display for some 40 years. The Darwinist deception was so enormous that a hand-made fossil had fooled the whole scientific world and all mankind for 40 years. This would inevitably go down as one of the blackest marks in the history of evolution. Professor of Anthropology Pat Shipman described the impact of this fraud: “The Piltdown fossils, whose discovery was first announced in 1912, fooled many of the greatest minds in paleoanthropology until 1953, when the remains were revealed as planted, altered – a forgery.”</w:t>
      </w:r>
      <w:r w:rsidRPr="00203452">
        <w:rPr>
          <w:sz w:val="20"/>
          <w:vertAlign w:val="superscript"/>
        </w:rPr>
        <w:t>59</w:t>
      </w:r>
      <w:r w:rsidRPr="00203452">
        <w:t xml:space="preserve">  </w:t>
      </w:r>
    </w:p>
    <w:p w14:paraId="03602151" w14:textId="77777777" w:rsidR="00E879C8" w:rsidRPr="00203452" w:rsidRDefault="00E879C8" w:rsidP="00CE5C86">
      <w:pPr>
        <w:pStyle w:val="TRAnaMetin"/>
      </w:pPr>
      <w:r w:rsidRPr="00203452">
        <w:t>The journalist, writer and philosopher Malcolm Muggeridge described the position that Darwinism, propped up by hoaxes such as Piltdown Man, had placed all humanity in as follows: “I myself am convinced that the theory of evolution, especially the extent to which it's been applied, will be one of the great jokes in the history books in the future. Posterity will marvel that so very flimsy and dubious an hypothesis could be accepted with the incredible credulity that it has.”</w:t>
      </w:r>
      <w:r w:rsidRPr="00203452">
        <w:rPr>
          <w:sz w:val="20"/>
          <w:vertAlign w:val="superscript"/>
        </w:rPr>
        <w:t>60</w:t>
      </w:r>
      <w:r w:rsidRPr="00203452">
        <w:t xml:space="preserve">  </w:t>
      </w:r>
    </w:p>
    <w:p w14:paraId="19EADA20" w14:textId="77777777" w:rsidR="00E879C8" w:rsidRPr="00203452" w:rsidRDefault="00E879C8" w:rsidP="00CE5C86">
      <w:pPr>
        <w:pStyle w:val="TRAnaMetin"/>
      </w:pPr>
      <w:r w:rsidRPr="00203452">
        <w:t>The Piltdown hoax, committed, at least in the perpetrators’ eyes, in order to eliminate belief in Creation and to convince people of the lie that human beings came into existence spontaneously and with no responsibilities, is actually a stratagem of the system of the antichrist. But Allah’s glorious creation and matchless works are so apparent and manifest that with today’s science there is nowhere they cannot be seen. These vain endeavors across the world on the part of the system of the antichrist just humiliate him and his followers, and clearly reveal the failure of the Darwinism lie. Allah, our Almighty Lord, has told us in numerous verses of the Qur’an, how He created human beings, and every piece of evidence in the universe clearly reveals this sublime creation:</w:t>
      </w:r>
    </w:p>
    <w:p w14:paraId="61BEABDB" w14:textId="77777777" w:rsidR="00E879C8" w:rsidRPr="00B734DB" w:rsidRDefault="00E879C8" w:rsidP="00CE5C86">
      <w:pPr>
        <w:pStyle w:val="TRAyet"/>
        <w:rPr>
          <w:lang w:val="en-GB"/>
        </w:rPr>
      </w:pPr>
      <w:r w:rsidRPr="00203452">
        <w:rPr>
          <w:lang w:val="en-GB"/>
        </w:rPr>
        <w:t xml:space="preserve">He Who has created all things in the best possible way. He commenced the creation of man from clay; then produced his seed from an extract of base fluid; then formed him and breathed His Spirit into him and gave you hearing, sight and hearts. What little </w:t>
      </w:r>
      <w:r w:rsidRPr="00203452">
        <w:t>thanks you show! (Surat as-Sajda, 7-9)</w:t>
      </w:r>
    </w:p>
    <w:p w14:paraId="6AD3CD2B" w14:textId="77777777" w:rsidR="00E879C8" w:rsidRPr="00203452" w:rsidRDefault="00E879C8" w:rsidP="00CE5C86">
      <w:pPr>
        <w:pStyle w:val="TRAnaMetin"/>
      </w:pPr>
    </w:p>
    <w:p w14:paraId="5A72D7F1" w14:textId="77777777" w:rsidR="00E879C8" w:rsidRPr="00203452" w:rsidRDefault="00E879C8" w:rsidP="00CE5C86">
      <w:pPr>
        <w:pStyle w:val="TRBaslik2"/>
      </w:pPr>
      <w:r w:rsidRPr="00203452">
        <w:t>13. Nebraska Man Was a Fraud</w:t>
      </w:r>
    </w:p>
    <w:p w14:paraId="02D312FE" w14:textId="77777777" w:rsidR="00E879C8" w:rsidRPr="00203452" w:rsidRDefault="00E879C8" w:rsidP="00CE5C86">
      <w:pPr>
        <w:pStyle w:val="TRAnaMetin"/>
      </w:pPr>
      <w:r w:rsidRPr="00203452">
        <w:t xml:space="preserve">In 1922, American Museum of Natural History director Henry Fairfield Osborn announced that he had discovered a Pliocene molar tooth fossil near Snake Valley in West Nebraska. This tooth, it was claimed, bore common ape and human features. Before long, a profound scientific debate had commenced on the subject. Some interpreted this tooth as coming from </w:t>
      </w:r>
      <w:r w:rsidRPr="00B734DB">
        <w:rPr>
          <w:i/>
        </w:rPr>
        <w:t>Pithecanthropus erectus</w:t>
      </w:r>
      <w:r w:rsidRPr="00203452">
        <w:t xml:space="preserve"> while others said it was more human. This fossil that created such major debates was given the name “Nebraska Man.” A “scientific” name followed immediately after: </w:t>
      </w:r>
      <w:r w:rsidRPr="00B734DB">
        <w:rPr>
          <w:i/>
        </w:rPr>
        <w:t>Hesperopithecus haroldcooki</w:t>
      </w:r>
      <w:r w:rsidRPr="00203452">
        <w:t>.</w:t>
      </w:r>
    </w:p>
    <w:p w14:paraId="768C56F6" w14:textId="77777777" w:rsidR="00E879C8" w:rsidRPr="00203452" w:rsidRDefault="00E879C8" w:rsidP="00CE5C86">
      <w:pPr>
        <w:pStyle w:val="TRAnaMetin"/>
      </w:pPr>
      <w:r w:rsidRPr="00203452">
        <w:t>Reconstructions of Nebraska Man’s skull and body were produced on the basis of this single tooth. Things went even further as pictures showing Nebraska Man’s family in their natural habitat were published. All these scenarios were produced from just one tooth. Evolutionist circles adopted this “ghost man” so strongly that when a researcher called William Bryan opposed such definitive pronouncements being made on the basis of a single molar, he attracted enormous wrath.</w:t>
      </w:r>
    </w:p>
    <w:p w14:paraId="00F12085" w14:textId="77777777" w:rsidR="00E879C8" w:rsidRPr="00203452" w:rsidRDefault="00E879C8" w:rsidP="00CE5C86">
      <w:pPr>
        <w:pStyle w:val="TRAnaMetin"/>
      </w:pPr>
      <w:r w:rsidRPr="00203452">
        <w:t xml:space="preserve">In 1927, however, other parts of the skeleton were found. These showed that the tooth belonged neither to a human being nor to an ape or monkey. It was realized that the tooth belonged to a species of extinct American wild pig called </w:t>
      </w:r>
      <w:r w:rsidRPr="00B734DB">
        <w:rPr>
          <w:i/>
        </w:rPr>
        <w:t>Prosthennops</w:t>
      </w:r>
      <w:r w:rsidRPr="00203452">
        <w:t xml:space="preserve">. William Gregory titled a paper in </w:t>
      </w:r>
      <w:r w:rsidRPr="00B734DB">
        <w:rPr>
          <w:i/>
        </w:rPr>
        <w:t xml:space="preserve">Science </w:t>
      </w:r>
      <w:r w:rsidRPr="00203452">
        <w:t>magazine in which he announced this “</w:t>
      </w:r>
      <w:r w:rsidRPr="00B734DB">
        <w:rPr>
          <w:i/>
        </w:rPr>
        <w:t>Hesperopithecus</w:t>
      </w:r>
      <w:r w:rsidRPr="00203452">
        <w:t>: Apparently Not an Ape Nor a Man.”</w:t>
      </w:r>
      <w:r w:rsidRPr="00203452">
        <w:rPr>
          <w:sz w:val="20"/>
          <w:vertAlign w:val="superscript"/>
        </w:rPr>
        <w:t>61</w:t>
      </w:r>
      <w:r w:rsidRPr="00203452">
        <w:t xml:space="preserve"> </w:t>
      </w:r>
    </w:p>
    <w:p w14:paraId="3D79502E" w14:textId="77777777" w:rsidR="00E879C8" w:rsidRPr="00203452" w:rsidRDefault="00E879C8" w:rsidP="00CE5C86">
      <w:pPr>
        <w:pStyle w:val="TRAnaMetin"/>
      </w:pPr>
      <w:r w:rsidRPr="00B734DB">
        <w:rPr>
          <w:i/>
        </w:rPr>
        <w:t>Science</w:t>
      </w:r>
      <w:r w:rsidRPr="00203452">
        <w:t xml:space="preserve"> writer Hank Hanegraaff explains the developments as follows: </w:t>
      </w:r>
    </w:p>
    <w:p w14:paraId="7205C196" w14:textId="77777777" w:rsidR="00E879C8" w:rsidRPr="00203452" w:rsidRDefault="00E879C8" w:rsidP="00CE5C86">
      <w:pPr>
        <w:pStyle w:val="TRAlinti"/>
        <w:rPr>
          <w:lang w:val="en-GB"/>
        </w:rPr>
      </w:pPr>
      <w:r w:rsidRPr="00203452">
        <w:rPr>
          <w:lang w:val="en-GB"/>
        </w:rPr>
        <w:t xml:space="preserve">In 1922, A TOOTH WAS DISCOVERED IN NEBRASKA. With a little imagination the tooth was connected to a mythological jawbone, the jawbone was connected to a skull, the skull was connected to a skeleton, and the skeleton was given a face, features, and fur. By the time the story hit a London newspaper, not only was there a picture of “Nebraska Man” but there was also a picture of “Nebraska Mom.” All of that from a single, solitary tooth. Imagine what might have happened if a skeleton had been discovered. Perhaps a yearbook would have been published! </w:t>
      </w:r>
    </w:p>
    <w:p w14:paraId="61E08ABB" w14:textId="77777777" w:rsidR="00E879C8" w:rsidRPr="00203452" w:rsidRDefault="00E879C8" w:rsidP="00CE5C86">
      <w:pPr>
        <w:pStyle w:val="TRAlinti"/>
        <w:rPr>
          <w:lang w:val="en-GB"/>
        </w:rPr>
      </w:pPr>
      <w:r w:rsidRPr="00203452">
        <w:rPr>
          <w:lang w:val="en-GB"/>
        </w:rPr>
        <w:t xml:space="preserve">Sometime after the initial discovery, an identical tooth was found by geologist Harold Cook. This time the tooth was attached to an actual skull, and the skull was attached to the skeleton of a wild pig. Thus, Nebraska man, known by the “scientific” designation </w:t>
      </w:r>
      <w:r w:rsidRPr="00B734DB">
        <w:rPr>
          <w:i/>
        </w:rPr>
        <w:t xml:space="preserve">Hesperopithecus haroldcooki, </w:t>
      </w:r>
      <w:r w:rsidRPr="00203452">
        <w:rPr>
          <w:lang w:val="en-GB"/>
        </w:rPr>
        <w:t>has been unmasked as a myth rather than a man in the making.</w:t>
      </w:r>
      <w:r w:rsidRPr="00203452">
        <w:rPr>
          <w:sz w:val="20"/>
          <w:vertAlign w:val="superscript"/>
          <w:lang w:val="en-GB"/>
        </w:rPr>
        <w:t>62</w:t>
      </w:r>
      <w:r w:rsidRPr="00203452">
        <w:rPr>
          <w:lang w:val="en-GB"/>
        </w:rPr>
        <w:t xml:space="preserve">  </w:t>
      </w:r>
    </w:p>
    <w:p w14:paraId="7E370FDB" w14:textId="77777777" w:rsidR="00E879C8" w:rsidRPr="00203452" w:rsidRDefault="00E879C8" w:rsidP="00CE5C86">
      <w:pPr>
        <w:pStyle w:val="TRAnaMetin"/>
      </w:pPr>
      <w:r w:rsidRPr="00203452">
        <w:t xml:space="preserve">As a consequence, all pictures of </w:t>
      </w:r>
      <w:r w:rsidRPr="00B734DB">
        <w:rPr>
          <w:i/>
        </w:rPr>
        <w:t xml:space="preserve">Hesperopithecus haroldcooki </w:t>
      </w:r>
      <w:r w:rsidRPr="00203452">
        <w:t>and its “family” were hastily removed from the literature. Nebraska Man is an important indication of how Darwinists can produce an utterly fantastic scenario of evolution on the basis of a single tooth. Although a tooth provides no information about a living thing’s general anatomy, the way that the drawings of Nebraska Man and his family were produced on the basis of a pig’s tooth, and the fact that this was portrayed as scientific until the truth was revealed, is a huge logical deficiency and an utter humiliation for Darwinism. But Darwinists have refused to abandon frauds, and are consciously continuing with their Darwinist deceptions.</w:t>
      </w:r>
    </w:p>
    <w:p w14:paraId="2168424A" w14:textId="77777777" w:rsidR="00E879C8" w:rsidRPr="00203452" w:rsidRDefault="00E879C8" w:rsidP="00CE5C86">
      <w:pPr>
        <w:pStyle w:val="TRAnaMetin"/>
      </w:pPr>
    </w:p>
    <w:p w14:paraId="37C3E2EE" w14:textId="77777777" w:rsidR="00E879C8" w:rsidRPr="00203452" w:rsidRDefault="00E879C8" w:rsidP="00CE5C86">
      <w:pPr>
        <w:pStyle w:val="TRBaslik2"/>
      </w:pPr>
      <w:r w:rsidRPr="00203452">
        <w:t xml:space="preserve">14. The Peppered Moth Claim Is a Deception </w:t>
      </w:r>
    </w:p>
    <w:p w14:paraId="70E59A53" w14:textId="77777777" w:rsidR="00E879C8" w:rsidRPr="00203452" w:rsidRDefault="00E879C8" w:rsidP="00CE5C86">
      <w:pPr>
        <w:pStyle w:val="TRAnaMetin"/>
      </w:pPr>
      <w:r w:rsidRPr="00203452">
        <w:t>Tree bark in the mid-19</w:t>
      </w:r>
      <w:r w:rsidRPr="00203452">
        <w:rPr>
          <w:sz w:val="20"/>
          <w:vertAlign w:val="superscript"/>
        </w:rPr>
        <w:t>th</w:t>
      </w:r>
      <w:r w:rsidRPr="00203452">
        <w:t xml:space="preserve"> Century during the early part of the Industrial Revolution in Great Britain was light in color. For that reason, dark colored variants of the moth species (melanic moths) </w:t>
      </w:r>
      <w:r w:rsidRPr="00B734DB">
        <w:rPr>
          <w:i/>
        </w:rPr>
        <w:t>Biston betularia</w:t>
      </w:r>
      <w:r w:rsidRPr="00203452">
        <w:t xml:space="preserve"> could easily be seen and caught by birds. Fifty years later, however, lichens, a kind of algae, had died out around the trees as a result of industrial pollution, and the trees had become darker in color. At this time, it was now the lighter colored moths that were more visible on the trees and that were caught more often by birds. As a result, the number of light colored moths declined, while the darker melanic moths increased in number, since these were less easily caught. </w:t>
      </w:r>
    </w:p>
    <w:p w14:paraId="335E6880" w14:textId="77777777" w:rsidR="00E879C8" w:rsidRPr="00203452" w:rsidRDefault="00E879C8" w:rsidP="00CE5C86">
      <w:pPr>
        <w:pStyle w:val="TRAnaMetin"/>
      </w:pPr>
      <w:r w:rsidRPr="00203452">
        <w:t xml:space="preserve">Evolutionists eagerly seized on this state of affairs as significant evidence for their claims of evolution by way of natural selection. Using the same deceptive techniques, as always, they then set about trying to mislead people into thinking that light-colored moths evolved into darker ones. This claim was heralded with the so-called phrase “evolution in action.” But the facts were very different, since these moths in fact underwent no evolutionary change at all, the only thing present being a huge Darwinist deception. </w:t>
      </w:r>
    </w:p>
    <w:p w14:paraId="47DBC433" w14:textId="77777777" w:rsidR="00E879C8" w:rsidRPr="00203452" w:rsidRDefault="00E879C8" w:rsidP="00CE5C86">
      <w:pPr>
        <w:pStyle w:val="TRAnaMetin"/>
      </w:pPr>
      <w:r w:rsidRPr="00203452">
        <w:t xml:space="preserve">In 1953, H.B.D. Kettlewell, a Darwinist doctor of medicine and also an amateur biologist, decided to perform an experiment to observe the phenomenon. He carried out experiments and observations in rural parts of England where these moths were living. As a result of his experiments, Kettlewell determined that dark moths on lighter lichen were caught in larger numbers. He then announced this in an article titled “Darwin’s Missing Evidence” in </w:t>
      </w:r>
      <w:r w:rsidRPr="00B734DB">
        <w:rPr>
          <w:i/>
        </w:rPr>
        <w:t xml:space="preserve">Scientific American </w:t>
      </w:r>
      <w:r w:rsidRPr="00203452">
        <w:t xml:space="preserve">magazine, as if this were a giant discovery in the name of Darwinism. By 1960, Kettlewell’s account had assumed its place in all school text books. </w:t>
      </w:r>
    </w:p>
    <w:p w14:paraId="5502C03A" w14:textId="77777777" w:rsidR="00E879C8" w:rsidRPr="00203452" w:rsidRDefault="00E879C8" w:rsidP="00CE5C86">
      <w:pPr>
        <w:pStyle w:val="TRAnaMetin"/>
      </w:pPr>
      <w:r w:rsidRPr="00203452">
        <w:t xml:space="preserve">In 1985, certain peculiarities began to be noticed. A young American biology teacher called Craig Holdrege came across an interesting statement in the notes of Sir Cyril Clarke, a close friend of Kettlewell and who took part in his experiments. Clarke said: </w:t>
      </w:r>
    </w:p>
    <w:p w14:paraId="659559E5" w14:textId="77777777" w:rsidR="00E879C8" w:rsidRPr="00203452" w:rsidRDefault="00E879C8" w:rsidP="00CE5C86">
      <w:pPr>
        <w:pStyle w:val="TRAlinti"/>
        <w:rPr>
          <w:lang w:val="en-GB"/>
        </w:rPr>
      </w:pPr>
      <w:r w:rsidRPr="00203452">
        <w:rPr>
          <w:lang w:val="en-GB"/>
        </w:rPr>
        <w:t>All we have observed is where the moths do not spend the day. In 25 years, we have only found two betularia on the tree trunks or walls adjacent to our traps...</w:t>
      </w:r>
      <w:r w:rsidRPr="00203452">
        <w:rPr>
          <w:sz w:val="20"/>
          <w:vertAlign w:val="superscript"/>
          <w:lang w:val="en-GB"/>
        </w:rPr>
        <w:t>63</w:t>
      </w:r>
      <w:r w:rsidRPr="00203452">
        <w:rPr>
          <w:lang w:val="en-GB"/>
        </w:rPr>
        <w:t xml:space="preserve">  </w:t>
      </w:r>
    </w:p>
    <w:p w14:paraId="2DA68474" w14:textId="77777777" w:rsidR="00E879C8" w:rsidRPr="00203452" w:rsidRDefault="00E879C8" w:rsidP="00CE5C86">
      <w:pPr>
        <w:pStyle w:val="TRAnaMetin"/>
      </w:pPr>
      <w:r w:rsidRPr="00203452">
        <w:t xml:space="preserve">Holdrege had for a long time been showing his students photographs of moths placed on tree trunks and describing how birds would locate and catch the more visible ones. But now someone who had researched these moths for 25 years was saying he had only seen moths on the tree trunks twice. A fierce scientific debate erupted almost immediately. The debate led to the following conclusions: many studies performed after Kettlewell’s experiments showed that the moths landed on only one kind of tree trunk, preferring the undersides of horizontal branches of all other kinds of tree. Since the 1980s, everyone has </w:t>
      </w:r>
      <w:r w:rsidRPr="00226822">
        <w:t xml:space="preserve">been in agreement that moths land only very, very rarely on tree trunks. Many scientists, such as Cyril Clarke and Rory Howlett, who conducted a 25-year study on the subject, as well as Michael Majerus, Tony Liebert and Paul Brakefield have declared that “Kettlewell obliged the moths to behave in an unnatural manner in his experiments, for which reason the results of the experiment are scientifically unacceptable.” </w:t>
      </w:r>
    </w:p>
    <w:p w14:paraId="68341CF2" w14:textId="77777777" w:rsidR="00E879C8" w:rsidRPr="00226822" w:rsidRDefault="00E879C8" w:rsidP="00CE5C86">
      <w:pPr>
        <w:pStyle w:val="TRAnaMetin"/>
        <w:rPr>
          <w:b/>
        </w:rPr>
      </w:pPr>
      <w:r w:rsidRPr="00203452">
        <w:t xml:space="preserve">Researchers investigating Kettlewell’s experiment encountered an even more astonishing finding; while there should have been more light-colored moths in unpolluted regions of England there were actually four times as many dark ones. </w:t>
      </w:r>
      <w:r w:rsidRPr="00226822">
        <w:rPr>
          <w:b/>
        </w:rPr>
        <w:t xml:space="preserve">In other words, contrary to what Kettlewell claimed, and what had been reiterated in every evolutionist reference book, there was no correlation between tree bark and the ratios in the moth population. </w:t>
      </w:r>
    </w:p>
    <w:p w14:paraId="324762B5" w14:textId="77777777" w:rsidR="00E879C8" w:rsidRPr="00203452" w:rsidRDefault="00E879C8" w:rsidP="00CE5C86">
      <w:pPr>
        <w:pStyle w:val="TRAnaMetin"/>
      </w:pPr>
      <w:r w:rsidRPr="00203452">
        <w:t>The American lepidopterist (an expert engaged in scientific study of butterflies and moths) Ted Sargent and other researchers noted that the moths in question did not land on the tree trunks but hid beneath the upper branches. In addition, the moths slept in the day and flew about at night; in other words, when the birds were asleep!</w:t>
      </w:r>
      <w:r w:rsidRPr="00203452">
        <w:rPr>
          <w:sz w:val="20"/>
          <w:vertAlign w:val="superscript"/>
        </w:rPr>
        <w:t xml:space="preserve">64 </w:t>
      </w:r>
      <w:r w:rsidRPr="00203452">
        <w:t xml:space="preserve"> </w:t>
      </w:r>
    </w:p>
    <w:p w14:paraId="77A277B7" w14:textId="77777777" w:rsidR="00E879C8" w:rsidRPr="00203452" w:rsidRDefault="00E879C8" w:rsidP="00CE5C86">
      <w:pPr>
        <w:pStyle w:val="TRAnaMetin"/>
      </w:pPr>
      <w:r w:rsidRPr="00203452">
        <w:t xml:space="preserve">The more the matter was investigated, the greater the scale of the scandal: the “moths on tree bark” photographed by Kettlewell were actually </w:t>
      </w:r>
      <w:r w:rsidRPr="00226822">
        <w:rPr>
          <w:b/>
        </w:rPr>
        <w:t>dead</w:t>
      </w:r>
      <w:r w:rsidRPr="00203452">
        <w:t>. Since moths settle on the under sides of the branches rather than on the tree trunk, there was effectively no means of obtaining such an image. For that reason, Kettlewell stuck these dead animals to the trees with glue and then photographed them.</w:t>
      </w:r>
      <w:r w:rsidRPr="00203452">
        <w:rPr>
          <w:sz w:val="20"/>
          <w:vertAlign w:val="superscript"/>
        </w:rPr>
        <w:t>65</w:t>
      </w:r>
      <w:r w:rsidRPr="00203452">
        <w:t xml:space="preserve"> </w:t>
      </w:r>
    </w:p>
    <w:p w14:paraId="2ED7B000" w14:textId="77777777" w:rsidR="00E879C8" w:rsidRPr="00203452" w:rsidRDefault="00E879C8" w:rsidP="00CE5C86">
      <w:pPr>
        <w:pStyle w:val="TRAnaMetin"/>
        <w:rPr>
          <w:sz w:val="20"/>
          <w:vertAlign w:val="superscript"/>
        </w:rPr>
      </w:pPr>
      <w:r w:rsidRPr="00203452">
        <w:t xml:space="preserve">The </w:t>
      </w:r>
      <w:r w:rsidRPr="00226822">
        <w:rPr>
          <w:i/>
        </w:rPr>
        <w:t xml:space="preserve">New York Times </w:t>
      </w:r>
      <w:r w:rsidRPr="00203452">
        <w:t>made this comment when it was realized that the moths that Darwinists had so loudly portrayed as scientific evidence for around a century were in fact fraudulent: “The most famous example of evolution in action must now become the most infamous”</w:t>
      </w:r>
      <w:r w:rsidRPr="00203452">
        <w:rPr>
          <w:sz w:val="20"/>
          <w:vertAlign w:val="superscript"/>
        </w:rPr>
        <w:t xml:space="preserve">66 </w:t>
      </w:r>
    </w:p>
    <w:p w14:paraId="2387C80B" w14:textId="77777777" w:rsidR="00E879C8" w:rsidRPr="00203452" w:rsidRDefault="00E879C8" w:rsidP="00CE5C86">
      <w:pPr>
        <w:pStyle w:val="TRAnaMetin"/>
      </w:pPr>
      <w:r w:rsidRPr="00203452">
        <w:t>When The University of Chicago evolutionary biologist learned about this fraud in 1998, he wrote of his “shame” due to the Industrial Revolution moths he had been teaching his students about for years being a hoax, and compared his reaction to "the dismay attending my discovery, at age 6, that it was my father and not Santa who brought the presents on Christmas Eve."</w:t>
      </w:r>
      <w:r w:rsidRPr="00203452">
        <w:rPr>
          <w:sz w:val="20"/>
          <w:vertAlign w:val="superscript"/>
        </w:rPr>
        <w:t>67</w:t>
      </w:r>
      <w:r w:rsidRPr="00203452">
        <w:t xml:space="preserve">  </w:t>
      </w:r>
    </w:p>
    <w:p w14:paraId="2B1211E2" w14:textId="77777777" w:rsidR="00E879C8" w:rsidRPr="00203452" w:rsidRDefault="00E879C8" w:rsidP="00CE5C86">
      <w:pPr>
        <w:pStyle w:val="TRAnaMetin"/>
      </w:pPr>
      <w:r w:rsidRPr="00203452">
        <w:t>With the revelation of all these facts, people realized that the tale of the Industrial revolution moths, depicted as “Darwin’s missing evidence,” was in fact a giant deception. For decades hundreds of millions of people had been deceived by photographs of a few dead moths glued onto a tree and a hoary old tale concerning them. The real truth of the matter is this: the evidence that Darwin needed does not exist and it is impossible for it ever to be found. Because</w:t>
      </w:r>
      <w:r w:rsidRPr="00226822">
        <w:rPr>
          <w:b/>
        </w:rPr>
        <w:t xml:space="preserve"> living things did not evolve. </w:t>
      </w:r>
    </w:p>
    <w:p w14:paraId="6F44D44E" w14:textId="77777777" w:rsidR="00E879C8" w:rsidRPr="00203452" w:rsidRDefault="00E879C8" w:rsidP="00CE5C86">
      <w:pPr>
        <w:pStyle w:val="TRAnaMetin"/>
      </w:pPr>
      <w:r w:rsidRPr="00203452">
        <w:t xml:space="preserve">The interesting thing is that the Industrial Revolution moths </w:t>
      </w:r>
      <w:r w:rsidRPr="00203452">
        <w:rPr>
          <w:lang w:val="en-GB"/>
        </w:rPr>
        <w:t>are still presented in some text books as evidence of evolution. In this way, Darwinists aim to mislead impressionable young minds that are unaware of this fraud. Depicting a fraud as genuine evidence, even though this fraud has already been exposed, is in fact evidence of Darwinism’s despair, lack of proof and purely ideological nature. The fact of Creation is clear to see. Darwinists trying to avoid this clear fact imagine they can find a solution by re</w:t>
      </w:r>
      <w:r w:rsidRPr="00203452">
        <w:t xml:space="preserve">sorting to lies and trickery. But Allah will certainly do away with trickery and falsehood and superstitious religions. </w:t>
      </w:r>
    </w:p>
    <w:p w14:paraId="3E919FEF" w14:textId="77777777" w:rsidR="00E879C8" w:rsidRPr="00203452" w:rsidRDefault="00E879C8" w:rsidP="00CE5C86">
      <w:pPr>
        <w:pStyle w:val="TRAyet"/>
      </w:pPr>
      <w:r w:rsidRPr="00203452">
        <w:t>Say, “Truth has come and falsehood has vanished. Falsehood is always bound to vanish.” (Surat al-Isra’, 81)</w:t>
      </w:r>
    </w:p>
    <w:p w14:paraId="73B1675E" w14:textId="77777777" w:rsidR="00E879C8" w:rsidRPr="00203452" w:rsidRDefault="00E879C8" w:rsidP="00CE5C86">
      <w:pPr>
        <w:pStyle w:val="TRAnaMetin"/>
      </w:pPr>
    </w:p>
    <w:p w14:paraId="77D76F4A" w14:textId="77777777" w:rsidR="00E879C8" w:rsidRPr="00203452" w:rsidRDefault="00E879C8" w:rsidP="00CE5C86">
      <w:pPr>
        <w:pStyle w:val="TRBaslik2"/>
      </w:pPr>
      <w:r w:rsidRPr="00203452">
        <w:t>15. Haeckel’s Embryo Drawings Are Fraudulent</w:t>
      </w:r>
    </w:p>
    <w:p w14:paraId="1ED56AB0" w14:textId="77777777" w:rsidR="00E879C8" w:rsidRPr="00203452" w:rsidRDefault="00E879C8" w:rsidP="00CE5C86">
      <w:pPr>
        <w:pStyle w:val="TRAnaMetin"/>
      </w:pPr>
      <w:r w:rsidRPr="00203452">
        <w:t xml:space="preserve">In his 1868 book </w:t>
      </w:r>
      <w:r w:rsidRPr="00226822">
        <w:rPr>
          <w:i/>
        </w:rPr>
        <w:t>Natürliche Schöpfungsgeschichte</w:t>
      </w:r>
      <w:r w:rsidRPr="00203452">
        <w:t xml:space="preserve"> (The History of Natural Creation) Ernst Haeckel suggested that he had made various comparisons using human, monkey and dog embryos. The drawings he produced consisted of nearly identical embryos. On the basis of these drawings, Haeckel then suggested that the life forms involved had common origins. </w:t>
      </w:r>
    </w:p>
    <w:p w14:paraId="7C6A9EB3" w14:textId="77777777" w:rsidR="00E879C8" w:rsidRPr="00203452" w:rsidRDefault="00E879C8" w:rsidP="00CE5C86">
      <w:pPr>
        <w:pStyle w:val="TRAnaMetin"/>
      </w:pPr>
      <w:r w:rsidRPr="00203452">
        <w:t xml:space="preserve">But the true state of affairs was very different. Haeckel had produced a drawing of just a single embryo, and then produced human, monkey and dog embryos from this by making very small changes. In other words, it was a hoax. </w:t>
      </w:r>
    </w:p>
    <w:p w14:paraId="21574525" w14:textId="77777777" w:rsidR="00E879C8" w:rsidRPr="00203452" w:rsidRDefault="00E879C8" w:rsidP="00CE5C86">
      <w:pPr>
        <w:pStyle w:val="TRAnaMetin"/>
      </w:pPr>
      <w:r w:rsidRPr="00203452">
        <w:t xml:space="preserve">That was the supposed “scientific work” (!) that Darwin cited as a reference in his book </w:t>
      </w:r>
      <w:r w:rsidRPr="00226822">
        <w:rPr>
          <w:i/>
        </w:rPr>
        <w:t>The Descent of Man</w:t>
      </w:r>
      <w:r w:rsidRPr="00203452">
        <w:t xml:space="preserve">. In fact, some people realized that Haeckel’s illustrations were a distortion even before Darwin wrote his book. Following the exposure of the fraud, Haeckel himself admitted the huge scientific fraud he had perpetrated: </w:t>
      </w:r>
    </w:p>
    <w:p w14:paraId="2C0469B2" w14:textId="77777777" w:rsidR="00E879C8" w:rsidRPr="00226822" w:rsidRDefault="00E879C8" w:rsidP="00CE5C86">
      <w:pPr>
        <w:pStyle w:val="TRAlinti"/>
      </w:pPr>
      <w:r w:rsidRPr="00203452">
        <w:t xml:space="preserve">After this compromising confession of 'forgery' I should be obliged to consider myself condemned and annihilated if I had not the consolation of seeing side by side with me in the prisoner's dock hundreds of fellow - culprits, among them many of the most trusted observers and most esteemed biologists. The great majority of all the diagrams in the best biological textbooks, treatises and journals would incur in the same degree the charge of 'forgery,' for all of them </w:t>
      </w:r>
      <w:r w:rsidRPr="00203452">
        <w:rPr>
          <w:lang w:val="en-GB"/>
        </w:rPr>
        <w:t>are inexact, and are more or less doctored, schematised and constructed.</w:t>
      </w:r>
      <w:r w:rsidRPr="00203452">
        <w:rPr>
          <w:sz w:val="20"/>
          <w:vertAlign w:val="superscript"/>
          <w:lang w:val="en-GB"/>
        </w:rPr>
        <w:t>68</w:t>
      </w:r>
      <w:r w:rsidRPr="00203452">
        <w:rPr>
          <w:lang w:val="en-GB"/>
        </w:rPr>
        <w:t xml:space="preserve"> </w:t>
      </w:r>
    </w:p>
    <w:p w14:paraId="40578F8E" w14:textId="77777777" w:rsidR="00E879C8" w:rsidRPr="00203452" w:rsidRDefault="00E879C8" w:rsidP="00CE5C86">
      <w:pPr>
        <w:pStyle w:val="TRAnaMetin"/>
      </w:pPr>
      <w:r w:rsidRPr="00203452">
        <w:t xml:space="preserve">But according to Darwinists, in order to keep the dogma of Darwinism propped up, there was a need to declare that one of the false pieces of evidence in their possession was actually “proof of evolution.” The fraud perpetrated, or other Darwinists being aware of it, was unimportant for them; what mattered in their eyes was for it to be heralded as evidence of evolution, even if it was fraudulent. </w:t>
      </w:r>
    </w:p>
    <w:p w14:paraId="7A2B15C5" w14:textId="77777777" w:rsidR="00E879C8" w:rsidRPr="00203452" w:rsidRDefault="00E879C8" w:rsidP="00CE5C86">
      <w:pPr>
        <w:pStyle w:val="TRAnaMetin"/>
      </w:pPr>
      <w:r w:rsidRPr="00203452">
        <w:t xml:space="preserve">That is the reason why, despite the exposure of the fraud, Darwin and the biologists who supported him continued to regard Haeckel’s drawings as a reference source. And that further encouraged Haeckel. In the years that followed he produced further series of comparative embryo illustrations. He prepared diagrams showing fish, salamander, turtle, chicken, rabbit and human embryos side by side. The noteworthy aspect of these was how the embryos of these different life forms initially resembled one another very closely and gradually diverged over the course of their development. The similarity between the human and fish embryos in particular was very striking indeed. So much so that fictitious “gills” could be seen in the human embryo drawings, just as in those of the fish. Under the scientific guise he gave these illustrations, Haeckel launched his “theory of recapitulation”: Ontology Repeats Phylogeny. The meaning of the slogan was this; according to Haeckel, during the developmental process it undergoes in the egg or the mother’s womb, every living thing repeats the supposed “evolutionary history” of its species, right from the very beginning. According to this false theory, the human embryo in the mother’s womb first resembles a fish and then, in subsequent weeks, a salamander, a reptile and a mammal, finally “evolving” into a human being. </w:t>
      </w:r>
    </w:p>
    <w:p w14:paraId="61EF28F1" w14:textId="77777777" w:rsidR="00E879C8" w:rsidRPr="00203452" w:rsidRDefault="00E879C8" w:rsidP="00CE5C86">
      <w:pPr>
        <w:pStyle w:val="TRAnaMetin"/>
      </w:pPr>
      <w:r w:rsidRPr="00203452">
        <w:t xml:space="preserve">But this was a huge fraud. </w:t>
      </w:r>
    </w:p>
    <w:p w14:paraId="2F02817D" w14:textId="77777777" w:rsidR="00E879C8" w:rsidRPr="00203452" w:rsidRDefault="00E879C8" w:rsidP="00CE5C86">
      <w:pPr>
        <w:pStyle w:val="TRAnaMetin"/>
      </w:pPr>
      <w:r w:rsidRPr="00203452">
        <w:t xml:space="preserve">In the 1990s the British embryologist Michael Richardson examined vertebrate embryos under the microscope and determined no resemblance to Haeckel’s drawings. Following their study, Richardson and his team published genuine photographs of embryos in the August 1997 issue of the journal </w:t>
      </w:r>
      <w:r w:rsidRPr="00226822">
        <w:rPr>
          <w:i/>
        </w:rPr>
        <w:t>Anatomy and Embryology</w:t>
      </w:r>
      <w:r w:rsidRPr="00203452">
        <w:t xml:space="preserve">. It appeared that Haeckel had taken various template designs and distorted them in various ways so that the embryos would resemble one another. He added imaginary organs to embryos, removed organs from others, and depicted embryos of very different sizes as being the same in scale. The clefts that Haeckel depicted as “gills” in the human embryo had in fact nothing to do with gills at all. They were actually the middle ear canal and the beginnings of the parathyroid and thymus glands. The embryos did not in fact resemble one another whatsoever. Haeckel had made innumerable distortions in his illustrations. </w:t>
      </w:r>
    </w:p>
    <w:p w14:paraId="0E2E6D62" w14:textId="77777777" w:rsidR="00E879C8" w:rsidRPr="00203452" w:rsidRDefault="00E879C8" w:rsidP="00CE5C86">
      <w:pPr>
        <w:pStyle w:val="TRAnaMetin"/>
      </w:pPr>
      <w:r w:rsidRPr="00203452">
        <w:t xml:space="preserve">An article about Haeckel’s drawings, for long maintained on the agenda as false evidence of evolution, appeared in the September 5, 1997, issue of </w:t>
      </w:r>
      <w:r w:rsidRPr="00226822">
        <w:rPr>
          <w:i/>
        </w:rPr>
        <w:t>Science</w:t>
      </w:r>
      <w:r w:rsidRPr="00203452">
        <w:t xml:space="preserve"> magazine titled “Haeckel’s Embryos: Fraud Rediscovered,” following which the whole scientific world agreed that there had been a fraud perpetrated. The article contained the following lines: </w:t>
      </w:r>
    </w:p>
    <w:p w14:paraId="2626FB54" w14:textId="77777777" w:rsidR="00E879C8" w:rsidRPr="00226822" w:rsidRDefault="00E879C8" w:rsidP="00CE5C86">
      <w:pPr>
        <w:pStyle w:val="TRAlinti"/>
      </w:pPr>
      <w:r w:rsidRPr="00203452">
        <w:t xml:space="preserve">Not only did Haeckel add or omit features, Richardson and his colleagues report, but he also fudged the scale to exaggerate similarities among species, even when there were 10-fold differences in size. Haeckel further blurred differences by neglecting to name the species in most cases, as if one representative was accurate for an entire group of animals. In reality, Richardson and his colleagues note, even closely related embryos such as those of fish vary quite a bit in their appearance and developmental pathway. "It (Haeckel's drawings) looks like it's turning out to be one of the </w:t>
      </w:r>
      <w:r w:rsidRPr="00203452">
        <w:rPr>
          <w:lang w:val="en-GB"/>
        </w:rPr>
        <w:t>most famous fakes in biology,"</w:t>
      </w:r>
      <w:r w:rsidRPr="00203452">
        <w:rPr>
          <w:sz w:val="20"/>
          <w:vertAlign w:val="superscript"/>
          <w:lang w:val="en-GB"/>
        </w:rPr>
        <w:t>69</w:t>
      </w:r>
      <w:r w:rsidRPr="00203452">
        <w:rPr>
          <w:lang w:val="en-GB"/>
        </w:rPr>
        <w:t xml:space="preserve"> </w:t>
      </w:r>
    </w:p>
    <w:p w14:paraId="40849E3B" w14:textId="77777777" w:rsidR="00E879C8" w:rsidRPr="00203452" w:rsidRDefault="00E879C8" w:rsidP="00CE5C86">
      <w:pPr>
        <w:pStyle w:val="TRAnaMetin"/>
      </w:pPr>
      <w:r w:rsidRPr="00203452">
        <w:t>In March 2000 Harvard University evolutionist and paleontologist Stephen Jay Gould said that he had long been aware of this fraud but he had preferred to remain silent, as required by the system of the dajjal.</w:t>
      </w:r>
      <w:r w:rsidRPr="00203452">
        <w:rPr>
          <w:sz w:val="20"/>
          <w:vertAlign w:val="superscript"/>
        </w:rPr>
        <w:t xml:space="preserve">70 </w:t>
      </w:r>
      <w:r w:rsidRPr="00203452">
        <w:t xml:space="preserve">Once the public had learned that the drawings were fraudulent, Gould stated that it was academic murder for them still to be used and said: </w:t>
      </w:r>
      <w:r w:rsidRPr="00226822">
        <w:rPr>
          <w:i/>
        </w:rPr>
        <w:t>"We do, I think, have the right, to be both astonished and ashamed by the century of mindless recycling that has led to the persistence of these drawings in a large number, if not a majority, of modern textbooks."</w:t>
      </w:r>
      <w:r w:rsidRPr="00203452">
        <w:rPr>
          <w:sz w:val="20"/>
          <w:vertAlign w:val="superscript"/>
        </w:rPr>
        <w:t>71</w:t>
      </w:r>
      <w:r w:rsidRPr="00203452">
        <w:t xml:space="preserve"> </w:t>
      </w:r>
    </w:p>
    <w:p w14:paraId="3AB719AC" w14:textId="77777777" w:rsidR="00E879C8" w:rsidRPr="00203452" w:rsidRDefault="00E879C8" w:rsidP="00CE5C86">
      <w:pPr>
        <w:pStyle w:val="TRAnaMetin"/>
      </w:pPr>
      <w:r w:rsidRPr="00203452">
        <w:t>Haeckel’s fraud was so blatant and so great that he was accused of fraud by five different professors and found guilty by the Jena University court.</w:t>
      </w:r>
      <w:r w:rsidRPr="00203452">
        <w:rPr>
          <w:sz w:val="20"/>
          <w:vertAlign w:val="superscript"/>
        </w:rPr>
        <w:t>72</w:t>
      </w:r>
      <w:r w:rsidRPr="00203452">
        <w:t xml:space="preserve">  </w:t>
      </w:r>
    </w:p>
    <w:p w14:paraId="1D60A5F7" w14:textId="77777777" w:rsidR="00E879C8" w:rsidRPr="00203452" w:rsidRDefault="00E879C8" w:rsidP="00CE5C86">
      <w:pPr>
        <w:pStyle w:val="TRAnaMetin"/>
      </w:pPr>
      <w:r w:rsidRPr="00203452">
        <w:t xml:space="preserve">Sir Gavin de Beer, from Great Britain’s Natural History Museum, described this terrible disgrace as follows: </w:t>
      </w:r>
    </w:p>
    <w:p w14:paraId="1FCBBD57" w14:textId="77777777" w:rsidR="00E879C8" w:rsidRPr="00203452" w:rsidRDefault="00E879C8" w:rsidP="00CE5C86">
      <w:pPr>
        <w:pStyle w:val="TRAlinti"/>
        <w:rPr>
          <w:lang w:val="en-GB"/>
        </w:rPr>
      </w:pPr>
      <w:r w:rsidRPr="00203452">
        <w:rPr>
          <w:lang w:val="en-GB"/>
        </w:rPr>
        <w:t>Seldom has an assertion like that of Haeckel’s ‘theory of recapitulation,’ facile, tidy, and plausible, widely accepted without critical examination, done so much harm to science.”</w:t>
      </w:r>
      <w:r w:rsidRPr="00203452">
        <w:rPr>
          <w:sz w:val="20"/>
          <w:vertAlign w:val="superscript"/>
          <w:lang w:val="en-GB"/>
        </w:rPr>
        <w:t xml:space="preserve">73 </w:t>
      </w:r>
    </w:p>
    <w:p w14:paraId="662B6674" w14:textId="77777777" w:rsidR="00E879C8" w:rsidRPr="000F1F1C" w:rsidRDefault="00E879C8" w:rsidP="00CE5C86">
      <w:pPr>
        <w:pStyle w:val="TRAnaMetin"/>
        <w:rPr>
          <w:lang w:val="en-GB"/>
        </w:rPr>
      </w:pPr>
      <w:r w:rsidRPr="00203452">
        <w:rPr>
          <w:lang w:val="en-GB"/>
        </w:rPr>
        <w:t>These false illustrations of Haeckel’s in fact achieved their intended aim on behalf of Darwinists. Although they had been declared to be false, they still had a negative impact as a great many people still imagined them to be genuine, and despite their scien</w:t>
      </w:r>
      <w:r w:rsidRPr="00203452">
        <w:t xml:space="preserve">tific invalidity they still negatively altered the general views regarding living things of people still undergoing education in schools. Henry M. Morris, founder of the Creation Research Society and the Institute of Creation Research analyzed the state of affairs in these terms: </w:t>
      </w:r>
    </w:p>
    <w:p w14:paraId="2A0664A8" w14:textId="77777777" w:rsidR="00E879C8" w:rsidRPr="00203452" w:rsidRDefault="00E879C8" w:rsidP="00CE5C86">
      <w:pPr>
        <w:pStyle w:val="TRAlinti"/>
        <w:rPr>
          <w:lang w:val="en-GB"/>
        </w:rPr>
      </w:pPr>
      <w:r w:rsidRPr="00203452">
        <w:rPr>
          <w:lang w:val="en-GB"/>
        </w:rPr>
        <w:t>Ever since Darwin—and especially since Freud—psychologists have assumed that man is merely an evolved animal and have evaluated his behavioral problems on an animalistic basis. Experiments with monkeys or other animals (even with insects) are used for guidance in dealing with human problems...</w:t>
      </w:r>
    </w:p>
    <w:p w14:paraId="525045D1" w14:textId="77777777" w:rsidR="00E879C8" w:rsidRPr="00203452" w:rsidRDefault="00E879C8" w:rsidP="00CE5C86">
      <w:pPr>
        <w:pStyle w:val="TRAlinti"/>
        <w:rPr>
          <w:lang w:val="en-GB"/>
        </w:rPr>
      </w:pPr>
      <w:r w:rsidRPr="00203452">
        <w:rPr>
          <w:lang w:val="en-GB"/>
        </w:rPr>
        <w:t>The bitter fruit of the recapitulation theory (long since discredited scientifically) continued to grow in many areas of society...</w:t>
      </w:r>
      <w:r w:rsidRPr="00203452">
        <w:rPr>
          <w:sz w:val="20"/>
          <w:vertAlign w:val="superscript"/>
          <w:lang w:val="en-GB"/>
        </w:rPr>
        <w:t>74</w:t>
      </w:r>
      <w:r w:rsidRPr="00203452">
        <w:rPr>
          <w:lang w:val="en-GB"/>
        </w:rPr>
        <w:t xml:space="preserve"> </w:t>
      </w:r>
    </w:p>
    <w:p w14:paraId="6C933306" w14:textId="77777777" w:rsidR="00E879C8" w:rsidRPr="00203452" w:rsidRDefault="00E879C8" w:rsidP="00CE5C86">
      <w:pPr>
        <w:pStyle w:val="TRAnaMetin"/>
      </w:pPr>
      <w:r w:rsidRPr="00203452">
        <w:t xml:space="preserve">Amazingly enough, Haeckel’s fraudulent illustrations, described as a scientific disgrace and treated with amazement even by some evolutionists when put forward as evidence, still maintain their place in various text books. This astonishing state of affairs shows the exact scale of the Darwinist deception. University of California molecular biologist Jonathan Wells describes the situation thus: </w:t>
      </w:r>
    </w:p>
    <w:p w14:paraId="66194DAF" w14:textId="77777777" w:rsidR="00E879C8" w:rsidRPr="00203452" w:rsidRDefault="00E879C8" w:rsidP="00CE5C86">
      <w:pPr>
        <w:pStyle w:val="TRAlinti"/>
        <w:rPr>
          <w:lang w:val="en-GB"/>
        </w:rPr>
      </w:pPr>
      <w:r w:rsidRPr="00203452">
        <w:rPr>
          <w:lang w:val="en-GB"/>
        </w:rPr>
        <w:t xml:space="preserve">Many textbooks use slightly redrawn versions of Haeckel’s embryos. One example is the 1999 edition of Peter Raven and George Johnson’s </w:t>
      </w:r>
      <w:r w:rsidRPr="000F1F1C">
        <w:rPr>
          <w:i/>
        </w:rPr>
        <w:t xml:space="preserve">Biology </w:t>
      </w:r>
      <w:r w:rsidRPr="00203452">
        <w:rPr>
          <w:lang w:val="en-GB"/>
        </w:rPr>
        <w:t xml:space="preserve">… </w:t>
      </w:r>
    </w:p>
    <w:p w14:paraId="73C630FA" w14:textId="77777777" w:rsidR="00E879C8" w:rsidRPr="00203452" w:rsidRDefault="00E879C8" w:rsidP="00CE5C86">
      <w:pPr>
        <w:pStyle w:val="TRAlinti"/>
        <w:rPr>
          <w:lang w:val="en-GB"/>
        </w:rPr>
      </w:pPr>
      <w:r w:rsidRPr="00203452">
        <w:rPr>
          <w:lang w:val="en-GB"/>
        </w:rPr>
        <w:t xml:space="preserve">Other examples include the 1998 edition of Cecie Starr and Ralph Taggart’s </w:t>
      </w:r>
      <w:r w:rsidRPr="000F1F1C">
        <w:rPr>
          <w:i/>
        </w:rPr>
        <w:t>Biology: the Unity and Diversity of Life</w:t>
      </w:r>
      <w:r w:rsidRPr="00203452">
        <w:rPr>
          <w:lang w:val="en-GB"/>
        </w:rPr>
        <w:t xml:space="preserve">, … the latest edition of James Gould and William Keeton’s </w:t>
      </w:r>
      <w:r w:rsidRPr="000F1F1C">
        <w:rPr>
          <w:i/>
        </w:rPr>
        <w:t>Biological Science</w:t>
      </w:r>
      <w:r w:rsidRPr="00203452">
        <w:rPr>
          <w:lang w:val="en-GB"/>
        </w:rPr>
        <w:t xml:space="preserve">, which reports: “One fact of embryology that pushed Darwin toward the idea of evolution is that the early embryos of most vertebrates closely resemble one another;” and Burton Guttman’s 1999 textbook, </w:t>
      </w:r>
      <w:r w:rsidRPr="000F1F1C">
        <w:rPr>
          <w:i/>
        </w:rPr>
        <w:t>Biology</w:t>
      </w:r>
      <w:r w:rsidRPr="00203452">
        <w:rPr>
          <w:lang w:val="en-GB"/>
        </w:rPr>
        <w:t>, which accompanies its redrawn version of Haeckel’s embryos with the following: “An animal’s embryonic development holds clues to the forms of its ancestors.”</w:t>
      </w:r>
      <w:r w:rsidRPr="00203452">
        <w:rPr>
          <w:sz w:val="20"/>
          <w:vertAlign w:val="superscript"/>
          <w:lang w:val="en-GB"/>
        </w:rPr>
        <w:t>75</w:t>
      </w:r>
      <w:r w:rsidRPr="00203452">
        <w:rPr>
          <w:lang w:val="en-GB"/>
        </w:rPr>
        <w:t xml:space="preserve"> </w:t>
      </w:r>
    </w:p>
    <w:p w14:paraId="1551D112" w14:textId="77777777" w:rsidR="00E879C8" w:rsidRPr="00203452" w:rsidRDefault="00E879C8" w:rsidP="00CE5C86">
      <w:pPr>
        <w:pStyle w:val="TRAnaMetin"/>
      </w:pPr>
      <w:r w:rsidRPr="00203452">
        <w:t xml:space="preserve">The fact that Haeckel’s false illustrations are still used in biology text books, as if they represented proof of evolution, is without doubt no simple error. Despite being forgeries, these illustrations are deliberately included in text books. The main reason for this, without doubt is that they represent significant false evidence for the key point of Darwinism, the falsehood that man is an irresponsible animal. Jonathan Wells makes this comment about this lie deliberately maintained by Darwinist scientists: </w:t>
      </w:r>
    </w:p>
    <w:p w14:paraId="7ECE68E4" w14:textId="77777777" w:rsidR="00E879C8" w:rsidRPr="000F1F1C" w:rsidRDefault="00E879C8" w:rsidP="00CE5C86">
      <w:pPr>
        <w:pStyle w:val="TRAlinti"/>
      </w:pPr>
      <w:r w:rsidRPr="00203452">
        <w:t xml:space="preserve">Haeckel’s embryos seem to provide such powerful evidence for </w:t>
      </w:r>
      <w:r w:rsidRPr="00203452">
        <w:rPr>
          <w:lang w:val="en-GB"/>
        </w:rPr>
        <w:t xml:space="preserve">Darwin’s theory that some version of them can be found in almost every modern textbook dealing with evolution. Yet biologists have known for over a century that Haeckel </w:t>
      </w:r>
      <w:r w:rsidRPr="000F1F1C">
        <w:rPr>
          <w:b/>
        </w:rPr>
        <w:t>faked</w:t>
      </w:r>
      <w:r w:rsidRPr="00203452">
        <w:rPr>
          <w:lang w:val="en-GB"/>
        </w:rPr>
        <w:t xml:space="preserve"> his drawings; vertebrate embryos never look as similar as he made them out to be. Furthermore, the stage Haeckel labeled the “first” is actually midway through development; the similarities he exaggerated are preceded by striking differences in earlier stages of development. Although you might never know it from reading biology textbooks, Darwin’s “strongest single class of facts” is a classic example of how evidence can be twisted to fit a theory.</w:t>
      </w:r>
      <w:r w:rsidRPr="00203452">
        <w:rPr>
          <w:sz w:val="20"/>
          <w:vertAlign w:val="superscript"/>
          <w:lang w:val="en-GB"/>
        </w:rPr>
        <w:t xml:space="preserve">76 </w:t>
      </w:r>
    </w:p>
    <w:p w14:paraId="4F9AEC5C" w14:textId="77777777" w:rsidR="00E879C8" w:rsidRPr="00203452" w:rsidRDefault="00E879C8" w:rsidP="00CE5C86">
      <w:pPr>
        <w:pStyle w:val="TRAnaMetin"/>
      </w:pPr>
      <w:r w:rsidRPr="00203452">
        <w:t>Although Darwinists were delighted in the short term that a lie planned by the dajjal was put forward as false evidence for a heretical theory and had such an impact, it in fact heralded terrible disappointment for them. Through Haeckel's drawings, people saw the scale of the deception to which a senior scientist would resort to in the name of Darwinism. It was thus once again proved how Darwinism was in constant need of a “lie.” People clearly saw how evolutionists could turn a blind eye to fraud. Haeckel's fraud was another significant piece of evidence of the destruction of the theory of evolution and the system of the dajjal. This fraud may have been met with silence in the 20</w:t>
      </w:r>
      <w:r w:rsidRPr="00203452">
        <w:rPr>
          <w:sz w:val="20"/>
          <w:vertAlign w:val="superscript"/>
        </w:rPr>
        <w:t>th</w:t>
      </w:r>
      <w:r w:rsidRPr="00203452">
        <w:t xml:space="preserve"> Century, but the 21</w:t>
      </w:r>
      <w:r w:rsidRPr="00203452">
        <w:rPr>
          <w:sz w:val="20"/>
          <w:vertAlign w:val="superscript"/>
        </w:rPr>
        <w:t>st</w:t>
      </w:r>
      <w:r w:rsidRPr="00203452">
        <w:t xml:space="preserve"> Century has seen this and similar frauds exposed, and the genuine scientific evidence put on display. The more these frauds have been exposed, and the more genuine scientific evidence produced, the more the collapse of Darwinism has become ever more apparent. </w:t>
      </w:r>
    </w:p>
    <w:p w14:paraId="056A773E" w14:textId="77777777" w:rsidR="00E879C8" w:rsidRPr="00203452" w:rsidRDefault="00E879C8" w:rsidP="00CE5C86">
      <w:pPr>
        <w:pStyle w:val="TRAnaMetin"/>
      </w:pPr>
    </w:p>
    <w:p w14:paraId="606D35A0" w14:textId="77777777" w:rsidR="00E879C8" w:rsidRPr="00203452" w:rsidRDefault="00E879C8" w:rsidP="00CE5C86">
      <w:pPr>
        <w:pStyle w:val="TRBaslik2"/>
      </w:pPr>
      <w:r w:rsidRPr="00203452">
        <w:t xml:space="preserve">16. The Sequential Evolution of the Horse Is a Fraud </w:t>
      </w:r>
    </w:p>
    <w:p w14:paraId="58AF2C7E" w14:textId="77777777" w:rsidR="00E879C8" w:rsidRPr="00203452" w:rsidRDefault="00E879C8" w:rsidP="00CE5C86">
      <w:pPr>
        <w:pStyle w:val="TRAnaMetin"/>
      </w:pPr>
      <w:r w:rsidRPr="00203452">
        <w:t xml:space="preserve">In 1879, two well-known evolutionists of the time went even further in their activities intended to constitute evidence for the fictitious evolution of the horse scenario, and set up the equine series that Darwinists would maintain on the agenda for many years to come. The American fossil researcher Othniel Charles Marsh and Thomas Huxley (known as “Darwin’s bulldog”) established a supposed equine evolutionary series by setting out various hoofed fossils, based on the number of nails on the front and rear feet and the structure of their teeth. One small mammal fossil, previously named </w:t>
      </w:r>
      <w:r w:rsidRPr="009A7BE2">
        <w:rPr>
          <w:i/>
        </w:rPr>
        <w:t>Hyracotherium</w:t>
      </w:r>
      <w:r w:rsidRPr="00203452">
        <w:t xml:space="preserve"> by Sir Richard Owen in 1841, was renamed in such a way as to echo so-called evolution, being given the name </w:t>
      </w:r>
      <w:r w:rsidRPr="009A7BE2">
        <w:rPr>
          <w:i/>
        </w:rPr>
        <w:t>Eohippus</w:t>
      </w:r>
      <w:r w:rsidRPr="00203452">
        <w:t xml:space="preserve">, meaning “Dawn Horse.” The pair published their claims and diagrams in the </w:t>
      </w:r>
      <w:r w:rsidRPr="009A7BE2">
        <w:rPr>
          <w:i/>
        </w:rPr>
        <w:t>American Journal of Science</w:t>
      </w:r>
      <w:r w:rsidRPr="00203452">
        <w:t xml:space="preserve">, thus laying the foundations for the horses' evolutionary sequence laid out from </w:t>
      </w:r>
      <w:r w:rsidRPr="009A7BE2">
        <w:rPr>
          <w:i/>
        </w:rPr>
        <w:t>Eohippus</w:t>
      </w:r>
      <w:r w:rsidRPr="00203452">
        <w:t xml:space="preserve"> to the present day in museums and text books as supposed evidence of evolution. The main stages in this fictitious series were </w:t>
      </w:r>
      <w:r w:rsidRPr="009A7BE2">
        <w:rPr>
          <w:i/>
        </w:rPr>
        <w:t>Eohippus, Orohippus, Miohippus, Hippario</w:t>
      </w:r>
      <w:r w:rsidRPr="00203452">
        <w:t xml:space="preserve">n and the present-day </w:t>
      </w:r>
      <w:r w:rsidRPr="009A7BE2">
        <w:rPr>
          <w:i/>
        </w:rPr>
        <w:t>Equus</w:t>
      </w:r>
      <w:r w:rsidRPr="00203452">
        <w:t>.</w:t>
      </w:r>
    </w:p>
    <w:p w14:paraId="534AB0CB" w14:textId="77777777" w:rsidR="00E879C8" w:rsidRPr="00203452" w:rsidRDefault="00E879C8" w:rsidP="00CE5C86">
      <w:pPr>
        <w:pStyle w:val="TRAnaMetin"/>
      </w:pPr>
      <w:r w:rsidRPr="00203452">
        <w:t xml:space="preserve">This fictitious sequence was portrayed as the greatest supposed evidence for the evolution of the horse for the following century. The decrease in the number of toes and the regular increase in size, from smaller to larger, was enough to convince evolutionists. </w:t>
      </w:r>
    </w:p>
    <w:p w14:paraId="736D3F79" w14:textId="77777777" w:rsidR="00E879C8" w:rsidRPr="00203452" w:rsidRDefault="00E879C8" w:rsidP="00CE5C86">
      <w:pPr>
        <w:pStyle w:val="TRAnaMetin"/>
      </w:pPr>
      <w:r w:rsidRPr="00203452">
        <w:t xml:space="preserve">Shortly afterwards, inconsistencies within the evolutionary sequence began manifesting themselves. New fossils were unearthed, and attempts to insert these into the false sequence presented a problem. The trouble was that characteristics such as the fossils’ location, age and toe number formed inconsistencies and impaired the series, which turned into an inconsistent and meaningless mass of fossils in the face of these new specimens. </w:t>
      </w:r>
    </w:p>
    <w:p w14:paraId="4128FC18" w14:textId="77777777" w:rsidR="00E879C8" w:rsidRPr="00203452" w:rsidRDefault="00E879C8" w:rsidP="00CE5C86">
      <w:pPr>
        <w:pStyle w:val="TRAnaMetin"/>
      </w:pPr>
      <w:r w:rsidRPr="00203452">
        <w:t xml:space="preserve">Many Darwinists were gradually forced to admit that the Darwinist horse evolutionary sequence scenario was not based on any genuine evidence. In November 1980, a 4-day conference was held in the Chicago Museum of Natural History, which was attended by 150 evolutionists, and considered the problems facing the theory of evolution. Boyce Rensberger, who spoke at the conference, described how the horse series had no basis in the fossil record and that no such gradual process as the evolution of the horse ever happened: </w:t>
      </w:r>
    </w:p>
    <w:p w14:paraId="5C5BF75D" w14:textId="77777777" w:rsidR="00E879C8" w:rsidRPr="009A7BE2" w:rsidRDefault="00E879C8" w:rsidP="00CE5C86">
      <w:pPr>
        <w:pStyle w:val="TRAlinti"/>
      </w:pPr>
      <w:r w:rsidRPr="00203452">
        <w:t>The popularly told example of horse evolution, suggesting a grad</w:t>
      </w:r>
      <w:r w:rsidRPr="00203452">
        <w:rPr>
          <w:lang w:val="en-GB"/>
        </w:rPr>
        <w:t>ual sequence of changes from four-toed fox-sized creatures living nearly 50 million years ago to today's much larger one-toed horse, has long been known to be wrong. Instead of gradual change, fossils of each intermediate species appear fully distinct, persist unchanged, and then become extinct. Transitional forms are unknown.</w:t>
      </w:r>
      <w:r w:rsidRPr="00203452">
        <w:rPr>
          <w:sz w:val="20"/>
          <w:vertAlign w:val="superscript"/>
          <w:lang w:val="en-GB"/>
        </w:rPr>
        <w:t>77</w:t>
      </w:r>
      <w:r w:rsidRPr="00203452">
        <w:rPr>
          <w:lang w:val="en-GB"/>
        </w:rPr>
        <w:t xml:space="preserve"> </w:t>
      </w:r>
    </w:p>
    <w:p w14:paraId="4F2D9209" w14:textId="77777777" w:rsidR="00E879C8" w:rsidRPr="00203452" w:rsidRDefault="00E879C8" w:rsidP="00CE5C86">
      <w:pPr>
        <w:pStyle w:val="TRAnaMetin"/>
      </w:pPr>
      <w:r w:rsidRPr="00203452">
        <w:t xml:space="preserve">Another problem in the fictitious evolution of the horse is that of dating. Doctor Nicholas Comninellis comments: </w:t>
      </w:r>
    </w:p>
    <w:p w14:paraId="224848A6" w14:textId="77777777" w:rsidR="00E879C8" w:rsidRPr="009A7BE2" w:rsidRDefault="00E879C8" w:rsidP="00CE5C86">
      <w:pPr>
        <w:pStyle w:val="TRAlinti"/>
      </w:pPr>
      <w:r w:rsidRPr="00203452">
        <w:t xml:space="preserve">An additional challenge to the proposal of horse evolution is that the timing is inconsistent. The theory of evolution is based on the concept that one species is prone to evolve into another because it is better adapted for survival. This leads to extinction of the first </w:t>
      </w:r>
      <w:r w:rsidRPr="00203452">
        <w:rPr>
          <w:lang w:val="en-GB"/>
        </w:rPr>
        <w:t>species. In the case of horses, the three-toed must not have been as hearty as the one-toed. Evolution demands millions of years for transition to occur between species— plenty of time for the first species to die out.</w:t>
      </w:r>
    </w:p>
    <w:p w14:paraId="4A17D8ED" w14:textId="77777777" w:rsidR="00E879C8" w:rsidRPr="009A7BE2" w:rsidRDefault="00E879C8" w:rsidP="00CE5C86">
      <w:pPr>
        <w:pStyle w:val="TRAlinti"/>
      </w:pPr>
      <w:r w:rsidRPr="009A7BE2">
        <w:t xml:space="preserve">However, today we know that the three-toed and one-toed horses lived together in North America. </w:t>
      </w:r>
      <w:r w:rsidRPr="009A7BE2">
        <w:rPr>
          <w:b/>
          <w:lang w:val="en-GB"/>
        </w:rPr>
        <w:t xml:space="preserve">The fact that varieties of horses co-existed is completely inconsistent with evolution’s explanation. Add to this the fact that missing links between Hyracotherium, Miohippus, and Equus have never been identified. </w:t>
      </w:r>
      <w:r w:rsidRPr="009A7BE2">
        <w:t>Rather than lending support for evolution, the history of the horse is more consistent with special creation—fully formed beings that were created simultaneously.</w:t>
      </w:r>
      <w:r w:rsidRPr="00203452">
        <w:rPr>
          <w:rFonts w:ascii="PalatinoTurk" w:hAnsi="PalatinoTurk" w:cs="PalatinoTurk"/>
          <w:sz w:val="20"/>
          <w:vertAlign w:val="superscript"/>
          <w:lang w:val="en-GB"/>
        </w:rPr>
        <w:t>78</w:t>
      </w:r>
      <w:r w:rsidRPr="009A7BE2">
        <w:t xml:space="preserve"> </w:t>
      </w:r>
    </w:p>
    <w:p w14:paraId="0FE9E706" w14:textId="77777777" w:rsidR="00E879C8" w:rsidRPr="00203452" w:rsidRDefault="00E879C8" w:rsidP="00CE5C86">
      <w:pPr>
        <w:pStyle w:val="TRAnaMetin"/>
      </w:pPr>
      <w:r w:rsidRPr="00203452">
        <w:t>Although the invalidity of the evolution of the horse has been brought out into the open day and Darwinists have admitted this state of affairs, this mythical sequence is still used, like other Darwinist frauds, in Darwinist publications and text books. The evolutionary series is depicted as concrete fact and placed on display in museums of natural history curated by world-famous paleontologists and scientists. Dr. Niles Eldredge, an evolutionist paleontologist and the director of the world-renowned American Museum of Natural History, admitted some 20 years ago that evolutionist claims regarding the horse series on display in his own museum were based solely upon their powers of imagination. Eldredge also criticized the way that this speculative series was portrayed as scientific fact to such an extent as to find its way into school books:</w:t>
      </w:r>
    </w:p>
    <w:p w14:paraId="1B508C60" w14:textId="77777777" w:rsidR="00E879C8" w:rsidRPr="00203452" w:rsidRDefault="00E879C8" w:rsidP="00CE5C86">
      <w:pPr>
        <w:pStyle w:val="TRAlinti"/>
        <w:rPr>
          <w:lang w:val="en-GB"/>
        </w:rPr>
      </w:pPr>
      <w:r w:rsidRPr="00203452">
        <w:rPr>
          <w:lang w:val="en-GB"/>
        </w:rPr>
        <w:t>I admit that an awful lot of that [imaginary stories] has gotten into the textbooks as though it were true. For instance, the most famous example on horse evolution prepared perhaps fifty years ago. That has been presented as literal truth in textbook after textbook. Now I think that is lamentable, particularly because the people who propose these kinds of stories themselves may be aware of the speculative nature of some of the stuff. But by the time it filters down to the textbooks, we’ve got science as truth and we’ve got a problem.</w:t>
      </w:r>
      <w:r w:rsidRPr="00203452">
        <w:rPr>
          <w:sz w:val="20"/>
          <w:vertAlign w:val="superscript"/>
          <w:lang w:val="en-GB"/>
        </w:rPr>
        <w:t>79</w:t>
      </w:r>
      <w:r w:rsidRPr="00203452">
        <w:rPr>
          <w:lang w:val="en-GB"/>
        </w:rPr>
        <w:t xml:space="preserve"> </w:t>
      </w:r>
    </w:p>
    <w:p w14:paraId="7C260561" w14:textId="77777777" w:rsidR="00E879C8" w:rsidRPr="009A7BE2" w:rsidRDefault="00E879C8" w:rsidP="00CE5C86">
      <w:pPr>
        <w:pStyle w:val="TRAnaMetin"/>
        <w:rPr>
          <w:lang w:val="en-GB"/>
        </w:rPr>
      </w:pPr>
      <w:r w:rsidRPr="00203452">
        <w:rPr>
          <w:lang w:val="en-GB"/>
        </w:rPr>
        <w:t xml:space="preserve">The Darwinist Eldredge's analysis is a most accurate one. Since deliberate distortions represent the essence of the system of the dajjal, those who espouse this system resort to deceptions too. All the examples of Darwinist deception listed above have been exposed, and their false nature has even been admitted to by Darwinist scientists. These examples are sufficient to show the true face of the system of the dajjal. But it will still be useful to issue the following reminder: the Theory of Evolution, Darwinist ideology in other words, is built on a lie intended to deny the existence of Allah. Therefore, all the claims, suggestions and evidence produced by Darwinism are false. All the statements to the effect that “proof of evidence has been discovered,” “living things evolved,” “or “human beings and chimpanzees are descended from a common ancestor” are lies. Darwinists espouse a lie. Their illogical obedience and devotion to the system of the dajjal is blind devotion to the religion of Darwinism, solely in order to be able to </w:t>
      </w:r>
      <w:r w:rsidRPr="00203452">
        <w:t xml:space="preserve">oppose belief in Allah. </w:t>
      </w:r>
    </w:p>
    <w:p w14:paraId="59A95784" w14:textId="77777777" w:rsidR="00E879C8" w:rsidRPr="00203452" w:rsidRDefault="00E879C8" w:rsidP="00CE5C86">
      <w:pPr>
        <w:pStyle w:val="TRAnaMetin"/>
      </w:pPr>
      <w:r w:rsidRPr="00203452">
        <w:t xml:space="preserve">The fact is that they espouse a superstition, a terrible error. Almighty Allah, the Lord and Creator of All, says in His verses: </w:t>
      </w:r>
    </w:p>
    <w:p w14:paraId="508F57C4" w14:textId="77777777" w:rsidR="00E879C8" w:rsidRPr="00203452" w:rsidRDefault="00E879C8" w:rsidP="00CE5C86">
      <w:pPr>
        <w:pStyle w:val="TRAyet"/>
        <w:rPr>
          <w:lang w:val="en-GB"/>
        </w:rPr>
      </w:pPr>
      <w:r w:rsidRPr="00203452">
        <w:rPr>
          <w:lang w:val="en-GB"/>
        </w:rPr>
        <w:t>If anyone desires anything other than Islam as a religion, it will not be accepted from him, and in the Hereafter he will be among the losers. (Surah Al ‘Imran, 85)</w:t>
      </w:r>
    </w:p>
    <w:p w14:paraId="2626DADD" w14:textId="77777777" w:rsidR="00E879C8" w:rsidRPr="00203452" w:rsidRDefault="00E879C8" w:rsidP="00CE5C86">
      <w:pPr>
        <w:pStyle w:val="TRAyet"/>
        <w:rPr>
          <w:lang w:val="en-GB"/>
        </w:rPr>
      </w:pPr>
      <w:r w:rsidRPr="00203452">
        <w:rPr>
          <w:lang w:val="en-GB"/>
        </w:rPr>
        <w:t xml:space="preserve">Everyone in the heavens and everyone on the earth belong to Allah. Those who call on something other than Allah are not really following their partner-gods. They are only following conjecture. They are only guessing. (Surah Yunus, 66) </w:t>
      </w:r>
    </w:p>
    <w:p w14:paraId="3BA70FE6" w14:textId="77777777" w:rsidR="00E879C8" w:rsidRPr="00203452" w:rsidRDefault="00E879C8" w:rsidP="00CE5C86">
      <w:pPr>
        <w:pStyle w:val="TRAnaMetin"/>
      </w:pPr>
    </w:p>
    <w:p w14:paraId="1319CC90" w14:textId="77777777" w:rsidR="00E879C8" w:rsidRPr="00203452" w:rsidRDefault="00E879C8" w:rsidP="00CE5C86">
      <w:pPr>
        <w:pStyle w:val="TRBaslik2"/>
        <w:rPr>
          <w:sz w:val="23"/>
          <w:szCs w:val="23"/>
        </w:rPr>
      </w:pPr>
      <w:r w:rsidRPr="00203452">
        <w:t>DARWINISM: A FALSE RELIGION</w:t>
      </w:r>
      <w:r w:rsidRPr="00203452">
        <w:rPr>
          <w:sz w:val="23"/>
          <w:szCs w:val="23"/>
        </w:rPr>
        <w:t xml:space="preserve"> </w:t>
      </w:r>
    </w:p>
    <w:p w14:paraId="5FC97A44" w14:textId="77777777" w:rsidR="00E879C8" w:rsidRPr="00203452" w:rsidRDefault="00E879C8" w:rsidP="00CE5C86">
      <w:pPr>
        <w:pStyle w:val="TRAnaMetin"/>
      </w:pPr>
      <w:r w:rsidRPr="00203452">
        <w:t xml:space="preserve">Certain very evident facts confront us when we examine the history of Darwinism: </w:t>
      </w:r>
    </w:p>
    <w:p w14:paraId="4F646742" w14:textId="77777777" w:rsidR="00E879C8" w:rsidRPr="00203452" w:rsidRDefault="00E879C8" w:rsidP="00CE5C86">
      <w:pPr>
        <w:pStyle w:val="TRAnaMetin"/>
      </w:pPr>
      <w:r w:rsidRPr="00203452">
        <w:t>•</w:t>
      </w:r>
      <w:r w:rsidRPr="00203452">
        <w:tab/>
        <w:t>Darwinism has never been scientifically proved; on the contrary, it has been refuted by the scientific evidence.</w:t>
      </w:r>
    </w:p>
    <w:p w14:paraId="59DA1FAC" w14:textId="77777777" w:rsidR="00E879C8" w:rsidRPr="00203452" w:rsidRDefault="00E879C8" w:rsidP="00CE5C86">
      <w:pPr>
        <w:pStyle w:val="TRAnaMetin"/>
      </w:pPr>
      <w:r w:rsidRPr="00203452">
        <w:t>•</w:t>
      </w:r>
      <w:r w:rsidRPr="00203452">
        <w:tab/>
        <w:t xml:space="preserve">For that reason, efforts have been made to use frauds to keep Darwinism alive. </w:t>
      </w:r>
    </w:p>
    <w:p w14:paraId="1FFDFB61" w14:textId="77777777" w:rsidR="00E879C8" w:rsidRPr="00203452" w:rsidRDefault="00E879C8" w:rsidP="00CE5C86">
      <w:pPr>
        <w:pStyle w:val="TRAnaMetin"/>
      </w:pPr>
      <w:r w:rsidRPr="00203452">
        <w:t>•</w:t>
      </w:r>
      <w:r w:rsidRPr="00203452">
        <w:tab/>
        <w:t xml:space="preserve">Darwinist frauds have been ignored by Darwinist scientists. </w:t>
      </w:r>
    </w:p>
    <w:p w14:paraId="6DA16F4F" w14:textId="77777777" w:rsidR="00E879C8" w:rsidRPr="00203452" w:rsidRDefault="00E879C8" w:rsidP="00CE5C86">
      <w:pPr>
        <w:pStyle w:val="TRAnaMetin"/>
      </w:pPr>
      <w:r w:rsidRPr="00203452">
        <w:t>•</w:t>
      </w:r>
      <w:r w:rsidRPr="00203452">
        <w:tab/>
        <w:t xml:space="preserve">False fossils have even been exhibited in museums as evidence of evolution for years after their exposure as hoaxes. </w:t>
      </w:r>
    </w:p>
    <w:p w14:paraId="653816F1" w14:textId="77777777" w:rsidR="00E879C8" w:rsidRPr="00203452" w:rsidRDefault="00E879C8" w:rsidP="00CE5C86">
      <w:pPr>
        <w:pStyle w:val="TRAnaMetin"/>
      </w:pPr>
      <w:r w:rsidRPr="00203452">
        <w:t>•</w:t>
      </w:r>
      <w:r w:rsidRPr="00203452">
        <w:tab/>
        <w:t xml:space="preserve">Despite being aware of the true nature of frauds, Darwinist scientists have taught them to students as scientific evidence proving evolution. </w:t>
      </w:r>
    </w:p>
    <w:p w14:paraId="33D51576" w14:textId="77777777" w:rsidR="00E879C8" w:rsidRPr="00203452" w:rsidRDefault="00E879C8" w:rsidP="00CE5C86">
      <w:pPr>
        <w:pStyle w:val="TRAnaMetin"/>
      </w:pPr>
      <w:r w:rsidRPr="00203452">
        <w:t>•</w:t>
      </w:r>
      <w:r w:rsidRPr="00203452">
        <w:tab/>
        <w:t xml:space="preserve">Darwinist scientists have sought to ignore the scientific facts that refute Darwinism and prove Creation; the greatest proof of this is the way fossils have been hidden away. </w:t>
      </w:r>
    </w:p>
    <w:p w14:paraId="10A517A7" w14:textId="77777777" w:rsidR="00E879C8" w:rsidRPr="00203452" w:rsidRDefault="00E879C8" w:rsidP="00CE5C86">
      <w:pPr>
        <w:pStyle w:val="TRAnaMetin"/>
      </w:pPr>
      <w:r w:rsidRPr="00203452">
        <w:t>•</w:t>
      </w:r>
      <w:r w:rsidRPr="00203452">
        <w:tab/>
        <w:t xml:space="preserve">Darwinism has tried to give the impression that human beings are simply a species of animal, and has had no compunctions about using fraudulent embryo drawings for that purpose. </w:t>
      </w:r>
    </w:p>
    <w:p w14:paraId="28891598" w14:textId="77777777" w:rsidR="00E879C8" w:rsidRPr="00203452" w:rsidRDefault="00E879C8" w:rsidP="00CE5C86">
      <w:pPr>
        <w:pStyle w:val="TRAnaMetin"/>
      </w:pPr>
      <w:r w:rsidRPr="00203452">
        <w:t>•</w:t>
      </w:r>
      <w:r w:rsidRPr="00203452">
        <w:tab/>
        <w:t xml:space="preserve">In order to be able to supposedly refute the idea that a sublime Creator is responsible for all living things, Darwinism has attempted to convince people that chance can work miracles. (Surely Allah is beyond that.) </w:t>
      </w:r>
    </w:p>
    <w:p w14:paraId="2E0E3D57" w14:textId="77777777" w:rsidR="00E879C8" w:rsidRPr="00203452" w:rsidRDefault="00E879C8" w:rsidP="00CE5C86">
      <w:pPr>
        <w:pStyle w:val="TRAnaMetin"/>
      </w:pPr>
      <w:r w:rsidRPr="00203452">
        <w:t xml:space="preserve">But what is the reason for these astonishing endeavors, even encompassing fraud? Why should Darwinists have gone down such a difficult path, rather than admitting the truths revealed by the scientific facts and abandoning Darwinism? Why do they go to such lengths to give the impression that the theory has been established, and why do they put so much effort and time into propaganda, fraud and deception, even though it is a manifest fact that the theory of evolution has not been proven scientifically? Why is it that Darwinist scientists have so insistently come up with lies on behalf of the theory of evolution and had these lies taught in schools, even though they know they will be humiliated and their frauds exposed? </w:t>
      </w:r>
    </w:p>
    <w:p w14:paraId="7353F344" w14:textId="77777777" w:rsidR="00E879C8" w:rsidRPr="00203452" w:rsidRDefault="00E879C8" w:rsidP="00CE5C86">
      <w:pPr>
        <w:pStyle w:val="TRAnaMetin"/>
      </w:pPr>
      <w:r w:rsidRPr="00203452">
        <w:t xml:space="preserve">There is only one answer: Darwinism is not science. Darwinism is a heretical religion. It is a hollow and superstitious belief system. It is an ideology built upon fraud. That is the reason for all these Darwinist endeavors, their blind devotion to this heretical religion and the way they strive with all their might to keep their superstitious beliefs propped up. In Darwinists’ eyes, everything necessary to that end must be done. If this superstitious religion is abandoned, Darwinists will have to accept the fact that Allah creates all things and thus relinquish their false faith, and such a thing is unacceptable to the twisted Darwinist mindset. The fact is, however, that belief in the existence and oneness of Allah, and love of Him, is the cause of enormous joy. Belief in Allah is a blessing that increases one’s reason and powers of understanding many times over and bestows a wondrous profundity on the soul. The methods that Darwinists resort to, on the basis of their own base mindsets, in order to deny the manifest existence of Allah merely make them wretched, ruthless, fraudulent and illogical. </w:t>
      </w:r>
    </w:p>
    <w:p w14:paraId="76A86E89" w14:textId="77777777" w:rsidR="00E879C8" w:rsidRPr="00203452" w:rsidRDefault="00E879C8" w:rsidP="00CE5C86">
      <w:pPr>
        <w:pStyle w:val="TRAnaMetin"/>
      </w:pPr>
      <w:r w:rsidRPr="00203452">
        <w:t xml:space="preserve">This represents the origin of the lies, hoax fossils, hoax drawings, photographs of moths stuck onto trees, hoax embryo diagrams, false reconstructions of no scientific value, Cambrian life forms hidden away for 70 years, hoax skulls displayed for 40 years and other frauds still preserved in various school text books for the sake of Darwinism over the last 150 years. The devotees of the superstitious religion of evolution prefer to use fraud rather than science in order to preserve this false faith. Darwinist scientists are united in preserving this fraud. The French biologist and Darwinist Pierre Paul Grasse admits this in the words: </w:t>
      </w:r>
    </w:p>
    <w:p w14:paraId="36A58145" w14:textId="77777777" w:rsidR="00E879C8" w:rsidRPr="00203452" w:rsidRDefault="00E879C8" w:rsidP="00CE5C86">
      <w:pPr>
        <w:pStyle w:val="TRAlinti"/>
      </w:pPr>
      <w:r w:rsidRPr="00203452">
        <w:t>This deception sometimes takes places unconsciously, but not always. Because some people deliberately ignore the facts for sectarian reasons and deny the insufficiency and erroneous nature of their own beliefs.</w:t>
      </w:r>
      <w:r w:rsidRPr="00203452">
        <w:rPr>
          <w:sz w:val="20"/>
          <w:vertAlign w:val="superscript"/>
        </w:rPr>
        <w:t>80</w:t>
      </w:r>
      <w:r w:rsidRPr="00203452">
        <w:t xml:space="preserve">  </w:t>
      </w:r>
    </w:p>
    <w:p w14:paraId="065D0584" w14:textId="77777777" w:rsidR="00E879C8" w:rsidRPr="00203452" w:rsidRDefault="00E879C8" w:rsidP="00CE5C86">
      <w:pPr>
        <w:pStyle w:val="TRAnaMetin"/>
        <w:rPr>
          <w:lang w:val="en-GB"/>
        </w:rPr>
      </w:pPr>
      <w:r w:rsidRPr="00203452">
        <w:rPr>
          <w:lang w:val="en-GB"/>
        </w:rPr>
        <w:t xml:space="preserve">This admission by the Darwinist Pierre Paul Grasse is an expression of a secret understanding among Darwinist circles. Since, under the system of the dajjal, Darwinism cannot be denied in any manner, and a blind eye must be turned to fraud, deception and lies. </w:t>
      </w:r>
    </w:p>
    <w:p w14:paraId="39A95D70" w14:textId="77777777" w:rsidR="00E879C8" w:rsidRPr="00203452" w:rsidRDefault="00E879C8" w:rsidP="00CE5C86">
      <w:pPr>
        <w:pStyle w:val="TRAnaMetin"/>
      </w:pPr>
      <w:r w:rsidRPr="00203452">
        <w:t xml:space="preserve">Darwinists sometimes confess the fact that they have adopted Darwinism as a religion. Some examples of this are as follows (Surely Allah is beyond that): </w:t>
      </w:r>
    </w:p>
    <w:p w14:paraId="31726C47" w14:textId="77777777" w:rsidR="00E879C8" w:rsidRPr="00203452" w:rsidRDefault="00E879C8" w:rsidP="00CE5C86">
      <w:pPr>
        <w:pStyle w:val="TRAlinti"/>
      </w:pPr>
      <w:r w:rsidRPr="00AA74AA">
        <w:rPr>
          <w:b/>
        </w:rPr>
        <w:t>“One can have a religious view that is compatible with evolution only if the religious view is indistinguishable from atheism.”</w:t>
      </w:r>
      <w:r w:rsidRPr="00203452">
        <w:rPr>
          <w:sz w:val="20"/>
          <w:vertAlign w:val="superscript"/>
        </w:rPr>
        <w:t>81</w:t>
      </w:r>
      <w:r w:rsidRPr="00203452">
        <w:t xml:space="preserve"> Will Provine, atheist and evolutionary biologist and geneticist. </w:t>
      </w:r>
    </w:p>
    <w:p w14:paraId="0DB0AA6D" w14:textId="77777777" w:rsidR="00E879C8" w:rsidRPr="00AA74AA" w:rsidRDefault="00E879C8" w:rsidP="00CE5C86">
      <w:pPr>
        <w:pStyle w:val="TRAlinti"/>
      </w:pPr>
      <w:r w:rsidRPr="00AA74AA">
        <w:rPr>
          <w:b/>
          <w:lang w:val="en-GB"/>
        </w:rPr>
        <w:t>"Evolution … helps atheists defend their own existence, and still be consistent with their ‘religion’ of a godless universe."</w:t>
      </w:r>
      <w:r w:rsidRPr="00203452">
        <w:rPr>
          <w:rFonts w:ascii="PalatinoTurk" w:hAnsi="PalatinoTurk" w:cs="PalatinoTurk"/>
          <w:sz w:val="20"/>
          <w:vertAlign w:val="superscript"/>
          <w:lang w:val="en-GB"/>
        </w:rPr>
        <w:t xml:space="preserve">82 </w:t>
      </w:r>
      <w:r w:rsidRPr="00AA74AA">
        <w:t xml:space="preserve">Richard Dawkins, evolutionary biologist and atheist. </w:t>
      </w:r>
    </w:p>
    <w:p w14:paraId="4D86C7C7" w14:textId="77777777" w:rsidR="00E879C8" w:rsidRPr="00AA74AA" w:rsidRDefault="00E879C8" w:rsidP="00CE5C86">
      <w:pPr>
        <w:pStyle w:val="TRAlinti"/>
      </w:pPr>
      <w:r w:rsidRPr="00AA74AA">
        <w:rPr>
          <w:b/>
          <w:lang w:val="en-GB"/>
        </w:rPr>
        <w:t>“In fact, evolution became, in a sense, a scientific religion; almost all scientists have accepted it and many are prepared to `bend' their observations to fit with it.”</w:t>
      </w:r>
      <w:r w:rsidRPr="00203452">
        <w:rPr>
          <w:sz w:val="20"/>
          <w:vertAlign w:val="superscript"/>
          <w:lang w:val="en-GB"/>
        </w:rPr>
        <w:t>83</w:t>
      </w:r>
      <w:r w:rsidRPr="00AA74AA">
        <w:t xml:space="preserve"> Darwinist and Manchester University Professor of Physics H. S. Lipson. </w:t>
      </w:r>
    </w:p>
    <w:p w14:paraId="46AAEF44" w14:textId="77777777" w:rsidR="00E879C8" w:rsidRPr="00AA74AA" w:rsidRDefault="00E879C8" w:rsidP="00CE5C86">
      <w:pPr>
        <w:pStyle w:val="TRAlinti"/>
      </w:pPr>
      <w:r w:rsidRPr="00AA74AA">
        <w:rPr>
          <w:b/>
          <w:lang w:val="en-GB"/>
        </w:rPr>
        <w:t>“My attempts to demonstrate evolution by an experiment carried on for more than 40 years have completely failed… The idea of an evolution rests on pure belief.”</w:t>
      </w:r>
      <w:r w:rsidRPr="00203452">
        <w:rPr>
          <w:rFonts w:ascii="PalatinoTurk" w:hAnsi="PalatinoTurk" w:cs="PalatinoTurk"/>
          <w:sz w:val="20"/>
          <w:vertAlign w:val="superscript"/>
          <w:lang w:val="en-GB"/>
        </w:rPr>
        <w:t>84</w:t>
      </w:r>
      <w:r w:rsidRPr="00AA74AA">
        <w:t xml:space="preserve"> The well known Lund University scientist Heribert Nilsson who spent his whole career trying to create supposed artificial evolution among living things. </w:t>
      </w:r>
    </w:p>
    <w:p w14:paraId="26A9D29B" w14:textId="77777777" w:rsidR="00E879C8" w:rsidRPr="00203452" w:rsidRDefault="00E879C8" w:rsidP="00CE5C86">
      <w:pPr>
        <w:pStyle w:val="TRAlinti"/>
      </w:pPr>
      <w:r w:rsidRPr="00AA74AA">
        <w:rPr>
          <w:b/>
        </w:rPr>
        <w:t>“The law of natural selection is not, I will maintain, science. It is an ideology, and a wicked one, and it has as much interfered with our ability to perceive the history of life with clarity as it has interfered with our ability to see one another with tolerance.”</w:t>
      </w:r>
      <w:r w:rsidRPr="00203452">
        <w:rPr>
          <w:sz w:val="20"/>
          <w:vertAlign w:val="superscript"/>
        </w:rPr>
        <w:t>85</w:t>
      </w:r>
      <w:r w:rsidRPr="00203452">
        <w:t xml:space="preserve"> The Darwinist Kenneth Hsü, earth sciences expert at the Swiss Federal Institute of Technology.</w:t>
      </w:r>
    </w:p>
    <w:p w14:paraId="5C01420C" w14:textId="77777777" w:rsidR="00E879C8" w:rsidRPr="00203452" w:rsidRDefault="00E879C8" w:rsidP="00CE5C86">
      <w:pPr>
        <w:pStyle w:val="TRAlinti"/>
      </w:pPr>
      <w:r w:rsidRPr="00AA74AA">
        <w:rPr>
          <w:b/>
        </w:rPr>
        <w:t>"They call me as a witness and a lawyer and said ‘Dr. Dawkins has your belief in evolution, has your study of evolution turned you towards atheism?’ I would have to say ‘YES’… People like me are a bad news for the science lobby, the evolution lobby. By the way I’m being a lot more frank and honest in this interview than many people in this field would be."</w:t>
      </w:r>
      <w:r w:rsidRPr="00203452">
        <w:rPr>
          <w:sz w:val="20"/>
          <w:vertAlign w:val="superscript"/>
        </w:rPr>
        <w:t>86</w:t>
      </w:r>
      <w:r w:rsidRPr="00203452">
        <w:t xml:space="preserve"> Richard Dawkins </w:t>
      </w:r>
    </w:p>
    <w:p w14:paraId="374FB9F9" w14:textId="77777777" w:rsidR="00E879C8" w:rsidRPr="00203452" w:rsidRDefault="00E879C8" w:rsidP="00CE5C86">
      <w:pPr>
        <w:pStyle w:val="TRAnaMetin"/>
      </w:pPr>
      <w:r w:rsidRPr="00203452">
        <w:t xml:space="preserve">These confessions by world-famous Darwinists certainly point to one highly significant truth. Darwinists are united in maintaining this fraud, using a silent language, even though they know that the ideology they espouse is fraudulent. Occasional statements that serve as admissions change nothing in terms of their devotion to the superstitious religion of Darwinism, and the system is continuing just as it always has over the previous 150 years. There is no end to the frauds deliberately perpetrated, nor to the lies that aim to keep the superstitious religion of Darwinism propped up. </w:t>
      </w:r>
    </w:p>
    <w:p w14:paraId="089E69B7" w14:textId="77777777" w:rsidR="00E879C8" w:rsidRPr="00203452" w:rsidRDefault="00E879C8" w:rsidP="00CE5C86">
      <w:pPr>
        <w:pStyle w:val="TRAnaMetin"/>
      </w:pPr>
      <w:r w:rsidRPr="00203452">
        <w:t xml:space="preserve">The following admission by Colin Patterson, a senior paleontologist at London’s Natural History Museum, who died in 1998 and devoted his life to the support of this false theory, is thought provoking in terms of illuminating the deception in which Darwinists find themselves. </w:t>
      </w:r>
    </w:p>
    <w:p w14:paraId="404A464E" w14:textId="77777777" w:rsidR="00E879C8" w:rsidRPr="00203452" w:rsidRDefault="00E879C8" w:rsidP="00CE5C86">
      <w:pPr>
        <w:pStyle w:val="TRAlinti"/>
      </w:pPr>
      <w:r w:rsidRPr="00203452">
        <w:t xml:space="preserve">I had a sudden realization for over twenty years I had thought I was working on evolution in some way... there was not one thing I </w:t>
      </w:r>
      <w:r w:rsidRPr="00AA74AA">
        <w:t>knew about it. So for the last few weeks I’ve tried putting a simple question to various people and groups of people. Question is: Can you tell me anything you know about evolution, any one thing, that is true? I tried that question on the geology staff at the Field Museum of Natural History and the only answer I got was silence. I tried it on the members of the Evolutionary Morphology Seminar in the University of Chicago, a very prestigious body of evolutionists, and all I got there was silence for a long time and eventually one person said, "I do know one thing - it ought not to be taught in high school."</w:t>
      </w:r>
      <w:r w:rsidRPr="00203452">
        <w:rPr>
          <w:spacing w:val="-10"/>
          <w:sz w:val="20"/>
          <w:vertAlign w:val="superscript"/>
        </w:rPr>
        <w:t>87</w:t>
      </w:r>
      <w:r w:rsidRPr="00AA74AA">
        <w:t xml:space="preserve"> </w:t>
      </w:r>
      <w:r w:rsidRPr="00203452">
        <w:t xml:space="preserve"> </w:t>
      </w:r>
    </w:p>
    <w:p w14:paraId="7C77FA58" w14:textId="77777777" w:rsidR="00E879C8" w:rsidRPr="00203452" w:rsidRDefault="00E879C8" w:rsidP="00CE5C86">
      <w:pPr>
        <w:pStyle w:val="TRAnaMetin"/>
        <w:rPr>
          <w:lang w:val="en-GB"/>
        </w:rPr>
      </w:pPr>
      <w:r w:rsidRPr="00203452">
        <w:rPr>
          <w:lang w:val="en-GB"/>
        </w:rPr>
        <w:t xml:space="preserve">This confession by Colin Patterson clearly reveals that Darwinists see nothing wrong in hiding a fact they know very well throughout their lives, and dedicating themselves to a lie. All scientific circles are in fact well aware that the theory of evolution is a lie. They are all aware that evolution is a deception still taught in schools in order to brainwash students and that all the reports that come out concerning it are deceptive, and that the only purpose behind all the conferences, books that are brought out and countless pro-evolution magazines is to make propaganda. Every single Darwinist knows that the fossils on display in museums of natural history constitute no evidence for evolution at all. They are aware that reports that a “new proof of evolution has been discovered” are false and that the reconstructions of evolution in papers and magazine are fraudulent. But they behave as if they were ignorant of all this. They try to give the appearance of talking academically as they describe these frauds to one another. But they are all in fact aware that they are supporting a fabricated and false ideology. </w:t>
      </w:r>
    </w:p>
    <w:p w14:paraId="21CC0445" w14:textId="77777777" w:rsidR="00E879C8" w:rsidRPr="00203452" w:rsidRDefault="00E879C8" w:rsidP="00CE5C86">
      <w:pPr>
        <w:pStyle w:val="TRAnaMetin"/>
      </w:pPr>
      <w:r w:rsidRPr="00203452">
        <w:t xml:space="preserve">The reason for all this is that evolution is a belief system, a heretical religion. Evolution has nothing to do with science. Darwinism is supported as a requirement of the war of the dajjal. All those scientists who espouse Darwinism are, albeit unawares, under the control of the dajjal. </w:t>
      </w:r>
    </w:p>
    <w:p w14:paraId="2ACCA01D" w14:textId="77777777" w:rsidR="00E879C8" w:rsidRPr="00203452" w:rsidRDefault="00E879C8" w:rsidP="00CE5C86">
      <w:pPr>
        <w:pStyle w:val="TRAnaMetin"/>
      </w:pPr>
      <w:r w:rsidRPr="00203452">
        <w:t xml:space="preserve">The Darwinist professor of philosophy Michael Ruse from the University of Florida describes the superstitious religion that is Darwinism in the words: </w:t>
      </w:r>
    </w:p>
    <w:p w14:paraId="0727323C" w14:textId="77777777" w:rsidR="00E879C8" w:rsidRPr="00203452" w:rsidRDefault="00E879C8" w:rsidP="00CE5C86">
      <w:pPr>
        <w:pStyle w:val="TRAlinti"/>
      </w:pPr>
      <w:r w:rsidRPr="00203452">
        <w:t>Evolution is promoted by its practitioners as more than mere science. Evolution is promulgated as an ideology, a secular religion — a full-fledged alternative to Christianity, with meaning and morality... Evolution is a religion. This was true of evolution in the beginning, and it is true of evolution still today.</w:t>
      </w:r>
      <w:r w:rsidRPr="00203452">
        <w:rPr>
          <w:sz w:val="20"/>
          <w:vertAlign w:val="superscript"/>
        </w:rPr>
        <w:t>88</w:t>
      </w:r>
      <w:r w:rsidRPr="00203452">
        <w:t xml:space="preserve">  </w:t>
      </w:r>
    </w:p>
    <w:p w14:paraId="05BED608" w14:textId="77777777" w:rsidR="00E879C8" w:rsidRPr="00203452" w:rsidRDefault="00E879C8" w:rsidP="00CE5C86">
      <w:pPr>
        <w:pStyle w:val="TRAnaMetin"/>
        <w:rPr>
          <w:lang w:val="en-GB"/>
        </w:rPr>
      </w:pPr>
      <w:r w:rsidRPr="00203452">
        <w:rPr>
          <w:lang w:val="en-GB"/>
        </w:rPr>
        <w:t xml:space="preserve">The American astronomer, physicist and cosmologist Robert Jastrow says this about the way Darwinists are so blindly devoted to Darwinism: </w:t>
      </w:r>
    </w:p>
    <w:p w14:paraId="0525A729" w14:textId="77777777" w:rsidR="00E879C8" w:rsidRPr="00203452" w:rsidRDefault="00E879C8" w:rsidP="00CE5C86">
      <w:pPr>
        <w:pStyle w:val="TRAlinti"/>
      </w:pPr>
      <w:r w:rsidRPr="00203452">
        <w:t>Perhaps the appearance of life on the Earth is a miracle. Scientists are reluctant to accept that view but their choices are limited. Either life was created on the Earth by the will of a being outside the grasp of scientific understanding, or it evolved on our planet spontaneously, through chemical reactions occurring in nonliving matter lying on the surface of the planet. The first theory places the question of the origin of life beyond the reach of scientific inquiry. It is a statement of faith in the power of a supreme being not subject to the laws of science. The second theory is also an act of faith. The act consists in assuming that the scientific view of the origin of life is correct, without having concrete evidence to support that belief.</w:t>
      </w:r>
      <w:r w:rsidRPr="00203452">
        <w:rPr>
          <w:sz w:val="20"/>
          <w:vertAlign w:val="superscript"/>
        </w:rPr>
        <w:t xml:space="preserve">89 </w:t>
      </w:r>
    </w:p>
    <w:p w14:paraId="108A707E" w14:textId="77777777" w:rsidR="00E879C8" w:rsidRPr="00203452" w:rsidRDefault="00E879C8" w:rsidP="00CE5C86">
      <w:pPr>
        <w:pStyle w:val="TRAnaMetin"/>
        <w:rPr>
          <w:lang w:val="en-GB"/>
        </w:rPr>
      </w:pPr>
      <w:r w:rsidRPr="00203452">
        <w:rPr>
          <w:lang w:val="en-GB"/>
        </w:rPr>
        <w:t xml:space="preserve">As Robert Jastrow eloquently states in these lines, Darwinism is taken as a belief system, but the belief in question is a superstitious one, unsupported by any scientific evidence. Materialist thought makes a grave error and utters a terrible lie when it regards the only scientific alternative to Darwinism, the fact of Creation, as unscientific. Creation is the reality to which science points. Scientific findings have time and time again confirmed the fact that all of life is the work of a sublime and almighty intelligence, in other words, of Almighty Allah. On the other hand, all the claims made by Darwinism have been repudiated by all the branches of science. It is therefore a serious mistake, incompatible with the facts, to imagine that anyone who believes in science should also espouse Darwinism. </w:t>
      </w:r>
    </w:p>
    <w:p w14:paraId="2A0A45C6" w14:textId="77777777" w:rsidR="00E879C8" w:rsidRPr="00203452" w:rsidRDefault="00E879C8" w:rsidP="00CE5C86">
      <w:pPr>
        <w:pStyle w:val="TRAnaMetin"/>
      </w:pPr>
      <w:r w:rsidRPr="00203452">
        <w:t xml:space="preserve">It is most important to realize that Darwinism is not a science, but a superstitious religion. It therefore appears that Darwinism’s deception of the world has ideological causes. Every study undertaken on behalf of Darwinism, every step taken in that direction, and every person deceived ever since the theory was first launched is a part of the ideology of Darwinism. The way that Darwinism appears in text books, has spread across just about the entire world, and is the only subject matter in just about all scientific journals, newspapers and the television is no run of the mill matter; this state of affairs is actually exceedingly dangerous. Under the influence of this superstitious religion, people literally regard one another as animals, regard it is legitimate for the strong to crush the weak, and begin to think of man as a chance entity with no responsibility to Allah. The wars, occupations and conflicts that have broken out under the influence of the superstition of Darwinism, perverted ideologies such as communism, fascism and predatory capitalism, and the anarchy and terror that still persist in many parts of the world all clearly demonstrate the scale of the danger. </w:t>
      </w:r>
    </w:p>
    <w:p w14:paraId="67239904" w14:textId="77777777" w:rsidR="00E879C8" w:rsidRPr="00203452" w:rsidRDefault="00E879C8" w:rsidP="00CE5C86">
      <w:pPr>
        <w:pStyle w:val="TRAnaMetin"/>
      </w:pPr>
      <w:r w:rsidRPr="00203452">
        <w:t xml:space="preserve">It must not be forgotten that the constant propagation of Darwinism, and the efforts being made to ensure it holds the whole world in its sway, are all a struggle being waged against Allah, and that the aim of this heretical ideology is to turn people away from their responsibilities to Allah and make them forget about the Hereafter. It is not surprising that someone who imagines, in his own eyes, that he has no responsibilities toward Allah, and who does not believe in the Hereafter, can ruthlessly oppress others, can regard all kinds of evil as legitimate in his quest for power, can be selfish and incite wars as he regards these as a means to progress, can eliminate vast masses of people or totally annihilate people of different ethnic origins. Young people, many still of high school age, have no hesitation about stating how Darwinist logic poisoned their minds as they took guns to their schools and slaughtered scores of people. They do not conceal the fact that they regard other people as animals, needing to be “weeded out.” That is the kind of destructive and savage belief that the superstitious religion that is Darwinism represents. </w:t>
      </w:r>
    </w:p>
    <w:p w14:paraId="5BB2115B" w14:textId="77777777" w:rsidR="00E879C8" w:rsidRPr="00203452" w:rsidRDefault="00E879C8" w:rsidP="00CE5C86">
      <w:pPr>
        <w:pStyle w:val="TRAnaMetin"/>
      </w:pPr>
      <w:r w:rsidRPr="00203452">
        <w:t xml:space="preserve">Therefore, when examining the superstitious religion of Darwinism and its deceit which encompasses the whole world, these facts shouldn’t be forgotten. </w:t>
      </w:r>
    </w:p>
    <w:p w14:paraId="5950C745" w14:textId="77777777" w:rsidR="00E879C8" w:rsidRPr="00203452" w:rsidRDefault="00E879C8" w:rsidP="00CE5C86">
      <w:pPr>
        <w:pStyle w:val="TRAnaMetin"/>
      </w:pPr>
      <w:r w:rsidRPr="00203452">
        <w:t xml:space="preserve">It should be taken into consideration that the methods which Darwinists use when deceiving the world are not related to science or any scientific theory whatsoever. </w:t>
      </w:r>
    </w:p>
    <w:p w14:paraId="0AF97B89" w14:textId="77777777" w:rsidR="00E879C8" w:rsidRPr="00203452" w:rsidRDefault="00E879C8" w:rsidP="00CE5C86">
      <w:pPr>
        <w:pStyle w:val="TRAnaMetin"/>
      </w:pPr>
      <w:r w:rsidRPr="00203452">
        <w:t xml:space="preserve">It shouldn’t be forgotten that the religion of Darwinism has been taken from Malthus’s ideas which defend mass starvation, epidemics and wars as a form of population planning; it is the basis of the eugenics ideal, which anticipates to kill all the sick and disabled people; it forms the basic foundation of all the communist and fascist dictatorships which dragged vast masses of people toward death, caused the deaths of tens of millions of people in the First and Second World Wars, and it is the only source which feeds the ongoing scourge of terrorism throughout the whole world. </w:t>
      </w:r>
    </w:p>
    <w:p w14:paraId="2004E59A" w14:textId="77777777" w:rsidR="00E879C8" w:rsidRPr="00203452" w:rsidRDefault="00E879C8" w:rsidP="00CE5C86">
      <w:pPr>
        <w:pStyle w:val="TRAnaMetin"/>
      </w:pPr>
      <w:r w:rsidRPr="00203452">
        <w:t xml:space="preserve">It must be kept constantly in mind that the starting point of all existing disorder, actions carried out against religious morality by communist and fascist movements, mindless attacks, senseless killings and terrorist incidents in the world today is all one and the same. </w:t>
      </w:r>
    </w:p>
    <w:p w14:paraId="76E90C93" w14:textId="77777777" w:rsidR="00E879C8" w:rsidRPr="00203452" w:rsidRDefault="00E879C8" w:rsidP="00CE5C86">
      <w:pPr>
        <w:pStyle w:val="TRAnaMetin"/>
      </w:pPr>
      <w:r w:rsidRPr="00203452">
        <w:t xml:space="preserve">Darwinism is not an innocent theory developed by science; it is one of the worst scourges of our age dragging masses into moral and spiritual degeneracy, irreligion, irresponsibility, wars, anger and violence. </w:t>
      </w:r>
    </w:p>
    <w:p w14:paraId="6594561E" w14:textId="77777777" w:rsidR="00E879C8" w:rsidRPr="00203452" w:rsidRDefault="00E879C8" w:rsidP="00CE5C86">
      <w:pPr>
        <w:pStyle w:val="TRAnaMetin"/>
      </w:pPr>
      <w:r w:rsidRPr="00203452">
        <w:t>Even though the proponents of Darwin's superstitious religion follow a policy of expansion upon duplicity, everyone in the struggle against Almighty Allah, will be discovered and defeated.</w:t>
      </w:r>
    </w:p>
    <w:p w14:paraId="06B89A56" w14:textId="77777777" w:rsidR="00E879C8" w:rsidRPr="00203452" w:rsidRDefault="00E879C8" w:rsidP="00CE5C86">
      <w:pPr>
        <w:pStyle w:val="TRAnaMetin"/>
      </w:pPr>
      <w:r w:rsidRPr="00203452">
        <w:t xml:space="preserve">Currently Darwinists are witnessing this historic collapse of Darwinism and are watching the situation with great trepidation and regret. </w:t>
      </w:r>
    </w:p>
    <w:p w14:paraId="73059C1F" w14:textId="77777777" w:rsidR="00E879C8" w:rsidRPr="00203452" w:rsidRDefault="00E879C8" w:rsidP="00CE5C86">
      <w:pPr>
        <w:pStyle w:val="TRAnaMetin"/>
      </w:pPr>
      <w:r w:rsidRPr="00203452">
        <w:t xml:space="preserve">Darwinists may not fully understand that all power belongs to Allah, and all the superstitious traps formed against Allah are always doomed to failure. Our Lord tells the truth in the verse as below: </w:t>
      </w:r>
    </w:p>
    <w:p w14:paraId="39434B05" w14:textId="77777777" w:rsidR="00E879C8" w:rsidRPr="00203452" w:rsidRDefault="00E879C8" w:rsidP="00CE5C86">
      <w:pPr>
        <w:pStyle w:val="TRAyet"/>
      </w:pPr>
      <w:r w:rsidRPr="00203452">
        <w:t>And (the unbelievers) plotted and planned, and Allah too planned, and the best of planners is Allah. (Surah Al 'Imran, 54)</w:t>
      </w:r>
    </w:p>
    <w:p w14:paraId="65A1DF19" w14:textId="77777777" w:rsidR="00E879C8" w:rsidRPr="00203452" w:rsidRDefault="00E879C8" w:rsidP="00CE5C86">
      <w:pPr>
        <w:pStyle w:val="TRAnaMetin"/>
      </w:pPr>
    </w:p>
    <w:p w14:paraId="0DF8AB96" w14:textId="77777777" w:rsidR="00E879C8" w:rsidRPr="00203452" w:rsidRDefault="00E879C8" w:rsidP="00CE5C86">
      <w:pPr>
        <w:pStyle w:val="TRAnaMetin"/>
      </w:pPr>
    </w:p>
    <w:p w14:paraId="17DB4361" w14:textId="77777777" w:rsidR="00E879C8" w:rsidRPr="00203452" w:rsidRDefault="00E879C8" w:rsidP="00CE5C86">
      <w:pPr>
        <w:pStyle w:val="TRBaslik1"/>
      </w:pPr>
      <w:r>
        <w:br w:type="page"/>
      </w:r>
      <w:r w:rsidRPr="00EE1AE3">
        <w:rPr>
          <w:u w:val="single"/>
        </w:rPr>
        <w:t>Part 3</w:t>
      </w:r>
      <w:r w:rsidRPr="00EE1AE3">
        <w:rPr>
          <w:u w:val="single"/>
        </w:rPr>
        <w:br/>
      </w:r>
      <w:r w:rsidRPr="00203452">
        <w:t xml:space="preserve">Darwinists’ Methods Of Deception Of The World </w:t>
      </w:r>
    </w:p>
    <w:p w14:paraId="51B4A852" w14:textId="77777777" w:rsidR="00E879C8" w:rsidRPr="00203452" w:rsidRDefault="00E879C8" w:rsidP="00CE5C86">
      <w:pPr>
        <w:pStyle w:val="TRAnaMetin"/>
      </w:pPr>
    </w:p>
    <w:p w14:paraId="1AAA2197" w14:textId="77777777" w:rsidR="00E879C8" w:rsidRPr="00203452" w:rsidRDefault="00E879C8" w:rsidP="00CE5C86">
      <w:pPr>
        <w:pStyle w:val="TRAnaMetin"/>
      </w:pPr>
    </w:p>
    <w:p w14:paraId="0BD7627E" w14:textId="77777777" w:rsidR="00E879C8" w:rsidRPr="00203452" w:rsidRDefault="00E879C8" w:rsidP="00CE5C86">
      <w:pPr>
        <w:pStyle w:val="TRAnaMetin"/>
      </w:pPr>
      <w:r w:rsidRPr="00203452">
        <w:t>We can understand the most explicit definition of Darwinian deception techniques from the words of Joseph Goebbels, Minister of Propaganda for one of the 20</w:t>
      </w:r>
      <w:r w:rsidRPr="00203452">
        <w:rPr>
          <w:sz w:val="20"/>
          <w:vertAlign w:val="superscript"/>
        </w:rPr>
        <w:t>th</w:t>
      </w:r>
      <w:r w:rsidRPr="00203452">
        <w:t xml:space="preserve"> Century's most brutal dictators, Adolf Hitler. He was a Darwinist who carried out massacres inspired by Darwinism. </w:t>
      </w:r>
    </w:p>
    <w:p w14:paraId="60EA3DEF" w14:textId="77777777" w:rsidR="00E879C8" w:rsidRPr="00203452" w:rsidRDefault="00E879C8" w:rsidP="00CE5C86">
      <w:pPr>
        <w:pStyle w:val="TRAlinti"/>
        <w:rPr>
          <w:lang w:val="en-GB"/>
        </w:rPr>
      </w:pPr>
      <w:r w:rsidRPr="00203452">
        <w:rPr>
          <w:lang w:val="en-GB"/>
        </w:rPr>
        <w:t>If you tell a lie big enough and keep repeating it, people will eventually come to believe it.</w:t>
      </w:r>
      <w:r w:rsidRPr="00203452">
        <w:rPr>
          <w:sz w:val="20"/>
          <w:vertAlign w:val="superscript"/>
          <w:lang w:val="en-GB"/>
        </w:rPr>
        <w:t xml:space="preserve">90 </w:t>
      </w:r>
    </w:p>
    <w:p w14:paraId="1556E294" w14:textId="77777777" w:rsidR="00E879C8" w:rsidRPr="00203452" w:rsidRDefault="00E879C8" w:rsidP="00CE5C86">
      <w:pPr>
        <w:pStyle w:val="TRAnaMetin"/>
      </w:pPr>
      <w:r w:rsidRPr="00203452">
        <w:t xml:space="preserve">This is the method which Darwinism uses for misleading people. Darwinism’s lie has been told with a dogmatic sincerity so loudly and so often that without inquiring or investigating many people in the world thought that the theory of evolution was true. </w:t>
      </w:r>
    </w:p>
    <w:p w14:paraId="413EF8B2" w14:textId="77777777" w:rsidR="00E879C8" w:rsidRPr="00203452" w:rsidRDefault="00E879C8" w:rsidP="00CE5C86">
      <w:pPr>
        <w:pStyle w:val="TRAnaMetin"/>
      </w:pPr>
      <w:r w:rsidRPr="00203452">
        <w:t xml:space="preserve">In addition although deceiving the masses on this issue is made by very clear, very public methods, nobody has been doubtful about those scientists who defend this lie, inclusion of this lie in science journals, and being taught in schools by placing it into the curriculum. </w:t>
      </w:r>
    </w:p>
    <w:p w14:paraId="27D78F98" w14:textId="77777777" w:rsidR="00E879C8" w:rsidRPr="00203452" w:rsidRDefault="00E879C8" w:rsidP="00CE5C86">
      <w:pPr>
        <w:pStyle w:val="TRAnaMetin"/>
      </w:pPr>
      <w:r w:rsidRPr="00203452">
        <w:t>These scientists came up with the lie that "the proteins coincidentally occurred in muddy water", and explained it again and again quite loudly, along with their supporters, almost like a scientific fact.</w:t>
      </w:r>
    </w:p>
    <w:p w14:paraId="13AC8646" w14:textId="77777777" w:rsidR="00E879C8" w:rsidRPr="00203452" w:rsidRDefault="00E879C8" w:rsidP="00CE5C86">
      <w:pPr>
        <w:pStyle w:val="TRAnaMetin"/>
      </w:pPr>
      <w:r w:rsidRPr="00203452">
        <w:t xml:space="preserve">They repeated these tales insistently to the people, who are unaware that the probability of a single protein occurring by chance is zero, and deceived them by creating almost a spell-like effect. </w:t>
      </w:r>
    </w:p>
    <w:p w14:paraId="5CA7ECEA" w14:textId="77777777" w:rsidR="00E879C8" w:rsidRPr="00203452" w:rsidRDefault="00E879C8" w:rsidP="00CE5C86">
      <w:pPr>
        <w:pStyle w:val="TRAnaMetin"/>
      </w:pPr>
      <w:r w:rsidRPr="00203452">
        <w:t xml:space="preserve">Darwinist scientists who defend the lie that “there are numerous transitional fossils” gave such a suggestion to the people who don’t know the truth of fossil records that for many years, people thought that evolution was supported by a countless number of fossils. </w:t>
      </w:r>
    </w:p>
    <w:p w14:paraId="3138C3C5" w14:textId="77777777" w:rsidR="00E879C8" w:rsidRPr="00203452" w:rsidRDefault="00E879C8" w:rsidP="00CE5C86">
      <w:pPr>
        <w:pStyle w:val="TRAnaMetin"/>
      </w:pPr>
      <w:r w:rsidRPr="00203452">
        <w:t xml:space="preserve">Moreover, under the influence of this strange indoctrination, people believed the lie that they evolved from apes, studied this at schools, and thought that their ancestors were strange-looking, hairy, ape-like creatures. </w:t>
      </w:r>
    </w:p>
    <w:p w14:paraId="69BB3295" w14:textId="77777777" w:rsidR="00E879C8" w:rsidRPr="00203452" w:rsidRDefault="00E879C8" w:rsidP="00CE5C86">
      <w:pPr>
        <w:pStyle w:val="TRAnaMetin"/>
      </w:pPr>
      <w:r w:rsidRPr="00203452">
        <w:t>One of the most basic reasons for this is:</w:t>
      </w:r>
    </w:p>
    <w:p w14:paraId="4D906C0C" w14:textId="77777777" w:rsidR="00E879C8" w:rsidRPr="00203452" w:rsidRDefault="00E879C8" w:rsidP="00CE5C86">
      <w:pPr>
        <w:pStyle w:val="TRAnaMetin"/>
      </w:pPr>
      <w:r w:rsidRPr="00203452">
        <w:t xml:space="preserve">Until the deciphering of Darwinist lies, people generally went along with the misconceptions of “Scientists tell the truth.”, “We can not understand the issues of science, it is necessary to believe what scientists say.”, and people tended to believe what scientists said, and this ultimately established a distorted belief system. </w:t>
      </w:r>
    </w:p>
    <w:p w14:paraId="388DF41B" w14:textId="77777777" w:rsidR="00E879C8" w:rsidRPr="00203452" w:rsidRDefault="00E879C8" w:rsidP="00CE5C86">
      <w:pPr>
        <w:pStyle w:val="TRAnaMetin"/>
      </w:pPr>
      <w:r w:rsidRPr="00203452">
        <w:t xml:space="preserve">When the established system is anchored to this false assumption, the invalidity of evolution becomes a position that is no longer open to discussion. </w:t>
      </w:r>
    </w:p>
    <w:p w14:paraId="38DA914B" w14:textId="77777777" w:rsidR="00E879C8" w:rsidRPr="00203452" w:rsidRDefault="00E879C8" w:rsidP="00CE5C86">
      <w:pPr>
        <w:pStyle w:val="TRAnaMetin"/>
      </w:pPr>
      <w:r w:rsidRPr="00203452">
        <w:t>This is an important and a surprising fact: Darwinist scientists have been deceiving people since the time of Darwin.</w:t>
      </w:r>
    </w:p>
    <w:p w14:paraId="3404A9C9" w14:textId="77777777" w:rsidR="00E879C8" w:rsidRPr="00C715B4" w:rsidRDefault="00E879C8" w:rsidP="00CE5C86">
      <w:pPr>
        <w:pStyle w:val="TRAnaMetin"/>
        <w:rPr>
          <w:lang w:val="en-GB"/>
        </w:rPr>
      </w:pPr>
      <w:r w:rsidRPr="00203452">
        <w:rPr>
          <w:lang w:val="en-GB"/>
        </w:rPr>
        <w:t xml:space="preserve">This system based on the delusion “Scientists tell the truth, what they say is indisputable.” has led people to believe a lie, </w:t>
      </w:r>
      <w:r w:rsidRPr="00203452">
        <w:t xml:space="preserve">even live their whole lives according to these lies. </w:t>
      </w:r>
    </w:p>
    <w:p w14:paraId="31F25F0F" w14:textId="77777777" w:rsidR="00E879C8" w:rsidRPr="00203452" w:rsidRDefault="00E879C8" w:rsidP="00CE5C86">
      <w:pPr>
        <w:pStyle w:val="TRAnaMetin"/>
      </w:pPr>
      <w:r w:rsidRPr="00203452">
        <w:t xml:space="preserve">Such a massive game was played that scientific facts were hidden from people, lies and the falsehoods used in their place, and, data was distorted to make it fit to the lie of evolution </w:t>
      </w:r>
    </w:p>
    <w:p w14:paraId="3A359086" w14:textId="77777777" w:rsidR="00E879C8" w:rsidRPr="00203452" w:rsidRDefault="00E879C8" w:rsidP="00CE5C86">
      <w:pPr>
        <w:pStyle w:val="TRAnaMetin"/>
      </w:pPr>
      <w:r w:rsidRPr="00203452">
        <w:t xml:space="preserve">If the data does not match the lie of evolution, it was either concealed or destroyed. </w:t>
      </w:r>
    </w:p>
    <w:p w14:paraId="33F648DC" w14:textId="77777777" w:rsidR="00E879C8" w:rsidRPr="00203452" w:rsidRDefault="00E879C8" w:rsidP="00CE5C86">
      <w:pPr>
        <w:pStyle w:val="TRAnaMetin"/>
      </w:pPr>
      <w:r w:rsidRPr="00203452">
        <w:t xml:space="preserve">People have been clearly deceived and in a cruel fashion, people having thought that the information presented by the Darwinist scientists was authentic. </w:t>
      </w:r>
    </w:p>
    <w:p w14:paraId="0A55F425" w14:textId="77777777" w:rsidR="00E879C8" w:rsidRPr="00203452" w:rsidRDefault="00E879C8" w:rsidP="00CE5C86">
      <w:pPr>
        <w:pStyle w:val="TRAnaMetin"/>
      </w:pPr>
      <w:r w:rsidRPr="00203452">
        <w:t xml:space="preserve">In the origins of Darwinism, there is an unconditional commitment to the materialist philosophy. </w:t>
      </w:r>
    </w:p>
    <w:p w14:paraId="1E83E937" w14:textId="77777777" w:rsidR="00E879C8" w:rsidRPr="00C715B4" w:rsidRDefault="00E879C8" w:rsidP="00CE5C86">
      <w:pPr>
        <w:pStyle w:val="TRAnaMetin"/>
        <w:rPr>
          <w:lang w:val="en-GB"/>
        </w:rPr>
      </w:pPr>
      <w:r w:rsidRPr="00203452">
        <w:rPr>
          <w:lang w:val="en-GB"/>
        </w:rPr>
        <w:t xml:space="preserve">As materialism irrationally rejects all explanations about the origin of life and purpose of the existence of the universe except matter, without basing this on any scientific fact, and as the theory of evolution submits a false explanation for the emergence </w:t>
      </w:r>
      <w:r w:rsidRPr="00203452">
        <w:t xml:space="preserve">of life, there is thus a deeply-rooted connection between materialism and Darwinism. </w:t>
      </w:r>
    </w:p>
    <w:p w14:paraId="4596982E" w14:textId="77777777" w:rsidR="00E879C8" w:rsidRPr="00203452" w:rsidRDefault="00E879C8" w:rsidP="00CE5C86">
      <w:pPr>
        <w:pStyle w:val="TRAnaMetin"/>
      </w:pPr>
      <w:r w:rsidRPr="00203452">
        <w:t>Darwinist scientists are at the same time materialists, and all the support which is given for Darwinism, is in fact an effort to keep materialism alive. For this reason, according to Darwinists, the evolution theory is to be defended at any cost. If evolution is not strongly defended, if the lies of evolution are not covered up by using all opportunities, if those who are in opposition to Darwinism are not kept silent by methods of compulsion and intimidation, and if scientific proofs are not carefully concealed, the single and absolute fact of "Allah has created all things" will come to dominate humanity and materialism will disappear. That's the reason why Darwinists have defended the lie of evolution so loudly and insistently for years. Jonathan Wells makes this clear in the explanation below about this subject:</w:t>
      </w:r>
    </w:p>
    <w:p w14:paraId="3D58F534" w14:textId="77777777" w:rsidR="00E879C8" w:rsidRPr="00203452" w:rsidRDefault="00E879C8" w:rsidP="00CE5C86">
      <w:pPr>
        <w:pStyle w:val="TRAlinti"/>
        <w:rPr>
          <w:lang w:val="en-GB"/>
        </w:rPr>
      </w:pPr>
      <w:r w:rsidRPr="00203452">
        <w:rPr>
          <w:lang w:val="en-GB"/>
        </w:rPr>
        <w:t>... It’s not evidence that makes Darwinism a “fact”, but materialistic philosophy. In 1997, Harvard geneticist Richard C. Lewontin recounted how he and Carl Sagan had once defended Darwinism in a debate, then he explained: “We take the side of science in spite of the patent absurdity of some of its contradictions… because we have a prior commitment, a commitment to materialism.."</w:t>
      </w:r>
      <w:r w:rsidRPr="00203452">
        <w:rPr>
          <w:sz w:val="20"/>
          <w:vertAlign w:val="superscript"/>
          <w:lang w:val="en-GB"/>
        </w:rPr>
        <w:t>91</w:t>
      </w:r>
      <w:r w:rsidRPr="00203452">
        <w:rPr>
          <w:lang w:val="en-GB"/>
        </w:rPr>
        <w:t xml:space="preserve">  </w:t>
      </w:r>
    </w:p>
    <w:p w14:paraId="18C3933A" w14:textId="77777777" w:rsidR="00E879C8" w:rsidRPr="00203452" w:rsidRDefault="00E879C8" w:rsidP="00CE5C86">
      <w:pPr>
        <w:pStyle w:val="TRAnaMetin"/>
      </w:pPr>
      <w:r w:rsidRPr="00203452">
        <w:t xml:space="preserve">If attention is paid to the words of Lewontin, an important Darwinist obsession is revealed once again. Lewontin claims that "they had to defend evolution as they were on the side of science". However, when scientific facts are evaluated with a sincere and unprejudiced point of view, it is impossible for a person to defend Darwinism who claims that he is on the side of science. As usual, Darwinists lie and behave with the dogmatic attitude of "science equals to Darwinism", and thereby engrave this lie in people's subconscious. </w:t>
      </w:r>
    </w:p>
    <w:p w14:paraId="21F3C88D" w14:textId="77777777" w:rsidR="00E879C8" w:rsidRPr="00203452" w:rsidRDefault="00E879C8" w:rsidP="00CE5C86">
      <w:pPr>
        <w:pStyle w:val="TRAnaMetin"/>
      </w:pPr>
      <w:r w:rsidRPr="00203452">
        <w:t xml:space="preserve">Darwinists thought that this deceit would always continue. But the existing situation is not what they had thought or expected. The materialist philosophy is in a state of collapse. The lies, hoaxes, and subterfuge of the Darwinists were revealed one after another. People started to realize how they were forced to believe blindly in a false religion. </w:t>
      </w:r>
    </w:p>
    <w:p w14:paraId="206190B5" w14:textId="77777777" w:rsidR="00E879C8" w:rsidRPr="00203452" w:rsidRDefault="00E879C8" w:rsidP="00CE5C86">
      <w:pPr>
        <w:pStyle w:val="TRAnaMetin"/>
      </w:pPr>
      <w:r w:rsidRPr="00203452">
        <w:t xml:space="preserve">Swedish embryologist Soren Lovtrup expressed the lie of Darwinism with these words: </w:t>
      </w:r>
    </w:p>
    <w:p w14:paraId="59F92E2B" w14:textId="77777777" w:rsidR="00E879C8" w:rsidRPr="00203452" w:rsidRDefault="00E879C8" w:rsidP="00CE5C86">
      <w:pPr>
        <w:pStyle w:val="TRAlinti"/>
        <w:rPr>
          <w:lang w:val="en-GB"/>
        </w:rPr>
      </w:pPr>
      <w:r w:rsidRPr="00203452">
        <w:rPr>
          <w:lang w:val="en-GB"/>
        </w:rPr>
        <w:t>I believe that one day the Darwinian myth will be ranked as the greatest deceit in the history of science. When this happens many people will pose the question: How did this ever happen?</w:t>
      </w:r>
      <w:r w:rsidRPr="00203452">
        <w:rPr>
          <w:sz w:val="20"/>
          <w:vertAlign w:val="superscript"/>
          <w:lang w:val="en-GB"/>
        </w:rPr>
        <w:t>92</w:t>
      </w:r>
      <w:r w:rsidRPr="00203452">
        <w:rPr>
          <w:lang w:val="en-GB"/>
        </w:rPr>
        <w:t xml:space="preserve"> </w:t>
      </w:r>
    </w:p>
    <w:p w14:paraId="476D0D39" w14:textId="77777777" w:rsidR="00E879C8" w:rsidRPr="00203452" w:rsidRDefault="00E879C8" w:rsidP="00CE5C86">
      <w:pPr>
        <w:pStyle w:val="TRAnaMetin"/>
      </w:pPr>
      <w:r w:rsidRPr="00203452">
        <w:t>Indeed today, people have started to feel the shock of having been deceived by Darwinists. With each passing day, they realize that they have been a part of a worldwide delusion. In the near future, the true colors of the superstitious religion of Darwinism will be understood exactly by the whole world, and indeed people will be surprised at having been deceived. After they have recovered from this lie, their mind and conscience will be cleared, and they will comprehend that everything is the magnificent creation of Allah. The ideology of the dajjal will have been utterly destroyed. Allah informs us in the Qur’an that:</w:t>
      </w:r>
    </w:p>
    <w:p w14:paraId="3DA1293C" w14:textId="77777777" w:rsidR="00E879C8" w:rsidRPr="00203452" w:rsidRDefault="00E879C8" w:rsidP="00CE5C86">
      <w:pPr>
        <w:pStyle w:val="TRAyet"/>
      </w:pPr>
      <w:r w:rsidRPr="00203452">
        <w:t>To Allah belongs the dominion of the heavens and the earth; Behold! in the creation of the heavens and the earth, and the alternation of night and day,- there are indeed Signs for men of understanding. (Surah Al 'Imran, 189-190)</w:t>
      </w:r>
    </w:p>
    <w:p w14:paraId="6AB7C15B" w14:textId="77777777" w:rsidR="00E879C8" w:rsidRPr="00203452" w:rsidRDefault="00E879C8" w:rsidP="00CE5C86">
      <w:pPr>
        <w:pStyle w:val="TRAnaMetin"/>
      </w:pPr>
      <w:r w:rsidRPr="00203452">
        <w:t xml:space="preserve">Then what are the sly methods of Darwinism, the subterfuge of the antichrist system, which has deceived people for a century and a half? How did Darwinists insidiously, unanimously reach out for so many people with a faked system? How is the antichrist enchantment so effective on people? Here are some of the Darwinist tactics which makes this enchantment effective: </w:t>
      </w:r>
    </w:p>
    <w:p w14:paraId="2681A2BE" w14:textId="77777777" w:rsidR="00E879C8" w:rsidRPr="00203452" w:rsidRDefault="00E879C8" w:rsidP="00CE5C86">
      <w:pPr>
        <w:pStyle w:val="TRAnaMetin"/>
      </w:pPr>
    </w:p>
    <w:p w14:paraId="564D0EF7" w14:textId="77777777" w:rsidR="00E879C8" w:rsidRPr="00203452" w:rsidRDefault="00E879C8" w:rsidP="00CE5C86">
      <w:pPr>
        <w:pStyle w:val="TRBaslik2"/>
      </w:pPr>
      <w:r>
        <w:t xml:space="preserve">1. </w:t>
      </w:r>
      <w:r w:rsidRPr="00203452">
        <w:t>Darwinism and Materialism Try to Show That All of Life</w:t>
      </w:r>
      <w:r>
        <w:t xml:space="preserve"> </w:t>
      </w:r>
      <w:r w:rsidRPr="00203452">
        <w:t>is "Simple"</w:t>
      </w:r>
    </w:p>
    <w:p w14:paraId="6543FF8E" w14:textId="77777777" w:rsidR="00E879C8" w:rsidRPr="00203452" w:rsidRDefault="00E879C8" w:rsidP="00CE5C86">
      <w:pPr>
        <w:pStyle w:val="TRAnaMetin"/>
      </w:pPr>
      <w:r w:rsidRPr="00203452">
        <w:t xml:space="preserve">Darwinism’s "enchantment" is predicated on getting people to avoid thinking. For this reason, Darwinists intensely distract the people whom they address with visual and aural inculcation. They are determined to distract people from reality by forming an enchantment effect. Many people give up thinking, examining, researching when confronted with these calculated indoctrination, and surrender to these supposedly scientific explanations which have been submitted to them. </w:t>
      </w:r>
    </w:p>
    <w:p w14:paraId="7CAFE504" w14:textId="77777777" w:rsidR="00E879C8" w:rsidRPr="00203452" w:rsidRDefault="00E879C8" w:rsidP="00CE5C86">
      <w:pPr>
        <w:pStyle w:val="TRAnaMetin"/>
      </w:pPr>
      <w:r w:rsidRPr="00203452">
        <w:t xml:space="preserve">But the interesting thing is that this spectacle of indoctrination which distracts people and keeps them from thinking, in fact, basically harbors an irrational logic. Darwinist publications may explain the generation of a cell over hundreds of pages by using scientific and technological terms when what they want to say can be summed up quite briefly: Muddy water + coincidences + time = Life! Sophisticated words, obtuse Latin definitions, technical and complex terminology is typically included in these publications to maximize the Darwinist indoctrination effect, . However, there is absolutely no complex, subtle logic or explanation behind the Darwinist expressions. </w:t>
      </w:r>
    </w:p>
    <w:p w14:paraId="02F1C304" w14:textId="77777777" w:rsidR="00E879C8" w:rsidRPr="00203452" w:rsidRDefault="00E879C8" w:rsidP="00CE5C86">
      <w:pPr>
        <w:pStyle w:val="TRAnaMetin"/>
      </w:pPr>
      <w:r w:rsidRPr="00203452">
        <w:t xml:space="preserve">A part from the "The Miracles of Life" documentary of the PBS TV show 'Nova' serves as a good example in this regard: </w:t>
      </w:r>
    </w:p>
    <w:p w14:paraId="0FD32DF9" w14:textId="77777777" w:rsidR="00E879C8" w:rsidRPr="00203452" w:rsidRDefault="00E879C8" w:rsidP="00CE5C86">
      <w:pPr>
        <w:pStyle w:val="TRAlinti"/>
        <w:rPr>
          <w:lang w:val="en-GB"/>
        </w:rPr>
      </w:pPr>
      <w:r w:rsidRPr="00203452">
        <w:rPr>
          <w:lang w:val="en-GB"/>
        </w:rPr>
        <w:t xml:space="preserve">Four and a half billion years ago, the young planet Earth was a mass of cosmic dust and particles. It was almost completely engulfed by the shallow primordial seas. Powerful winds gathered </w:t>
      </w:r>
      <w:r w:rsidRPr="009A46FF">
        <w:rPr>
          <w:b/>
        </w:rPr>
        <w:t xml:space="preserve">random molecules </w:t>
      </w:r>
      <w:r w:rsidRPr="00203452">
        <w:rPr>
          <w:lang w:val="en-GB"/>
        </w:rPr>
        <w:t xml:space="preserve">from the atmosphere. Some were deposited in the seas. </w:t>
      </w:r>
      <w:r w:rsidRPr="009A46FF">
        <w:rPr>
          <w:b/>
        </w:rPr>
        <w:t>Tides and currents swept the molecules together. And somewhere in this ancient ocean the miracle of life began...</w:t>
      </w:r>
      <w:r w:rsidRPr="00203452">
        <w:rPr>
          <w:lang w:val="en-GB"/>
        </w:rPr>
        <w:t xml:space="preserve"> The first organized form of primitive life was a tiny protozoan. Millions of protozoa populated the ancient seas. </w:t>
      </w:r>
      <w:r w:rsidRPr="009A46FF">
        <w:rPr>
          <w:b/>
        </w:rPr>
        <w:t xml:space="preserve">These early organisms were completely self-sufficient in their sea-water world. They moved about their aquatic environment feeding on bacteria and other organisms... </w:t>
      </w:r>
      <w:r w:rsidRPr="00203452">
        <w:rPr>
          <w:lang w:val="en-GB"/>
        </w:rPr>
        <w:t>From these one-celled organisms evolved all life on earth.</w:t>
      </w:r>
      <w:r w:rsidRPr="00203452">
        <w:rPr>
          <w:sz w:val="20"/>
          <w:vertAlign w:val="superscript"/>
          <w:lang w:val="en-GB"/>
        </w:rPr>
        <w:t>93</w:t>
      </w:r>
      <w:r w:rsidRPr="00203452">
        <w:rPr>
          <w:lang w:val="en-GB"/>
        </w:rPr>
        <w:t xml:space="preserve"> </w:t>
      </w:r>
    </w:p>
    <w:p w14:paraId="339761CE" w14:textId="77777777" w:rsidR="00E879C8" w:rsidRPr="00203452" w:rsidRDefault="00E879C8" w:rsidP="00CE5C86">
      <w:pPr>
        <w:pStyle w:val="TRAnaMetin"/>
      </w:pPr>
      <w:r w:rsidRPr="00203452">
        <w:t>Many people who watch this explanation may certainly not know the possibility of single cell occurring by coincidence is impossible. In order for a protein to come into being, another protein is needed. These people do not know that on the magnificently balanced planet we live,  the probability of occurrence of changes, or a formation by coincidence is more than 10</w:t>
      </w:r>
      <w:r w:rsidRPr="00203452">
        <w:rPr>
          <w:sz w:val="20"/>
          <w:vertAlign w:val="superscript"/>
        </w:rPr>
        <w:t>1000</w:t>
      </w:r>
      <w:r w:rsidRPr="00203452">
        <w:t>, and occurrence of such a change is impossible.</w:t>
      </w:r>
      <w:r w:rsidRPr="00203452">
        <w:rPr>
          <w:sz w:val="20"/>
          <w:vertAlign w:val="superscript"/>
        </w:rPr>
        <w:t>94</w:t>
      </w:r>
      <w:r w:rsidRPr="00203452">
        <w:t xml:space="preserve"> The same audience probably doesn't know greater possibilities should have taken place for the "miracle of life" and this includes even more statistical impossibilities. For this reason, to watch and believe this imaginary scenario is not so hard for people who do not have information in regard to the matter. </w:t>
      </w:r>
    </w:p>
    <w:p w14:paraId="518FFD18" w14:textId="77777777" w:rsidR="00E879C8" w:rsidRPr="00203452" w:rsidRDefault="00E879C8" w:rsidP="00CE5C86">
      <w:pPr>
        <w:pStyle w:val="TRAnaMetin"/>
      </w:pPr>
      <w:r w:rsidRPr="00203452">
        <w:t xml:space="preserve">In this PBS documentary, the formation of the Earth, the imaginary story of the formation of the very first cell, and the diversity which this very first cell started, is presented as a simple matter that it is sufficient to convince a person who doesn't want to think about the matter much. Ready-made information is presented to this person. After all, this person doesn't know that; </w:t>
      </w:r>
    </w:p>
    <w:p w14:paraId="1BED52B8" w14:textId="77777777" w:rsidR="00E879C8" w:rsidRPr="00203452" w:rsidRDefault="00E879C8" w:rsidP="00CE5C86">
      <w:pPr>
        <w:pStyle w:val="TRAlinti"/>
        <w:rPr>
          <w:lang w:val="en-GB"/>
        </w:rPr>
      </w:pPr>
      <w:r w:rsidRPr="00203452">
        <w:rPr>
          <w:lang w:val="en-GB"/>
        </w:rPr>
        <w:t>-</w:t>
      </w:r>
      <w:r w:rsidRPr="00203452">
        <w:rPr>
          <w:lang w:val="en-GB"/>
        </w:rPr>
        <w:tab/>
        <w:t xml:space="preserve">a single protein can not have occurred by coincidence, </w:t>
      </w:r>
    </w:p>
    <w:p w14:paraId="7A8B1DE1" w14:textId="77777777" w:rsidR="00E879C8" w:rsidRPr="00203452" w:rsidRDefault="00E879C8" w:rsidP="00CE5C86">
      <w:pPr>
        <w:pStyle w:val="TRAlinti"/>
        <w:rPr>
          <w:lang w:val="en-GB"/>
        </w:rPr>
      </w:pPr>
      <w:r w:rsidRPr="00203452">
        <w:rPr>
          <w:lang w:val="en-GB"/>
        </w:rPr>
        <w:t>-</w:t>
      </w:r>
      <w:r w:rsidRPr="00203452">
        <w:rPr>
          <w:lang w:val="en-GB"/>
        </w:rPr>
        <w:tab/>
        <w:t>after the impossibility of the occurrence of the very first protein, the second, third, fourth and finally the one millionth, the same impossible coincidental occurrences are equally impossible.</w:t>
      </w:r>
    </w:p>
    <w:p w14:paraId="4606340E" w14:textId="77777777" w:rsidR="00E879C8" w:rsidRPr="00203452" w:rsidRDefault="00E879C8" w:rsidP="00CE5C86">
      <w:pPr>
        <w:pStyle w:val="TRAlinti"/>
        <w:rPr>
          <w:lang w:val="en-GB"/>
        </w:rPr>
      </w:pPr>
      <w:r w:rsidRPr="00203452">
        <w:rPr>
          <w:lang w:val="en-GB"/>
        </w:rPr>
        <w:t>- although it is impossible, even if we assume that it occurred by coincidence, it is impossible to unite the first protein which occurred in one end of the world with the protein which occurred in the other end of the world</w:t>
      </w:r>
    </w:p>
    <w:p w14:paraId="7707C58A" w14:textId="77777777" w:rsidR="00E879C8" w:rsidRPr="00203452" w:rsidRDefault="00E879C8" w:rsidP="00CE5C86">
      <w:pPr>
        <w:pStyle w:val="TRAlinti"/>
        <w:rPr>
          <w:lang w:val="en-GB"/>
        </w:rPr>
      </w:pPr>
      <w:r w:rsidRPr="00203452">
        <w:rPr>
          <w:lang w:val="en-GB"/>
        </w:rPr>
        <w:t>Up to this point, the person who thinks that everything occurred very simply would find it reasonable that;</w:t>
      </w:r>
    </w:p>
    <w:p w14:paraId="003231C7" w14:textId="77777777" w:rsidR="00E879C8" w:rsidRPr="00203452" w:rsidRDefault="00E879C8" w:rsidP="00CE5C86">
      <w:pPr>
        <w:pStyle w:val="TRAlinti"/>
        <w:rPr>
          <w:lang w:val="en-GB"/>
        </w:rPr>
      </w:pPr>
      <w:r w:rsidRPr="00203452">
        <w:rPr>
          <w:lang w:val="en-GB"/>
        </w:rPr>
        <w:t xml:space="preserve">- the occurrence of cell organelles by coincidence, which is impossible according to the calculus of probabilities, </w:t>
      </w:r>
    </w:p>
    <w:p w14:paraId="20AC4F79" w14:textId="77777777" w:rsidR="00E879C8" w:rsidRPr="00203452" w:rsidRDefault="00E879C8" w:rsidP="00CE5C86">
      <w:pPr>
        <w:pStyle w:val="TRAlinti"/>
        <w:rPr>
          <w:lang w:val="en-GB"/>
        </w:rPr>
      </w:pPr>
      <w:r w:rsidRPr="00203452">
        <w:rPr>
          <w:lang w:val="en-GB"/>
        </w:rPr>
        <w:t xml:space="preserve">- all of these organelles staying together without being dissolved until the cell has come into being, </w:t>
      </w:r>
    </w:p>
    <w:p w14:paraId="0D71A6EF" w14:textId="77777777" w:rsidR="00E879C8" w:rsidRPr="00203452" w:rsidRDefault="00E879C8" w:rsidP="00CE5C86">
      <w:pPr>
        <w:pStyle w:val="TRAlinti"/>
        <w:rPr>
          <w:lang w:val="en-GB"/>
        </w:rPr>
      </w:pPr>
      <w:r>
        <w:rPr>
          <w:lang w:val="en-GB"/>
        </w:rPr>
        <w:t xml:space="preserve">- </w:t>
      </w:r>
      <w:r w:rsidRPr="00203452">
        <w:rPr>
          <w:lang w:val="en-GB"/>
        </w:rPr>
        <w:t>the fairy tale of the emergence of the cell by coincidence in muddy water, which is even impossible to create under the control of scientists in laboratories, and is defined as “more complex than a galaxy” by scientists with its magnificent semi-permeable membrane.</w:t>
      </w:r>
    </w:p>
    <w:p w14:paraId="5C1DD5BF" w14:textId="77777777" w:rsidR="00E879C8" w:rsidRPr="00203452" w:rsidRDefault="00E879C8" w:rsidP="00CE5C86">
      <w:pPr>
        <w:pStyle w:val="TRAnaMetin"/>
      </w:pPr>
      <w:r w:rsidRPr="00203452">
        <w:t>This is an extremely simple answer for someone and it doesn't require the necessity of research, or deep thought on the matter. Furthermore, the person doing the explaining is quite often a well-known and respected scientist. There is no need for the passive individual to consider, or make careful observation of the miraculous nature that we find in the protein structure. The person watching the documentary is left with the idea that a cell is nothing more than a bubble. The viewer is left with the impression that “it's very simple for a cell to have formed in a puddle of muddy water”, as in the way mold forms in a glass of fruit juice left out for too long; the difference here, of course, is that molds, mildew, and fungi forms as a result of cellular bacteria. These are single-celled beings that form as the result of outside forces; the do not occur spontaneously, or form of their own volition, nor do they form by coincidence. Additionally, Darwinists don't bother to explain things such as the formation of the Earth, or how the early atmosphere of Earth would have killed the imaginary first cell, how protozoa turned into metazoa, and they gloss over the fact that bacteria had already existed; therefore, how could protozoa be the first life form on Earth? Indeed, each of these is a point that cannot be explained with Darwinist pseudo-science, and can only be answered by “the origin of life” (in other words, Almighty Allah) which has brought Darwinism to its end. Darwinists can only tell fairy tales about how various species originated, and how the imaginary anthropoid creatures they conjure up were somehow the distant ancestors of all mankind.</w:t>
      </w:r>
    </w:p>
    <w:p w14:paraId="7F9DDFB1" w14:textId="77777777" w:rsidR="00E879C8" w:rsidRPr="00825C00" w:rsidRDefault="00E879C8" w:rsidP="00CE5C86">
      <w:pPr>
        <w:pStyle w:val="TRAnaMetin"/>
        <w:rPr>
          <w:lang w:val="en-GB"/>
        </w:rPr>
      </w:pPr>
      <w:r w:rsidRPr="00203452">
        <w:rPr>
          <w:lang w:val="en-GB"/>
        </w:rPr>
        <w:t>There are many people in the world who simply accept what they hear, read, or see without critical evaluation of the facts. Darwinists use this weak point, and fully exploit this tendency. Most people who fall into the Darwinist trap have these tendencies, and thus accept Darwinism, even if they don't see any scientific proof or reasonableness in the theory. For this reason, simple though illogical explanations on the part of the Darwinists over the last 150 years have de</w:t>
      </w:r>
      <w:r w:rsidRPr="00203452">
        <w:t>ceived innumerable people, and brought a good part of the world under the sway of the system of the dajjal.</w:t>
      </w:r>
    </w:p>
    <w:p w14:paraId="669B8B4D" w14:textId="77777777" w:rsidR="00E879C8" w:rsidRPr="00203452" w:rsidRDefault="00E879C8" w:rsidP="00CE5C86">
      <w:pPr>
        <w:pStyle w:val="TRAnaMetin"/>
      </w:pPr>
      <w:r w:rsidRPr="00203452">
        <w:t xml:space="preserve">A good example on this subject is a book for children entitled, </w:t>
      </w:r>
      <w:r w:rsidRPr="00825C00">
        <w:rPr>
          <w:i/>
        </w:rPr>
        <w:t>The Wonderful Egg</w:t>
      </w:r>
      <w:r w:rsidRPr="00203452">
        <w:t>. A story with a highly illogical outcome is told in this book. A mother dinosaur leaves her nest of eggs unattended for a brief while, and interestingly, the “first bird” hatches out of one the eggs. The “bird” born from a mother dinosaur grows up over the course of the story, and miraculously has wings and feathers; in time, it starts to fly to the branches of a tree. However, the most interesting (and perhaps tragic) part of this book is not in the story itself. Rather, it is that this book, which proposes a stunning absurdity, was supported and recommended by the American Association for the Advancement of Science, the American Council on Education, and the Association for Childhood Education International.</w:t>
      </w:r>
      <w:r w:rsidRPr="00203452">
        <w:rPr>
          <w:sz w:val="20"/>
          <w:vertAlign w:val="superscript"/>
        </w:rPr>
        <w:t>95</w:t>
      </w:r>
    </w:p>
    <w:p w14:paraId="783BE881" w14:textId="77777777" w:rsidR="00E879C8" w:rsidRPr="00203452" w:rsidRDefault="00E879C8" w:rsidP="00CE5C86">
      <w:pPr>
        <w:pStyle w:val="TRAnaMetin"/>
      </w:pPr>
      <w:r w:rsidRPr="00203452">
        <w:t>That any scientist could come up with such an outlandish idea boggles the imagination. Every schoolchild knows that birds have an anatomical structure which supports flight, with appropriate organs, feathers, wings, a specialized respiratory system, and that birds absolutely did not come out of reptile eggs. Yet the adherents of the Darwinist ideology will put forward even the most laughable theories, and they know that when these theories are disproven, they will have to debase themselves. Nonetheless, for the Darwinists, all that matters is the unconditional defense of Darwinism.</w:t>
      </w:r>
    </w:p>
    <w:p w14:paraId="2D538D68" w14:textId="77777777" w:rsidR="00E879C8" w:rsidRPr="00203452" w:rsidRDefault="00E879C8" w:rsidP="00CE5C86">
      <w:pPr>
        <w:pStyle w:val="TRAnaMetin"/>
      </w:pPr>
      <w:r w:rsidRPr="00203452">
        <w:t xml:space="preserve">Scientific editor Gordon Rattray Taylor's confession regarding this topic truly explains the error simple logic to which Darwinism submits: </w:t>
      </w:r>
    </w:p>
    <w:p w14:paraId="7964A206" w14:textId="77777777" w:rsidR="00E879C8" w:rsidRPr="00203452" w:rsidRDefault="00E879C8" w:rsidP="00CE5C86">
      <w:pPr>
        <w:pStyle w:val="TRAnaMetin"/>
      </w:pPr>
      <w:r w:rsidRPr="00203452">
        <w:t>Evolutionary history is a mass of such modifications; one could almost say it consists of them. Scales become feathers. Legs become wings. Stomachs become swim bladders. ‏Even at the level of biochemical processes, substitutions and elaborations occur. All Darwinism has to say about such miracles is that they are due to chance.</w:t>
      </w:r>
      <w:r w:rsidRPr="00203452">
        <w:rPr>
          <w:sz w:val="20"/>
          <w:vertAlign w:val="superscript"/>
        </w:rPr>
        <w:t>96</w:t>
      </w:r>
    </w:p>
    <w:p w14:paraId="24A8B8D1" w14:textId="77777777" w:rsidR="00E879C8" w:rsidRPr="00203452" w:rsidRDefault="00E879C8" w:rsidP="00CE5C86">
      <w:pPr>
        <w:pStyle w:val="TRAnaMetin"/>
      </w:pPr>
      <w:r w:rsidRPr="00203452">
        <w:t>The following is from a newspaper article which doctor Nicholas Comninellis from Missouri University gave a place to in his book;</w:t>
      </w:r>
    </w:p>
    <w:p w14:paraId="77C6EE7B" w14:textId="77777777" w:rsidR="00E879C8" w:rsidRPr="00203452" w:rsidRDefault="00E879C8" w:rsidP="00CE5C86">
      <w:pPr>
        <w:pStyle w:val="TRAnaMetin"/>
      </w:pPr>
      <w:r w:rsidRPr="00203452">
        <w:t>Evolution is a fairy tale for grown-ups. This theory has helped nothing in the progress of science. It is useless.</w:t>
      </w:r>
      <w:r w:rsidRPr="00203452">
        <w:rPr>
          <w:sz w:val="20"/>
          <w:vertAlign w:val="superscript"/>
        </w:rPr>
        <w:t>97</w:t>
      </w:r>
    </w:p>
    <w:p w14:paraId="25B7EC9B" w14:textId="77777777" w:rsidR="00E879C8" w:rsidRPr="00203452" w:rsidRDefault="00E879C8" w:rsidP="00CE5C86">
      <w:pPr>
        <w:pStyle w:val="TRAnaMetin"/>
      </w:pPr>
    </w:p>
    <w:p w14:paraId="1BFCBCF8" w14:textId="77777777" w:rsidR="00E879C8" w:rsidRPr="00203452" w:rsidRDefault="00E879C8" w:rsidP="00CE5C86">
      <w:pPr>
        <w:pStyle w:val="TRBaslik2"/>
      </w:pPr>
      <w:r w:rsidRPr="00203452">
        <w:t>Darwinist Scientists Who Stay Silent About Fraud</w:t>
      </w:r>
    </w:p>
    <w:p w14:paraId="49EA3495" w14:textId="77777777" w:rsidR="00E879C8" w:rsidRPr="00203452" w:rsidRDefault="00E879C8" w:rsidP="00CE5C86">
      <w:pPr>
        <w:pStyle w:val="TRAnaMetin"/>
      </w:pPr>
      <w:r w:rsidRPr="00203452">
        <w:t>A secret agreement between Darwinist scientists has been developed in order to enhance the enchantment of Darwinism and to maximize its efficiency as a propaganda tool. With a handful of exceptions, almost everyone stays silent in regard to the illogical, inconsistent, and childish so-called explanations which have been developed in order to defend the Darwinian theory.</w:t>
      </w:r>
    </w:p>
    <w:p w14:paraId="38F024B3" w14:textId="77777777" w:rsidR="00E879C8" w:rsidRPr="00E96444" w:rsidRDefault="00E879C8" w:rsidP="00CE5C86">
      <w:pPr>
        <w:pStyle w:val="TRAnaMetin"/>
      </w:pPr>
      <w:r w:rsidRPr="00203452">
        <w:t>Occasionally these explanations become a source of considerable embarrassment to the Darwinists, who might be expected to object to these outlandish claims, but typically abstain from comment out of fear of negative reaction from the rest of their peers. For example, though Charles Darwin claimed that the North American black bear turned into a whale as the result of opening its mouth wide in order to catch insects in the river, or that fish who rose up and turned with the help of their fins became perfectly formed creatures with wings that flew through the air, these bizarre speculations are nowadays disavowed by the vast majority of Darwinists, though a handful of the more traditional Darwinists occasionally espouse them from time to time.</w:t>
      </w:r>
      <w:r w:rsidRPr="00203452">
        <w:rPr>
          <w:sz w:val="20"/>
          <w:vertAlign w:val="superscript"/>
        </w:rPr>
        <w:t xml:space="preserve">98 </w:t>
      </w:r>
      <w:r w:rsidRPr="00203452">
        <w:t>Finally, in 2009, the fossil known as “Ida” was correctly identified as belonging not to some imaginary human ancestor, but to a lemur. This farce was in the headlines for several weeks, as Ida had been heavily promoted as “the biggest evidence of (imaginary) human evolution”, and the “missing link” by Darwinists (who also promoted “Ardi”, another so-called ancestor, which turned out to be the fossil remains of a common Bonobo chimpanzee). Some of the Darwinists referred to the Ida fiasco as “antics” or “a circus”, and some of them clearly stated they were embarrassed by the whole affair, and that Ida wasn't even close to being a “distant ancestor”, much less a (false) missing link.</w:t>
      </w:r>
      <w:r w:rsidRPr="00203452">
        <w:rPr>
          <w:sz w:val="20"/>
          <w:vertAlign w:val="superscript"/>
        </w:rPr>
        <w:t>99</w:t>
      </w:r>
    </w:p>
    <w:p w14:paraId="6FBCC86E" w14:textId="77777777" w:rsidR="00E879C8" w:rsidRPr="00203452" w:rsidRDefault="00E879C8" w:rsidP="00CE5C86">
      <w:pPr>
        <w:pStyle w:val="TRAnaMetin"/>
      </w:pPr>
      <w:r w:rsidRPr="00203452">
        <w:t>Ardi, which was briefly mentioned above, was produced by putting together the fossilized remains of a Bonobo chimpanzee in a fictitious way and made to resemble a human being; this obvious state of affairs evoked almost immediate criticism from some Darwinists. It was admitted in even the most staunchly Darwinist publications that all the claims about Ardi walking upright or being an early ancestor of man were wholly fictitious, and that Ardi bore more resemblance to an ordinary Bonobo chimpanzee, an endangered species which is still found in the Democratic Republic of the Congo. The Darwinists had to withdraw yet another of their preposterous claims.</w:t>
      </w:r>
      <w:r w:rsidRPr="00203452">
        <w:rPr>
          <w:sz w:val="20"/>
          <w:vertAlign w:val="superscript"/>
        </w:rPr>
        <w:t>100</w:t>
      </w:r>
    </w:p>
    <w:p w14:paraId="38622942" w14:textId="77777777" w:rsidR="00E879C8" w:rsidRPr="00203452" w:rsidRDefault="00E879C8" w:rsidP="00CE5C86">
      <w:pPr>
        <w:pStyle w:val="TRAnaMetin"/>
      </w:pPr>
      <w:r w:rsidRPr="00203452">
        <w:t>Generally, the reaction of Darwinists to these frauds is quite feeble. According to their ideology, the simply must defend Darwinism, and its erroneous view that all life is “simple” no matter what; even though it is most obviously patently absurd. According to Darwin, evolution generated such things as black bears turning into whales, a claim which has no validity in any of the sciences. Nonetheless, the followers of Darwin will defend these false ideas to the very end.</w:t>
      </w:r>
    </w:p>
    <w:p w14:paraId="28D5A836" w14:textId="77777777" w:rsidR="00E879C8" w:rsidRPr="00203452" w:rsidRDefault="00E879C8" w:rsidP="00CE5C86">
      <w:pPr>
        <w:pStyle w:val="TRAnaMetin"/>
      </w:pPr>
      <w:r w:rsidRPr="00203452">
        <w:t>D. T. Rosevear from the Inorganic Chemistry Department at Bristol University expresses the simple logic of Darwinism and the scientists who openly engage in this deceptive game;</w:t>
      </w:r>
    </w:p>
    <w:p w14:paraId="27A2F44A" w14:textId="77777777" w:rsidR="00E879C8" w:rsidRPr="00203452" w:rsidRDefault="00E879C8" w:rsidP="00CE5C86">
      <w:pPr>
        <w:pStyle w:val="TRAlinti"/>
        <w:rPr>
          <w:lang w:val="en-GB"/>
        </w:rPr>
      </w:pPr>
      <w:r w:rsidRPr="00203452">
        <w:rPr>
          <w:lang w:val="en-GB"/>
        </w:rPr>
        <w:t>(Evolution) seems to me a hypothesis based on no evidence and irreconcilable with the facts. These classical evolutionary theories are a gross over-simplification of an immensely complex and intricate mass of facts, and it amazes me they are swallowed so uncritically and readily, and for such a long time, by so many scientists without a murmur of protest.</w:t>
      </w:r>
      <w:r w:rsidRPr="00203452">
        <w:rPr>
          <w:sz w:val="20"/>
          <w:vertAlign w:val="superscript"/>
          <w:lang w:val="en-GB"/>
        </w:rPr>
        <w:t>101</w:t>
      </w:r>
    </w:p>
    <w:p w14:paraId="3182781A" w14:textId="77777777" w:rsidR="00E879C8" w:rsidRPr="00203452" w:rsidRDefault="00E879C8" w:rsidP="00CE5C86">
      <w:pPr>
        <w:pStyle w:val="TRAnaMetin"/>
      </w:pPr>
      <w:r w:rsidRPr="00203452">
        <w:t>Although Darwinists try to ascribe “simplicity” to all the life forms they want, a simple observation of the perfect and amazing complexity of life is a clear reality which they cannot simply ignore or wish away. There are quite literally millions of different species of plants and animals alive today in the world, and even the smallest structures in these plants and animals present this most wondrous complexity imaginable. Today, when scientists can “understand” just the smallest fraction of the complexity of these structures and functions, or discover how they function it is deemed a great achievement. Intelligent human beings didn't even know what their own cells looked like as little as a century ago; and in any event, try though he might, no matter how long a scientist labors over his petri dishes and microscopes, he will never create anything of the like, not even so much one of the hundreds of thousands of proteins. Bacteria, which is typically described by Darwinists as the “simplest” form of life, is in truth an extraordinary model of complexity with its organelles, its DNA, its cell membrane, and its amazing resistance to antibiotics.</w:t>
      </w:r>
      <w:r w:rsidRPr="00203452">
        <w:rPr>
          <w:sz w:val="20"/>
          <w:vertAlign w:val="superscript"/>
        </w:rPr>
        <w:t>102</w:t>
      </w:r>
      <w:r w:rsidRPr="00203452">
        <w:t xml:space="preserve"> According to Sir James Gray, a bacteria actually does more work than a modern-day laboratory; he says as follows:</w:t>
      </w:r>
    </w:p>
    <w:p w14:paraId="75464047" w14:textId="77777777" w:rsidR="00E879C8" w:rsidRPr="00203452" w:rsidRDefault="00E879C8" w:rsidP="00CE5C86">
      <w:pPr>
        <w:pStyle w:val="TRAlinti"/>
        <w:rPr>
          <w:lang w:val="en-GB"/>
        </w:rPr>
      </w:pPr>
      <w:r w:rsidRPr="00203452">
        <w:rPr>
          <w:lang w:val="en-GB"/>
        </w:rPr>
        <w:t>Although bacteria are tiny, they display biochemical, structural, and behavioral complexities that outstrip scientific description. In keeping with the current microelectronics revolution, it would make more sense to equate their size with sophistication rather than simplicity. Without bacteria, life on Earth could not exist in its present form.</w:t>
      </w:r>
      <w:r w:rsidRPr="00203452">
        <w:rPr>
          <w:sz w:val="20"/>
          <w:vertAlign w:val="superscript"/>
          <w:lang w:val="en-GB"/>
        </w:rPr>
        <w:t>103</w:t>
      </w:r>
    </w:p>
    <w:p w14:paraId="231CE4E6" w14:textId="77777777" w:rsidR="00E879C8" w:rsidRPr="000364FD" w:rsidRDefault="00E879C8" w:rsidP="00CE5C86">
      <w:pPr>
        <w:pStyle w:val="TRAnaMetin"/>
        <w:rPr>
          <w:lang w:val="en-GB"/>
        </w:rPr>
      </w:pPr>
      <w:r w:rsidRPr="00203452">
        <w:rPr>
          <w:lang w:val="en-GB"/>
        </w:rPr>
        <w:t>In this context, it is impossible to talk about “simplicity” in regard to life. Living organisms all demonstrate the existence and superiority of an outstanding Creator and a Power that is above and inspires all living things. This Creator is Allah, Who gives life to all things, Who knows the condition of everything which He has created, Who has created all things from nothing, the most Glorious. Every unique cre</w:t>
      </w:r>
      <w:r w:rsidRPr="00203452">
        <w:t>ation of Allah comes to fruition when He merely commands, “Be!” For Allah, creating the most magnificent creatures whenever and however He wants is undoubtedly very easy. He is the possessor of everything, and He knows and judges all things; He is omniscient and omnipresent. Allah informs us in the Qur’an;</w:t>
      </w:r>
    </w:p>
    <w:p w14:paraId="2685FDD5" w14:textId="77777777" w:rsidR="00E879C8" w:rsidRPr="00203452" w:rsidRDefault="00E879C8" w:rsidP="00CE5C86">
      <w:pPr>
        <w:pStyle w:val="TRAyet"/>
      </w:pPr>
      <w:r w:rsidRPr="00203452">
        <w:t xml:space="preserve">To Allah belongs the dominion of the heavens and the Earth; it is He Who gives life and death; and He has power over all things. </w:t>
      </w:r>
    </w:p>
    <w:p w14:paraId="7D67A9A5" w14:textId="77777777" w:rsidR="00E879C8" w:rsidRPr="00203452" w:rsidRDefault="00E879C8" w:rsidP="00CE5C86">
      <w:pPr>
        <w:pStyle w:val="TRAyet"/>
      </w:pPr>
      <w:r w:rsidRPr="00203452">
        <w:t>He is the First and the Last, the Evident and the Immanent</w:t>
      </w:r>
      <w:r>
        <w:t xml:space="preserve">; and He has full knowledge of </w:t>
      </w:r>
      <w:r w:rsidRPr="00203452">
        <w:t xml:space="preserve">all things. </w:t>
      </w:r>
    </w:p>
    <w:p w14:paraId="0CE413E8" w14:textId="77777777" w:rsidR="00E879C8" w:rsidRPr="00203452" w:rsidRDefault="00E879C8" w:rsidP="00CE5C86">
      <w:pPr>
        <w:pStyle w:val="TRAyet"/>
      </w:pPr>
      <w:r w:rsidRPr="00203452">
        <w:t>He it is Who created the heavens and the Earth in six days, and is moreover firmly established on the Throne (of Authority). He knows what enters within the Earth, and what comes forth out of it, what comes down from heaven, and what mounts up to it. And He is with you wheresoever ye may be. And Allah sees all that ye do. To Allah belongs the dominion of the heavens and the Earth; and all affairs are referred back to Allah. (Surah Hadid, 2-5)</w:t>
      </w:r>
    </w:p>
    <w:p w14:paraId="24DC7397" w14:textId="77777777" w:rsidR="00E879C8" w:rsidRPr="00203452" w:rsidRDefault="00E879C8" w:rsidP="00CE5C86">
      <w:pPr>
        <w:pStyle w:val="TRAnaMetin"/>
      </w:pPr>
    </w:p>
    <w:p w14:paraId="384B2632" w14:textId="77777777" w:rsidR="00E879C8" w:rsidRPr="00203452" w:rsidRDefault="00E879C8" w:rsidP="00CE5C86">
      <w:pPr>
        <w:pStyle w:val="TRBaslik2"/>
      </w:pPr>
      <w:r>
        <w:t xml:space="preserve">2. </w:t>
      </w:r>
      <w:r w:rsidRPr="00203452">
        <w:t xml:space="preserve">Darwinists Try to Portray </w:t>
      </w:r>
      <w:r>
        <w:t xml:space="preserve">Chance As a False God That </w:t>
      </w:r>
      <w:r w:rsidRPr="00203452">
        <w:t>Works Miracles (Surely Allah is beyond That)</w:t>
      </w:r>
    </w:p>
    <w:p w14:paraId="36052ACD" w14:textId="77777777" w:rsidR="00E879C8" w:rsidRPr="000364FD" w:rsidRDefault="00E879C8" w:rsidP="00CE5C86">
      <w:pPr>
        <w:pStyle w:val="TRAnaMetin"/>
        <w:rPr>
          <w:lang w:val="en-GB"/>
        </w:rPr>
      </w:pPr>
      <w:r w:rsidRPr="00203452">
        <w:rPr>
          <w:lang w:val="en-GB"/>
        </w:rPr>
        <w:t xml:space="preserve">Chance is the Darwinists’ so-called god, that does all things and can even work miracles. According to the simplistic Darwinist world view, time and chance together can bring about all things, in an imaginary manner. On the basis of this irrational belief, chance achieves what human beings cannot, and can in some way possess greater knowledge, abilities and technical means than laboratories and scientists. According to Darwinism, chance is an expert that produced everything, flawlessly and </w:t>
      </w:r>
      <w:r w:rsidRPr="00203452">
        <w:t xml:space="preserve">with a glorious complexity and that possesses foresight and takes appropriate precautions. Blind and unconscious chance has become the mythical hero behind all Darwinist accounts of life. </w:t>
      </w:r>
    </w:p>
    <w:p w14:paraId="7F47BDC1" w14:textId="77777777" w:rsidR="00E879C8" w:rsidRPr="00203452" w:rsidRDefault="00E879C8" w:rsidP="00CE5C86">
      <w:pPr>
        <w:pStyle w:val="TRAnaMetin"/>
      </w:pPr>
      <w:r w:rsidRPr="00203452">
        <w:t xml:space="preserve">For Darwinists there are various ways of imposing this on people. Of course, under normal circumstances no rational personal will believe that a creature with reptilian anatomy completely changed so as to assume the immaculate appearance of a soaring bird. In order to make people believe in such a violation of logic, they need to develop a kind of spellbinding system. That is why Darwinists indoctrinate people in the form of a myth of the supposed capacities of chance dressed up with scientific terminology. According to this tale, every stage in the appearance of all life forms is the work of blind chance, and chance performed this by working miracles. If you ask a Darwinist, “How did the first cell appear?” the answer you will receive will be “It appeared spontaneously in a bit of mud.” If you ask how the eye came into being, the answer you receive will be “By a miracle.” If you enquire, “How did wings and the perfect feathers in birds come into being?” you will be told something along the lines of, “It happened miraculously one day.” There is no consciousness or intelligence directing the fictitious process in these irrational and unscientific Darwinist accounts. And yet the universe is built on the most delicate balances. There is a flawless regularity on Earth. The slightest deviation from that order would mean the complete elimination of the whole system. Every form of life possesses exceedingly complex structures and amazing characteristics. Every one of these details is the work of a sublime and mighty intelligence, in other words of Almighty Allah. </w:t>
      </w:r>
    </w:p>
    <w:p w14:paraId="7E4799A8" w14:textId="77777777" w:rsidR="00E879C8" w:rsidRPr="00203452" w:rsidRDefault="00E879C8" w:rsidP="00CE5C86">
      <w:pPr>
        <w:pStyle w:val="TRAnaMetin"/>
      </w:pPr>
      <w:r w:rsidRPr="00203452">
        <w:t xml:space="preserve">But this perfect equilibrium and amazing complexity are ignored in Darwinist stories. All these nonsensical elements in the fairy tale of evolution, that is made incomprehensible by the use of scientific terminology, is carefully and constantly employed just like a magic spell, and most people fail even to notice. </w:t>
      </w:r>
    </w:p>
    <w:p w14:paraId="1BDECEAD" w14:textId="77777777" w:rsidR="00E879C8" w:rsidRPr="00203452" w:rsidRDefault="00E879C8" w:rsidP="00CE5C86">
      <w:pPr>
        <w:pStyle w:val="TRAnaMetin"/>
      </w:pPr>
      <w:r w:rsidRPr="00203452">
        <w:t xml:space="preserve">The theologian R. C. Sproul says this on the subject: </w:t>
      </w:r>
    </w:p>
    <w:p w14:paraId="4DAB7413" w14:textId="77777777" w:rsidR="00E879C8" w:rsidRPr="00203452" w:rsidRDefault="00E879C8" w:rsidP="00CE5C86">
      <w:pPr>
        <w:pStyle w:val="TRAlinti"/>
        <w:rPr>
          <w:lang w:val="en-GB"/>
        </w:rPr>
      </w:pPr>
      <w:r w:rsidRPr="00203452">
        <w:rPr>
          <w:lang w:val="en-GB"/>
        </w:rPr>
        <w:t>When scientists attribute instrumental power to chance, they have left the domain of physics and resorted to magic. Chance is their magic wand to make not only rabbits but entire universes appear out of nothing.</w:t>
      </w:r>
      <w:r w:rsidRPr="00203452">
        <w:rPr>
          <w:sz w:val="20"/>
          <w:vertAlign w:val="superscript"/>
          <w:lang w:val="en-GB"/>
        </w:rPr>
        <w:t>104</w:t>
      </w:r>
    </w:p>
    <w:p w14:paraId="4590E3B4" w14:textId="77777777" w:rsidR="00E879C8" w:rsidRPr="00203452" w:rsidRDefault="00E879C8" w:rsidP="00CE5C86">
      <w:pPr>
        <w:pStyle w:val="TRAnaMetin"/>
      </w:pPr>
      <w:r w:rsidRPr="00203452">
        <w:t xml:space="preserve">No matter how much Darwinists try to maintain this indoctrination, the miracle they in fact refer to is blind, mindless and unconscious chance. Coincidences are events that take place at random, with no conscious agent behind them, and with no intelligent power to shape or design anything. It is of course impossible for an event that takes place at random to find the correct method by trial and error, to predict future events and take the requisite precautions, to design beforehand what an organ will resemble, to be altruistic or to display love and loyalty. It flies in the face of reason, logic, science and common sense to maintain that a fictitious power unable to produce even a pin could give rise to all the glorious variety of life on Earth. </w:t>
      </w:r>
    </w:p>
    <w:p w14:paraId="627C5252" w14:textId="77777777" w:rsidR="00E879C8" w:rsidRPr="00203452" w:rsidRDefault="00E879C8" w:rsidP="00CE5C86">
      <w:pPr>
        <w:pStyle w:val="TRAnaMetin"/>
      </w:pPr>
      <w:r w:rsidRPr="00203452">
        <w:t xml:space="preserve">The expression “unable to produce even a pin” is used here as a response to Darwinist claims, and to emphasize their impossibility. In reality, of course, it is an error of logic and lack of sound reasoning to suggest that chance can “produce” anything at all. But Darwinists have been able to use that flawed logic to deceive the entire world. According to this peculiar Darwinist logic, there is nothing that chance cannot do, given sufficient time. </w:t>
      </w:r>
    </w:p>
    <w:p w14:paraId="566EFD23" w14:textId="77777777" w:rsidR="00E879C8" w:rsidRPr="00203452" w:rsidRDefault="00E879C8" w:rsidP="00CE5C86">
      <w:pPr>
        <w:pStyle w:val="TRAnaMetin"/>
      </w:pPr>
      <w:r w:rsidRPr="00203452">
        <w:t xml:space="preserve">The following passage from the Nobel prize-winning evolutionist and biologist George Wald is an explicit expression of the formula chance + time in which Darwinists believe as if it were a magic spell: </w:t>
      </w:r>
    </w:p>
    <w:p w14:paraId="7AF21063" w14:textId="77777777" w:rsidR="00E879C8" w:rsidRPr="00117004" w:rsidRDefault="00E879C8" w:rsidP="00CE5C86">
      <w:pPr>
        <w:pStyle w:val="TRAlinti"/>
      </w:pPr>
      <w:r w:rsidRPr="00203452">
        <w:t xml:space="preserve">One has only to wait: time itself performs the miracles. </w:t>
      </w:r>
      <w:r w:rsidRPr="00203452">
        <w:rPr>
          <w:lang w:val="en-GB"/>
        </w:rPr>
        <w:t>Given so much time, the ‘impossible’ becomes possible, the possible probable, and the probable virtually.</w:t>
      </w:r>
      <w:r w:rsidRPr="00203452">
        <w:rPr>
          <w:sz w:val="20"/>
          <w:vertAlign w:val="superscript"/>
          <w:lang w:val="en-GB"/>
        </w:rPr>
        <w:t>105</w:t>
      </w:r>
      <w:r w:rsidRPr="00203452">
        <w:rPr>
          <w:lang w:val="en-GB"/>
        </w:rPr>
        <w:t xml:space="preserve"> </w:t>
      </w:r>
    </w:p>
    <w:p w14:paraId="336B9CA7" w14:textId="77777777" w:rsidR="00E879C8" w:rsidRPr="00203452" w:rsidRDefault="00E879C8" w:rsidP="00CE5C86">
      <w:pPr>
        <w:pStyle w:val="TRAnaMetin"/>
      </w:pPr>
      <w:r w:rsidRPr="00203452">
        <w:t xml:space="preserve">The aim behind all these illogical ideas, of course, is for Darwinists to be able to bring some other explanation than creation to bear, at least in their own eyes. Darwinists are certainly very well aware that it is inconceivable for chance and time to combine together to produce flowers, cats, fish, birds, reptiles and human beings from a collection of mud. But instead of signing up to the truth, they are still trying to depict the illogical as logical. </w:t>
      </w:r>
    </w:p>
    <w:p w14:paraId="426581B8" w14:textId="77777777" w:rsidR="00E879C8" w:rsidRPr="00203452" w:rsidRDefault="00E879C8" w:rsidP="00CE5C86">
      <w:pPr>
        <w:pStyle w:val="TRAnaMetin"/>
      </w:pPr>
      <w:r w:rsidRPr="00203452">
        <w:t xml:space="preserve">As we have seen, all Darwinist accounts are based on deception. Take away all the Darwinists flowery language, Latin terminology and incomprehensible scientific words and all that remains is the deception of “all life came into being as the result of random events, through a combination of blind coincidences, and with no control process, precautionary measures or intelligent intervention.” And this is the deception that Darwinists are really trying to get people to believe. </w:t>
      </w:r>
    </w:p>
    <w:p w14:paraId="4B2E3B85" w14:textId="77777777" w:rsidR="00E879C8" w:rsidRPr="00203452" w:rsidRDefault="00E879C8" w:rsidP="00CE5C86">
      <w:pPr>
        <w:pStyle w:val="TRAnaMetin"/>
      </w:pPr>
      <w:r w:rsidRPr="00203452">
        <w:t xml:space="preserve">This extract from the atheist and evolutionary biologist Richard Dawkins, one of the most passionate contemporary Darwinists, is enough to see the dead-end facing Darwinist logic: </w:t>
      </w:r>
    </w:p>
    <w:p w14:paraId="47AE48B0" w14:textId="77777777" w:rsidR="00E879C8" w:rsidRPr="00203452" w:rsidRDefault="00E879C8" w:rsidP="00CE5C86">
      <w:pPr>
        <w:pStyle w:val="TRAlinti"/>
        <w:rPr>
          <w:lang w:val="en-GB"/>
        </w:rPr>
      </w:pPr>
      <w:r w:rsidRPr="00203452">
        <w:rPr>
          <w:lang w:val="en-GB"/>
        </w:rPr>
        <w:t>... The jet engine analogy suggested that animals ought to be risible monstrosities of lashed-up improvisation, top-heavy with grotesque relics of patched-over antiquity. How can we reconcile this reasonable expectation with the formidable grace of the hunting cheetah, the aerodynamic beauty of the swift, the scrupulous attention to deceptive detail of the leaf insect?</w:t>
      </w:r>
      <w:r w:rsidRPr="00203452">
        <w:rPr>
          <w:sz w:val="20"/>
          <w:vertAlign w:val="superscript"/>
          <w:lang w:val="en-GB"/>
        </w:rPr>
        <w:t xml:space="preserve">106 </w:t>
      </w:r>
    </w:p>
    <w:p w14:paraId="04276CF2" w14:textId="77777777" w:rsidR="00E879C8" w:rsidRPr="00203452" w:rsidRDefault="00E879C8" w:rsidP="00CE5C86">
      <w:pPr>
        <w:pStyle w:val="TRAnaMetin"/>
      </w:pPr>
      <w:r w:rsidRPr="00203452">
        <w:t xml:space="preserve">Allah has so ensnared the dajjal that the supporters of the system of the dajjal have had to resort to the myth of “chance,” in order to oppose Allah, in their own foolish eyes, an idea which is so illogical and irrational that even primary school children would find it ludicrous. Chance is such a perverse and mindless idea that it would be more logical to suggest that insects used their lofty intellectual abilities to produce highly sophisticated technological equipment. But the spell of the dajjal has convinced some people of this nonsense and made it something that is even taught in schools. But as people have seen how chance has been supposedly deified and endowed with a supposed creative power (surely Allah is beyond that), Darwinism, the worst trickery of the dajjal in the End Times, has become truly pitiable. </w:t>
      </w:r>
    </w:p>
    <w:p w14:paraId="778B2DB1" w14:textId="77777777" w:rsidR="00E879C8" w:rsidRPr="00203452" w:rsidRDefault="00E879C8" w:rsidP="00CE5C86">
      <w:pPr>
        <w:pStyle w:val="TRAnaMetin"/>
      </w:pPr>
      <w:r w:rsidRPr="00203452">
        <w:t>Allah reveals in verses:</w:t>
      </w:r>
    </w:p>
    <w:p w14:paraId="3164DED4" w14:textId="77777777" w:rsidR="00E879C8" w:rsidRDefault="00E879C8" w:rsidP="00CE5C86">
      <w:pPr>
        <w:pStyle w:val="TRAyet"/>
      </w:pPr>
      <w:r w:rsidRPr="00203452">
        <w:t>Ask them for a ruling: is it they who are stronger in structure or other things We have created? We created them from sticky clay. No wonder you are surprised as they laugh with scorn! When they are reminded they do not pay heed. When they see a Sign they only laugh with scorn. They say, ‘This is just downright magic. When we are dead and turned to dust and bones will we then be raised up again alive? And our earlier ancestors as well?’ Say: ‘Yes, and you will be in a despicable state.’ (Surat as-Saffat, 11-18)</w:t>
      </w:r>
    </w:p>
    <w:p w14:paraId="05C54ADA" w14:textId="77777777" w:rsidR="00E879C8" w:rsidRPr="00203452" w:rsidRDefault="00E879C8" w:rsidP="00CE5C86">
      <w:pPr>
        <w:pStyle w:val="TRAnaMetin"/>
      </w:pPr>
    </w:p>
    <w:p w14:paraId="7CD54CE2" w14:textId="77777777" w:rsidR="00E879C8" w:rsidRPr="00203452" w:rsidRDefault="00E879C8" w:rsidP="00CE5C86">
      <w:pPr>
        <w:pStyle w:val="TRBaslik2"/>
      </w:pPr>
      <w:r w:rsidRPr="00203452">
        <w:t xml:space="preserve">3. Darwinists Ignore the Fundamental Quandaries of the Theory of Evolution </w:t>
      </w:r>
    </w:p>
    <w:p w14:paraId="1DF36314" w14:textId="77777777" w:rsidR="00E879C8" w:rsidRPr="00203452" w:rsidRDefault="00E879C8" w:rsidP="00CE5C86">
      <w:pPr>
        <w:pStyle w:val="TRAnaMetin"/>
      </w:pPr>
      <w:r w:rsidRPr="00203452">
        <w:t xml:space="preserve">There is one very important fact that needs to be known about the lie that is Darwinism: Darwinism has to date offered no rational scientific answer to the question of how the first living thing appeared. It is unclear how that fictitious “first cell,” which Darwinists regard as the origin of all, or even the first protein inside it could have emerged. The theory of evolution has totally collapsed in the face of a single protein whose origin it is unable to account for. </w:t>
      </w:r>
    </w:p>
    <w:p w14:paraId="1D2CBC2D" w14:textId="77777777" w:rsidR="00E879C8" w:rsidRPr="00203452" w:rsidRDefault="00E879C8" w:rsidP="00CE5C86">
      <w:pPr>
        <w:pStyle w:val="TRAnaMetin"/>
      </w:pPr>
      <w:r w:rsidRPr="00203452">
        <w:t xml:space="preserve">This fact is well known to all Darwinists. That is why they try to gloss it over or make you forget about it in every Darwinist report or program you read or watch. It is impossible to learn from anywhere that engages in Darwinist propaganda that there is zero possibility of a protein forming by chance, that the countless experiments performed over the history of science show that have been unable to produce a single cell protein or a single organelle, and that the structure of the cell is too flawless and irreducibly complex to be able to come into being by chance because these facts demolish the simplistic and unscientific Darwinist account of the origin of life. Bearing in mind that chance cannot even account for the amino acids inside a protein, the theory of evolution’s fictitious formula "time + chance + muddy water" is reminiscent of the titles of books of fairy tales written for primary schools. </w:t>
      </w:r>
    </w:p>
    <w:p w14:paraId="583BCFE1" w14:textId="77777777" w:rsidR="00E879C8" w:rsidRPr="00203452" w:rsidRDefault="00E879C8" w:rsidP="00CE5C86">
      <w:pPr>
        <w:pStyle w:val="TRAnaMetin"/>
      </w:pPr>
      <w:r w:rsidRPr="00203452">
        <w:t xml:space="preserve">As we have already set out, other proteins need to be in existence for a protein to form. So Darwinists are trapped in a terrible vicious circle and at a complete dead-end. In order to account for the existence of a single protein they would have to account for up to 100 different proteins, DNA and even the cell as a whole. Darwinism is in a state of absolute defeat on this subject. </w:t>
      </w:r>
    </w:p>
    <w:p w14:paraId="09A2DA29" w14:textId="77777777" w:rsidR="00E879C8" w:rsidRPr="00203452" w:rsidRDefault="00E879C8" w:rsidP="00CE5C86">
      <w:pPr>
        <w:pStyle w:val="TRAnaMetin"/>
      </w:pPr>
      <w:r w:rsidRPr="00203452">
        <w:t xml:space="preserve">Yet even assuming that all these things actually happened, that the Darwinist magical formula really works and that the fictitious first cell actually formed (which is scientifically impossible), Darwinists are still in an insoluble predicament. Darwinists have to account for each one of the tasks undertaken by the organelles in a cell, the work done in the body by an enzyme, the emergence and functioning of such complex organs as the liver, spleen, stomach, lungs and brain and, even more importantly, how all these came into being in an immaculate and flawless way through a transition from other living things. But, inevitably, Darwinists never address such matters, let alone explain them. </w:t>
      </w:r>
    </w:p>
    <w:p w14:paraId="47980E31" w14:textId="77777777" w:rsidR="00E879C8" w:rsidRPr="003D0676" w:rsidRDefault="00E879C8" w:rsidP="00CE5C86">
      <w:pPr>
        <w:pStyle w:val="TRAnaMetin"/>
        <w:rPr>
          <w:lang w:val="en-GB"/>
        </w:rPr>
      </w:pPr>
      <w:r w:rsidRPr="00203452">
        <w:rPr>
          <w:lang w:val="en-GB"/>
        </w:rPr>
        <w:t xml:space="preserve">Because it is impossible to account for the wondrous complexity in all organisms, from the smallest to the very largest, in </w:t>
      </w:r>
      <w:r w:rsidRPr="00203452">
        <w:t xml:space="preserve">terms of false Darwinist mechanisms. In fact, all Darwinists are well aware that there is a manifest miracle in the Earth and sky and in the creation of man and all living things. Darwinists themselves know perfectly well that using their own deceptive methods, they can never account for a fertilized cell dividing and producing a human body consisting of 100 trillion cells, of 30 trillion of these specializing in such a way as to constitute the human brain, of the way 12 billion brain cells begin working in a perfect manner by constructing 120 connections between them and, as a result of all this, the emergence of an immaculate living thing. </w:t>
      </w:r>
    </w:p>
    <w:p w14:paraId="2F654997" w14:textId="77777777" w:rsidR="00E879C8" w:rsidRPr="00203452" w:rsidRDefault="00E879C8" w:rsidP="00CE5C86">
      <w:pPr>
        <w:pStyle w:val="TRAnaMetin"/>
      </w:pPr>
      <w:r w:rsidRPr="00203452">
        <w:t xml:space="preserve">Science writer and journalist Fred Heeren sets out this reality before Darwinists’ very eyes as follows: </w:t>
      </w:r>
    </w:p>
    <w:p w14:paraId="5BC4ECE3" w14:textId="77777777" w:rsidR="00E879C8" w:rsidRPr="00203452" w:rsidRDefault="00E879C8" w:rsidP="00CE5C86">
      <w:pPr>
        <w:pStyle w:val="TRAlinti"/>
        <w:rPr>
          <w:lang w:val="en-GB"/>
        </w:rPr>
      </w:pPr>
      <w:r w:rsidRPr="00203452">
        <w:rPr>
          <w:lang w:val="en-GB"/>
        </w:rPr>
        <w:t>This self-evident truth is the simple, rational deduction that all we see is an effect which demands a very great, supernatural Cause. The Sun and the stars, the Moon and this Earth could not have come from nothing. That’s irrational- not just to the western mind but to the human mind. Every phenomenon in the universe can be explained in terms of something else that caused it. But the phenomenon in question is the existence of the universe itself, there is nothing in the universe to explain it. No natural explanation.</w:t>
      </w:r>
      <w:r w:rsidRPr="00203452">
        <w:rPr>
          <w:sz w:val="20"/>
          <w:vertAlign w:val="superscript"/>
          <w:lang w:val="en-GB"/>
        </w:rPr>
        <w:t xml:space="preserve">107  </w:t>
      </w:r>
    </w:p>
    <w:p w14:paraId="2CC0A1CC" w14:textId="77777777" w:rsidR="00E879C8" w:rsidRPr="00203452" w:rsidRDefault="00E879C8" w:rsidP="00CE5C86">
      <w:pPr>
        <w:pStyle w:val="TRAnaMetin"/>
      </w:pPr>
      <w:r w:rsidRPr="00203452">
        <w:t xml:space="preserve">There is no doubt that it is Almighty Allah Who created and rules over the entire universe, the Earth and sky and all living things. The order that Allah has created within a single cell is so complex that it cannot even be explained in terms of human ability, capacity and intelligence, let alone by chance. </w:t>
      </w:r>
    </w:p>
    <w:p w14:paraId="750BE713" w14:textId="77777777" w:rsidR="00E879C8" w:rsidRPr="00203452" w:rsidRDefault="00E879C8" w:rsidP="00CE5C86">
      <w:pPr>
        <w:pStyle w:val="TRAnaMetin"/>
      </w:pPr>
      <w:r w:rsidRPr="00203452">
        <w:t xml:space="preserve">This fact represents one of greatest quandaries facing Darwinism. Since Darwinists have no account to offer on this subject, they generally adopt a policy of “glossing over it.” They list the false mechanisms of the theory of evolution, but have nothing to say as to how these supposedly produced evolution. The theory of evolution has suffocated in its own descriptions, but they try to keep that fact from their readers. Yet as can be seen from the following admissions by the evolutionary biologist and atheist Richard Dawkins, Darwinists are perfectly well aware of the insuperable fundamental problems facing evolution: </w:t>
      </w:r>
    </w:p>
    <w:p w14:paraId="64ACA72E" w14:textId="77777777" w:rsidR="00E879C8" w:rsidRPr="00203452" w:rsidRDefault="00E879C8" w:rsidP="00CE5C86">
      <w:pPr>
        <w:pStyle w:val="TRAlinti"/>
        <w:rPr>
          <w:lang w:val="en-GB"/>
        </w:rPr>
      </w:pPr>
      <w:r w:rsidRPr="00203452">
        <w:rPr>
          <w:lang w:val="en-GB"/>
        </w:rPr>
        <w:t>Nature does not have the foresight to put together a sequence of mutations which, for all that they may entail temporary disadvantage, set a lineage on the road to ultimate global superiority.</w:t>
      </w:r>
      <w:r w:rsidRPr="00203452">
        <w:rPr>
          <w:sz w:val="20"/>
          <w:vertAlign w:val="superscript"/>
          <w:lang w:val="en-GB"/>
        </w:rPr>
        <w:t>108</w:t>
      </w:r>
      <w:r w:rsidRPr="00203452">
        <w:rPr>
          <w:lang w:val="en-GB"/>
        </w:rPr>
        <w:t xml:space="preserve">  </w:t>
      </w:r>
    </w:p>
    <w:p w14:paraId="4E968379" w14:textId="77777777" w:rsidR="00E879C8" w:rsidRPr="00203452" w:rsidRDefault="00E879C8" w:rsidP="00CE5C86">
      <w:pPr>
        <w:pStyle w:val="TRAlinti"/>
        <w:rPr>
          <w:lang w:val="en-GB"/>
        </w:rPr>
      </w:pPr>
      <w:r w:rsidRPr="00203452">
        <w:rPr>
          <w:lang w:val="en-GB"/>
        </w:rPr>
        <w:t>A lineage that moves from a terrestrial to an aquatic existence is likely to need changes to its locomotory system and its respiratory system, and there is no obvious reason to expect any intrinsic connection between them. Why should trends that convert walking limbs to flippers be intrinsically correlated with trends to boost the efficiency of the lungs in extracting oxygen? Of course it is possible that two such co-adapted trends might be correlated as an incidental consequence of embryological mechanisms, but the correlation is no more likely to be positive than negative.</w:t>
      </w:r>
      <w:r w:rsidRPr="00203452">
        <w:rPr>
          <w:sz w:val="20"/>
          <w:vertAlign w:val="superscript"/>
          <w:lang w:val="en-GB"/>
        </w:rPr>
        <w:t>109</w:t>
      </w:r>
      <w:r w:rsidRPr="00203452">
        <w:rPr>
          <w:lang w:val="en-GB"/>
        </w:rPr>
        <w:t xml:space="preserve"> </w:t>
      </w:r>
    </w:p>
    <w:p w14:paraId="7F3EAB25" w14:textId="77777777" w:rsidR="00E879C8" w:rsidRPr="00203452" w:rsidRDefault="00E879C8" w:rsidP="00CE5C86">
      <w:pPr>
        <w:pStyle w:val="TRAnaMetin"/>
      </w:pPr>
      <w:r w:rsidRPr="00203452">
        <w:t xml:space="preserve">Even Dawkins, one of today’s best known atheists, has to admit that no mechanism of the evolution he so fervently espouses actually represents so-called evolution. By these words, Dawkins has had to say that mutations cannot produce any advantageous result and that the profound changes necessary for a life form to move from water to dry land are impossible. These admissions by Dawkins clearly show how the perverse religion that is Darwinism is so blindly revered despite being bereft of any scientific evidence. </w:t>
      </w:r>
    </w:p>
    <w:p w14:paraId="2238A3C1" w14:textId="77777777" w:rsidR="00E879C8" w:rsidRPr="00203452" w:rsidRDefault="00E879C8" w:rsidP="00CE5C86">
      <w:pPr>
        <w:pStyle w:val="TRAnaMetin"/>
      </w:pPr>
      <w:r w:rsidRPr="00203452">
        <w:t xml:space="preserve">In his book, Dawkins also included a quote on the subject from the Nobel prize-winning immunologist Professor Sir Peter Medawar: </w:t>
      </w:r>
    </w:p>
    <w:p w14:paraId="71EED995" w14:textId="77777777" w:rsidR="00E879C8" w:rsidRPr="00203452" w:rsidRDefault="00E879C8" w:rsidP="00CE5C86">
      <w:pPr>
        <w:pStyle w:val="TRAlinti"/>
        <w:rPr>
          <w:lang w:val="en-GB"/>
        </w:rPr>
      </w:pPr>
      <w:r w:rsidRPr="00203452">
        <w:rPr>
          <w:lang w:val="en-GB"/>
        </w:rPr>
        <w:t>'... We have therefore no convincing account of evolutionary progress...'</w:t>
      </w:r>
      <w:r w:rsidRPr="00203452">
        <w:rPr>
          <w:sz w:val="20"/>
          <w:vertAlign w:val="superscript"/>
          <w:lang w:val="en-GB"/>
        </w:rPr>
        <w:t>110</w:t>
      </w:r>
      <w:r w:rsidRPr="00203452">
        <w:rPr>
          <w:lang w:val="en-GB"/>
        </w:rPr>
        <w:t xml:space="preserve"> </w:t>
      </w:r>
    </w:p>
    <w:p w14:paraId="731E2B5A" w14:textId="77777777" w:rsidR="00E879C8" w:rsidRPr="00203452" w:rsidRDefault="00E879C8" w:rsidP="00CE5C86">
      <w:pPr>
        <w:pStyle w:val="TRAnaMetin"/>
      </w:pPr>
      <w:r w:rsidRPr="00203452">
        <w:t>Ignoring fundamental dilemmas may of course have had an effect people with no training on the subject. But the more people learn about the theory of evolution the more they will start to ask questions about certain glossed over facts, details that have been deliberately glossed over and fundamental subjects that have been covered up. That is the current state of affairs in the schools of various countries, in certain states in the USA and in Europe. Students are rejecting blind instruction and have no hesitation over arguing about these fundamental dilemmas with their teachers. The age of the dajjal’s deception of people is finished. The fundamental dilemmas of Darwinism are attracting people’s notice, and they are waiting for an explanation of them all. Darwinists’ lengthy silence on this issue has even encouraged proponents of Darwinism to doubt it, and people have begun searching for an answer outside Darwinism. Naturally, everyone who is freed from the spell of Darwinism can clearly see that all the wondrously complex life that exhibits intelligence and consciousness was, in fact, created.</w:t>
      </w:r>
    </w:p>
    <w:p w14:paraId="67721035" w14:textId="77777777" w:rsidR="00E879C8" w:rsidRPr="00203452" w:rsidRDefault="00E879C8" w:rsidP="00CE5C86">
      <w:pPr>
        <w:pStyle w:val="TRAnaMetin"/>
      </w:pPr>
      <w:r w:rsidRPr="00203452">
        <w:t xml:space="preserve">Darwinism is at an impasse, because living beings were created, rather than having evolved. People now clearly see this; they accept that fact in their hearts and minds. Allah describes how He is mighty enough to do all things, and that the false gods of Darwinism have no power in His verses: </w:t>
      </w:r>
    </w:p>
    <w:p w14:paraId="1DE4AC7B" w14:textId="77777777" w:rsidR="00E879C8" w:rsidRPr="00203452" w:rsidRDefault="00E879C8" w:rsidP="00CE5C86">
      <w:pPr>
        <w:pStyle w:val="TRAyet"/>
      </w:pPr>
      <w:r w:rsidRPr="00203452">
        <w:t>Mankind! An example has been made, so listen to it carefully. Those whom you call upon besides Allah are not even able to create a single fly, even if they were to join together to do it. And if a fly steals something from them, they cannot get it back. How feeble are both the seeker and the sought!</w:t>
      </w:r>
    </w:p>
    <w:p w14:paraId="68B99B63" w14:textId="77777777" w:rsidR="00E879C8" w:rsidRPr="00203452" w:rsidRDefault="00E879C8" w:rsidP="00CE5C86">
      <w:pPr>
        <w:pStyle w:val="TRAyet"/>
      </w:pPr>
      <w:r w:rsidRPr="00203452">
        <w:t>They do not measure Allah with His true measure. Allah is All-Strong, Almighty. (Surat al-Hajj, 73-74)</w:t>
      </w:r>
    </w:p>
    <w:p w14:paraId="338B015A" w14:textId="77777777" w:rsidR="00E879C8" w:rsidRPr="00203452" w:rsidRDefault="00E879C8" w:rsidP="00CE5C86">
      <w:pPr>
        <w:pStyle w:val="TRAnaMetin"/>
      </w:pPr>
    </w:p>
    <w:p w14:paraId="76BFB21C" w14:textId="77777777" w:rsidR="00E879C8" w:rsidRPr="00203452" w:rsidRDefault="00E879C8" w:rsidP="00CE5C86">
      <w:pPr>
        <w:pStyle w:val="TRBaslik2"/>
      </w:pPr>
      <w:r w:rsidRPr="00203452">
        <w:t>4. Darwinists Give the False Imp</w:t>
      </w:r>
      <w:r>
        <w:t xml:space="preserve">ression That Transitional </w:t>
      </w:r>
      <w:r w:rsidRPr="00203452">
        <w:t>Fossils Actually Exist</w:t>
      </w:r>
    </w:p>
    <w:p w14:paraId="3320C2E6" w14:textId="77777777" w:rsidR="00E879C8" w:rsidRPr="00B126B1" w:rsidRDefault="00E879C8" w:rsidP="00CE5C86">
      <w:pPr>
        <w:pStyle w:val="TRAnaMetin"/>
        <w:rPr>
          <w:lang w:val="en-GB"/>
        </w:rPr>
      </w:pPr>
      <w:r w:rsidRPr="00203452">
        <w:rPr>
          <w:lang w:val="en-GB"/>
        </w:rPr>
        <w:t xml:space="preserve">For Darwinists, who for 150 years sought to depict a lie as the truth, who portrayed the countless frauds of the theory of </w:t>
      </w:r>
      <w:r w:rsidRPr="00203452">
        <w:t xml:space="preserve">evolution as true and who had that lie taught in school curricula, it is not at all difficult to convince people of the lie that Darwinism is corroborated by transitional fossils. This deception, which has persisted since Darwin’s day, began with Darwin’s own promise that transitional forms would be discovered some time in the future. In fact, Darwin made a very significant prediction 150 years ago, one that has since come true. </w:t>
      </w:r>
    </w:p>
    <w:p w14:paraId="0AE1CC99" w14:textId="77777777" w:rsidR="00E879C8" w:rsidRPr="00203452" w:rsidRDefault="00E879C8" w:rsidP="00CE5C86">
      <w:pPr>
        <w:pStyle w:val="TRAlinti"/>
        <w:rPr>
          <w:lang w:val="en-GB"/>
        </w:rPr>
      </w:pPr>
      <w:r w:rsidRPr="00203452">
        <w:rPr>
          <w:lang w:val="en-GB"/>
        </w:rPr>
        <w:t>... Why, if species have descended from other species by insensibly fine gradations, do we not everywhere see innumerable transitional forms? Why is not all nature in confusion instead of the species being, as we see them, well defined?.. But, as by this theory innumerable transitional forms must have existed, why do we not find them embedded in countless numbers in the crust of the earth?.. Why then is not every geological formation and every stratum full of such intermediate links? Geology assuredly does not reveal any such finely graduated organic chain; and this, perhaps, is the most obvious and gravest objection which can be urged against my theory.</w:t>
      </w:r>
      <w:r w:rsidRPr="00203452">
        <w:rPr>
          <w:sz w:val="20"/>
          <w:vertAlign w:val="superscript"/>
          <w:lang w:val="en-GB"/>
        </w:rPr>
        <w:t>111</w:t>
      </w:r>
      <w:r w:rsidRPr="00203452">
        <w:rPr>
          <w:lang w:val="en-GB"/>
        </w:rPr>
        <w:t xml:space="preserve">  </w:t>
      </w:r>
    </w:p>
    <w:p w14:paraId="1372B14C" w14:textId="77777777" w:rsidR="00E879C8" w:rsidRPr="00203452" w:rsidRDefault="00E879C8" w:rsidP="00CE5C86">
      <w:pPr>
        <w:pStyle w:val="TRAnaMetin"/>
      </w:pPr>
      <w:r w:rsidRPr="00203452">
        <w:t xml:space="preserve">Darwin's prophecy has come true. The transitional fossils that failed to be found in his own day have not been discovered subsequently, either, and that fact has totally demolished Darwinism. Since that time, Darwinists have tried to convince people that the transitional fossils that did not exist 150 years ago would one day be found. When advances in technology and science made the existence of transitional fossils essential, they found a solution in fraud. All the biology text books in which the theory of evolution is taught today, all the Darwinist publications and the pro-Darwin press carry these false proofs as they discuss the transitional fossil myth, which is of such vital importance to the theory of evolution. These publications still refer as evidence to </w:t>
      </w:r>
      <w:r w:rsidRPr="00B126B1">
        <w:rPr>
          <w:i/>
        </w:rPr>
        <w:t>Archaeopteryx</w:t>
      </w:r>
      <w:r w:rsidRPr="00203452">
        <w:t xml:space="preserve"> and </w:t>
      </w:r>
      <w:r w:rsidRPr="00B126B1">
        <w:rPr>
          <w:i/>
        </w:rPr>
        <w:t>Coelacanth</w:t>
      </w:r>
      <w:r w:rsidRPr="00203452">
        <w:t>, to Haeckel's false drawings of embryos, Industrial Revolution moths glued onto the trunks of trees, Piltdown Man, an orangutan jaw attached to a human skull, Nebraska Man, depicted together with his entire family on the basis of a single wild pig molar, Neanderthal Man, which was actually a human race despite being portrayed as a cave-man, and Lucy, which has been scientifically proved to be an ape and to skulls which were subsequently and hurriedly removed from the literature when their fraudulent nature was exposed. That is the pitiful position of Darwinism in the 21</w:t>
      </w:r>
      <w:r w:rsidRPr="00203452">
        <w:rPr>
          <w:sz w:val="20"/>
          <w:vertAlign w:val="superscript"/>
        </w:rPr>
        <w:t>st</w:t>
      </w:r>
      <w:r w:rsidRPr="00203452">
        <w:t xml:space="preserve"> Century. </w:t>
      </w:r>
    </w:p>
    <w:p w14:paraId="32086E6D" w14:textId="77777777" w:rsidR="00E879C8" w:rsidRPr="00B126B1" w:rsidRDefault="00E879C8" w:rsidP="00CE5C86">
      <w:pPr>
        <w:pStyle w:val="TRAnaMetin"/>
        <w:rPr>
          <w:lang w:val="en-GB"/>
        </w:rPr>
      </w:pPr>
      <w:r w:rsidRPr="00203452">
        <w:rPr>
          <w:lang w:val="en-GB"/>
        </w:rPr>
        <w:t xml:space="preserve">You will generally find the following expression in Darwinist publications: "There are so many fossils proving evolution that..." But that is a terrible lie. It is merely intended to indoctrinate the people reading it. To put it another way, the classic Darwinist method is being applied, and a lie is being </w:t>
      </w:r>
      <w:r w:rsidRPr="00203452">
        <w:t xml:space="preserve">repeated very loud and over and over again in order to make it convincing. </w:t>
      </w:r>
    </w:p>
    <w:p w14:paraId="08811FD2" w14:textId="77777777" w:rsidR="00E879C8" w:rsidRPr="00203452" w:rsidRDefault="00E879C8" w:rsidP="00CE5C86">
      <w:pPr>
        <w:pStyle w:val="TRAnaMetin"/>
      </w:pPr>
      <w:r w:rsidRPr="00203452">
        <w:t xml:space="preserve">The fact is that there exists </w:t>
      </w:r>
      <w:r w:rsidRPr="00123BC0">
        <w:rPr>
          <w:b/>
        </w:rPr>
        <w:t xml:space="preserve">not a single fossil to prove the theory of evolution. </w:t>
      </w:r>
      <w:r w:rsidRPr="00203452">
        <w:t xml:space="preserve">Darwinist scientists are, of course, very well aware of this manifest truth shown by science. But because of the absence of these fossils, they are also well aware of the impasse facing the theory of evolution. But their dogmatic perspective obliges Darwinists to keep the theory of evolution propped up, no matter what the cost. </w:t>
      </w:r>
    </w:p>
    <w:p w14:paraId="5CAE750F" w14:textId="77777777" w:rsidR="00E879C8" w:rsidRPr="00203452" w:rsidRDefault="00E879C8" w:rsidP="00CE5C86">
      <w:pPr>
        <w:pStyle w:val="TRAnaMetin"/>
      </w:pPr>
      <w:r w:rsidRPr="00203452">
        <w:t xml:space="preserve">Indeed, a call was recently made to Darwinists, asking them to put just one single transitional fossil in their possession on display in some of the world’s best known arenas. But as always, the only response was a profound silence. Yet if their claims were true, if living species really did evolve from one another, very gradually over millions of years and in random stages, then Darwinists should have not just one but millions, or even trillions, of transitional fossils in their possession. But Darwinists cannot even respond to the challenge to produce “just one transitional fossil.” This is because they do not have a single transitional fossil. And that is why Darwinists are unable to cheerfully step up and produce a single intermediate fossil. </w:t>
      </w:r>
    </w:p>
    <w:p w14:paraId="2BCD9C03" w14:textId="77777777" w:rsidR="00E879C8" w:rsidRPr="00203452" w:rsidRDefault="00E879C8" w:rsidP="00CE5C86">
      <w:pPr>
        <w:pStyle w:val="TRAnaMetin"/>
      </w:pPr>
      <w:r w:rsidRPr="00203452">
        <w:t xml:space="preserve">The evolutionary paleontologist Mark Czarnecki makes this confession on the subject: </w:t>
      </w:r>
    </w:p>
    <w:p w14:paraId="09E6F795" w14:textId="77777777" w:rsidR="00E879C8" w:rsidRPr="00203452" w:rsidRDefault="00E879C8" w:rsidP="00CE5C86">
      <w:pPr>
        <w:pStyle w:val="TRAlinti"/>
        <w:rPr>
          <w:lang w:val="en-GB"/>
        </w:rPr>
      </w:pPr>
      <w:r w:rsidRPr="00203452">
        <w:rPr>
          <w:lang w:val="en-GB"/>
        </w:rPr>
        <w:t>A major problem in proving the theory has been the fossil record; the imprints of vanished species preserved in the Earth’s geological formations. This record has never revealed traces of Darwin’s hypothetical intermediate variants – instead species appear and disappear abruptly, and this anomaly has fueled the creationist argument that each species was created by God.</w:t>
      </w:r>
      <w:r w:rsidRPr="00203452">
        <w:rPr>
          <w:sz w:val="20"/>
          <w:vertAlign w:val="superscript"/>
          <w:lang w:val="en-GB"/>
        </w:rPr>
        <w:t>112</w:t>
      </w:r>
      <w:r w:rsidRPr="00203452">
        <w:rPr>
          <w:lang w:val="en-GB"/>
        </w:rPr>
        <w:t xml:space="preserve"> </w:t>
      </w:r>
    </w:p>
    <w:p w14:paraId="7CB4D675" w14:textId="77777777" w:rsidR="00E879C8" w:rsidRPr="00203452" w:rsidRDefault="00E879C8" w:rsidP="00CE5C86">
      <w:pPr>
        <w:pStyle w:val="TRAnaMetin"/>
      </w:pPr>
      <w:r w:rsidRPr="00203452">
        <w:t xml:space="preserve">And the evolutionary geologist Carlton E. Brett admits that: </w:t>
      </w:r>
    </w:p>
    <w:p w14:paraId="409443B6" w14:textId="77777777" w:rsidR="00E879C8" w:rsidRPr="00203452" w:rsidRDefault="00E879C8" w:rsidP="00CE5C86">
      <w:pPr>
        <w:pStyle w:val="TRAlinti"/>
        <w:rPr>
          <w:lang w:val="en-GB"/>
        </w:rPr>
      </w:pPr>
      <w:r w:rsidRPr="00203452">
        <w:rPr>
          <w:lang w:val="en-GB"/>
        </w:rPr>
        <w:t>Did life on Earth change steadily and gradually through time? The fossil record emphatically says “no.”</w:t>
      </w:r>
      <w:r w:rsidRPr="00203452">
        <w:rPr>
          <w:sz w:val="20"/>
          <w:vertAlign w:val="superscript"/>
          <w:lang w:val="en-GB"/>
        </w:rPr>
        <w:t>113</w:t>
      </w:r>
      <w:r w:rsidRPr="00203452">
        <w:rPr>
          <w:lang w:val="en-GB"/>
        </w:rPr>
        <w:t xml:space="preserve">  </w:t>
      </w:r>
    </w:p>
    <w:p w14:paraId="12F664AD" w14:textId="77777777" w:rsidR="00E879C8" w:rsidRPr="00203452" w:rsidRDefault="00E879C8" w:rsidP="00CE5C86">
      <w:pPr>
        <w:pStyle w:val="TRAnaMetin"/>
      </w:pPr>
      <w:r w:rsidRPr="00203452">
        <w:t xml:space="preserve">The Darwinist spell has been so systematically imposed on people over the last 150 years that they have come to believe in something non-existent. Nobody has ever asked, “There should be millions of transitional fossils, so where are they?” Nobody has ever said, “All the 500 million fossils produced from excavations belong to life forms with a perfect appearance, but not one is a transitional fossil.” Nobody has ever investigated why the same few life forms are always depicted as transitional forms, why even the most eminent scientists have nothing else to point to apart from these fabricated fossils, and why even books prepared as doctoral theses only deal with these few subjects. Similarly, nobody is aware that these few fossils, heralded as transitional forms, actually posses no transitional characteristics at all, and that this is a scientifically proven fact. To summarize, nobody who has fallen under the spell of Darwinism is aware that there exists not a single piece of evidence supporting Darwinism because Darwinists, the architects of that spell, have cleverly and cunningly covered it up. </w:t>
      </w:r>
    </w:p>
    <w:p w14:paraId="1181063C" w14:textId="77777777" w:rsidR="00E879C8" w:rsidRPr="00203452" w:rsidRDefault="00E879C8" w:rsidP="00CE5C86">
      <w:pPr>
        <w:pStyle w:val="TRAnaMetin"/>
      </w:pPr>
      <w:r w:rsidRPr="00203452">
        <w:t xml:space="preserve">But no matter how long and how persistently the lie that “transitional fossils do exist” is repeated, if people are made aware of the existence of genuine fossils, if they realize these are no different to entities living today, then there will be no more point in reiterating that lie. That is the current position of Darwinism, the stratagem of the dajjal. While Darwinists are desperately trying to convince people of the existence of transitional fossils, people are being shown fossils of life forms with a perfect appearance dating back millions of years and fossil exhibitions are being shown by means of the internet and the </w:t>
      </w:r>
      <w:r w:rsidRPr="00B126B1">
        <w:rPr>
          <w:i/>
        </w:rPr>
        <w:t>Atlas of Creation</w:t>
      </w:r>
      <w:r w:rsidRPr="00203452">
        <w:t xml:space="preserve">. People believe what they see with their own eyes and are now highly suspicious of the Darwinist conditioning they have been exposed to for years. There is no longer any point in Darwinists insisting that “transitional fossils do exist.” The whole world is now perfectly well aware that Darwinists taken in by the dajjal have been deceiving them. It is impossible for that deception to go on any longer. As our Almighty Lord says in one verse: </w:t>
      </w:r>
    </w:p>
    <w:p w14:paraId="1DD8E6EB" w14:textId="77777777" w:rsidR="00E879C8" w:rsidRPr="00203452" w:rsidRDefault="00E879C8" w:rsidP="00CE5C86">
      <w:pPr>
        <w:pStyle w:val="TRAyet"/>
      </w:pPr>
      <w:r w:rsidRPr="00203452">
        <w:t>Rather We hurl the truth against falsehood and it cuts right through it and it vanishes clean away! Woe without end for you for what you portray! (Surat a-Anbiya’, 18)</w:t>
      </w:r>
    </w:p>
    <w:p w14:paraId="251F84EA" w14:textId="77777777" w:rsidR="00E879C8" w:rsidRPr="00203452" w:rsidRDefault="00E879C8" w:rsidP="00CE5C86">
      <w:pPr>
        <w:pStyle w:val="TRAnaMetin"/>
      </w:pPr>
    </w:p>
    <w:p w14:paraId="453AB9AF" w14:textId="77777777" w:rsidR="00E879C8" w:rsidRPr="00203452" w:rsidRDefault="00E879C8" w:rsidP="00CE5C86">
      <w:pPr>
        <w:pStyle w:val="TRBaslik2"/>
      </w:pPr>
      <w:r w:rsidRPr="00203452">
        <w:t>5. Darwinists Portray</w:t>
      </w:r>
      <w:r>
        <w:t xml:space="preserve"> the Theory of Evolution as </w:t>
      </w:r>
      <w:r w:rsidRPr="00203452">
        <w:t xml:space="preserve">“Undeniable” </w:t>
      </w:r>
    </w:p>
    <w:p w14:paraId="78F23CA5" w14:textId="77777777" w:rsidR="00E879C8" w:rsidRPr="00203452" w:rsidRDefault="00E879C8" w:rsidP="00CE5C86">
      <w:pPr>
        <w:pStyle w:val="TRAnaMetin"/>
      </w:pPr>
      <w:r w:rsidRPr="00203452">
        <w:t xml:space="preserve">A scientific theory is generally formulated and then scientifically confirmed or refuted. It is scientifically agreed to or else rejected. The Big Bang theory is a scientific one, and has been confirmed. The invalidity of ideas put forward in the face of the evidence corroborating the theory is evident. Nobody admits the possibility of any diametrically opposed ideas being corroborated because there is concrete scientific proof. And concrete evidence has confirmed this scientific theory against the other possibilities. </w:t>
      </w:r>
    </w:p>
    <w:p w14:paraId="000D907D" w14:textId="77777777" w:rsidR="00E879C8" w:rsidRPr="00982819" w:rsidRDefault="00E879C8" w:rsidP="00CE5C86">
      <w:pPr>
        <w:pStyle w:val="TRAnaMetin"/>
        <w:rPr>
          <w:lang w:val="en-GB"/>
        </w:rPr>
      </w:pPr>
      <w:r w:rsidRPr="00203452">
        <w:rPr>
          <w:lang w:val="en-GB"/>
        </w:rPr>
        <w:t>The theory of evolution has also been proposed as a scientific thesis, and countless pieces of evidence have proved that it is utter nonsense. Not a single piece of evidence exists to sup</w:t>
      </w:r>
      <w:r w:rsidRPr="00203452">
        <w:t>port it. All scientific findings prove again and again, with every passing day, that the theory was proposed as a hypothesis and possesses no validity whatsoever. Under normal circumstances this theory should long since have been discredited and consigned to the waste bin. But for some reason that has not happened. On the contrary, the theory of evolution is now espoused, as if were a genuinely scientific one, with false evidence in text books, on TV channels and in publishing organs. The Council of Europe has determinedly sought to defend the theory, and reacted with horror to the release of evidence proving that the theory was not scientific at all. Courts in various countries have strongly rejected proposals in opposition to the theory of evolution and its place in school curricula. Recently, a U.S. federal judge went so far as to state that criticism of Darwinism was a violation of the Constitution.</w:t>
      </w:r>
      <w:r w:rsidRPr="00203452">
        <w:rPr>
          <w:sz w:val="20"/>
          <w:vertAlign w:val="superscript"/>
        </w:rPr>
        <w:t>114</w:t>
      </w:r>
      <w:r w:rsidRPr="00203452">
        <w:t xml:space="preserve"> The idea of the inclusion in the curriculum of the “difficulties of evolution” that Darwin himself referred to has appalled Darwinist circles. In short, Darwinism is a supposedly scientific theory protected by all states and generally propped up with official state backing. These circles make enormous efforts to prevent the fact of Creation being taught in schools, as this would expose the nonsensical nature of evolution. According to the laws of this superstitious religion, Darwinism is “undeniable.” In the same way, Darwinism is under the protection of a fascist Darwinist dictatorship right across the world. </w:t>
      </w:r>
    </w:p>
    <w:p w14:paraId="236CB958" w14:textId="77777777" w:rsidR="00E879C8" w:rsidRPr="00203452" w:rsidRDefault="00E879C8" w:rsidP="00CE5C86">
      <w:pPr>
        <w:pStyle w:val="TRAnaMetin"/>
      </w:pPr>
      <w:r w:rsidRPr="00203452">
        <w:t xml:space="preserve">The writer Ann Coulter sets this fact out as follows: </w:t>
      </w:r>
    </w:p>
    <w:p w14:paraId="1D0F25B6" w14:textId="77777777" w:rsidR="00E879C8" w:rsidRPr="00203452" w:rsidRDefault="00E879C8" w:rsidP="00CE5C86">
      <w:pPr>
        <w:pStyle w:val="TRAlinti"/>
        <w:rPr>
          <w:lang w:val="en-GB"/>
        </w:rPr>
      </w:pPr>
      <w:r w:rsidRPr="00203452">
        <w:rPr>
          <w:lang w:val="en-GB"/>
        </w:rPr>
        <w:t>To avoid discussing the theory of evolution, Darwinists keep slipping irrelevant little facts into the debate like spare parts, leaving the impression that to deny evolution is to deny that the sun rises in the east.</w:t>
      </w:r>
      <w:r w:rsidRPr="00203452">
        <w:rPr>
          <w:sz w:val="20"/>
          <w:vertAlign w:val="superscript"/>
          <w:lang w:val="en-GB"/>
        </w:rPr>
        <w:t>115</w:t>
      </w:r>
    </w:p>
    <w:p w14:paraId="692675D4" w14:textId="77777777" w:rsidR="00E879C8" w:rsidRPr="00203452" w:rsidRDefault="00E879C8" w:rsidP="00CE5C86">
      <w:pPr>
        <w:pStyle w:val="TRAnaMetin"/>
      </w:pPr>
      <w:r w:rsidRPr="00203452">
        <w:t xml:space="preserve">According to the Darwinist dictatorship, it is literally a crime to deny Darwinism. This is literally regarded as treason in countries that have adopted Darwinism as a superstitious religion and are trying to impose it. Nobody can explicitly state that the scientific evidence has discredited the theory, and that it no longer possesses any validity. The acceptance of Darwinism as an indisputable fact is literally obligatory. Professor of Mathematics Wolfgang Smith sets this out as an evolutionist himself: </w:t>
      </w:r>
    </w:p>
    <w:p w14:paraId="0383477F" w14:textId="77777777" w:rsidR="00E879C8" w:rsidRPr="00203452" w:rsidRDefault="00E879C8" w:rsidP="00CE5C86">
      <w:pPr>
        <w:pStyle w:val="TRAlinti"/>
        <w:rPr>
          <w:lang w:val="en-GB"/>
        </w:rPr>
      </w:pPr>
      <w:r w:rsidRPr="00203452">
        <w:rPr>
          <w:lang w:val="en-GB"/>
        </w:rPr>
        <w:t>We are told dogmatically that evolution is an established fact; but we are never told who has established it, and by what means. We are told, often enough, that the doctrine is founded upon evidence, and that indeed this evidence 'is henceforward above all verification, as well as being immune from any subsequent contradiction by experience;' but we are left entirely in the dark on the crucial question wherein, precisely, this evidence consists."</w:t>
      </w:r>
      <w:r w:rsidRPr="00203452">
        <w:rPr>
          <w:sz w:val="20"/>
          <w:vertAlign w:val="superscript"/>
          <w:lang w:val="en-GB"/>
        </w:rPr>
        <w:t>116</w:t>
      </w:r>
      <w:r w:rsidRPr="00203452">
        <w:rPr>
          <w:lang w:val="en-GB"/>
        </w:rPr>
        <w:t xml:space="preserve"> </w:t>
      </w:r>
    </w:p>
    <w:p w14:paraId="5E5A81D1" w14:textId="77777777" w:rsidR="00E879C8" w:rsidRPr="00203452" w:rsidRDefault="00E879C8" w:rsidP="00CE5C86">
      <w:pPr>
        <w:pStyle w:val="TRAnaMetin"/>
      </w:pPr>
      <w:r w:rsidRPr="00203452">
        <w:t xml:space="preserve">Rejection of Darwinism is forestalled, because otherwise the adherents of the false religion that is Darwinism would have no means of keeping the theory propped up. Lies are told in loud voices, but to claim that these are lies is regarded as an offense. A theory which began as ostensibly scientific has been turned into a superstitious, dogmatic system of belief far removed from science that cannot be questioned or denied. The really noteworthy point here is that this was done in plain sight, and with no compunctions. </w:t>
      </w:r>
    </w:p>
    <w:p w14:paraId="51330EFC" w14:textId="77777777" w:rsidR="00E879C8" w:rsidRPr="00203452" w:rsidRDefault="00E879C8" w:rsidP="00CE5C86">
      <w:pPr>
        <w:pStyle w:val="TRAnaMetin"/>
      </w:pPr>
      <w:r w:rsidRPr="00203452">
        <w:t xml:space="preserve">This has reached such a scale that even the Pope has had to stage conferences supporting Darwinism in his own home, The Vatican. Churches have had to apologize to Darwin. University professors have lost their jobs, and been excluded from their professions, because of publications questioning evolution. This imposition has been hugely successful in many countries, and evolution has become unquestionable, especially at senior levels. </w:t>
      </w:r>
    </w:p>
    <w:p w14:paraId="2ED2AE24" w14:textId="77777777" w:rsidR="00E879C8" w:rsidRPr="00203452" w:rsidRDefault="00E879C8" w:rsidP="00CE5C86">
      <w:pPr>
        <w:pStyle w:val="TRAnaMetin"/>
      </w:pPr>
      <w:r w:rsidRPr="00203452">
        <w:t xml:space="preserve">Darwinists may resort to all means to ensure that Darwinism remains undeniable. They cover up evidence that refutes the theory of evolution, distort proofs of its invalidity, and deceive people into thinking that there is actually evidence for evolution, in the same way that Charles Doolittle Walcott kept the Cambrian fossils hidden away for 70 years. </w:t>
      </w:r>
    </w:p>
    <w:p w14:paraId="636F77B0" w14:textId="77777777" w:rsidR="00E879C8" w:rsidRPr="00203452" w:rsidRDefault="00E879C8" w:rsidP="00CE5C86">
      <w:pPr>
        <w:pStyle w:val="TRAnaMetin"/>
      </w:pPr>
      <w:r w:rsidRPr="00203452">
        <w:t xml:space="preserve">Darwinists preconceptions and conditioning obliges them to defend the most illogical things and to express those sophistries from time to time. In the passage above an evolutionary biologist openly states that he will never doubt the veracity of evolution, even if it lacks any scientific and logical evidence. This once again goes to show that the theory of evolution is not espoused because of scientific data and findings. That being the case, there is an evident truth here that has to be accepted; evolution is a perverse, false and deceptive faith. </w:t>
      </w:r>
    </w:p>
    <w:p w14:paraId="464F8842" w14:textId="77777777" w:rsidR="00E879C8" w:rsidRPr="00203452" w:rsidRDefault="00E879C8" w:rsidP="00CE5C86">
      <w:pPr>
        <w:pStyle w:val="TRAnaMetin"/>
      </w:pPr>
      <w:r w:rsidRPr="00203452">
        <w:t xml:space="preserve">The mathematician and philosopher William A. Dembski sets out how Darwinists portray evolution as irrefutable thus: </w:t>
      </w:r>
    </w:p>
    <w:p w14:paraId="742B2656" w14:textId="77777777" w:rsidR="00E879C8" w:rsidRPr="00203452" w:rsidRDefault="00E879C8" w:rsidP="00CE5C86">
      <w:pPr>
        <w:pStyle w:val="TRAlinti"/>
        <w:rPr>
          <w:lang w:val="en-GB"/>
        </w:rPr>
      </w:pPr>
      <w:r w:rsidRPr="00203452">
        <w:rPr>
          <w:lang w:val="en-GB"/>
        </w:rPr>
        <w:t xml:space="preserve">"Doubting Darwinian orthodoxy is comparable to opposing the party line of a Stalinist regime. What would you do </w:t>
      </w:r>
      <w:r>
        <w:rPr>
          <w:lang w:val="en-GB"/>
        </w:rPr>
        <w:t xml:space="preserve">I </w:t>
      </w:r>
      <w:r w:rsidRPr="00203452">
        <w:rPr>
          <w:lang w:val="en-GB"/>
        </w:rPr>
        <w:t>f you were in Stalin's Russia and wanted to argue that Lysenko was wrong? You might point to paradoxes and tensions in Lysenko's theory of genetics, but you could not say that Lysenko was fundamentally wrong or offer an alternative that clearly contradicted Lysenko. That's the situation we're in."</w:t>
      </w:r>
      <w:r w:rsidRPr="00203452">
        <w:rPr>
          <w:sz w:val="20"/>
          <w:vertAlign w:val="superscript"/>
          <w:lang w:val="en-GB"/>
        </w:rPr>
        <w:t>117</w:t>
      </w:r>
      <w:r w:rsidRPr="00203452">
        <w:rPr>
          <w:lang w:val="en-GB"/>
        </w:rPr>
        <w:t xml:space="preserve">  </w:t>
      </w:r>
    </w:p>
    <w:p w14:paraId="366AB3B1" w14:textId="77777777" w:rsidR="00E879C8" w:rsidRPr="00203452" w:rsidRDefault="00E879C8" w:rsidP="00CE5C86">
      <w:pPr>
        <w:pStyle w:val="TRAnaMetin"/>
      </w:pPr>
      <w:r w:rsidRPr="00203452">
        <w:t>The impossibility of denying Darwinism, under the pressure of the Darwinist dictatorship, has given some people the impression that it is an accurate and scientifically accepted theory, because the great majority of people mistakenly think that television and the press could never support a deception. They imagine that if it were a deception, someone would have by now exposed the fact. Yet every voice that is raised is silenced in one of various ways.</w:t>
      </w:r>
    </w:p>
    <w:p w14:paraId="367C7048" w14:textId="77777777" w:rsidR="00E879C8" w:rsidRPr="00203452" w:rsidRDefault="00E879C8" w:rsidP="00CE5C86">
      <w:pPr>
        <w:pStyle w:val="TRAnaMetin"/>
      </w:pPr>
      <w:r w:rsidRPr="00203452">
        <w:t>The dictatorial tradition that persisted with pressure and imposition during the 20</w:t>
      </w:r>
      <w:r w:rsidRPr="00203452">
        <w:rPr>
          <w:sz w:val="20"/>
          <w:vertAlign w:val="superscript"/>
        </w:rPr>
        <w:t>th</w:t>
      </w:r>
      <w:r w:rsidRPr="00203452">
        <w:t xml:space="preserve"> Century is still continuing today. Many scientists are still unable to stand up against the theory of evolution out of fear of losing their jobs, and families are subjected to pressure and threats in the event they and their children oppose the teaching of evolution But no matter how much the theory of evolution is taught in schools, no matter how much scientists who speak out against evolution are silenced, no Darwinist pressure will be unable to stop the enlightenment taking place in the minds of those seeing that evolution is a lie. The Council of Europe has today made the teaching of evolution compulsory in schools. Non-evolutionary interpretations are banned from the curriculum in many states of the USA. The theory of evolution has become an inseparable part of the curriculum in China, Russia, almost all Asian countries, and even in some Muslim ones. </w:t>
      </w:r>
    </w:p>
    <w:p w14:paraId="5EEC51F8" w14:textId="77777777" w:rsidR="00E879C8" w:rsidRPr="00203452" w:rsidRDefault="00E879C8" w:rsidP="00CE5C86">
      <w:pPr>
        <w:pStyle w:val="TRAnaMetin"/>
      </w:pPr>
      <w:r w:rsidRPr="00203452">
        <w:t xml:space="preserve">It needs to be made clear that what is being described and criticized here is the oppressive and prohibitory Darwinist mindset. Students could be told about evolution in schools as part of their history classes, but the scientific and rational thing to do is also for them to be taught the hundreds of pieces of evidence that prove the theory of evolution is false. Young people must not be forced to undergo an oppressive and biased education. The scientific facts should be set out before them in an impartial manner, and they must enjoy the right to see and learn the truth through their own intelligence and conscience. </w:t>
      </w:r>
    </w:p>
    <w:p w14:paraId="2B1192CD" w14:textId="77777777" w:rsidR="00E879C8" w:rsidRPr="00203452" w:rsidRDefault="00E879C8" w:rsidP="00CE5C86">
      <w:pPr>
        <w:pStyle w:val="TRAnaMetin"/>
      </w:pPr>
      <w:r w:rsidRPr="00203452">
        <w:t xml:space="preserve">It will also be of use to remember this; no matter how great a victory Darwinists might imagine this state of affairs to represent, it is in fact an expression of terror and panic. This is the first time that a body such as the European Council, with its Darwinist mindset, has been so alarmed at Darwinism’s collapse. Works about Creation and discussing the invalidity of the theory of evolution have been published in Europe for years now, conferences have been held, and various other activities organized. But none has had such a significant impact as Harun Yahya's giant </w:t>
      </w:r>
      <w:r w:rsidRPr="00FA580E">
        <w:rPr>
          <w:i/>
        </w:rPr>
        <w:t>Atlas of Creation</w:t>
      </w:r>
      <w:r w:rsidRPr="00203452">
        <w:t xml:space="preserve"> did when it reached Europe. The reason for that impact is that the scientific findings contained in the </w:t>
      </w:r>
      <w:r w:rsidRPr="00FA580E">
        <w:rPr>
          <w:i/>
        </w:rPr>
        <w:t xml:space="preserve">Atlas </w:t>
      </w:r>
      <w:r w:rsidRPr="00203452">
        <w:t xml:space="preserve">reveal the falsity of evolution in a way that cannot be disputed. All students in Europe now know that the theory of evolution has been demolished by more than 500 million fossils. From a single, easily accessible internet page they can see pictures of countless living fossils dating back millions of years, and thus conclude for themselves that living things never evolved. They have learned, through countless works and articles, about Darwinist frauds and that there is not a single piece of scientific evidence to corroborate the theory of evolution. They can easily access the true facts about Darwinism. The measures and approaches currently being adopted on behalf of Darwinism now have no effect at all. Darwinists are resorting to the same rotten tactics in the hope they will have the same impact they did one hundred years ago. But they forget that the true face of the trickery of the dajjal has finally been exposed. Almighty Allah reveals in one verse: </w:t>
      </w:r>
    </w:p>
    <w:p w14:paraId="5C39980A" w14:textId="77777777" w:rsidR="00E879C8" w:rsidRPr="00203452" w:rsidRDefault="00E879C8" w:rsidP="00CE5C86">
      <w:pPr>
        <w:pStyle w:val="TRAyet"/>
      </w:pPr>
      <w:r w:rsidRPr="00203452">
        <w:t>Or do those who do bad actions imagine they can outstrip Us? How bad their judgment is! (Surat al-’Ankabut, 4)</w:t>
      </w:r>
    </w:p>
    <w:p w14:paraId="288AA21C" w14:textId="77777777" w:rsidR="00E879C8" w:rsidRPr="00203452" w:rsidRDefault="00E879C8" w:rsidP="00CE5C86">
      <w:pPr>
        <w:pStyle w:val="TRAnaMetin"/>
      </w:pPr>
    </w:p>
    <w:p w14:paraId="6979C3EB" w14:textId="77777777" w:rsidR="00E879C8" w:rsidRPr="00203452" w:rsidRDefault="00E879C8" w:rsidP="00CE5C86">
      <w:pPr>
        <w:pStyle w:val="TRBaslik2"/>
      </w:pPr>
      <w:r w:rsidRPr="00203452">
        <w:t xml:space="preserve">6. Darwinists Try to Silence the Opponents of Evolution </w:t>
      </w:r>
    </w:p>
    <w:p w14:paraId="7F5DED9A" w14:textId="77777777" w:rsidR="00E879C8" w:rsidRPr="00203452" w:rsidRDefault="00E879C8" w:rsidP="00CE5C86">
      <w:pPr>
        <w:pStyle w:val="TRAnaMetin"/>
      </w:pPr>
      <w:r w:rsidRPr="00203452">
        <w:t xml:space="preserve">One undeniable fact about Darwinism is that Darwinists always seek to silence every opponent of evolution that might have an influence on people. The superstitious religion that is Darwinism, which has settled across the world, and its adherents implement such an oppressive policy that even suggesting doubts about evolution leads to that person experiencing very grave difficulties. According to this fascist imposition, harboring doubts about evolution is a crime. Expressing them is a crime. Even suggesting that evolution is an unproven theory, or that it is </w:t>
      </w:r>
      <w:r w:rsidRPr="00FA580E">
        <w:rPr>
          <w:i/>
        </w:rPr>
        <w:t>only</w:t>
      </w:r>
      <w:r w:rsidRPr="00203452">
        <w:t xml:space="preserve"> a theory, is also a crime. It is impossible for a scientist opposed to Darwinism to teach in the biology department of any university. It is impossible to find a picture of a fossil refuting evolution in any pro-Darwinist newspaper. It is a huge mistake for a high school biology teacher to express any doubts about the theory, even in error. In all likelihood, that teacher’s employment will soon come to an end. </w:t>
      </w:r>
    </w:p>
    <w:p w14:paraId="517127FA" w14:textId="77777777" w:rsidR="00E879C8" w:rsidRPr="00203452" w:rsidRDefault="00E879C8" w:rsidP="00CE5C86">
      <w:pPr>
        <w:pStyle w:val="TRAnaMetin"/>
      </w:pPr>
      <w:r w:rsidRPr="00203452">
        <w:t xml:space="preserve">For example, in the documentary </w:t>
      </w:r>
      <w:r w:rsidRPr="00FA580E">
        <w:rPr>
          <w:i/>
        </w:rPr>
        <w:t>Expelled: "No Intelligence Allowed,"</w:t>
      </w:r>
      <w:r w:rsidRPr="00203452">
        <w:t xml:space="preserve"> Professor of Biology Caroline Crocker describes how she was removed from George Mason University for questioning evolution: </w:t>
      </w:r>
    </w:p>
    <w:p w14:paraId="7D17858C" w14:textId="77777777" w:rsidR="00E879C8" w:rsidRPr="00203452" w:rsidRDefault="00E879C8" w:rsidP="00CE5C86">
      <w:pPr>
        <w:pStyle w:val="TRAlinti"/>
        <w:rPr>
          <w:lang w:val="en-GB"/>
        </w:rPr>
      </w:pPr>
      <w:r w:rsidRPr="00203452">
        <w:rPr>
          <w:lang w:val="en-GB"/>
        </w:rPr>
        <w:t>My supervisor invited me to his office and he said I am going to have to discipline you for teaching creationism… At the end of the semester I lost my job.</w:t>
      </w:r>
      <w:r w:rsidRPr="00203452">
        <w:rPr>
          <w:sz w:val="20"/>
          <w:vertAlign w:val="superscript"/>
          <w:lang w:val="en-GB"/>
        </w:rPr>
        <w:t>118</w:t>
      </w:r>
      <w:r w:rsidRPr="00203452">
        <w:rPr>
          <w:lang w:val="en-GB"/>
        </w:rPr>
        <w:t xml:space="preserve">  </w:t>
      </w:r>
    </w:p>
    <w:p w14:paraId="0A6B4300" w14:textId="77777777" w:rsidR="00E879C8" w:rsidRPr="00203452" w:rsidRDefault="00E879C8" w:rsidP="00CE5C86">
      <w:pPr>
        <w:pStyle w:val="TRAnaMetin"/>
      </w:pPr>
      <w:r w:rsidRPr="00203452">
        <w:t xml:space="preserve">In a statement to the </w:t>
      </w:r>
      <w:r w:rsidRPr="00FA580E">
        <w:rPr>
          <w:i/>
        </w:rPr>
        <w:t>Washington Post</w:t>
      </w:r>
      <w:r w:rsidRPr="00203452">
        <w:t xml:space="preserve"> on February 5</w:t>
      </w:r>
      <w:r w:rsidRPr="00203452">
        <w:rPr>
          <w:sz w:val="20"/>
          <w:vertAlign w:val="superscript"/>
        </w:rPr>
        <w:t>th</w:t>
      </w:r>
      <w:r w:rsidRPr="00203452">
        <w:t xml:space="preserve">, 2006, Crocker said: </w:t>
      </w:r>
    </w:p>
    <w:p w14:paraId="4FF60348" w14:textId="77777777" w:rsidR="00E879C8" w:rsidRPr="00203452" w:rsidRDefault="00E879C8" w:rsidP="00CE5C86">
      <w:pPr>
        <w:pStyle w:val="TRAlinti"/>
        <w:rPr>
          <w:lang w:val="en-GB"/>
        </w:rPr>
      </w:pPr>
      <w:r w:rsidRPr="00203452">
        <w:rPr>
          <w:lang w:val="en-GB"/>
        </w:rPr>
        <w:t>"I lost my job at George Mason University for teaching the problems with evolution. Lots of scientists question evolution, but they would lose their jobs if they spoke out.</w:t>
      </w:r>
      <w:r w:rsidRPr="00203452">
        <w:rPr>
          <w:sz w:val="20"/>
          <w:vertAlign w:val="superscript"/>
          <w:lang w:val="en-GB"/>
        </w:rPr>
        <w:t>119</w:t>
      </w:r>
      <w:r w:rsidRPr="00203452">
        <w:rPr>
          <w:lang w:val="en-GB"/>
        </w:rPr>
        <w:t xml:space="preserve"> </w:t>
      </w:r>
    </w:p>
    <w:p w14:paraId="2BE8C869" w14:textId="77777777" w:rsidR="00E879C8" w:rsidRPr="00203452" w:rsidRDefault="00E879C8" w:rsidP="00CE5C86">
      <w:pPr>
        <w:pStyle w:val="TRAnaMetin"/>
      </w:pPr>
      <w:r w:rsidRPr="00203452">
        <w:t>Caroline Crocker was blacklisted after losing her job, and has not been permitted to find employment anywhere by the Darwinist dictatorship.</w:t>
      </w:r>
      <w:r w:rsidRPr="00203452">
        <w:rPr>
          <w:sz w:val="20"/>
          <w:vertAlign w:val="superscript"/>
        </w:rPr>
        <w:t>120</w:t>
      </w:r>
      <w:r w:rsidRPr="00203452">
        <w:t xml:space="preserve">  </w:t>
      </w:r>
    </w:p>
    <w:p w14:paraId="1C5D2329" w14:textId="77777777" w:rsidR="00E879C8" w:rsidRPr="00203452" w:rsidRDefault="00E879C8" w:rsidP="00CE5C86">
      <w:pPr>
        <w:pStyle w:val="TRAnaMetin"/>
      </w:pPr>
      <w:r w:rsidRPr="00203452">
        <w:t xml:space="preserve">Dr. Richard von Steinberg lost his job at the National History Museum for questioning evolution and issuing statements opposed to it. Steinberg's statements on the subject read: </w:t>
      </w:r>
    </w:p>
    <w:p w14:paraId="3C1AAC85" w14:textId="77777777" w:rsidR="00E879C8" w:rsidRPr="00203452" w:rsidRDefault="00E879C8" w:rsidP="00CE5C86">
      <w:pPr>
        <w:pStyle w:val="TRAlinti"/>
        <w:rPr>
          <w:lang w:val="en-GB"/>
        </w:rPr>
      </w:pPr>
      <w:r w:rsidRPr="00203452">
        <w:rPr>
          <w:lang w:val="en-GB"/>
        </w:rPr>
        <w:t>(When the subject of Creationism is brought up) People were so upset about it, they were so upset that you can see their, they had physical and emotional reaction.. The way that chair of the department has put it, is that I was viewed as an intellectual terrorist.</w:t>
      </w:r>
      <w:r w:rsidRPr="00203452">
        <w:rPr>
          <w:sz w:val="20"/>
          <w:vertAlign w:val="superscript"/>
          <w:lang w:val="en-GB"/>
        </w:rPr>
        <w:t>121</w:t>
      </w:r>
      <w:r w:rsidRPr="00203452">
        <w:rPr>
          <w:lang w:val="en-GB"/>
        </w:rPr>
        <w:t xml:space="preserve">  </w:t>
      </w:r>
    </w:p>
    <w:p w14:paraId="66592EE0" w14:textId="77777777" w:rsidR="00E879C8" w:rsidRPr="00203452" w:rsidRDefault="00E879C8" w:rsidP="00CE5C86">
      <w:pPr>
        <w:pStyle w:val="TRAnaMetin"/>
      </w:pPr>
      <w:r w:rsidRPr="00203452">
        <w:t xml:space="preserve">Brain surgeon Michael Egnor describes the reaction his saying that people have no need to learn about the theory of evolution in order to be doctors as follows: </w:t>
      </w:r>
    </w:p>
    <w:p w14:paraId="066828EF" w14:textId="77777777" w:rsidR="00E879C8" w:rsidRPr="00203452" w:rsidRDefault="00E879C8" w:rsidP="00CE5C86">
      <w:pPr>
        <w:pStyle w:val="TRAlinti"/>
        <w:rPr>
          <w:lang w:val="en-GB"/>
        </w:rPr>
      </w:pPr>
      <w:r w:rsidRPr="00203452">
        <w:rPr>
          <w:lang w:val="en-GB"/>
        </w:rPr>
        <w:t>A lot of people on a lot of blogs called me unprintable names and a lot of very nasty comments. All the people suggested the people called the university I work at and suggested me to retire. I realized when I kind of what public with my doubts about the ... theory... criticism what has amazed me was the viciousness and sort of baseness.</w:t>
      </w:r>
      <w:r w:rsidRPr="00203452">
        <w:rPr>
          <w:sz w:val="20"/>
          <w:vertAlign w:val="superscript"/>
          <w:lang w:val="en-GB"/>
        </w:rPr>
        <w:t>122</w:t>
      </w:r>
      <w:r w:rsidRPr="00203452">
        <w:rPr>
          <w:lang w:val="en-GB"/>
        </w:rPr>
        <w:t xml:space="preserve"> </w:t>
      </w:r>
    </w:p>
    <w:p w14:paraId="64F71F54" w14:textId="77777777" w:rsidR="00E879C8" w:rsidRPr="00203452" w:rsidRDefault="00E879C8" w:rsidP="00CE5C86">
      <w:pPr>
        <w:pStyle w:val="TRAnaMetin"/>
      </w:pPr>
      <w:r w:rsidRPr="00203452">
        <w:t xml:space="preserve">In the same way, Professor Robert Marks’ research site at Baylor University was closed because he questioned Darwinism and the funding given to him for his research demanded back. </w:t>
      </w:r>
    </w:p>
    <w:p w14:paraId="7779D6CB" w14:textId="77777777" w:rsidR="00E879C8" w:rsidRPr="00203452" w:rsidRDefault="00E879C8" w:rsidP="00CE5C86">
      <w:pPr>
        <w:pStyle w:val="TRAnaMetin"/>
      </w:pPr>
      <w:r w:rsidRPr="00203452">
        <w:t>The documentary concerned considers the experiences of a great many anti-Darwinist scientists, whether they were willing to divulge their names or not, and these people described in their own words how their academic careers were totally ended because of their rejection of Darwinism.</w:t>
      </w:r>
    </w:p>
    <w:p w14:paraId="18321E90" w14:textId="77777777" w:rsidR="00E879C8" w:rsidRPr="00203452" w:rsidRDefault="00E879C8" w:rsidP="00CE5C86">
      <w:pPr>
        <w:pStyle w:val="TRAnaMetin"/>
      </w:pPr>
      <w:r w:rsidRPr="00203452">
        <w:t xml:space="preserve">The journalist Larry Witham summarizes the essence of Darwinism and the methods employed by the Darwinist dictatorship: </w:t>
      </w:r>
    </w:p>
    <w:p w14:paraId="55CB34AE" w14:textId="77777777" w:rsidR="00E879C8" w:rsidRPr="00203452" w:rsidRDefault="00E879C8" w:rsidP="00CE5C86">
      <w:pPr>
        <w:pStyle w:val="TRAlinti"/>
        <w:rPr>
          <w:lang w:val="en-GB"/>
        </w:rPr>
      </w:pPr>
      <w:r w:rsidRPr="00203452">
        <w:rPr>
          <w:lang w:val="en-GB"/>
        </w:rPr>
        <w:t xml:space="preserve">Once you're thick in </w:t>
      </w:r>
      <w:r w:rsidRPr="00C75528">
        <w:rPr>
          <w:i/>
        </w:rPr>
        <w:t>Science</w:t>
      </w:r>
      <w:r w:rsidRPr="00203452">
        <w:rPr>
          <w:lang w:val="en-GB"/>
        </w:rPr>
        <w:t>, you can question the paradigm. But if you want to get grants, if you want to be elected to high positions, if you want to get awards as a promoter of public education of Science, you can't question the paradigm.</w:t>
      </w:r>
    </w:p>
    <w:p w14:paraId="6FB0E427" w14:textId="77777777" w:rsidR="00E879C8" w:rsidRPr="00203452" w:rsidRDefault="00E879C8" w:rsidP="00CE5C86">
      <w:pPr>
        <w:pStyle w:val="TRAlinti"/>
        <w:rPr>
          <w:lang w:val="en-GB"/>
        </w:rPr>
      </w:pPr>
      <w:r w:rsidRPr="00203452">
        <w:rPr>
          <w:lang w:val="en-GB"/>
        </w:rPr>
        <w:t>I interviewed dozens and dozens of scientists and, when they're amongst each other or talking to a journalist who they trust, they'll speak about 'It's incredibly complex' or 'Molecular Biology is in a crisis', but, publicly, they can't say that.</w:t>
      </w:r>
      <w:r w:rsidRPr="00203452">
        <w:rPr>
          <w:sz w:val="20"/>
          <w:vertAlign w:val="superscript"/>
          <w:lang w:val="en-GB"/>
        </w:rPr>
        <w:t xml:space="preserve">123 </w:t>
      </w:r>
      <w:r w:rsidRPr="00203452">
        <w:rPr>
          <w:lang w:val="en-GB"/>
        </w:rPr>
        <w:t xml:space="preserve">  </w:t>
      </w:r>
    </w:p>
    <w:p w14:paraId="702DB06A" w14:textId="77777777" w:rsidR="00E879C8" w:rsidRPr="00203452" w:rsidRDefault="00E879C8" w:rsidP="00CE5C86">
      <w:pPr>
        <w:pStyle w:val="TRAnaMetin"/>
      </w:pPr>
      <w:r w:rsidRPr="00203452">
        <w:t xml:space="preserve">Pamela Winnick, another journalist, describes how her career was put to an end after writing a piece on the subject of Creation and says: </w:t>
      </w:r>
    </w:p>
    <w:p w14:paraId="23D5C347" w14:textId="77777777" w:rsidR="00E879C8" w:rsidRPr="00203452" w:rsidRDefault="00E879C8" w:rsidP="00CE5C86">
      <w:pPr>
        <w:pStyle w:val="TRAlinti"/>
        <w:rPr>
          <w:lang w:val="en-GB"/>
        </w:rPr>
      </w:pPr>
      <w:r w:rsidRPr="00203452">
        <w:rPr>
          <w:lang w:val="en-GB"/>
        </w:rPr>
        <w:t>If you give any credence to it [Creationism] -- whatsoever -- which means 'just writing about it', you are just finished as a journalist.</w:t>
      </w:r>
      <w:r w:rsidRPr="00203452">
        <w:rPr>
          <w:sz w:val="20"/>
          <w:vertAlign w:val="superscript"/>
          <w:lang w:val="en-GB"/>
        </w:rPr>
        <w:t>124</w:t>
      </w:r>
      <w:r w:rsidRPr="00203452">
        <w:rPr>
          <w:lang w:val="en-GB"/>
        </w:rPr>
        <w:t xml:space="preserve">  </w:t>
      </w:r>
    </w:p>
    <w:p w14:paraId="5AB13C81" w14:textId="77777777" w:rsidR="00E879C8" w:rsidRPr="00203452" w:rsidRDefault="00E879C8" w:rsidP="00CE5C86">
      <w:pPr>
        <w:pStyle w:val="TRAnaMetin"/>
      </w:pPr>
      <w:r w:rsidRPr="00203452">
        <w:t>When the philosopher Stephen Meyer published his opinion that the information in DNA cannot be explained in terms of chance and that it is rather the work of a superior intelligence, Darwinists attempted to wreck the career of the journal’s editor.</w:t>
      </w:r>
      <w:r w:rsidRPr="00203452">
        <w:rPr>
          <w:sz w:val="20"/>
          <w:vertAlign w:val="superscript"/>
        </w:rPr>
        <w:t>125</w:t>
      </w:r>
      <w:r w:rsidRPr="00203452">
        <w:t xml:space="preserve"> The American Civil Liberties Union (ACLU) brought legal charges because of stickers carrying warnings about evaluating evolution “with an open mind in a careful and critical manner” placed on text books in the town of Cobb in the U.S. state of Georgia. Families representing the organization brought charges against schools simply for suggesting teaching on the subject of evolution and Creation. A small group in Dover, Pennsylvania, supported by the ACLU and Americans United for Separation of Church and State, filed a legal suit in order to prevent the discussion of Creation in ninth year biology classes. The judge ruled in their favor, and the school has been told to pay compensation to the plaintiff. That sum is likely to EXCEED ONE MILLION DOLLARS.</w:t>
      </w:r>
      <w:r w:rsidRPr="00203452">
        <w:rPr>
          <w:sz w:val="20"/>
          <w:vertAlign w:val="superscript"/>
        </w:rPr>
        <w:t>126</w:t>
      </w:r>
      <w:r w:rsidRPr="00203452">
        <w:t xml:space="preserve">  </w:t>
      </w:r>
    </w:p>
    <w:p w14:paraId="5C6B062A" w14:textId="77777777" w:rsidR="00E879C8" w:rsidRPr="00203452" w:rsidRDefault="00E879C8" w:rsidP="00CE5C86">
      <w:pPr>
        <w:pStyle w:val="TRAnaMetin"/>
      </w:pPr>
      <w:r w:rsidRPr="00203452">
        <w:t>The writer Ann Coulter offers this analysis;</w:t>
      </w:r>
    </w:p>
    <w:p w14:paraId="10D86947" w14:textId="77777777" w:rsidR="00E879C8" w:rsidRPr="00203452" w:rsidRDefault="00E879C8" w:rsidP="00CE5C86">
      <w:pPr>
        <w:pStyle w:val="TRAlinti"/>
        <w:rPr>
          <w:lang w:val="en-GB"/>
        </w:rPr>
      </w:pPr>
      <w:r w:rsidRPr="00203452">
        <w:rPr>
          <w:lang w:val="en-GB"/>
        </w:rPr>
        <w:t xml:space="preserve">After Dover, no school district will dare breathe a word about “creationism”, unless they want to risk being bankrupted by ACLU lawsuits. The Darwinists have saved the secular sanctity of their temples: the public schools. They didn’t win on science, persuasion, or the evidence. They won the way liberals always win: by finding a court to hand them everything they want on a silver platter. </w:t>
      </w:r>
    </w:p>
    <w:p w14:paraId="594B9179" w14:textId="77777777" w:rsidR="00E879C8" w:rsidRPr="00203452" w:rsidRDefault="00E879C8" w:rsidP="00CE5C86">
      <w:pPr>
        <w:pStyle w:val="TRAlinti"/>
        <w:rPr>
          <w:lang w:val="en-GB"/>
        </w:rPr>
      </w:pPr>
      <w:r w:rsidRPr="00203452">
        <w:rPr>
          <w:lang w:val="en-GB"/>
        </w:rPr>
        <w:t>This isn’t science...</w:t>
      </w:r>
      <w:r w:rsidRPr="00203452">
        <w:rPr>
          <w:sz w:val="20"/>
          <w:vertAlign w:val="superscript"/>
          <w:lang w:val="en-GB"/>
        </w:rPr>
        <w:t>127</w:t>
      </w:r>
      <w:r w:rsidRPr="00203452">
        <w:rPr>
          <w:lang w:val="en-GB"/>
        </w:rPr>
        <w:t xml:space="preserve">  </w:t>
      </w:r>
    </w:p>
    <w:p w14:paraId="4318B024" w14:textId="77777777" w:rsidR="00E879C8" w:rsidRPr="00203452" w:rsidRDefault="00E879C8" w:rsidP="00CE5C86">
      <w:pPr>
        <w:pStyle w:val="TRAnaMetin"/>
      </w:pPr>
      <w:r w:rsidRPr="00203452">
        <w:t xml:space="preserve">These repressive methods employed by Darwinist have a high deterrent effect on some people. Faced with a $1 million fine, a school will be hugely intimidated. A teacher who refuses to back down risks losing his or her job. As William A. Dembski says, this system resembles a dictatorial regime. Nobody can even open his mouth to breathe a word against it. </w:t>
      </w:r>
    </w:p>
    <w:p w14:paraId="252A1F1C" w14:textId="77777777" w:rsidR="00E879C8" w:rsidRPr="00203452" w:rsidRDefault="00E879C8" w:rsidP="00CE5C86">
      <w:pPr>
        <w:pStyle w:val="TRAnaMetin"/>
      </w:pPr>
      <w:r w:rsidRPr="00203452">
        <w:t xml:space="preserve">As a scientist, the evolutionist and professor of physics H. S. Lipson says that science points to Creation, and describes how hard it is to sign up to that fact because of the pressure from the Darwinist dictatorship: </w:t>
      </w:r>
    </w:p>
    <w:p w14:paraId="5BF83A54" w14:textId="77777777" w:rsidR="00E879C8" w:rsidRPr="00203452" w:rsidRDefault="00E879C8" w:rsidP="00CE5C86">
      <w:pPr>
        <w:pStyle w:val="TRAlinti"/>
        <w:rPr>
          <w:lang w:val="en-GB"/>
        </w:rPr>
      </w:pPr>
      <w:r w:rsidRPr="00203452">
        <w:rPr>
          <w:lang w:val="en-GB"/>
        </w:rPr>
        <w:t>If living matter is not, then, caused by the interplay of atoms, natural forces, and radiation, how has it come into being? . . I think, however, that we must go further than this and admit that the only acceptable explanation is Creation. I know that this is anathema to physicists, as indeed it is to me, but we must not reject a theory that we do not like if the experimental evidence supports it.</w:t>
      </w:r>
      <w:r w:rsidRPr="00203452">
        <w:rPr>
          <w:sz w:val="20"/>
          <w:vertAlign w:val="superscript"/>
          <w:lang w:val="en-GB"/>
        </w:rPr>
        <w:t>128</w:t>
      </w:r>
      <w:r w:rsidRPr="00203452">
        <w:rPr>
          <w:lang w:val="en-GB"/>
        </w:rPr>
        <w:t xml:space="preserve"> </w:t>
      </w:r>
    </w:p>
    <w:p w14:paraId="5CE29B74" w14:textId="77777777" w:rsidR="00E879C8" w:rsidRPr="00203452" w:rsidRDefault="00E879C8" w:rsidP="00CE5C86">
      <w:pPr>
        <w:pStyle w:val="TRAnaMetin"/>
      </w:pPr>
      <w:r w:rsidRPr="00203452">
        <w:t>As Lipson says, many scientists, academics and teachers frequently face the threat of Darwinist excommunication. When the principal of a high school in Detroit wished to place various books critical of Darwinism in the library in 1999, the NCSE fiercely opposed the move, using all kinds of intimidation.</w:t>
      </w:r>
      <w:r w:rsidRPr="00203452">
        <w:rPr>
          <w:sz w:val="20"/>
          <w:vertAlign w:val="superscript"/>
        </w:rPr>
        <w:t xml:space="preserve">129 </w:t>
      </w:r>
      <w:r w:rsidRPr="00203452">
        <w:t xml:space="preserve"> </w:t>
      </w:r>
    </w:p>
    <w:p w14:paraId="7C72A367" w14:textId="77777777" w:rsidR="00E879C8" w:rsidRPr="00203452" w:rsidRDefault="00E879C8" w:rsidP="00CE5C86">
      <w:pPr>
        <w:pStyle w:val="TRAnaMetin"/>
      </w:pPr>
      <w:r w:rsidRPr="00203452">
        <w:t>Jonathan Wells describes this policy of intimidation thus:</w:t>
      </w:r>
    </w:p>
    <w:p w14:paraId="54F3A6B2" w14:textId="77777777" w:rsidR="00E879C8" w:rsidRPr="00203452" w:rsidRDefault="00E879C8" w:rsidP="00CE5C86">
      <w:pPr>
        <w:pStyle w:val="TRAlinti"/>
        <w:rPr>
          <w:lang w:val="en-GB"/>
        </w:rPr>
      </w:pPr>
      <w:r w:rsidRPr="00203452">
        <w:rPr>
          <w:lang w:val="en-GB"/>
        </w:rPr>
        <w:t>The NCSE tells school boards that “evolution isn’t scientifically controversial,” so “arguments against evolution” are “code words for attempt to bring non-scientific, religious views into the science curriculum.” Since U.S. courts have declared it unconstitutional to teach religion in public schools, this amounts to a warning that the school board is contemplating something illegal. If the warning doesn’t work, the NCSE calls on the American Civil Liberties Union (ACLU) for backup, and the ACLU sends a letter to the school board threatening an expensive lawsuit. Since every school district in the country is already struggling to make ends meet, this bullying by the NCSE and ACLU has been quite successful in blocking overt criticism of Darwinian evolution in public school classrooms.</w:t>
      </w:r>
      <w:r w:rsidRPr="00203452">
        <w:rPr>
          <w:sz w:val="20"/>
          <w:vertAlign w:val="superscript"/>
          <w:lang w:val="en-GB"/>
        </w:rPr>
        <w:t>130</w:t>
      </w:r>
    </w:p>
    <w:p w14:paraId="224ED34E" w14:textId="77777777" w:rsidR="00E879C8" w:rsidRPr="00203452" w:rsidRDefault="00E879C8" w:rsidP="00CE5C86">
      <w:pPr>
        <w:pStyle w:val="TRAnaMetin"/>
      </w:pPr>
      <w:r w:rsidRPr="00203452">
        <w:t xml:space="preserve">Following moves aimed at putting an end to the teaching of evolutionary biology in the state of Kansas, where there has been a huge campaign for Creation to be taught in schools, the education system in the state came in for widespread intimidation and pressure. In a piece sent to </w:t>
      </w:r>
      <w:r w:rsidRPr="008C6AB8">
        <w:rPr>
          <w:i/>
        </w:rPr>
        <w:t>Science</w:t>
      </w:r>
      <w:r w:rsidRPr="00203452">
        <w:t xml:space="preserve"> magazine, Herbert Lin, president of the National Research Council, announced that American colleges and universities should not regard the biology classes taught in Kansas schools as academic. The following month, </w:t>
      </w:r>
      <w:r w:rsidRPr="008C6AB8">
        <w:rPr>
          <w:i/>
        </w:rPr>
        <w:t xml:space="preserve">Scientific American </w:t>
      </w:r>
      <w:r w:rsidRPr="00203452">
        <w:t>magazine editor John Rennie asked university admission committees to tell the Kansas schools administration that they would “examine the qualifications of students applying to them from the state of Kansas with the greatest care " and asked them to issue “an open letter to families in Kansas declaring that this bad decision would have severe consequences for their children’s futures.”</w:t>
      </w:r>
      <w:r w:rsidRPr="00203452">
        <w:rPr>
          <w:sz w:val="20"/>
          <w:vertAlign w:val="superscript"/>
        </w:rPr>
        <w:t>131</w:t>
      </w:r>
      <w:r w:rsidRPr="00203452">
        <w:t xml:space="preserve"> The meaning of the threat was clear. It is a crime to oppose the theory of evolution, and those committing such an offense must be annihilated at once. </w:t>
      </w:r>
    </w:p>
    <w:p w14:paraId="450D2C9B" w14:textId="77777777" w:rsidR="00E879C8" w:rsidRPr="00203452" w:rsidRDefault="00E879C8" w:rsidP="00CE5C86">
      <w:pPr>
        <w:pStyle w:val="TRAnaMetin"/>
      </w:pPr>
      <w:r w:rsidRPr="00203452">
        <w:t>In one recent case, a researcher from the Woods Hole Oceanographic Institute by the name of Nathaniel Abraham announced that he had lost his job for denying the theory of evolution. A letter written to Abraham in 2004 by a Woods Hole scientist said he had been removed from his post because Abraham said he did not accept the "evolutionary aspects" of the National Institutes of Health grant, even though the project clearly required scientists to use the principles of evolution in their analyses and writing.</w:t>
      </w:r>
      <w:r w:rsidRPr="00203452">
        <w:rPr>
          <w:sz w:val="20"/>
          <w:vertAlign w:val="superscript"/>
        </w:rPr>
        <w:t>132</w:t>
      </w:r>
      <w:r w:rsidRPr="00203452">
        <w:t xml:space="preserve"> In other words, a scientist was officially excommunicated for denying the theory of evolution. The fact that the subject achieved prominence as the result of a suit brought by Nathaniel Abraham in 2007 definitely stems from people finding the courage to stand up to the Darwinist dictatorship.</w:t>
      </w:r>
    </w:p>
    <w:p w14:paraId="257504E9" w14:textId="77777777" w:rsidR="00E879C8" w:rsidRPr="00203452" w:rsidRDefault="00E879C8" w:rsidP="00CE5C86">
      <w:pPr>
        <w:pStyle w:val="TRAnaMetin"/>
      </w:pPr>
      <w:r w:rsidRPr="00203452">
        <w:t xml:space="preserve">Phillip Johnson relates the story that in 1981, the British Museum of Natural History celebrated its centennial with an exhibition on Darwin’s theory of evolution. </w:t>
      </w:r>
    </w:p>
    <w:p w14:paraId="154A26E1" w14:textId="77777777" w:rsidR="00E879C8" w:rsidRPr="00FA580E" w:rsidRDefault="00E879C8" w:rsidP="00CE5C86">
      <w:pPr>
        <w:pStyle w:val="TRAlinti"/>
      </w:pPr>
      <w:r w:rsidRPr="00203452">
        <w:t xml:space="preserve">A sign at the entrance read: “Have you ever wondered why there </w:t>
      </w:r>
      <w:r w:rsidRPr="00203452">
        <w:rPr>
          <w:lang w:val="en-GB"/>
        </w:rPr>
        <w:t>are so many different kinds of living things? One idea is that all the living things we see today have evolved from a distant ancestor by a process of gradual change. How could evolution have occurred? How could one species change into another? The exhibition in this hall looks at one possible explanation – the explanation of Charles Darwin.”</w:t>
      </w:r>
    </w:p>
    <w:p w14:paraId="58C23D1C" w14:textId="77777777" w:rsidR="00E879C8" w:rsidRPr="00203452" w:rsidRDefault="00E879C8" w:rsidP="00CE5C86">
      <w:pPr>
        <w:pStyle w:val="TRAlinti"/>
        <w:rPr>
          <w:lang w:val="en-GB"/>
        </w:rPr>
      </w:pPr>
      <w:r w:rsidRPr="00203452">
        <w:rPr>
          <w:lang w:val="en-GB"/>
        </w:rPr>
        <w:t xml:space="preserve">An adjacent sign read: “Another view is that God created all living things perfect and unchanging.” An accompanying brochure admitted, “the concept of evolution by natural selection is not, strictly speaking, scientific.”" </w:t>
      </w:r>
    </w:p>
    <w:p w14:paraId="2EAF3DEE" w14:textId="77777777" w:rsidR="00E879C8" w:rsidRPr="00203452" w:rsidRDefault="00E879C8" w:rsidP="00CE5C86">
      <w:pPr>
        <w:pStyle w:val="TRAlinti"/>
        <w:rPr>
          <w:lang w:val="en-GB"/>
        </w:rPr>
      </w:pPr>
      <w:r w:rsidRPr="00203452">
        <w:rPr>
          <w:lang w:val="en-GB"/>
        </w:rPr>
        <w:t>The response from the scientific community was outrage. An editorial in the journal, Nature, asked rhetorically: “Can it be that the managers of the museum, which is the nearest thing to a citadel of Darwinism, have lost their nerve, not to mention their good sense? … Nobody disputes that, in the public presentation of science, it is proper whenever appropriate to say that disputed matters are in doubt. But is the theory of evolution still an open question among serious biologists? And if not, what purpose, except general confusion, can be served by these weasel words?”.</w:t>
      </w:r>
      <w:r w:rsidRPr="00203452">
        <w:rPr>
          <w:sz w:val="20"/>
          <w:vertAlign w:val="superscript"/>
          <w:lang w:val="en-GB"/>
        </w:rPr>
        <w:t>133</w:t>
      </w:r>
      <w:r w:rsidRPr="00203452">
        <w:rPr>
          <w:lang w:val="en-GB"/>
        </w:rPr>
        <w:t xml:space="preserve">  </w:t>
      </w:r>
    </w:p>
    <w:p w14:paraId="13E79660" w14:textId="77777777" w:rsidR="00E879C8" w:rsidRPr="00203452" w:rsidRDefault="00E879C8" w:rsidP="00CE5C86">
      <w:pPr>
        <w:pStyle w:val="TRAnaMetin"/>
      </w:pPr>
      <w:r w:rsidRPr="00203452">
        <w:t xml:space="preserve">That is the technique of the Darwinist dictatorship. Words written against the theory of evolution are heralded as “aggression,” and the appropriate measures are immediately taken under the influence of Darwinist scientist and globally respected journals. Under pressure from the Darwinist dictatorship all anti-Darwinist statements are hurriedly silenced. </w:t>
      </w:r>
    </w:p>
    <w:p w14:paraId="36809C38" w14:textId="77777777" w:rsidR="00E879C8" w:rsidRPr="00203452" w:rsidRDefault="00E879C8" w:rsidP="00CE5C86">
      <w:pPr>
        <w:pStyle w:val="TRAnaMetin"/>
      </w:pPr>
      <w:r w:rsidRPr="00203452">
        <w:t xml:space="preserve">This despotism of course serves one single purpose. It is essential for Darwinists to portray the theory of evolution as a proven one and thus spread it across the world. They imagine that they can do this by keeping the fact of Creation from people, by never mentioning the fact that Allah created all things and by indoctrinating people with evolution alone. But there is another fact that Darwinists have never considered. There is no need for people to be educated in order to see and realize that living things are created. Anyone who uses his reason just a little can clearly see that there is something extraordinary, a perfection, intelligence, consciousness, artistry and glory in life. And he will also conclude that all these could never come into being as the result of unconscious, unthinking and unaware coincidences bereft of any ability to think, reason, reflect, make judgment or distinguish between right and wrong. It is not hard for someone who thinks for such a few seconds to realize all this. Allah reveals in verses that the miracles He creates are obvious to people who think: </w:t>
      </w:r>
    </w:p>
    <w:p w14:paraId="7EF5E4C9" w14:textId="77777777" w:rsidR="00E879C8" w:rsidRPr="00203452" w:rsidRDefault="00E879C8" w:rsidP="00CE5C86">
      <w:pPr>
        <w:pStyle w:val="TRAyet"/>
      </w:pPr>
      <w:r w:rsidRPr="00203452">
        <w:t>In the heavens and earth there are certainly Signs for the believers. And in your creation and all the creatures He has spread about there are Signs for people with certainty. And in t</w:t>
      </w:r>
      <w:r>
        <w:t xml:space="preserve">he alternation of night and day </w:t>
      </w:r>
      <w:r w:rsidRPr="00203452">
        <w:t>and the provision Allah sends down from the sky, bringing the earth to life by it after it has died, and the varying direction of the winds, there are Signs for people who use their intellect. (Surat al-Jathiyya, 3-5)</w:t>
      </w:r>
    </w:p>
    <w:p w14:paraId="3A56E80F" w14:textId="77777777" w:rsidR="00E879C8" w:rsidRPr="00203452" w:rsidRDefault="00E879C8" w:rsidP="00CE5C86">
      <w:pPr>
        <w:pStyle w:val="TRAnaMetin"/>
      </w:pPr>
      <w:r w:rsidRPr="00203452">
        <w:t xml:space="preserve">Darwinists have actually begun to realize that the measures they have taken are all in vain. The conditioning they used to maintain with oppressive methods and false evidence will have no effect on the more aware people around today. </w:t>
      </w:r>
    </w:p>
    <w:p w14:paraId="331156CD" w14:textId="77777777" w:rsidR="00E879C8" w:rsidRPr="00203452" w:rsidRDefault="00E879C8" w:rsidP="00CE5C86">
      <w:pPr>
        <w:pStyle w:val="TRAnaMetin"/>
      </w:pPr>
      <w:r w:rsidRPr="00203452">
        <w:t xml:space="preserve">Jonathan Wells says that an increasing number of scientists have begin doubting Darwinism and have set about making their voices heard: </w:t>
      </w:r>
    </w:p>
    <w:p w14:paraId="3B3BB7A9" w14:textId="77777777" w:rsidR="00E879C8" w:rsidRPr="00203452" w:rsidRDefault="00E879C8" w:rsidP="00CE5C86">
      <w:pPr>
        <w:pStyle w:val="TRAlinti"/>
        <w:rPr>
          <w:lang w:val="en-GB"/>
        </w:rPr>
      </w:pPr>
      <w:r w:rsidRPr="00203452">
        <w:rPr>
          <w:lang w:val="en-GB"/>
        </w:rPr>
        <w:t>The truth is that a surprising number of biologists quietly doubt or reject some of the grander claims of Darwinian evolution. But – at least in America – they must keep their mouths shut or risk condemnation, marginalization, and eventual expulsion from the scientific community. This happens infrequently, but often enough to remind everyone that the risk is real. Even so, there is a growing underground of biologists who are disenchanted with the Darwinists’ censorship of opposing viewpoints. When isolated dissidents begin to realize how many of their colleagues feel the same way, more and more of them will begin to speak out.</w:t>
      </w:r>
      <w:r w:rsidRPr="00203452">
        <w:rPr>
          <w:sz w:val="20"/>
          <w:vertAlign w:val="superscript"/>
          <w:lang w:val="en-GB"/>
        </w:rPr>
        <w:t>134</w:t>
      </w:r>
      <w:r w:rsidRPr="00203452">
        <w:rPr>
          <w:lang w:val="en-GB"/>
        </w:rPr>
        <w:t xml:space="preserve">  </w:t>
      </w:r>
    </w:p>
    <w:p w14:paraId="7D01A947" w14:textId="77777777" w:rsidR="00E879C8" w:rsidRPr="00203452" w:rsidRDefault="00E879C8" w:rsidP="00CE5C86">
      <w:pPr>
        <w:pStyle w:val="TRAnaMetin"/>
      </w:pPr>
    </w:p>
    <w:p w14:paraId="43C815A9" w14:textId="77777777" w:rsidR="00E879C8" w:rsidRPr="00203452" w:rsidRDefault="00E879C8" w:rsidP="00CE5C86">
      <w:pPr>
        <w:pStyle w:val="TRBaslik2"/>
      </w:pPr>
      <w:r w:rsidRPr="00203452">
        <w:t xml:space="preserve">7. Darwinists Use Science and Put on a Scientific Show </w:t>
      </w:r>
    </w:p>
    <w:p w14:paraId="6DF3BA73" w14:textId="77777777" w:rsidR="00E879C8" w:rsidRPr="00203452" w:rsidRDefault="00E879C8" w:rsidP="00CE5C86">
      <w:pPr>
        <w:pStyle w:val="TRAnaMetin"/>
      </w:pPr>
      <w:r w:rsidRPr="00203452">
        <w:t xml:space="preserve">Science is Darwinists’ most important disguise. Darwinism first emerged under the guise of “science.” Darwinists also appeared saying, “We are scientists.” Every reaction against Darwinism has been misrepresented as “an attack on science.” All forms of doubt regarding the theory of evolution are depicted as a kind of “backwardness or assault on science.” Darwinists have misrepresented all kinds of false evidence as if it were a scientific finding. To put it another way, Darwinism has misused science for the last 150 years. </w:t>
      </w:r>
    </w:p>
    <w:p w14:paraId="3A44C79D" w14:textId="77777777" w:rsidR="00E879C8" w:rsidRPr="00203452" w:rsidRDefault="00E879C8" w:rsidP="00CE5C86">
      <w:pPr>
        <w:pStyle w:val="TRAnaMetin"/>
      </w:pPr>
      <w:r w:rsidRPr="00203452">
        <w:t xml:space="preserve">So is Darwinism really science? </w:t>
      </w:r>
    </w:p>
    <w:p w14:paraId="7BAA92FF" w14:textId="77777777" w:rsidR="00E879C8" w:rsidRPr="00203452" w:rsidRDefault="00E879C8" w:rsidP="00CE5C86">
      <w:pPr>
        <w:pStyle w:val="TRAnaMetin"/>
      </w:pPr>
      <w:r w:rsidRPr="00203452">
        <w:t xml:space="preserve">Darwinism is a deception. There is nothing scientific about it. Darwinism is simply as false endeavor aimed at getting people to believe a lie. Science is Darwinism’s last refuge. Darwinism makes itself immune by the use of science. It defends frauds that it calls science. It describes Darwinists, who produce false evidence and tell fairy tales, as scientists. But it accuses the people who realize that Darwinism is a deception, and strive against it, of a betrayal of science. Science is Darwinism’s greatest weapon. It has deceived countless people to date by wearing a scientific mask. And it is still using science to perpetuate that deception. That is why Darwinist scientific journals, Darwinist documentary channels and Darwinist scientists use it. </w:t>
      </w:r>
    </w:p>
    <w:p w14:paraId="59D62CFB" w14:textId="77777777" w:rsidR="00E879C8" w:rsidRPr="00203452" w:rsidRDefault="00E879C8" w:rsidP="00CE5C86">
      <w:pPr>
        <w:pStyle w:val="TRAnaMetin"/>
      </w:pPr>
      <w:r w:rsidRPr="00203452">
        <w:t xml:space="preserve">The British paleontologist and evolutionist Derek V. Ager says this on the subject: </w:t>
      </w:r>
    </w:p>
    <w:p w14:paraId="08888C34" w14:textId="77777777" w:rsidR="00E879C8" w:rsidRPr="00203452" w:rsidRDefault="00E879C8" w:rsidP="00CE5C86">
      <w:pPr>
        <w:pStyle w:val="TRAlinti"/>
        <w:rPr>
          <w:sz w:val="20"/>
          <w:vertAlign w:val="superscript"/>
          <w:lang w:val="en-GB"/>
        </w:rPr>
      </w:pPr>
      <w:r w:rsidRPr="00203452">
        <w:rPr>
          <w:lang w:val="en-GB"/>
        </w:rPr>
        <w:t>We all know that many apparent evolutionary bursts are nothing more than brainstorms on the part of particular paleontologists. One splitter in a library can do far more than millions of years of genetic mutation. ....</w:t>
      </w:r>
      <w:r w:rsidRPr="00203452">
        <w:rPr>
          <w:sz w:val="20"/>
          <w:vertAlign w:val="superscript"/>
          <w:lang w:val="en-GB"/>
        </w:rPr>
        <w:t>135</w:t>
      </w:r>
    </w:p>
    <w:p w14:paraId="79775365" w14:textId="77777777" w:rsidR="00E879C8" w:rsidRPr="00203452" w:rsidRDefault="00E879C8" w:rsidP="00CE5C86">
      <w:pPr>
        <w:pStyle w:val="TRAnaMetin"/>
      </w:pPr>
      <w:r w:rsidRPr="00203452">
        <w:t xml:space="preserve">This is so very true. Evolutionist myths such as the supposed primordial Earth, the living species that emerged through mutations and natural selection, the mythical common ancestors and the strange-looking creatures that had not yet completed their development that appear in school text books and in newspapers, journals and on television are all the product of Darwinist scientists’ own imaginations. They have never arrived at any assumed end over the years by way of natural selection. As Derek Ager says, genetic mutations also failed to produce that result. But they still imagine that to deny these scientific facts and continue to propagate the same false claims will increase the likelihood of the deception that is Darwinism spreading across the world. That is why Darwinists use scientific words, in order to make the Darwinist deception look more scientific. There are no scientific experiments or evidence that have been proven and corroborate evolution. All we have are frequently used scientific terms and formulae. One can often encounter such interesting terminology or chemical formulae in books by any Darwinist author. When someone ignorant of the subject looks at such books, he may really imagine that it contains a scientist’s scientific knowledge. But appearances are deceptive. The only thing described in such a book is the myth that living things emerged and assumed their present forms as the result of blind chance. No Darwinist author has anything new to say, nor any scientific evidence to present. The chemical terminology and formulae are merely in order to complete the Darwinist deception and, in their eyes, give it a realistic air. </w:t>
      </w:r>
    </w:p>
    <w:p w14:paraId="71C745D8" w14:textId="77777777" w:rsidR="00E879C8" w:rsidRPr="00203452" w:rsidRDefault="00E879C8" w:rsidP="00CE5C86">
      <w:pPr>
        <w:pStyle w:val="TRAnaMetin"/>
      </w:pPr>
      <w:r w:rsidRPr="00203452">
        <w:t xml:space="preserve">The evolutionary paleontologist S. M. Stanley provides an example of Darwinist methods of misusing science: </w:t>
      </w:r>
    </w:p>
    <w:p w14:paraId="04CF6EED" w14:textId="77777777" w:rsidR="00E879C8" w:rsidRPr="00203452" w:rsidRDefault="00E879C8" w:rsidP="00CE5C86">
      <w:pPr>
        <w:pStyle w:val="TRAlinti"/>
        <w:rPr>
          <w:lang w:val="en-GB"/>
        </w:rPr>
      </w:pPr>
      <w:r w:rsidRPr="00203452">
        <w:rPr>
          <w:lang w:val="en-GB"/>
        </w:rPr>
        <w:t>Evolution happens rapidly in small, localized populations, so we’re not likely to see it in the fossil record.</w:t>
      </w:r>
      <w:r w:rsidRPr="00203452">
        <w:rPr>
          <w:sz w:val="20"/>
          <w:vertAlign w:val="superscript"/>
          <w:lang w:val="en-GB"/>
        </w:rPr>
        <w:t xml:space="preserve">136 </w:t>
      </w:r>
    </w:p>
    <w:p w14:paraId="24DF2C87" w14:textId="77777777" w:rsidR="00E879C8" w:rsidRPr="00203452" w:rsidRDefault="00E879C8" w:rsidP="00CE5C86">
      <w:pPr>
        <w:pStyle w:val="TRAnaMetin"/>
      </w:pPr>
      <w:r w:rsidRPr="00203452">
        <w:t>These words are misleading. The extract refers to evolution taking place in local populations, but there is no evidence. It is even admitted that no evidence will be found, but even this is given a scientific gloss. The fact of the matter is this; no evolution can be seen in the fossil record, because no evolution ever happened.</w:t>
      </w:r>
    </w:p>
    <w:p w14:paraId="20BBF3E3" w14:textId="77777777" w:rsidR="00E879C8" w:rsidRPr="00203452" w:rsidRDefault="00E879C8" w:rsidP="00CE5C86">
      <w:pPr>
        <w:pStyle w:val="TRAnaMetin"/>
      </w:pPr>
      <w:r w:rsidRPr="00203452">
        <w:t xml:space="preserve">National Center of Science Education (NCSE) director Eugene C. Scott made the following statement on the subject: </w:t>
      </w:r>
    </w:p>
    <w:p w14:paraId="658811D2" w14:textId="77777777" w:rsidR="00E879C8" w:rsidRPr="008C6AB8" w:rsidRDefault="00E879C8" w:rsidP="00CE5C86">
      <w:pPr>
        <w:pStyle w:val="TRAlinti"/>
      </w:pPr>
      <w:r w:rsidRPr="00203452">
        <w:t xml:space="preserve">Many high school (and even, unfortunately, some college) textbooks describe theories as tested hypotheses, as if a hypothesis that is confirmed is somehow promoted to a theory, and a really, really good theory gets crowned as law. Unfortunately, this is not </w:t>
      </w:r>
      <w:r w:rsidRPr="00203452">
        <w:rPr>
          <w:lang w:val="en-GB"/>
        </w:rPr>
        <w:t>how scientists use these terms, but most people are not scientists and scientists have not done a very good job of communicating the meanings of these terms to students and the general public.</w:t>
      </w:r>
      <w:r w:rsidRPr="00203452">
        <w:rPr>
          <w:sz w:val="20"/>
          <w:vertAlign w:val="superscript"/>
          <w:lang w:val="en-GB"/>
        </w:rPr>
        <w:t>137</w:t>
      </w:r>
      <w:r w:rsidRPr="00203452">
        <w:rPr>
          <w:lang w:val="en-GB"/>
        </w:rPr>
        <w:t xml:space="preserve"> </w:t>
      </w:r>
    </w:p>
    <w:p w14:paraId="302094A2" w14:textId="77777777" w:rsidR="00E879C8" w:rsidRPr="00203452" w:rsidRDefault="00E879C8" w:rsidP="00CE5C86">
      <w:pPr>
        <w:pStyle w:val="TRAnaMetin"/>
      </w:pPr>
      <w:r w:rsidRPr="00203452">
        <w:t xml:space="preserve">Under these conditions, someone whose experience is limited to what is shown and told to him may well form the impression that Darwinism is valid, if he has no power to think and reflect in an unprejudiced manner because with its conditioning technique, Darwinism somehow responds to the reader’s expectations. It offers a simplistic account of life, in its own foolish eyes, and says this is “scientific.” It says, “There is no need to question it, as it is true and proven.” “Scientists confirm it,” it says. “This is the only scientific explanation for life, and no other accounts are scientific,” it says. "The whole world agrees,” it says. And through these lies, one of the worst deceptions in history has been built up. And that is all it takes to convince someone who knows nothing about Darwinism, or what a gross deception it is, and whose entire experience is limited to these accounts. </w:t>
      </w:r>
    </w:p>
    <w:p w14:paraId="6CF2E18B" w14:textId="77777777" w:rsidR="00E879C8" w:rsidRPr="00203452" w:rsidRDefault="00E879C8" w:rsidP="00CE5C86">
      <w:pPr>
        <w:pStyle w:val="TRAnaMetin"/>
      </w:pPr>
      <w:r w:rsidRPr="00203452">
        <w:t xml:space="preserve">The fact is however, that such people are misled at every stage of this conditioning. Darwinists kept the more than 500 million fossils that definitely refute Darwinism and prove the fact of Creation carefully hidden away; the fact that it is mathematically impossible for a single protein, the building blocks of life, to form by chance was carefully kept hidden away. So it has also been impossible to make out the scale of the deception. What people who have been deceived in this way do not know is this: Darwinism is neither science, nor scientific. Darwinism has been questioned, and it has been proved that it is untrue and unsupported by any scientific evidence. The scientists who espouse Darwinism are people who are dogmatically and fanatically devoted to this superstitious faith. The only explanation that science provides for life is Creation. All scientific findings show that living things were created in a single moment in all their perfect states. It is again this false conditioning and indoctrination that lies behind the manner in which Darwinism enjoys acceptance across the world. Therefore, the subjects that convince such people are no more than sleight of hand. Even scientists may sometimes be taken in by this deception. The British paleontologist and evolutionist Colin Patterson makes an interesting confession on this subject: </w:t>
      </w:r>
    </w:p>
    <w:p w14:paraId="3CC37168" w14:textId="77777777" w:rsidR="00E879C8" w:rsidRPr="00203452" w:rsidRDefault="00E879C8" w:rsidP="00CE5C86">
      <w:pPr>
        <w:pStyle w:val="TRAlinti"/>
        <w:rPr>
          <w:lang w:val="en-GB"/>
        </w:rPr>
      </w:pPr>
      <w:r w:rsidRPr="00203452">
        <w:rPr>
          <w:lang w:val="en-GB"/>
        </w:rPr>
        <w:t>Then I woke up and realized that all my life I had been duped into taking evolution as revealed truth in some way. I feel that the effects of hypotheses of common ancestry in systematics has not been merely boring, not just a lack of knowledge, I think it has been positively anti-knowledge”</w:t>
      </w:r>
      <w:r w:rsidRPr="00203452">
        <w:rPr>
          <w:sz w:val="20"/>
          <w:vertAlign w:val="superscript"/>
          <w:lang w:val="en-GB"/>
        </w:rPr>
        <w:t>138</w:t>
      </w:r>
      <w:r w:rsidRPr="00203452">
        <w:rPr>
          <w:lang w:val="en-GB"/>
        </w:rPr>
        <w:t xml:space="preserve"> </w:t>
      </w:r>
    </w:p>
    <w:p w14:paraId="30E26971" w14:textId="77777777" w:rsidR="00E879C8" w:rsidRPr="00203452" w:rsidRDefault="00E879C8" w:rsidP="00CE5C86">
      <w:pPr>
        <w:pStyle w:val="TRAnaMetin"/>
      </w:pPr>
      <w:r w:rsidRPr="00203452">
        <w:t xml:space="preserve">Brian Leith, a documentary film producer, gives another example of gradual awareness of the subject: </w:t>
      </w:r>
    </w:p>
    <w:p w14:paraId="78F3D28A" w14:textId="77777777" w:rsidR="00E879C8" w:rsidRPr="00203452" w:rsidRDefault="00E879C8" w:rsidP="00CE5C86">
      <w:pPr>
        <w:pStyle w:val="TRAlinti"/>
        <w:rPr>
          <w:lang w:val="en-GB"/>
        </w:rPr>
      </w:pPr>
      <w:r w:rsidRPr="00203452">
        <w:rPr>
          <w:lang w:val="en-GB"/>
        </w:rPr>
        <w:t>In the past ten years there has emerged a new breed of biologists who are considered scientifically respectable, but who have their doubts about Darwinism.</w:t>
      </w:r>
      <w:r w:rsidRPr="00203452">
        <w:rPr>
          <w:sz w:val="20"/>
          <w:vertAlign w:val="superscript"/>
          <w:lang w:val="en-GB"/>
        </w:rPr>
        <w:t>139</w:t>
      </w:r>
      <w:r w:rsidRPr="00203452">
        <w:rPr>
          <w:lang w:val="en-GB"/>
        </w:rPr>
        <w:t xml:space="preserve"> </w:t>
      </w:r>
    </w:p>
    <w:p w14:paraId="3CE0E4B4" w14:textId="77777777" w:rsidR="00E879C8" w:rsidRPr="00203452" w:rsidRDefault="00E879C8" w:rsidP="00CE5C86">
      <w:pPr>
        <w:pStyle w:val="TRAnaMetin"/>
      </w:pPr>
      <w:r w:rsidRPr="00203452">
        <w:t>Another important piece of evidence confirming the accuracy of the American economist Jeremy Rifkin's words that "Evolutionary theory has been enshrined as the center-piece of our educational system, and elaborate walls have been erected around it to protect it from unnecessary abuse."</w:t>
      </w:r>
      <w:r w:rsidRPr="00203452">
        <w:rPr>
          <w:sz w:val="20"/>
          <w:vertAlign w:val="superscript"/>
        </w:rPr>
        <w:t>140</w:t>
      </w:r>
      <w:r w:rsidRPr="00203452">
        <w:t xml:space="preserve"> is the way that they turn a blind eye to these frauds by Darwinist scientists and are not even embarrassed or offended when the true facts emerge. The best-known scientists in the world deliberately maintain this deception in order to be able to mislead people. Jonathan Wells cites an example: </w:t>
      </w:r>
    </w:p>
    <w:p w14:paraId="1AB2AEE0" w14:textId="77777777" w:rsidR="00E879C8" w:rsidRPr="00203452" w:rsidRDefault="00E879C8" w:rsidP="00CE5C86">
      <w:pPr>
        <w:pStyle w:val="TRAlinti"/>
        <w:rPr>
          <w:lang w:val="en-GB"/>
        </w:rPr>
      </w:pPr>
      <w:r w:rsidRPr="00203452">
        <w:rPr>
          <w:lang w:val="en-GB"/>
        </w:rPr>
        <w:t xml:space="preserve">What about Stephen Jay Gould, a historian of science who has </w:t>
      </w:r>
      <w:r w:rsidRPr="00203452">
        <w:t>known for decades about Haeckel's faked embryo drawings? All that time, students passing through Gould's classes were learning biology from textbooks that probably used Haeckel's embryos as evidence for evolution. Yet Gould did nothing to correct the situation until another biologist complained about it in 1999. Even then, Gould blamed textbook-writers for the mistake, and dismissed the whistle-blower (a Lehigh University biochemist) [Michael J. Behe] as a creationist. Who bears the greatest responsibility here- textbook-writers who mindlessly recycle faked drawings, people who complain about them, or the world-famous expert who watches smugly from the sidelines while his colleagues unwittingly become accessories to what he himself calls the 'aca</w:t>
      </w:r>
      <w:r w:rsidRPr="00203452">
        <w:rPr>
          <w:lang w:val="en-GB"/>
        </w:rPr>
        <w:t xml:space="preserve">demic equivalent of murder'? </w:t>
      </w:r>
    </w:p>
    <w:p w14:paraId="53EB86EA" w14:textId="77777777" w:rsidR="00E879C8" w:rsidRPr="00203452" w:rsidRDefault="00E879C8" w:rsidP="00CE5C86">
      <w:pPr>
        <w:pStyle w:val="TRAlinti"/>
        <w:rPr>
          <w:lang w:val="en-GB"/>
        </w:rPr>
      </w:pPr>
      <w:r w:rsidRPr="00203452">
        <w:rPr>
          <w:lang w:val="en-GB"/>
        </w:rPr>
        <w:t>The revelation that the peppered moth story is flawed came only recently compared to the truth about Haeckel’s embryos, so perhaps some textbook-writers can be excused for continuing to use it. Yet every biologist who works on peppered moths has known for over a decade that moths don’t rest on tree trunks and the textbook photographs have been staged. Many biology textbooks carry photographs of light and dark peppered moths on tree trunks to illustrate this famous story. Yet biologists have known for over a decade that the story has problems.</w:t>
      </w:r>
      <w:r w:rsidRPr="00203452">
        <w:rPr>
          <w:sz w:val="20"/>
          <w:vertAlign w:val="superscript"/>
          <w:lang w:val="en-GB"/>
        </w:rPr>
        <w:t>141</w:t>
      </w:r>
      <w:r w:rsidRPr="00203452">
        <w:rPr>
          <w:lang w:val="en-GB"/>
        </w:rPr>
        <w:t xml:space="preserve"> </w:t>
      </w:r>
    </w:p>
    <w:p w14:paraId="0DA39A0D" w14:textId="77777777" w:rsidR="00E879C8" w:rsidRPr="00203452" w:rsidRDefault="00E879C8" w:rsidP="00CE5C86">
      <w:pPr>
        <w:pStyle w:val="TRAnaMetin"/>
      </w:pPr>
      <w:r w:rsidRPr="00203452">
        <w:t xml:space="preserve">The way that Darwinists misappropriate science and, furthermore, give the impression they are maintaining and preserving it, is in and of itself a huge deception. In fact, contrary to what it claims, Darwinism acts in complete violation of science. It tries to cover up the scientific evidence. It makes claims that contradict the results of laboratory experiments. Even though the fossil record proves that transitional forms never existed, they still propagate the lie that living things evolved in such a way as to leave countless intermediate forms behind them. Scientific fraud is a concept born with Darwinism. Darwinists misuse science museums and scientific publications and deliberately present frauds to people. They use scientific books and journals to spread the myth of evolutionary history, something that never happened. They draw a picture of a life form that never existed and try to give the impression that “this is our past.” This religion, diametrically opposed to science, tells one of the worst lies ever under a scientific mask. </w:t>
      </w:r>
    </w:p>
    <w:p w14:paraId="58598C6F" w14:textId="77777777" w:rsidR="00E879C8" w:rsidRPr="00203452" w:rsidRDefault="00E879C8" w:rsidP="00CE5C86">
      <w:pPr>
        <w:pStyle w:val="TRAnaMetin"/>
      </w:pPr>
      <w:r w:rsidRPr="00203452">
        <w:t xml:space="preserve">The reason why Darwinists support such a terrible lie is without doubt their blind devotion to the way of the dajjal. The system of the dajjal is a perverse one that leads people to untruth. </w:t>
      </w:r>
    </w:p>
    <w:p w14:paraId="7E6D6280" w14:textId="77777777" w:rsidR="00E879C8" w:rsidRPr="00203452" w:rsidRDefault="00E879C8" w:rsidP="00CE5C86">
      <w:pPr>
        <w:pStyle w:val="TRAnaMetin"/>
      </w:pPr>
    </w:p>
    <w:p w14:paraId="4568C315" w14:textId="77777777" w:rsidR="00E879C8" w:rsidRPr="00203452" w:rsidRDefault="00E879C8" w:rsidP="00CE5C86">
      <w:pPr>
        <w:pStyle w:val="TRBaslik2"/>
      </w:pPr>
      <w:r w:rsidRPr="00203452">
        <w:t xml:space="preserve">8. Darwinists Misuse the Written and Visual Media </w:t>
      </w:r>
    </w:p>
    <w:p w14:paraId="5F10DCC3" w14:textId="77777777" w:rsidR="00E879C8" w:rsidRPr="00203452" w:rsidRDefault="00E879C8" w:rsidP="00CE5C86">
      <w:pPr>
        <w:pStyle w:val="TRAnaMetin"/>
      </w:pPr>
      <w:r w:rsidRPr="00203452">
        <w:t xml:space="preserve">The written and visual media are the most important tools of the conditioning that works on so many people. In the same way that they believe everything that scientists tell them, some people also attach the same credence to authors in scientific journals and reports on TV. Any pro-Darwinist piece in any well-known Darwinist journal is sufficient evidence for the majority of readers. People consider that a scientific journal that published the false evidence of Darwinism must necessarily be telling the truth. The majority of people are unaware that the journal in question is one of the devoted adherents of the false religion that is Darwinism. They are also unaware that when the false religion that is Darwinism is espoused, there can be no reason, logic, truth or scientific method. </w:t>
      </w:r>
    </w:p>
    <w:p w14:paraId="24F20067" w14:textId="77777777" w:rsidR="00E879C8" w:rsidRPr="00203452" w:rsidRDefault="00E879C8" w:rsidP="00CE5C86">
      <w:pPr>
        <w:pStyle w:val="TRAnaMetin"/>
      </w:pPr>
      <w:r w:rsidRPr="00203452">
        <w:t xml:space="preserve">Under the influence of the Darwinist dictatorship, many scientific journals today are pro-Darwinist. It is unacceptable for any publication opposed to Darwinism to appear and enjoy general acceptance. That is why the majority of readers or viewers immediately sign up to the reports that Darwinists issue in the publications they support. </w:t>
      </w:r>
    </w:p>
    <w:p w14:paraId="730647E8" w14:textId="77777777" w:rsidR="00E879C8" w:rsidRPr="00203452" w:rsidRDefault="00E879C8" w:rsidP="00CE5C86">
      <w:pPr>
        <w:pStyle w:val="TRAnaMetin"/>
      </w:pPr>
      <w:r w:rsidRPr="00203452">
        <w:t xml:space="preserve">But this is a grave error. </w:t>
      </w:r>
    </w:p>
    <w:p w14:paraId="53017CFA" w14:textId="77777777" w:rsidR="00E879C8" w:rsidRPr="00203452" w:rsidRDefault="00E879C8" w:rsidP="00CE5C86">
      <w:pPr>
        <w:pStyle w:val="TRAnaMetin"/>
      </w:pPr>
      <w:r w:rsidRPr="00203452">
        <w:t xml:space="preserve">Darwinists’ sole aim is propaganda. They act out of the idea that the majority of readers will harbor no doubts about a deceptive report regarding evolution in </w:t>
      </w:r>
      <w:r w:rsidRPr="008C6AB8">
        <w:rPr>
          <w:i/>
        </w:rPr>
        <w:t>New Scientist</w:t>
      </w:r>
      <w:r w:rsidRPr="00203452">
        <w:t xml:space="preserve"> or </w:t>
      </w:r>
      <w:r w:rsidRPr="008C6AB8">
        <w:rPr>
          <w:i/>
        </w:rPr>
        <w:t>National Geographic</w:t>
      </w:r>
      <w:r w:rsidRPr="00203452">
        <w:t xml:space="preserve">. That is also the position of people who never even consider the possibility that a scientific journal such as </w:t>
      </w:r>
      <w:r w:rsidRPr="008C6AB8">
        <w:rPr>
          <w:i/>
        </w:rPr>
        <w:t xml:space="preserve">Nature </w:t>
      </w:r>
      <w:r w:rsidRPr="00203452">
        <w:t xml:space="preserve">would play host to a lie and never properly think about what they learn. But that state of affairs creates such fertile ground in terms of Darwinist propaganda that they are even able to convince people of the veracity of such an unbelievably ludicrous idea as the Darwinist myth of “the first cell appearing spontaneously in muddy water.” All it takes is for this story to appear in such a pro-Darwinist publication as </w:t>
      </w:r>
      <w:r w:rsidRPr="008C6AB8">
        <w:rPr>
          <w:i/>
        </w:rPr>
        <w:t>Nature</w:t>
      </w:r>
      <w:r w:rsidRPr="00203452">
        <w:t>, written by a scientist and with plenty of complicated terminology.</w:t>
      </w:r>
    </w:p>
    <w:p w14:paraId="7B2459A9" w14:textId="77777777" w:rsidR="00E879C8" w:rsidRPr="00203452" w:rsidRDefault="00E879C8" w:rsidP="00CE5C86">
      <w:pPr>
        <w:pStyle w:val="TRAnaMetin"/>
      </w:pPr>
      <w:r w:rsidRPr="00203452">
        <w:t xml:space="preserve">A person or body possessed of a materialist mindset may do anything in order to keep materialism propped up. That is what pro-materialist publications do. They will do anything to keep Darwinism on the agenda, and blatantly use science as a mask for their activities. </w:t>
      </w:r>
      <w:r w:rsidRPr="00753D3C">
        <w:rPr>
          <w:i/>
        </w:rPr>
        <w:t xml:space="preserve">Nature </w:t>
      </w:r>
      <w:r w:rsidRPr="00203452">
        <w:t xml:space="preserve">makes its materialist mindset crystal clear: </w:t>
      </w:r>
    </w:p>
    <w:p w14:paraId="3C90963D" w14:textId="77777777" w:rsidR="00E879C8" w:rsidRPr="00203452" w:rsidRDefault="00E879C8" w:rsidP="00CE5C86">
      <w:pPr>
        <w:pStyle w:val="TRAlinti"/>
        <w:rPr>
          <w:lang w:val="en-GB"/>
        </w:rPr>
      </w:pPr>
      <w:r w:rsidRPr="00203452">
        <w:rPr>
          <w:lang w:val="en-GB"/>
        </w:rPr>
        <w:t>Even if all the data point to an intelligent designer, such a hypothesis is excluded from science because it is not naturalistic.</w:t>
      </w:r>
      <w:r w:rsidRPr="00203452">
        <w:rPr>
          <w:sz w:val="20"/>
          <w:vertAlign w:val="superscript"/>
          <w:lang w:val="en-GB"/>
        </w:rPr>
        <w:t>142</w:t>
      </w:r>
      <w:r w:rsidRPr="00203452">
        <w:rPr>
          <w:lang w:val="en-GB"/>
        </w:rPr>
        <w:t xml:space="preserve">  </w:t>
      </w:r>
    </w:p>
    <w:p w14:paraId="11E08717" w14:textId="77777777" w:rsidR="00E879C8" w:rsidRPr="00203452" w:rsidRDefault="00E879C8" w:rsidP="00CE5C86">
      <w:pPr>
        <w:pStyle w:val="TRAnaMetin"/>
      </w:pPr>
      <w:r w:rsidRPr="00203452">
        <w:t xml:space="preserve">As we have seen, materialists have conditioned themselves to reject it, even if all the concrete scientific evidence confirms Creation. It is impossible to speak of anything scientific here. Materialists’ devotion to Darwinism is dogmatic, not scientific. Darwinism is still defended despite having been scientifically discredited. Meanwhile, these people ignorantly deny Creation, even though it is corroborated by countless pieces of scientific evidence. Because according to materialism, no account outside matter is acceptable. That is why these journals that appear to be scientific so insistently defend an idea such as evolution that is of no scientific worth whatsoever. For these publications, evidence showing the fact that living things were created is unacceptable at any price. That is why Darwinists have no compunctions about depicting a deception they have imposed on the whole world through false methods as true and valid instead. </w:t>
      </w:r>
    </w:p>
    <w:p w14:paraId="6DAB4A87" w14:textId="77777777" w:rsidR="00E879C8" w:rsidRPr="005440E0" w:rsidRDefault="00E879C8" w:rsidP="00CE5C86">
      <w:pPr>
        <w:pStyle w:val="TRAnaMetin"/>
        <w:rPr>
          <w:lang w:val="en-GB"/>
        </w:rPr>
      </w:pPr>
      <w:r w:rsidRPr="00203452">
        <w:rPr>
          <w:lang w:val="en-GB"/>
        </w:rPr>
        <w:t>Indeed, when one looks at the attitude toward Allah of the various scientific centers that support these publications, the position becomes perfectly clear. The result of a recent investigation in Nature magazine concerning the views about religion of members of the U.S. National Academy of Science (NAS) was this: according to responses from 517 NAS members from departments of biology and physics, 72.2% are atheists, 20.8% are agnostics, while only 7.0% believe in Allah.</w:t>
      </w:r>
      <w:r w:rsidRPr="00203452">
        <w:rPr>
          <w:sz w:val="20"/>
          <w:vertAlign w:val="superscript"/>
          <w:lang w:val="en-GB"/>
        </w:rPr>
        <w:t>143</w:t>
      </w:r>
      <w:r w:rsidRPr="00203452">
        <w:rPr>
          <w:lang w:val="en-GB"/>
        </w:rPr>
        <w:t xml:space="preserve"> The following admission by the neurobiologist and evolutionist Robert Provine makes this perfectly clear: "Very few truly religious biologists remain. Most are atheists and many have been driven there by their understanding of the evolutionary process and other sciences.</w:t>
      </w:r>
      <w:r w:rsidRPr="00203452">
        <w:rPr>
          <w:sz w:val="20"/>
          <w:vertAlign w:val="superscript"/>
          <w:lang w:val="en-GB"/>
        </w:rPr>
        <w:t>144</w:t>
      </w:r>
      <w:r w:rsidRPr="00203452">
        <w:rPr>
          <w:lang w:val="en-GB"/>
        </w:rPr>
        <w:t xml:space="preserve"> In the light of these facts, it is not hard to see why any </w:t>
      </w:r>
      <w:r w:rsidRPr="00203452">
        <w:t xml:space="preserve">attempt to show the truth of the fact of Creation is met with intense rage by atheist scientists. And that is the reason why Darwinists make such use of the written and visual media. </w:t>
      </w:r>
    </w:p>
    <w:p w14:paraId="5F5720B1" w14:textId="77777777" w:rsidR="00E879C8" w:rsidRPr="00203452" w:rsidRDefault="00E879C8" w:rsidP="00CE5C86">
      <w:pPr>
        <w:pStyle w:val="TRAnaMetin"/>
      </w:pPr>
      <w:r w:rsidRPr="00203452">
        <w:t xml:space="preserve">Henry M. Morris gives the following account of the false conditioning carried out under Darwinism: </w:t>
      </w:r>
    </w:p>
    <w:p w14:paraId="2C8E05B0" w14:textId="77777777" w:rsidR="00E879C8" w:rsidRPr="00203452" w:rsidRDefault="00E879C8" w:rsidP="00CE5C86">
      <w:pPr>
        <w:pStyle w:val="TRAlinti"/>
        <w:rPr>
          <w:lang w:val="en-GB"/>
        </w:rPr>
      </w:pPr>
      <w:r w:rsidRPr="00203452">
        <w:rPr>
          <w:lang w:val="en-GB"/>
        </w:rPr>
        <w:t>The common belief today is that Charles Darwin discovered the law of evolution; as a result he is widely acclaimed as one of the greatest scientists of all time. The fact is...that [Darwin] really only served as the catalyst for a revival of ancient paganism, coming at just the right time in history to bring to fruition a revolt against God [Surely God is beyond that] for which many in Western Europe had been preparing for over a century".</w:t>
      </w:r>
      <w:r w:rsidRPr="00203452">
        <w:rPr>
          <w:sz w:val="20"/>
          <w:vertAlign w:val="superscript"/>
          <w:lang w:val="en-GB"/>
        </w:rPr>
        <w:t>145</w:t>
      </w:r>
      <w:r w:rsidRPr="00203452">
        <w:rPr>
          <w:lang w:val="en-GB"/>
        </w:rPr>
        <w:t xml:space="preserve">  </w:t>
      </w:r>
    </w:p>
    <w:p w14:paraId="5F7CED2E" w14:textId="77777777" w:rsidR="00E879C8" w:rsidRPr="00203452" w:rsidRDefault="00E879C8" w:rsidP="00CE5C86">
      <w:pPr>
        <w:pStyle w:val="TRAnaMetin"/>
      </w:pPr>
      <w:r w:rsidRPr="00203452">
        <w:t xml:space="preserve">The misconceptions that “scientists don’t lie” and “scientific journals will never lie” have deceived people for years. The distorted system of faith that such people have constructed among themselves has led Darwinists to take advantage of, and misuse, science. But this is an absolute certainty: A materialist scientist </w:t>
      </w:r>
      <w:r w:rsidRPr="00123BC0">
        <w:rPr>
          <w:b/>
        </w:rPr>
        <w:t>will happily deceive people</w:t>
      </w:r>
      <w:r w:rsidRPr="00203452">
        <w:t xml:space="preserve"> if the facts do not serve his own interests and do not corroborate materialism. The great majority of scientists in the world today are blatantly misleading people by espousing Darwinism. They tell tall tales that even children would never believe, even though people know they are scientifically impossible. This state of affairs is a system currently in operation and applied by all the world’s Darwinist scientists. To put it another way, even though a Darwinist scientist spends his whole life in close contact with science, he can still comfortably deceive people in the name of science and devote his whole life to a lie. </w:t>
      </w:r>
    </w:p>
    <w:p w14:paraId="56A3D90C" w14:textId="77777777" w:rsidR="00E879C8" w:rsidRPr="00203452" w:rsidRDefault="00E879C8" w:rsidP="00CE5C86">
      <w:pPr>
        <w:pStyle w:val="TRAnaMetin"/>
      </w:pPr>
      <w:r w:rsidRPr="00203452">
        <w:t>Francis Crick, the professor of physics and biology who won the Nobel prize for his discovery of DNA, who spent his whole life espousing evolution and who attracted strong criticism for saying that “human beings are collections of neurons” in 2004, and who died denying the existence of the soul, is the best example of this. Despite, as an atheist physicist, molecular biologist and neurobiologist, seeing countless proofs of Allah’s sublime creative artistry and even discovering these in person, he still strove throughout the course of his life to hide the fact that these proofs are all miraculous in nature and indicate a very special creation. For the sake of denying the existence of Allah (surely Allah is beyond that) he went so far as to claim that life had been brought to Earth by space creatures.</w:t>
      </w:r>
      <w:r w:rsidRPr="00203452">
        <w:rPr>
          <w:sz w:val="20"/>
          <w:vertAlign w:val="superscript"/>
        </w:rPr>
        <w:t>146</w:t>
      </w:r>
      <w:r w:rsidRPr="00203452">
        <w:t xml:space="preserve"> The conclusion to which a naturalist, Darwinist perspective leads a man of science is a humiliating illogicality. </w:t>
      </w:r>
    </w:p>
    <w:p w14:paraId="66CA8B4E" w14:textId="77777777" w:rsidR="00E879C8" w:rsidRPr="00203452" w:rsidRDefault="00E879C8" w:rsidP="00CE5C86">
      <w:pPr>
        <w:pStyle w:val="TRAnaMetin"/>
      </w:pPr>
      <w:r w:rsidRPr="00203452">
        <w:t xml:space="preserve">Another example of this is the Darwinist and Harvard University paleontologist Stephen Jay Gould, who spent his whole life as an atheist and naturalist, despite personally witnessing and examining all the proofs of creation displayed by paleontology. Just like Crick, Gould worked in science his entire adult life and had no qualms about espousing such an illogical and unproven theory as “punctuated evolution” throughout his life, simple in order to be able to deny the existence of Allah (surely Allah is beyond that), at least in his own foolish eyes. </w:t>
      </w:r>
    </w:p>
    <w:p w14:paraId="034F2966" w14:textId="77777777" w:rsidR="00E879C8" w:rsidRPr="00203452" w:rsidRDefault="00E879C8" w:rsidP="00CE5C86">
      <w:pPr>
        <w:pStyle w:val="TRAnaMetin"/>
      </w:pPr>
      <w:r w:rsidRPr="00203452">
        <w:t xml:space="preserve">That being the case, it is foolish and a preconception gravely lacking in awareness, to believe that everything Darwinist scientists say and do is true. Yet there is one fact that these people who spend their whole lives in a state of unbelief neither know nor grasp: Almighty Allah, the Lord of the Worlds, says in verses that He will neutralize all the endeavors of those who spend their lives seeking to spread the way of the dajjal: </w:t>
      </w:r>
    </w:p>
    <w:p w14:paraId="0EF3DD6A" w14:textId="77777777" w:rsidR="00E879C8" w:rsidRPr="00203452" w:rsidRDefault="00E879C8" w:rsidP="00CE5C86">
      <w:pPr>
        <w:pStyle w:val="TRAyet"/>
      </w:pPr>
      <w:r w:rsidRPr="00203452">
        <w:t>Say: ‘Shall I inform you of the greatest losers in their actions?</w:t>
      </w:r>
    </w:p>
    <w:p w14:paraId="3C81D732" w14:textId="77777777" w:rsidR="00E879C8" w:rsidRPr="00203452" w:rsidRDefault="00E879C8" w:rsidP="00CE5C86">
      <w:pPr>
        <w:pStyle w:val="TRAyet"/>
      </w:pPr>
      <w:r w:rsidRPr="00203452">
        <w:t>People whose efforts in the life of this world are misguided while they suppose that they are doing good.’ (Surat al-Kahf, 103-104)</w:t>
      </w:r>
    </w:p>
    <w:p w14:paraId="5C295FAC" w14:textId="77777777" w:rsidR="00E879C8" w:rsidRPr="00203452" w:rsidRDefault="00E879C8" w:rsidP="00CE5C86">
      <w:pPr>
        <w:pStyle w:val="TRAnaMetin"/>
      </w:pPr>
      <w:r w:rsidRPr="00203452">
        <w:t xml:space="preserve">The supporters of the dajjal imagine that their endeavors against belief in Allah will be of some worth in the life of this world and that they will emerge victorious from it. But this is a system that is rotten right from the very beginning. All systems opposed to the true faith are condemned, by Allah’s promise, to defeat. Almighty Allah is certainly powerful enough to do all things. In one verses He reveals: </w:t>
      </w:r>
    </w:p>
    <w:p w14:paraId="3A482067" w14:textId="77777777" w:rsidR="00E879C8" w:rsidRPr="00203452" w:rsidRDefault="00E879C8" w:rsidP="00CE5C86">
      <w:pPr>
        <w:pStyle w:val="TRAyet"/>
      </w:pPr>
      <w:r w:rsidRPr="00203452">
        <w:t>As for those who make Allah their friend, and His Messenger and those who have faith: it is the party of Allah who are victorious! (Surat al-Ma’ida, 56)</w:t>
      </w:r>
    </w:p>
    <w:p w14:paraId="7C0FDDDD" w14:textId="77777777" w:rsidR="00E879C8" w:rsidRPr="00203452" w:rsidRDefault="00E879C8" w:rsidP="00CE5C86">
      <w:pPr>
        <w:pStyle w:val="TRAnaMetin"/>
      </w:pPr>
      <w:r w:rsidRPr="00203452">
        <w:t xml:space="preserve">One of the classic tactics that Darwinists employ in using science for their own ideology is a very certain way of speaking. In speaking of evolution as a theory whose validity has supposedly been established, and about which there is no need for any prolonged debate, they declare that Darwin was literally the most important scientist in the world. The fact is, however, that as many historians of science and authors have explicitly stated, Darwin did not discover anything new and made no new findings, and also launched no new theory based on reason and logic or else on observation. He set out on a marine voyage with a group of drunken sailors, cast aside many of the species he collected on that trip without ever examining them, and resuscitated the lie of evolution which he had learned from his grandfather and which had been around since ancient Egypt and Sumer. But Darwinists never mention that, of course. Indeed, they carefully conceal it and strive to depict Darwin as a great man of science in order to be able to deceive people. Alister McGrath, a molecular physicist and at the same time a professor of theology, describes the position thus: </w:t>
      </w:r>
    </w:p>
    <w:p w14:paraId="07BF6E4F" w14:textId="77777777" w:rsidR="00E879C8" w:rsidRPr="00203452" w:rsidRDefault="00E879C8" w:rsidP="00CE5C86">
      <w:pPr>
        <w:pStyle w:val="TRAlinti"/>
        <w:rPr>
          <w:lang w:val="en-GB"/>
        </w:rPr>
      </w:pPr>
      <w:r w:rsidRPr="00203452">
        <w:rPr>
          <w:lang w:val="en-GB"/>
        </w:rPr>
        <w:t xml:space="preserve">Robert Green Ingersoll (1833-99), the railroad lawyer who became one of America's most prominent nineteenth-century atheist writers, … [wrote] in 1884 …: </w:t>
      </w:r>
      <w:r w:rsidRPr="00C75528">
        <w:rPr>
          <w:i/>
        </w:rPr>
        <w:t>This century will be called Darwin's century ... His doctrine of evolution, his doctrine of the survival of the fittest, his doctrine of the origin of species, has removed in every thinking mind the last vestige of orthodox Christianity"</w:t>
      </w:r>
      <w:r w:rsidRPr="00203452">
        <w:rPr>
          <w:sz w:val="20"/>
          <w:vertAlign w:val="superscript"/>
          <w:lang w:val="en-GB"/>
        </w:rPr>
        <w:t>147</w:t>
      </w:r>
      <w:r w:rsidRPr="00203452">
        <w:rPr>
          <w:lang w:val="en-GB"/>
        </w:rPr>
        <w:t xml:space="preserve"> </w:t>
      </w:r>
    </w:p>
    <w:p w14:paraId="55F78C76" w14:textId="77777777" w:rsidR="00E879C8" w:rsidRPr="0036238B" w:rsidRDefault="00E879C8" w:rsidP="00CE5C86">
      <w:pPr>
        <w:pStyle w:val="TRAnaMetin"/>
        <w:rPr>
          <w:lang w:val="en-GB"/>
        </w:rPr>
      </w:pPr>
      <w:r w:rsidRPr="00203452">
        <w:rPr>
          <w:lang w:val="en-GB"/>
        </w:rPr>
        <w:t xml:space="preserve">This state of affairs also applies to the journals in which articles by these scientists appear. Since only Darwinist propaganda appears in the world’s best-known scientific journals, since only pieces by Darwinist scientists are allowed to appear in them, and since these scientists are ideologically obliged to maintain </w:t>
      </w:r>
      <w:r w:rsidRPr="00203452">
        <w:t xml:space="preserve">and espouse the lie of evolution, it will be equally irrational to believe that written pieces adorned with scientific terminology are necessarily true. Darwinists have for years made use of this superstitious belief system. But the time has now come for this to be eradicated and for the scientific facts to be accepted. Once the written and visual media, Darwinism’s most important propaganda tool, can no longer deceive people, there will be no room for Darwinist propaganda anywhere else. </w:t>
      </w:r>
    </w:p>
    <w:p w14:paraId="14D47AD0" w14:textId="77777777" w:rsidR="00E879C8" w:rsidRPr="00203452" w:rsidRDefault="00E879C8" w:rsidP="00CE5C86">
      <w:pPr>
        <w:pStyle w:val="TRAnaMetin"/>
      </w:pPr>
    </w:p>
    <w:p w14:paraId="36783F47" w14:textId="77777777" w:rsidR="00E879C8" w:rsidRPr="00203452" w:rsidRDefault="00E879C8" w:rsidP="00CE5C86">
      <w:pPr>
        <w:pStyle w:val="TRBaslik2"/>
      </w:pPr>
      <w:r w:rsidRPr="00203452">
        <w:t xml:space="preserve">9. Darwinists Seek to Impose the False Idea That Opposition to Evolution Is a Violation of Logic </w:t>
      </w:r>
    </w:p>
    <w:p w14:paraId="3E2045BC" w14:textId="77777777" w:rsidR="00E879C8" w:rsidRPr="00203452" w:rsidRDefault="00E879C8" w:rsidP="00CE5C86">
      <w:pPr>
        <w:pStyle w:val="TRAnaMetin"/>
      </w:pPr>
      <w:r w:rsidRPr="00203452">
        <w:t xml:space="preserve">Aiming accusations at the other side is perhaps the best-known tactic of psychological warfare. In a struggle waged by imputing one’s own flaws and deficiencies, or things one is accused of doing to the other side, the party that implements this tactic imagines that whoever wages this kind of propaganda more powerfully will win. In other words, if the side that is guilty and in the wrong makes good use of this propaganda, then it will appear to be in the right and the aggrieved party and thus, it imagines, will win the struggle. </w:t>
      </w:r>
    </w:p>
    <w:p w14:paraId="772006F3" w14:textId="77777777" w:rsidR="00E879C8" w:rsidRPr="00203452" w:rsidRDefault="00E879C8" w:rsidP="00CE5C86">
      <w:pPr>
        <w:pStyle w:val="TRAnaMetin"/>
      </w:pPr>
      <w:r w:rsidRPr="00203452">
        <w:t xml:space="preserve">This familiar tactic has been blatantly applied by Darwinists in recent times. Even though it is Darwinists who engage in fraud, espouse a deception, who are irrational and illogical and who deceive other people, they try to convince people that it is those who deny evolution who are espousing illogical ideas. Darwinists imagine that if they can make people believe this lie, if they can mislead people thoroughly and effectively enough, then they will achieve success. They think this devilish tactic will work out best for them and that it will cover up all the frauds they perpetrate. But they are forgetting one very important thing; superstition is never victorious. This is the law of Allah. The justice of our Almighty Lord Allah will definitely be done. Almighty Allah knows the truth and who shelters behind deception, and He will eliminate superstition and strengthen the. Darwinist tactics are tricks of satan and Allah, Who created the dajjal as well as all other living things, will confound all his schemes. Allah states in one verse that: </w:t>
      </w:r>
    </w:p>
    <w:p w14:paraId="22B78753" w14:textId="77777777" w:rsidR="00E879C8" w:rsidRPr="00203452" w:rsidRDefault="00E879C8" w:rsidP="00CE5C86">
      <w:pPr>
        <w:pStyle w:val="TRAyet"/>
      </w:pPr>
      <w:r w:rsidRPr="00203452">
        <w:t>That is your reward. Allah always confounds the schemes of the unbelievers. (Surat al-Anfal, 18)</w:t>
      </w:r>
    </w:p>
    <w:p w14:paraId="75CF361E" w14:textId="77777777" w:rsidR="00E879C8" w:rsidRPr="00203452" w:rsidRDefault="00E879C8" w:rsidP="00CE5C86">
      <w:pPr>
        <w:pStyle w:val="TRAnaMetin"/>
      </w:pPr>
      <w:r w:rsidRPr="00203452">
        <w:t xml:space="preserve">Over the years, when false tactics developed against the fact of creation seemed to be very effective, Darwinists have launched various false accusations and imputations against those who speak of Creation. In fact, Darwinists’ false accusations of believers have been made throughout history and are things foretold as happening in the Qur’an. Almighty Allah, Lord of the Earth and Sky, describes the position of those who make false accusations in the words: </w:t>
      </w:r>
    </w:p>
    <w:p w14:paraId="295C1B3B" w14:textId="77777777" w:rsidR="00E879C8" w:rsidRPr="00203452" w:rsidRDefault="00E879C8" w:rsidP="00CE5C86">
      <w:pPr>
        <w:pStyle w:val="TRAyet"/>
      </w:pPr>
      <w:r w:rsidRPr="00203452">
        <w:t>When they are told, ‘Have faith in the way that the people have faith,’ they say, ‘What! Are we to have faith in the way that fools have faith?’ No indeed! They are the fools, but they do not know it. (Surat al-Baqara, 13)</w:t>
      </w:r>
    </w:p>
    <w:p w14:paraId="4D8D6380" w14:textId="77777777" w:rsidR="00E879C8" w:rsidRPr="0036238B" w:rsidRDefault="00E879C8" w:rsidP="00CE5C86">
      <w:pPr>
        <w:pStyle w:val="TRAnaMetin"/>
        <w:rPr>
          <w:lang w:val="en-GB"/>
        </w:rPr>
      </w:pPr>
      <w:r w:rsidRPr="00203452">
        <w:rPr>
          <w:lang w:val="en-GB"/>
        </w:rPr>
        <w:t>The reason why Darwinists make these accusations is no doubt because they are aware that creation is an absolute truth. The reason behind their foolish mockery is that they know their theories are not corroborated by any scientific findings or evi</w:t>
      </w:r>
      <w:r w:rsidRPr="00203452">
        <w:t>dence, and they therefore try to dazzle people with verbiage instead. They imagine this can produce success for the way of the dajjal. Berkeley University Professor of Law Phillip E. Johnson says this about the tactic:</w:t>
      </w:r>
    </w:p>
    <w:p w14:paraId="442F00C3" w14:textId="77777777" w:rsidR="00E879C8" w:rsidRPr="00203452" w:rsidRDefault="00E879C8" w:rsidP="00CE5C86">
      <w:pPr>
        <w:pStyle w:val="TRAlinti"/>
        <w:rPr>
          <w:lang w:val="en-GB"/>
        </w:rPr>
      </w:pPr>
      <w:r w:rsidRPr="00203452">
        <w:rPr>
          <w:lang w:val="en-GB"/>
        </w:rPr>
        <w:t>... the students would also need to learn about such things as the defects in the peppered moth story, the fraud in the Haeckel embryo drawings, the mystery of Cambrian explosion and what the leading Darwinists really believe about the implications of Darwinism for religion. Before this education went very far, the authorities would have a mutiny on their hands. The Darwinists cannot change their tactics because any true education in evolution would cast the clear light of analysis on assumptions that cannot survive it.</w:t>
      </w:r>
      <w:r w:rsidRPr="00203452">
        <w:rPr>
          <w:sz w:val="20"/>
          <w:vertAlign w:val="superscript"/>
          <w:lang w:val="en-GB"/>
        </w:rPr>
        <w:t>148</w:t>
      </w:r>
      <w:r w:rsidRPr="00203452">
        <w:rPr>
          <w:lang w:val="en-GB"/>
        </w:rPr>
        <w:t xml:space="preserve"> </w:t>
      </w:r>
    </w:p>
    <w:p w14:paraId="5A3D1BD2" w14:textId="77777777" w:rsidR="00E879C8" w:rsidRPr="0036238B" w:rsidRDefault="00E879C8" w:rsidP="00CE5C86">
      <w:pPr>
        <w:pStyle w:val="TRAnaMetin"/>
        <w:rPr>
          <w:lang w:val="en-GB"/>
        </w:rPr>
      </w:pPr>
      <w:r w:rsidRPr="00203452">
        <w:rPr>
          <w:lang w:val="en-GB"/>
        </w:rPr>
        <w:t>By any realistic definition naturalism is a religion, and an extremely dogmatic one. It rests on a basic conviction about ulti</w:t>
      </w:r>
      <w:r w:rsidRPr="00203452">
        <w:t>mate reality that is held by a kind of faith, and it incorporates its own definitions of "knowledge" and "reason." It says that knowledge comes ultimately from our senses and that the more complex forms of knowledge come from scientific investigation. By naturalistic definition there can be no such thing as knowledge of the supernatural. Statements about God are either non-rational or irrational (if they purport to make objective factual claims).  (Surely Allah is beyond that.)</w:t>
      </w:r>
    </w:p>
    <w:p w14:paraId="75611F1A" w14:textId="77777777" w:rsidR="00E879C8" w:rsidRPr="00203452" w:rsidRDefault="00E879C8" w:rsidP="00CE5C86">
      <w:pPr>
        <w:pStyle w:val="TRAnaMetin"/>
      </w:pPr>
      <w:r w:rsidRPr="00203452">
        <w:t xml:space="preserve">But it is actually naturalism and materialism that are totally irrational. The followers of these perverse beliefs ascribe the power to create to chance, coincidence and unconscious phenomena (surely Allah is beyond that) and are devoid of any power of rational judgment. What the adherents of a perverse religion that ascribes divinity to chance refer to as “knowledge” is based on the idea that chance created everything out of nothing. So what we are talking about here consists of a perverse belief system with no room for reason and logic. For that reason, it will not be hard to see that it is impossible to refer to such concepts as reason or information when dealing with naturalism, materialism and Darwinism. </w:t>
      </w:r>
    </w:p>
    <w:p w14:paraId="29F32427" w14:textId="77777777" w:rsidR="00E879C8" w:rsidRPr="00203452" w:rsidRDefault="00E879C8" w:rsidP="00CE5C86">
      <w:pPr>
        <w:pStyle w:val="TRAnaMetin"/>
      </w:pPr>
      <w:r w:rsidRPr="00203452">
        <w:t xml:space="preserve">Darwinists are terrified of the widespread discussion of the fact of Creation and of people being convinced of it. They know that there are countless pieces of evidence corroborating the fact of creation, and that nobody seeing these will ever be taken in again by the deception that is evolution. On the other hand, there exists not one piece of evidence to support Darwinism. That is why people who espouse this terrible deception foolishly criticize belief in creation. The University of New York professor of chemistry and evolutionist Robert Shapiro makes the irrational statement that he will support Darwinism to the bitter end, even if the results do not corroborate the theory of evolution: </w:t>
      </w:r>
    </w:p>
    <w:p w14:paraId="6FBEC1CF" w14:textId="77777777" w:rsidR="00E879C8" w:rsidRPr="0036238B" w:rsidRDefault="00E879C8" w:rsidP="00CE5C86">
      <w:pPr>
        <w:pStyle w:val="TRAlinti"/>
      </w:pPr>
      <w:r w:rsidRPr="00203452">
        <w:t>Some future day may yet arrive when all reasonable chemical experiments run to discover a probable origin for life have failed unequivocally. Further, new geological evidence may indicate a sudden appearance of life on the earth. Finally, we may have explored the universe and found no trace of life, or process leading to life, elsewhere. In such case, some scientists might choose to turn to religion for an answer. Others, however, myself included, would attempt to sort out the surviving less probable scientific explana</w:t>
      </w:r>
      <w:r w:rsidRPr="00203452">
        <w:rPr>
          <w:lang w:val="en-GB"/>
        </w:rPr>
        <w:t>tions in hope of selecting one that is still more likely than the remainder.</w:t>
      </w:r>
      <w:r w:rsidRPr="00203452">
        <w:rPr>
          <w:sz w:val="20"/>
          <w:vertAlign w:val="superscript"/>
          <w:lang w:val="en-GB"/>
        </w:rPr>
        <w:t>149</w:t>
      </w:r>
    </w:p>
    <w:p w14:paraId="041E13A5" w14:textId="77777777" w:rsidR="00E879C8" w:rsidRPr="00203452" w:rsidRDefault="00E879C8" w:rsidP="00CE5C86">
      <w:pPr>
        <w:pStyle w:val="TRAnaMetin"/>
      </w:pPr>
      <w:r w:rsidRPr="00203452">
        <w:t xml:space="preserve">These words are more than adequate to see the sinister system of the dajjal. </w:t>
      </w:r>
    </w:p>
    <w:p w14:paraId="10E454B8" w14:textId="77777777" w:rsidR="00E879C8" w:rsidRPr="00203452" w:rsidRDefault="00E879C8" w:rsidP="00CE5C86">
      <w:pPr>
        <w:pStyle w:val="TRAnaMetin"/>
      </w:pPr>
    </w:p>
    <w:p w14:paraId="2292DE07" w14:textId="77777777" w:rsidR="00E879C8" w:rsidRPr="00203452" w:rsidRDefault="00E879C8" w:rsidP="00CE5C86">
      <w:pPr>
        <w:pStyle w:val="TRBaslik2"/>
      </w:pPr>
      <w:r w:rsidRPr="00203452">
        <w:t xml:space="preserve">10. Darwinists Try to Use the Similarities between Monkeys and Humans </w:t>
      </w:r>
    </w:p>
    <w:p w14:paraId="775C7B72" w14:textId="77777777" w:rsidR="00E879C8" w:rsidRPr="00203452" w:rsidRDefault="00E879C8" w:rsidP="00CE5C86">
      <w:pPr>
        <w:pStyle w:val="TRAnaMetin"/>
      </w:pPr>
      <w:r w:rsidRPr="00203452">
        <w:t xml:space="preserve">We have already mentioned that Darwinism is based on a most simplistic logic and tends to account for life in a most superficial and facile way. As a result, one of Darwinists’ most important propaganda tools are monkeys. Due to various aspects of their anatomical characteristics, monkeys really are created to be similar to be humans. These similarities are something that deceive most Darwinists, and thus lead them to mislead others. </w:t>
      </w:r>
    </w:p>
    <w:p w14:paraId="31F8BA81" w14:textId="77777777" w:rsidR="00E879C8" w:rsidRPr="00203452" w:rsidRDefault="00E879C8" w:rsidP="00CE5C86">
      <w:pPr>
        <w:pStyle w:val="TRAnaMetin"/>
      </w:pPr>
      <w:r w:rsidRPr="00203452">
        <w:t xml:space="preserve">In order to be able to make use of the similarity between humans and monkeys, Darwinists look at a monkey and emphasize various aspects of its behavior, such as use of tools or ability to learn. The aim is to supposedly legitimize the famous Darwinist deception that humans are descended from apes and cause people to form that impression. Once some people have been exposed to such conditioning, and go to the zoo or watch a documentary about monkeys, they develop a specific opinion along those lines. So influenced do they become by this Darwinist deception that they are easily able to believe that a living thing they see could easily turn into human being “if it grew a bit, shaved off its fur and ate better food.” A few technical similarities laid the foundation for successful Darwinist conditioning. Programs about monkeys that have learned various primitive forms of behavior similar to those in human beings appear again and again on Darwinist TV stations and internet sites. Some viewers who see what a monkey can do when trained, and who have little knowledge of Darwinism, come to possess a completely erroneous perspective because of the Darwinist conditioning they are subjected to. Intelligent behavior exhibited by monkeys is shown over and over again in order to strengthen the propaganda regarding these creatures being man’s supposed earliest forebears. </w:t>
      </w:r>
    </w:p>
    <w:p w14:paraId="2E17A488" w14:textId="77777777" w:rsidR="00E879C8" w:rsidRPr="00203452" w:rsidRDefault="00E879C8" w:rsidP="00CE5C86">
      <w:pPr>
        <w:pStyle w:val="TRAnaMetin"/>
      </w:pPr>
      <w:r w:rsidRPr="00203452">
        <w:t xml:space="preserve">Yet this is just another Darwinist deception. </w:t>
      </w:r>
    </w:p>
    <w:p w14:paraId="5C0FBBB0" w14:textId="77777777" w:rsidR="00E879C8" w:rsidRPr="00203452" w:rsidRDefault="00E879C8" w:rsidP="00CE5C86">
      <w:pPr>
        <w:pStyle w:val="TRAnaMetin"/>
      </w:pPr>
      <w:r w:rsidRPr="00203452">
        <w:t xml:space="preserve">It is true that monkeys do have some characteristics that resemble those in humans. But this does not alter the fact that humans and monkeys are two completely different entities. By </w:t>
      </w:r>
      <w:r w:rsidRPr="00203452">
        <w:rPr>
          <w:lang w:val="en-GB"/>
        </w:rPr>
        <w:t>Allah’s leave, so long as there are monkeys in this world they will never be anything other than monkeys. No matter how much they are trained they will never turn into humans with characteristics such as the ability to think, perceive, interpret, foresee, behave intelligently, make judgments, act in a planned and conscious manner or speak. No matter how much they repeat their efforts, monkeys will never be able to design airplanes, build skyscrapers, write poems or study human beings in the labora</w:t>
      </w:r>
      <w:r w:rsidRPr="00203452">
        <w:t xml:space="preserve">tory. No matter how much training they receive, they will never be able to design a project, or produce a superior civilization through reflection and planning. This is because a monkey is an entity with the anatomical features specially bestowed on it by Allah, but bereft of the ability to speak and, most importantly, bereft of the human consciousness, of mind and soul. The fact it has a few abilities is definitely not proof of the claim that it is the ancestor of man. </w:t>
      </w:r>
    </w:p>
    <w:p w14:paraId="62A03750" w14:textId="77777777" w:rsidR="00E879C8" w:rsidRPr="00203452" w:rsidRDefault="00E879C8" w:rsidP="00CE5C86">
      <w:pPr>
        <w:pStyle w:val="TRAnaMetin"/>
      </w:pPr>
      <w:r w:rsidRPr="00203452">
        <w:t xml:space="preserve">In making these claims, Darwinists try to make forget the main difference between humans and monkeys. Man is an entity capable of saying “I am,” who is aware of his own existence and why he is created, who is capable of reflecting on the reason for his existence and of making judgments. For that reason, man is a totally different entity to other life forms. Compared with this, anatomical similarities and abilities have only a minor differential capacity. A conscious entity, aware of its own existence and capable of saying “this is me,” cannot be accounted for in any materialist terms. No materialist account can explain a supposed transition from a life form unconscious and unaware of its own existence into one with a soul and aware of its existence. Darwinists can produce as much false evidence for this unscientific account as they wish (and all the fossils so far produced have been fraud), but they will never be able to account for the human soul and consciousness. That is what Darwinists do not wish to speak of and that inflicts total despair on them as they speak of the co-called evolution of man and try to impose a whole series of false skulls as evidence for this. </w:t>
      </w:r>
    </w:p>
    <w:p w14:paraId="3776D2E0" w14:textId="77777777" w:rsidR="00E879C8" w:rsidRPr="00203452" w:rsidRDefault="00E879C8" w:rsidP="00CE5C86">
      <w:pPr>
        <w:pStyle w:val="TRAnaMetin"/>
      </w:pPr>
      <w:r w:rsidRPr="00203452">
        <w:t xml:space="preserve">In addition to all this, there are other living things that display far more intelligent characteristics than monkeys, whose abilities Darwinists imagine are the greatest form of evidence. Crows, bees, beavers and termites sometimes behave far more intelligently than monkeys, and behave in a way that requires far more ability. For that reason, this claim based on ability and skills is totally misleading. </w:t>
      </w:r>
    </w:p>
    <w:p w14:paraId="6484BAE8" w14:textId="77777777" w:rsidR="00E879C8" w:rsidRPr="00203452" w:rsidRDefault="00E879C8" w:rsidP="00CE5C86">
      <w:pPr>
        <w:pStyle w:val="TRAnaMetin"/>
      </w:pPr>
      <w:r w:rsidRPr="00203452">
        <w:t xml:space="preserve">First and foremost, Darwinists need to account for what makes human beings human; how they are affected by what they see and hear, how they think about these, use reason, possess feelings such as respect, love and loyalty, and possess a soul that enables them to make decisions and judgments. This mindset, that believes in the absolute existence of matter and that regards human consciousness as simply a collection of neurons, is totally speechless in the face of the existence of the soul. For a long time now, Darwinists have been working on the origin of consciousness and on imaginary evolution; or, to put it another way, they have been producing propaganda methods on the subject. But since it is impossible for them to account for matter with a concept that has no material existence, or even to produce an alternative interpretation, they make no claims on that subject at all. Indeed, the origin of consciousness, the soul that makes human beings human, belongs to Allah. Allah has bestowed this as a blessing from Himself, and in this way has made humans different to other life forms. The Darwinist deception is speechless and baffled on this matter. </w:t>
      </w:r>
    </w:p>
    <w:p w14:paraId="530346D3" w14:textId="77777777" w:rsidR="00E879C8" w:rsidRPr="00203452" w:rsidRDefault="00E879C8" w:rsidP="00CE5C86">
      <w:pPr>
        <w:pStyle w:val="TRAnaMetin"/>
      </w:pPr>
      <w:r w:rsidRPr="00203452">
        <w:t xml:space="preserve">Allah reveals in the Qur’an that He creates man from His own Spirit: </w:t>
      </w:r>
    </w:p>
    <w:p w14:paraId="3FC0DFC0" w14:textId="77777777" w:rsidR="00E879C8" w:rsidRDefault="00E879C8" w:rsidP="00CE5C86">
      <w:pPr>
        <w:pStyle w:val="TRAyet"/>
      </w:pPr>
      <w:r w:rsidRPr="00203452">
        <w:t>He Who has created all things in the best possible way. He commenced the creation of man from clay; then produced his seed from an extract of base fluid; then formed him and breathed His Spirit into him and gave you hearing, sight and hearts. What little thanks you show! (Surat as-Sajda, 7-9)</w:t>
      </w:r>
    </w:p>
    <w:p w14:paraId="65548D15" w14:textId="77777777" w:rsidR="00E879C8" w:rsidRPr="00203452" w:rsidRDefault="00E879C8" w:rsidP="00CE5C86">
      <w:pPr>
        <w:pStyle w:val="TRAnaMetin"/>
      </w:pPr>
    </w:p>
    <w:p w14:paraId="77B551A4" w14:textId="77777777" w:rsidR="00E879C8" w:rsidRPr="00203452" w:rsidRDefault="00E879C8" w:rsidP="00CE5C86">
      <w:pPr>
        <w:pStyle w:val="TRBaslik2"/>
      </w:pPr>
      <w:r w:rsidRPr="00203452">
        <w:t xml:space="preserve">11. Darwinists Try To Spread </w:t>
      </w:r>
      <w:r>
        <w:t xml:space="preserve">Their Visual Conditioning </w:t>
      </w:r>
      <w:r w:rsidRPr="00203452">
        <w:t xml:space="preserve">and Bewitchment </w:t>
      </w:r>
    </w:p>
    <w:p w14:paraId="0209F9D1" w14:textId="77777777" w:rsidR="00E879C8" w:rsidRPr="00203452" w:rsidRDefault="00E879C8" w:rsidP="00CE5C86">
      <w:pPr>
        <w:pStyle w:val="TRAnaMetin"/>
      </w:pPr>
      <w:r w:rsidRPr="00203452">
        <w:t xml:space="preserve">You have probably seen this in all Darwinist publications. For years, they attempted to portray Nebraska Man as the most important evidence for evolution. A familiar picture accompanies the articles written about this fictitious creature. An ape-man with a slight stoop, with his wife, habitat, the weapons he used for hunting etc. etc. So detailed is the picture that people have developed a sufficient mental image of this mythical entity. The Darwinist aim has been achieved for readers with little opportunity to do their own research and with little knowledge of the subject. Readers unaware of the Darwinist deception have easily been convinced of the existence of an ape-man living with his family in a primitive environment. </w:t>
      </w:r>
    </w:p>
    <w:p w14:paraId="53C17681" w14:textId="77777777" w:rsidR="00E879C8" w:rsidRPr="00203452" w:rsidRDefault="00E879C8" w:rsidP="00CE5C86">
      <w:pPr>
        <w:pStyle w:val="TRAnaMetin"/>
      </w:pPr>
      <w:r w:rsidRPr="00203452">
        <w:t xml:space="preserve">But this is not true. </w:t>
      </w:r>
    </w:p>
    <w:p w14:paraId="3FEC19D1" w14:textId="77777777" w:rsidR="00E879C8" w:rsidRPr="00203452" w:rsidRDefault="00E879C8" w:rsidP="00CE5C86">
      <w:pPr>
        <w:pStyle w:val="TRAnaMetin"/>
      </w:pPr>
      <w:r w:rsidRPr="00203452">
        <w:t xml:space="preserve">The fictitious entity known as Nebraska Man was based on a single tooth. As we have already described in detail, the tooth in question belonged to a wild pig. In other words, a conviction formed by conditioning people with visual stimuli was produced on the basis of a molar tooth belonging to a wild pig. Images of the mythical family of Nebraska Man were then produced in some way from this pig tooth. To put it another way, enormous cheating went on, and people were blatantly lied to. </w:t>
      </w:r>
    </w:p>
    <w:p w14:paraId="5FA7476F" w14:textId="77777777" w:rsidR="00E879C8" w:rsidRPr="00203452" w:rsidRDefault="00E879C8" w:rsidP="00CE5C86">
      <w:pPr>
        <w:pStyle w:val="TRAnaMetin"/>
      </w:pPr>
      <w:r w:rsidRPr="00203452">
        <w:t>This method of conditioning is still going on. Pictures of fish starting to move from the sea onto dry land and whose fins are gradually turning into legs are total figments of the imagination. Darwinists use the same methods in order to make people believe in such a passage, which is devoid of any evidence. Placing a series of monkeys gradually becoming more and more erect and turning into humans alongside such reports in scientific journals or web sites carrying this deception makes it possible for the issue to be equated with evolution. Shown this report and accompanying visual indoctrination, any reader may perceive this as part of, or even evidence for evolution. Most of the time they do not even read the words in the reports, but these pictures reminiscent of evolution remain in their memories. The same people are subjected to the same conditioning from pictures of evolution placed alongside reports about cloning or the Human Genome Project, but which actually have nothing to do with it. The impression is given that any scientific progress in the Human Genome Project is actually scientific proof of evolution.</w:t>
      </w:r>
    </w:p>
    <w:p w14:paraId="2F6C455E" w14:textId="77777777" w:rsidR="00E879C8" w:rsidRPr="00203452" w:rsidRDefault="00E879C8" w:rsidP="00CE5C86">
      <w:pPr>
        <w:pStyle w:val="TRAnaMetin"/>
      </w:pPr>
      <w:r w:rsidRPr="00203452">
        <w:t xml:space="preserve">This fraudulent visual conditioning is a typical element of Darwinist propaganda. It is one of the most frequently employed psychological conditioning techniques. The fact remains, however, that elaborate reconstructions based on a fossil skull are just works of art that if nothing else, certainly reflect the imaginative powers of different artists. Just as in the example of Nebraska Man. </w:t>
      </w:r>
    </w:p>
    <w:p w14:paraId="67ADEB08" w14:textId="77777777" w:rsidR="00E879C8" w:rsidRPr="00203452" w:rsidRDefault="00E879C8" w:rsidP="00CE5C86">
      <w:pPr>
        <w:pStyle w:val="TRAnaMetin"/>
      </w:pPr>
      <w:r w:rsidRPr="00203452">
        <w:t>This had absolutely nothing to do with science. Not anything to do with evolution. All that is happening is fraudulent indoctrination rather than the production of any scientific evidence.</w:t>
      </w:r>
    </w:p>
    <w:p w14:paraId="161E817A" w14:textId="77777777" w:rsidR="00E879C8" w:rsidRPr="00203452" w:rsidRDefault="00E879C8" w:rsidP="00CE5C86">
      <w:pPr>
        <w:pStyle w:val="TRAnaMetin"/>
      </w:pPr>
      <w:r w:rsidRPr="00203452">
        <w:t xml:space="preserve">Jonathan Wells summarized this Darwinist fraud: </w:t>
      </w:r>
    </w:p>
    <w:p w14:paraId="2B59EA8E" w14:textId="77777777" w:rsidR="00E879C8" w:rsidRPr="00AF3178" w:rsidRDefault="00E879C8" w:rsidP="00CE5C86">
      <w:pPr>
        <w:pStyle w:val="TRAlinti"/>
      </w:pPr>
      <w:r w:rsidRPr="00203452">
        <w:t>Roger Lewin recounts an occasion when paleoanthropologists Alan Walker, Michael Day, and Richard Leakey were studying the two sections of “skull 1470.” According to Lewin, Walder said: “You could hold the [upper jaw] forward, and give it a long face, or you could tuck it in, making the face short” How you held it really de</w:t>
      </w:r>
      <w:r w:rsidRPr="00203452">
        <w:rPr>
          <w:lang w:val="en-GB"/>
        </w:rPr>
        <w:t xml:space="preserve">pended on your preconceptions. It was very interesting watching what people did with it.” Lewin reports that Leakey recalled the incident too: “Yes. If you held it one way, it looked like one thing; if you held it another, it looked like something else </w:t>
      </w:r>
    </w:p>
    <w:p w14:paraId="33881D22" w14:textId="77777777" w:rsidR="00E879C8" w:rsidRPr="00203452" w:rsidRDefault="00E879C8" w:rsidP="00CE5C86">
      <w:pPr>
        <w:pStyle w:val="TRAlinti"/>
        <w:rPr>
          <w:lang w:val="en-GB"/>
        </w:rPr>
      </w:pPr>
      <w:r w:rsidRPr="00203452">
        <w:rPr>
          <w:lang w:val="en-GB"/>
        </w:rPr>
        <w:t xml:space="preserve">Just recently, </w:t>
      </w:r>
      <w:r w:rsidRPr="00AF3178">
        <w:rPr>
          <w:i/>
        </w:rPr>
        <w:t>National Geographic</w:t>
      </w:r>
      <w:r w:rsidRPr="00203452">
        <w:rPr>
          <w:lang w:val="en-GB"/>
        </w:rPr>
        <w:t xml:space="preserve"> magazine commissioned four artists to reconstruct a female figure from casts of seven fossil bones thought to be from the 1470 skull. One artist drew a creature whose forehead is missing and whose jaws look vaguely like those of a beaked dinosaur. The other artist drew a rather good-looking modern African-American woman with unusually long arms. A third drew a somewhat scrawny female with arms like a gorilla and a face like a Hollywood werewolf. And a fourth drew a figure covered with body hair and climbing a tree, with beady eyes that glare out from under a heavy gorilla-like brow.</w:t>
      </w:r>
      <w:r w:rsidRPr="00203452">
        <w:rPr>
          <w:sz w:val="20"/>
          <w:vertAlign w:val="superscript"/>
          <w:lang w:val="en-GB"/>
        </w:rPr>
        <w:t>150</w:t>
      </w:r>
    </w:p>
    <w:p w14:paraId="07D26923" w14:textId="77777777" w:rsidR="00E879C8" w:rsidRPr="00203452" w:rsidRDefault="00E879C8" w:rsidP="00CE5C86">
      <w:pPr>
        <w:pStyle w:val="TRAnaMetin"/>
      </w:pPr>
      <w:r w:rsidRPr="00203452">
        <w:t xml:space="preserve">This remarkable set of drawings shows clearly how a single set of fossil bones can be reconstructed in a variety of ways. Someone looking for an intermediate form to plug into ape-to-human sequence could pick whichever drawing seems to fit best.  </w:t>
      </w:r>
    </w:p>
    <w:p w14:paraId="2E1817A4" w14:textId="77777777" w:rsidR="00E879C8" w:rsidRPr="00203452" w:rsidRDefault="00E879C8" w:rsidP="00CE5C86">
      <w:pPr>
        <w:pStyle w:val="TRAnaMetin"/>
      </w:pPr>
      <w:r w:rsidRPr="00203452">
        <w:t xml:space="preserve">The reason why Darwinists can perpetrate such fraud so easily is that they can take fossils of extinct life forms, shape them as they wish, and give them whatever appearance they so choose. Darwinists use these reconstructions they manufacture so intensively that a book about evolution many volumes in size could be filled with these false pictures alone. Indeed, these reconstructions may be the only materials in the possession of a museum of natural history. They show people these false pictures and models over many years and give the impressions that the subject really once existed. Of course, many people who visit such museums may not admit to the possibility that everything exhibited in a museum of natural history, with official backing and supervised by professors and scientists, is actually a lie and a fraud. They may be affected in this way by what they see and form the opinion that such a mythical life form, with a tiny head, a huge jaw, a stooped gait and a body covered in hair must indeed once have existed. Many people there will not know, and will never investigate, that the subjects of these false statues and pictures never lived at all, that they are completely fraudulent, that not a single fossil remain exists to corroborate them and that, on the contrary, the fossil record totally refutes them. The conditioning they are subjected to is so powerful, and the people supporting it so eminent, that even questioning its veracity may seem utterly illogical to them. But in this way, they are constantly deceived, and a mendacious environment is created. </w:t>
      </w:r>
    </w:p>
    <w:p w14:paraId="6D4FC3B2" w14:textId="77777777" w:rsidR="00E879C8" w:rsidRPr="00753D3C" w:rsidRDefault="00E879C8" w:rsidP="00CE5C86">
      <w:pPr>
        <w:pStyle w:val="TRAnaMetin"/>
        <w:rPr>
          <w:lang w:val="en-GB"/>
        </w:rPr>
      </w:pPr>
      <w:r w:rsidRPr="00203452">
        <w:rPr>
          <w:lang w:val="en-GB"/>
        </w:rPr>
        <w:t>When people go to museums of natural history, they are generally shown such false models or drawings rather than the fossils themselves. Darwinists cannot produce fossils, because all fossils belong to perfectly formed entities. All fossils show that life forms millions of years ago were perfectly and fully formed. Moreover, fossils also show that present-day life forms were around millions of years ago, and have never changed since. This is why fossils, which should be a pa</w:t>
      </w:r>
      <w:r w:rsidRPr="00203452">
        <w:t>leontology museums’ sole reference material, are left out of the equation. Since all fossils prove the fact of Creation, Darwinists kept all the 300 million-plus fossils that had been found hidden away. They never put them on show or displayed them for people.</w:t>
      </w:r>
    </w:p>
    <w:p w14:paraId="28136AB1" w14:textId="77777777" w:rsidR="00E879C8" w:rsidRPr="00203452" w:rsidRDefault="00E879C8" w:rsidP="00CE5C86">
      <w:pPr>
        <w:pStyle w:val="TRAnaMetin"/>
      </w:pPr>
      <w:r w:rsidRPr="00203452">
        <w:t xml:space="preserve">Darwinists also use various scientific magazines as tools for visual conditioning. Since Darwinist journals cannot provide any scientific evidence, they concentrate on propaganda instead. As a requirement of this propaganda, they regard it as sufficient to use striking cover designs, the colors used on the cover and inside pages, the photographs chosen and the language employed in order to send the desired message to the reader. The spell concealed under this mask ensures that the person reading the magazine will be influenced by its visual appearance and the photos within it, and hugely impressed by the strange, almost mystical Latin terminology employed in it. </w:t>
      </w:r>
    </w:p>
    <w:p w14:paraId="0BF0D8DA" w14:textId="77777777" w:rsidR="00E879C8" w:rsidRPr="00203452" w:rsidRDefault="00E879C8" w:rsidP="00CE5C86">
      <w:pPr>
        <w:pStyle w:val="TRAnaMetin"/>
      </w:pPr>
      <w:r w:rsidRPr="00203452">
        <w:t>Every opportunity, from advertising to movies, from music clips to song lyrics, cartoons, books and newspaper and magazine articles are used to prevent this spell from being broken. The aim is for people to memorize certain words and clichéd sentences and be familiarized with certain images. Every moment of people’s lives are filled with the fictitious transitional stages between monkeys and man, mendacious images of transitional fossils, and fraudulent reconstructions of primitive humans. There is huge concentration on this in newspapers and magazines, great or small, in the form of a single word of much more comprehension. The aim is to prevent the effect of the Darwinist spell on people being broken.</w:t>
      </w:r>
    </w:p>
    <w:p w14:paraId="31BBE0CA" w14:textId="77777777" w:rsidR="00E879C8" w:rsidRPr="00753D3C" w:rsidRDefault="00E879C8" w:rsidP="00CE5C86">
      <w:pPr>
        <w:pStyle w:val="TRAnaMetin"/>
        <w:rPr>
          <w:lang w:val="en-GB"/>
        </w:rPr>
      </w:pPr>
      <w:r w:rsidRPr="00203452">
        <w:rPr>
          <w:lang w:val="en-GB"/>
        </w:rPr>
        <w:t xml:space="preserve">The language deliberately developed against Creation, and what they foolishly imagine to be a mocking attitude, are also intended to complete the effect of this spell. The reason for all the jokes, articles, talk and cartoons about belief in Allah (surely Allah is beyond that) is to familiarize people with Darwinist indoctrination. This unpleasant spectacle, intended to eliminate any tendency in people towards belief in Allah and to lay the foundation for Darwinism in their minds, is part of the dajjal’s </w:t>
      </w:r>
      <w:r w:rsidRPr="00203452">
        <w:t xml:space="preserve">stratagem. </w:t>
      </w:r>
    </w:p>
    <w:p w14:paraId="0FAB64B3" w14:textId="77777777" w:rsidR="00E879C8" w:rsidRPr="00203452" w:rsidRDefault="00E879C8" w:rsidP="00CE5C86">
      <w:pPr>
        <w:pStyle w:val="TRAnaMetin"/>
      </w:pPr>
      <w:r w:rsidRPr="00203452">
        <w:t xml:space="preserve">But this spell has at last been broken. The supporters of the system of the dajjal fail to understand the position in which they find themselves. There can be no question of people continuing to believe in the theory of evolution once they have been told, just one time, of all the evidence that disproves Darwinism. That is why, as in all their propaganda techniques, Darwinists resort to complicated verbiage, Latin terminology and visual conditioning. But all it takes is to tell the true facts just one time, using a very simple form of language, to reveal the evidence that demonstrates the invalidity of Darwinism. Even someone who has been exposed to a lifetime of Darwinist conditioning can never continue to believe in the lie that is Darwinism in the face of these irrefutable facts, because he now knows the truth. All it takes is for someone in a pitch dark room to see the Sun behind the drapes for just a second. No matter how dark the room he is in, it will no longer be possible to convince that person that it is nighttime outside. The current state of affairs is no different. The Darwinist conditioning imagined to be so successful over the years has now been eliminated and lost all its influence by the exposition of the facts, one time, and with full supporting scientific evidence. </w:t>
      </w:r>
    </w:p>
    <w:p w14:paraId="3D42ED29" w14:textId="77777777" w:rsidR="00E879C8" w:rsidRPr="00203452" w:rsidRDefault="00E879C8" w:rsidP="00CE5C86">
      <w:pPr>
        <w:pStyle w:val="TRAnaMetin"/>
      </w:pPr>
      <w:r w:rsidRPr="00203452">
        <w:t>Our Lord describes this position of the followers of the dajjal in a verse thus:</w:t>
      </w:r>
    </w:p>
    <w:p w14:paraId="4B911855" w14:textId="77777777" w:rsidR="00E879C8" w:rsidRPr="00203452" w:rsidRDefault="00E879C8" w:rsidP="00CE5C86">
      <w:pPr>
        <w:pStyle w:val="TRAyet"/>
      </w:pPr>
      <w:r w:rsidRPr="00203452">
        <w:t>Those are the people who have lost their own selves. What they invented has abandoned them. (Surah Hud, 21)</w:t>
      </w:r>
    </w:p>
    <w:p w14:paraId="185F57F0" w14:textId="77777777" w:rsidR="00E879C8" w:rsidRPr="00203452" w:rsidRDefault="00E879C8" w:rsidP="00CE5C86">
      <w:pPr>
        <w:pStyle w:val="TRAnaMetin"/>
      </w:pPr>
    </w:p>
    <w:p w14:paraId="1CBD4A9C" w14:textId="77777777" w:rsidR="00E879C8" w:rsidRPr="00203452" w:rsidRDefault="00E879C8" w:rsidP="00CE5C86">
      <w:pPr>
        <w:pStyle w:val="TRBaslik2"/>
      </w:pPr>
      <w:r w:rsidRPr="00203452">
        <w:t xml:space="preserve">12. Darwinists Condition People with the Idea of “Irresponsibility” </w:t>
      </w:r>
    </w:p>
    <w:p w14:paraId="24E413E5" w14:textId="77777777" w:rsidR="00E879C8" w:rsidRPr="00203452" w:rsidRDefault="00E879C8" w:rsidP="00CE5C86">
      <w:pPr>
        <w:pStyle w:val="TRAnaMetin"/>
      </w:pPr>
      <w:r w:rsidRPr="00203452">
        <w:t xml:space="preserve">The greatest aim of materialism throughout the course of history has been to turn people away from belief in the existence of a Creator and to indoctrinate them with the lie that there is nothing else but matter. The aim here is to condition people to the idea of irresponsibility and convince them they are nothing more than a highly evolved animal. Since Darwinism is an extension of materialist thinking, such conditioning draws people closer to Darwinism because feeling oneself to be irresponsible may be very attractive to people in whose hearts there is no fully established faith in Allah. With the idea of irresponsibility, people fall into the error that it will be easier for them to live by their earthly desires. Throughout their lives, they behave as if they were unaware of the responsibilities they have to fulfill toward Allah. They believe that they can turn away from responsibilities imposed by the Qur’an, such as worshiping Allah, living with the idea of the Hereafter and being virtuous and eschewing evils that belong to earthly passions, and they foolishly imagine that they can thus live at ease. But the fact is that this system, which they imagine to be a very easy one, is in fact a source of enormous trouble. Someone who thinks he can be comfortable by rejecting moral virtues lives in a constantly troubled state, the spiritual emptiness resulting from not living virtuously. Someone who thinks that by being selfish they can be strong, and that behaving unjustly can benefit him, will constantly suffer the pains of these unpleasant misconceptions. The moral vice he exhibits rebounds against him. The physical and psychological damage inflicted by living in an environment where nobody loves anybody else, where nobody makes sacrifices for anyone else, where nobody protects or watches over anybody else and where there is no justice, love or compassion wears his life away. In short, the Darwinist inculcation of irresponsibility is not, as some people imagine, something that makes their lives easier, but rather and on the contrary makes their lives ugly and unpleasant and inflicts material and spiritual suffering. This can be better realized when one considers the social collapse going on in many Western countries. </w:t>
      </w:r>
    </w:p>
    <w:p w14:paraId="5CDC0E22" w14:textId="77777777" w:rsidR="00E879C8" w:rsidRPr="00203452" w:rsidRDefault="00E879C8" w:rsidP="00CE5C86">
      <w:pPr>
        <w:pStyle w:val="TRAnaMetin"/>
      </w:pPr>
      <w:r w:rsidRPr="00203452">
        <w:t xml:space="preserve">Believing in Darwinism may seem rather more acceptable for some people who prefer not to think about all this. Because some people may have a predisposition to take things easy, imagining this will “simplify” their lives. Most people see nothing wrong in thinking of themselves as irresponsible beings descended from animals. And that is what Darwinism does, literally equating human beings with flies or insects. </w:t>
      </w:r>
    </w:p>
    <w:p w14:paraId="0117154F" w14:textId="77777777" w:rsidR="00E879C8" w:rsidRPr="00203452" w:rsidRDefault="00E879C8" w:rsidP="00CE5C86">
      <w:pPr>
        <w:pStyle w:val="TRAnaMetin"/>
      </w:pPr>
      <w:r w:rsidRPr="00203452">
        <w:t xml:space="preserve">The evolutionist and paleontologist Stephen Jay Gould summarizes this way of thinking: </w:t>
      </w:r>
    </w:p>
    <w:p w14:paraId="6D991AD7" w14:textId="77777777" w:rsidR="00E879C8" w:rsidRPr="00203452" w:rsidRDefault="00E879C8" w:rsidP="00CE5C86">
      <w:pPr>
        <w:pStyle w:val="TRAlinti"/>
        <w:rPr>
          <w:lang w:val="en-GB"/>
        </w:rPr>
      </w:pPr>
      <w:r w:rsidRPr="00203452">
        <w:rPr>
          <w:lang w:val="en-GB"/>
        </w:rPr>
        <w:t>Humans represent just one tiny, largely, fortuitous, and late- arising twig on the enormously arborescent bush of life.</w:t>
      </w:r>
      <w:r w:rsidRPr="00203452">
        <w:rPr>
          <w:sz w:val="20"/>
          <w:vertAlign w:val="superscript"/>
          <w:lang w:val="en-GB"/>
        </w:rPr>
        <w:t xml:space="preserve">151 </w:t>
      </w:r>
      <w:r w:rsidRPr="00203452">
        <w:rPr>
          <w:lang w:val="en-GB"/>
        </w:rPr>
        <w:t xml:space="preserve"> </w:t>
      </w:r>
    </w:p>
    <w:p w14:paraId="25A78B37" w14:textId="77777777" w:rsidR="00E879C8" w:rsidRPr="00203452" w:rsidRDefault="00E879C8" w:rsidP="00CE5C86">
      <w:pPr>
        <w:pStyle w:val="TRAnaMetin"/>
      </w:pPr>
      <w:r w:rsidRPr="00203452">
        <w:t xml:space="preserve">The bus posters supported by the atheist Richard Dawkins in various countries are a clear and explicit instance of the ugly propaganda in question. The posters backed by Dawkins indoctrinate people with atheism and thus foolishly advise people to “enjoy life free of any responsibilities.” This call may seem quite realistic to someone who does not think too deeply, and he will quickly receive the Darwinist conditioning in question. Everything is set out so simplistically that such a person will be unaware of the error he has fallen into and how he has been deceived. </w:t>
      </w:r>
    </w:p>
    <w:p w14:paraId="27948B95" w14:textId="77777777" w:rsidR="00E879C8" w:rsidRPr="00753D3C" w:rsidRDefault="00E879C8" w:rsidP="00CE5C86">
      <w:pPr>
        <w:pStyle w:val="TRAnaMetin"/>
        <w:rPr>
          <w:lang w:val="en-GB"/>
        </w:rPr>
      </w:pPr>
      <w:r w:rsidRPr="00203452">
        <w:rPr>
          <w:lang w:val="en-GB"/>
        </w:rPr>
        <w:t xml:space="preserve">The fact is that these posters constitute a great fraud and a grave error. Even if one does not believe, one still sees the proofs of Allah’s sublime existence all the time and one still lives the destiny appointed by Allah, whether one wishes to or not. The </w:t>
      </w:r>
      <w:r w:rsidRPr="00203452">
        <w:t>proofs of faith are everywhere – for people who can truly see and think. People can only achieve happiness and enjoy what they experience through faith and love of Allah. Of course Allah, Who creates the delights of this world as a blessing, will bestow most of the beauty and joy of these blessings on those who love Him most and who are closest to Him. Since unbelievers forget that it is Allah Who bestows blessings and pleasures, they imagine they can attain happiness by living irresponsibly and without restraint. But the fact is that living heedless of Allah, in an unrestrained and irresponsible manner, always inflicts stress, troubles and sorrows on them. Blessings have always turned into afflictions and pleasures to be enjoyed have always ended in disappointment. Since these people are unable to reflect on the beauty of being close to, and believing in, Allah and since they fail to comprehend that Allah bestows all blessings, they imagine they can succeed by the use of such false propaganda techniques. But the fact is that they cannot live pleasant and peaceful lives, and neither can they influence the people around them. (The bus posters espoused by Dawkins attracted a great deal of criticism in many countries. Bus drivers in European countries such as Finland boycotted them because of the extreme reactions they attracted, bus companies decided not to use the posters, and they were also torn up by members of the public. As a result, the posters in question were banned in many places.</w:t>
      </w:r>
      <w:r w:rsidRPr="00203452">
        <w:rPr>
          <w:sz w:val="20"/>
          <w:vertAlign w:val="superscript"/>
        </w:rPr>
        <w:t>152</w:t>
      </w:r>
      <w:r w:rsidRPr="00203452">
        <w:t xml:space="preserve">) </w:t>
      </w:r>
    </w:p>
    <w:p w14:paraId="08BB9B5D" w14:textId="77777777" w:rsidR="00E879C8" w:rsidRPr="00203452" w:rsidRDefault="00E879C8" w:rsidP="00CE5C86">
      <w:pPr>
        <w:pStyle w:val="TRAnaMetin"/>
      </w:pPr>
      <w:r w:rsidRPr="00203452">
        <w:t xml:space="preserve">Another place where this conditioning is carried out on an intensive basis is schools. </w:t>
      </w:r>
      <w:r w:rsidRPr="00753D3C">
        <w:rPr>
          <w:i/>
        </w:rPr>
        <w:t>Biology</w:t>
      </w:r>
      <w:r w:rsidRPr="00203452">
        <w:t>, a university text book, teaches students that in learning about the “nature of life” they must always bear in mind that "Evolution is random and not designed".</w:t>
      </w:r>
      <w:r w:rsidRPr="00203452">
        <w:rPr>
          <w:sz w:val="20"/>
          <w:vertAlign w:val="superscript"/>
        </w:rPr>
        <w:t xml:space="preserve">153 </w:t>
      </w:r>
      <w:r w:rsidRPr="00203452">
        <w:t xml:space="preserve">Students reading the university text book </w:t>
      </w:r>
      <w:r w:rsidRPr="00753D3C">
        <w:rPr>
          <w:i/>
        </w:rPr>
        <w:t>Life: The Science of Biology</w:t>
      </w:r>
      <w:r w:rsidRPr="00203452">
        <w:t xml:space="preserve"> encounter the following passage: " Darwinian world view "means accepting not only the processes of evolution, but also the view that... evolutionary change is not directed toward a final goal or state."</w:t>
      </w:r>
      <w:r w:rsidRPr="00203452">
        <w:rPr>
          <w:sz w:val="20"/>
          <w:vertAlign w:val="superscript"/>
        </w:rPr>
        <w:t>154</w:t>
      </w:r>
      <w:r w:rsidRPr="00203452">
        <w:t xml:space="preserve"> There can be no doubt that an education system that teaches the lie that man came into being by chance, as the result of blind and unconscious coincidences means regarding the poisoning of young minds by ideas that encourage anarchy, conflict, slaughter and selfishness as legitimate, and people receiving such indoctrination can be directed as desired. For example, the error taught to students in Douglas Futuyma's text book </w:t>
      </w:r>
      <w:r w:rsidRPr="00753D3C">
        <w:rPr>
          <w:i/>
        </w:rPr>
        <w:t xml:space="preserve">Evolutionary Biology </w:t>
      </w:r>
      <w:r w:rsidRPr="00203452">
        <w:t xml:space="preserve">is this: </w:t>
      </w:r>
    </w:p>
    <w:p w14:paraId="2043F629" w14:textId="77777777" w:rsidR="00E879C8" w:rsidRPr="00753D3C" w:rsidRDefault="00E879C8" w:rsidP="00CE5C86">
      <w:pPr>
        <w:pStyle w:val="TRAlinti"/>
      </w:pPr>
      <w:r w:rsidRPr="00203452">
        <w:t>The entire tradition of philosophical explanation by the purpose of things…was made completely superfluous by Darwin’s theory of natural selection… The profound, and deeply unsettling, im</w:t>
      </w:r>
      <w:r w:rsidRPr="00203452">
        <w:rPr>
          <w:lang w:val="en-GB"/>
        </w:rPr>
        <w:t xml:space="preserve">plication of this purely mechanical, material explanation for the existence and characteristics of diverse organisms is that we need not invoke, nor can we find any evidence for, any design, goal, or purpose anywhere in the world, except for human behavior. </w:t>
      </w:r>
    </w:p>
    <w:p w14:paraId="6A473F49" w14:textId="77777777" w:rsidR="00E879C8" w:rsidRPr="00203452" w:rsidRDefault="00E879C8" w:rsidP="00CE5C86">
      <w:pPr>
        <w:pStyle w:val="TRAnaMetin"/>
      </w:pPr>
      <w:r w:rsidRPr="00203452">
        <w:t xml:space="preserve">Futuyma’s unscientific statement continues: </w:t>
      </w:r>
    </w:p>
    <w:p w14:paraId="4A53BCCB" w14:textId="77777777" w:rsidR="00E879C8" w:rsidRPr="00203452" w:rsidRDefault="00E879C8" w:rsidP="00CE5C86">
      <w:pPr>
        <w:pStyle w:val="TRAlinti"/>
        <w:rPr>
          <w:lang w:val="en-GB"/>
        </w:rPr>
      </w:pPr>
      <w:r w:rsidRPr="00203452">
        <w:rPr>
          <w:lang w:val="en-GB"/>
        </w:rPr>
        <w:t>It was Darwin’s theory of evolution, followed by Marx’s materialistic (even if inadequate or wrong) theory of history and society and Freud’s attribution of human behavior to influences over which we have little control, that provided a crucial plank to the platform of mechanism and materialism” that has since been “the stage of most Western thought”."</w:t>
      </w:r>
      <w:r w:rsidRPr="00203452">
        <w:rPr>
          <w:sz w:val="20"/>
          <w:vertAlign w:val="superscript"/>
          <w:lang w:val="en-GB"/>
        </w:rPr>
        <w:t>155</w:t>
      </w:r>
      <w:r w:rsidRPr="00203452">
        <w:rPr>
          <w:lang w:val="en-GB"/>
        </w:rPr>
        <w:t xml:space="preserve">  </w:t>
      </w:r>
    </w:p>
    <w:p w14:paraId="097E9975" w14:textId="77777777" w:rsidR="00E879C8" w:rsidRPr="00203452" w:rsidRDefault="00E879C8" w:rsidP="00CE5C86">
      <w:pPr>
        <w:pStyle w:val="TRAnaMetin"/>
      </w:pPr>
      <w:r w:rsidRPr="00203452">
        <w:t xml:space="preserve">But this is all a deception. </w:t>
      </w:r>
    </w:p>
    <w:p w14:paraId="58D1CB95" w14:textId="77777777" w:rsidR="00E879C8" w:rsidRPr="00246DB7" w:rsidRDefault="00E879C8" w:rsidP="00CE5C86">
      <w:pPr>
        <w:pStyle w:val="TRAnaMetin"/>
        <w:rPr>
          <w:b/>
        </w:rPr>
      </w:pPr>
      <w:r w:rsidRPr="00203452">
        <w:t xml:space="preserve">Human beings are not freed from their responsibilities by regarding everything as simple and unconscious. And it is impossible for a feeling of avoiding one’s responsibilities to make people happy. Once people cast off this feeling, they will not suddenly enjoy earthly pleasures or at once be freed from all their worries. There is a very important truth that atheists and Darwinists either do not know, or refuse to admit: </w:t>
      </w:r>
      <w:r w:rsidRPr="00246DB7">
        <w:rPr>
          <w:b/>
        </w:rPr>
        <w:t xml:space="preserve">Allah creates all things. It is also Allah Who creates blessings and pleasures in this world. And it is therefore Allah Who bestows the sensation of enjoying earthly pleasures and a pleasant life. </w:t>
      </w:r>
    </w:p>
    <w:p w14:paraId="037C082C" w14:textId="77777777" w:rsidR="00E879C8" w:rsidRPr="00203452" w:rsidRDefault="00E879C8" w:rsidP="00CE5C86">
      <w:pPr>
        <w:pStyle w:val="TRAnaMetin"/>
      </w:pPr>
      <w:r w:rsidRPr="00203452">
        <w:t xml:space="preserve">If Allah so wishes He can make a person suffer the worst unhappiness and torment in the midst of all blessings and in great plenty and abundance. No matter how much a person may strive to have unlimited enjoyment of all delights, it is still Allah Who bestows pleasure and happiness on him. One of atheists’ and Darwinists’ gravest errors is that they ignore this reality. </w:t>
      </w:r>
    </w:p>
    <w:p w14:paraId="485228D2" w14:textId="77777777" w:rsidR="00E879C8" w:rsidRPr="00203452" w:rsidRDefault="00E879C8" w:rsidP="00CE5C86">
      <w:pPr>
        <w:pStyle w:val="TRAnaMetin"/>
      </w:pPr>
      <w:r w:rsidRPr="00203452">
        <w:t xml:space="preserve">Everyone who thinks he has no responsibilities is also searching for love, comfort and security, just like everyone else. But he will possess none of these in a society made up of individuals like himself. Throughout his life, the irresponsible person tries to forget that he will one day die. But he is in fact constantly in the shadow of death. He sees the deaths of people around him and constantly witnesses sickness and accidents. Even the death of an insect will remind him of the death he is trying to get away from. No matter how much he tries to deny the fact of death, the fear of it will eventually enfold his entire body. He grieves for people around him who die and, according to his own beliefs, just cease to exist. He begins to find it impossible to deny that his own body cannot withstand the ravages of time, and that death is drawing closer all the time. Far from comforting him, denying the fact of death will bring with it fear, stress and worry. </w:t>
      </w:r>
    </w:p>
    <w:p w14:paraId="12F4D9E8" w14:textId="77777777" w:rsidR="00E879C8" w:rsidRPr="00203452" w:rsidRDefault="00E879C8" w:rsidP="00CE5C86">
      <w:pPr>
        <w:pStyle w:val="TRAnaMetin"/>
      </w:pPr>
      <w:r w:rsidRPr="00203452">
        <w:t xml:space="preserve">Living irresponsibly in fact opens the door to all troubles and difficulties. A person who fails to properly appreciate that everything is under Allah’s control will be terrified of the future. A person who fails to appreciate that all profit and loss lies with Allah will greedily pursue his own profit throughout his life, thus ruining almost that entire life. Someone who does not know that Allah has created a matchless life in the Hereafter in which a person can enjoy all delights will expect to see true love, friendship and loyalty in the system in which he believes. But the fact is he will only possess true love in this world if Allah so ordains. That expectation will never be met as long as he does not live for Allah. He will realize that his life is passing swiftly by without his attaining true love and devotion. But there can be no going back. He waits in terror for what lies in the future. </w:t>
      </w:r>
    </w:p>
    <w:p w14:paraId="5658560C" w14:textId="77777777" w:rsidR="00E879C8" w:rsidRPr="00203452" w:rsidRDefault="00E879C8" w:rsidP="00CE5C86">
      <w:pPr>
        <w:pStyle w:val="TRAnaMetin"/>
      </w:pPr>
      <w:r w:rsidRPr="00203452">
        <w:t xml:space="preserve">In his own eyes, he only has a few decades in this world. Since he has no belief in the Hereafter, he thinks he will “cease to exist” in a few decades’ time. How can spending a few decades in this world believing that one will then cease to exist impart any happiness, pleasure or peace? It cannot, of course. That is why no atheists enjoy life in the way they claim to, and spend their time worrying about and fearing what the future will bring. </w:t>
      </w:r>
    </w:p>
    <w:p w14:paraId="15E9F01D" w14:textId="77777777" w:rsidR="00E879C8" w:rsidRPr="00203452" w:rsidRDefault="00E879C8" w:rsidP="00CE5C86">
      <w:pPr>
        <w:pStyle w:val="TRAnaMetin"/>
      </w:pPr>
      <w:r w:rsidRPr="00203452">
        <w:t xml:space="preserve">When they come to the end of their lives, such people will realize they have spent it all in empty and pointless pursuits and expectations. That is what irresponsibility brings with it. If someone has no hope of the Hereafter and wants to live unfettered and devoid of any values, then sooner or later he must face the consequences of that. Suicide, fighting, murder, slaughter, theft, rape and corruption are all consequences of an irresponsible life. </w:t>
      </w:r>
    </w:p>
    <w:p w14:paraId="4AAD55A3" w14:textId="77777777" w:rsidR="00E879C8" w:rsidRPr="00203452" w:rsidRDefault="00E879C8" w:rsidP="00CE5C86">
      <w:pPr>
        <w:pStyle w:val="TRAnaMetin"/>
      </w:pPr>
      <w:r w:rsidRPr="00203452">
        <w:t xml:space="preserve">Yet as Allah reveals in the verse, </w:t>
      </w:r>
      <w:r w:rsidRPr="00246DB7">
        <w:rPr>
          <w:b/>
        </w:rPr>
        <w:t>"Does man reckon he will be left to go on unchecked?"</w:t>
      </w:r>
      <w:r w:rsidRPr="00203452">
        <w:t xml:space="preserve"> (Surat al-Qiyama, 36), human beings are not created without responsibilities. It is only fear and love of Allah that can bestow peace and that leads a person to live a true and pleasant life with no fear and troubles. Someone who fears Allah knows he will have to account for himself to Him and cannot live in violation of his conscience. Nobody who fears Allah can harm anyone else, display poor moral values, or regard human beings as random entities. Someone who trusts Allah knows that it is Allah Who creates him, preserves him and gives him his daily bread, health and strength and knows he can ask these things from Him alone. Someone who fears Allah knows that he is subject to an auspicious destiny created by Allah, that he is solely tested in this world, and that his real life will be the one appointed for him by Allah in the Hereafter. For that reason, they constantly strive in this world. They know that are responsible to Allah, that they must render account to Him, and that Allah does not create them to be unfettered and irresponsible.</w:t>
      </w:r>
    </w:p>
    <w:p w14:paraId="76BB2487" w14:textId="77777777" w:rsidR="00E879C8" w:rsidRPr="00203452" w:rsidRDefault="00E879C8" w:rsidP="00CE5C86">
      <w:pPr>
        <w:pStyle w:val="TRAnaMetin"/>
      </w:pPr>
      <w:r w:rsidRPr="00203452">
        <w:t xml:space="preserve">For them, blessings are means for rejoicing, and it is only believers who can properly appreciate and enjoy blessings. People imagine that they will achieve satisfaction when they enjoy unlimited pleasures. But this lack of restraint leads people to become tired of, and even disgusted with, blessings. The delights they expected to enjoy suddenly turn into afflictions and burdens. But the state of mind that loves blessings from Allah and enjoys them because Allah created them is very different. Someone who lives in that way enjoys extraordinary delight. And by Allah’s leave, the reward for living in that awareness is a pleasant life in this world and the Hereafter. Allah reveals in verses that: </w:t>
      </w:r>
    </w:p>
    <w:p w14:paraId="047558D7" w14:textId="77777777" w:rsidR="00E879C8" w:rsidRPr="00203452" w:rsidRDefault="00E879C8" w:rsidP="00CE5C86">
      <w:pPr>
        <w:pStyle w:val="TRAyet"/>
      </w:pPr>
      <w:r w:rsidRPr="00203452">
        <w:t>Yes, the friends of Allah will feel no fear and will know no sorrow: those who believe and show piety, there is good news for them in the life of this world and in the Hereafter. There is no changing the words of Allah. That is the great victory! (Surah Yunus, 62-64)</w:t>
      </w:r>
    </w:p>
    <w:p w14:paraId="24DDE515" w14:textId="77777777" w:rsidR="00E879C8" w:rsidRPr="00203452" w:rsidRDefault="00E879C8" w:rsidP="00CE5C86">
      <w:pPr>
        <w:pStyle w:val="TRAnaMetin"/>
      </w:pPr>
    </w:p>
    <w:p w14:paraId="6FAA1A36" w14:textId="77777777" w:rsidR="00E879C8" w:rsidRPr="00203452" w:rsidRDefault="00E879C8" w:rsidP="00CE5C86">
      <w:pPr>
        <w:pStyle w:val="TRBaslik2"/>
      </w:pPr>
      <w:r w:rsidRPr="00203452">
        <w:t>13. Darwinists Inculcate the Li</w:t>
      </w:r>
      <w:r>
        <w:t xml:space="preserve">e That “Darwinism Does Not </w:t>
      </w:r>
      <w:r w:rsidRPr="00203452">
        <w:t xml:space="preserve">Conflict with Belief in Allah” </w:t>
      </w:r>
    </w:p>
    <w:p w14:paraId="6BBC83AC" w14:textId="77777777" w:rsidR="00E879C8" w:rsidRPr="00203452" w:rsidRDefault="00E879C8" w:rsidP="00CE5C86">
      <w:pPr>
        <w:pStyle w:val="TRAnaMetin"/>
      </w:pPr>
      <w:r w:rsidRPr="00203452">
        <w:t xml:space="preserve">Materialism represents the basis of Darwinism. According to the error of materialism, matter is eternal and there is no power greater than matter. To put it another way, materialism denies the existence of a sublime Creator above matter who rules the entire universe and keeps it under His constant control. (Surely Allah is beyond that.) The sole reason for the endeavor to prop up Darwinism, put forth with the assumption that matter is the only absolute reality, and for all the deceptions and frauds perpetrated for that purpose, is to try to prevent acceptance of the fact that an almighty and sublime Creator brought all things into being. Darwinists have pursued that objective for the last 150 years and struggle hard to retain it. And that is the only reason for the adoption of Darwinism as a false religion. </w:t>
      </w:r>
    </w:p>
    <w:p w14:paraId="3A1459A4" w14:textId="77777777" w:rsidR="00E879C8" w:rsidRPr="00203452" w:rsidRDefault="00E879C8" w:rsidP="00CE5C86">
      <w:pPr>
        <w:pStyle w:val="TRAnaMetin"/>
      </w:pPr>
      <w:r w:rsidRPr="00203452">
        <w:t>But this fact is generally kept concealed, because for people to know it would prevent large masses of people from feeling any sympathy for Darwinism. In particular, it will have a negative impact on people who believe in and respect Allah. The fact that Darwinism is a theory opposed to belief in Allah attracted criticism from religious circles in Darwin’s time, and the theory was not easily adopted by people of the day. It began being adopted as a result of Darwinist conditioning and propaganda. People who are currently taught in schools that human beings are descended from apes, and that dinosaurs grew wings and took to the air, generally imagine the theory of evolution to be a harmless one. They are unaware of the true face of the theory. They do not know that it is this perverse theory, devoid of any scientific foundation, that lies at the root of irreligion, dictatorial regimes, degeneration, terror and the martyrdom of so many troops in Turkey.</w:t>
      </w:r>
    </w:p>
    <w:p w14:paraId="39BFC1AB" w14:textId="77777777" w:rsidR="00E879C8" w:rsidRPr="00203452" w:rsidRDefault="00E879C8" w:rsidP="00CE5C86">
      <w:pPr>
        <w:pStyle w:val="TRAnaMetin"/>
      </w:pPr>
      <w:r w:rsidRPr="00203452">
        <w:t xml:space="preserve">Darwinists also try to conceal the true face of the theory they espouse. That is why they propagate the lie that Darwinism is not incompatible with religion, in order to mislead the masses of people who believe in Allah, to supposedly portray Darwinism as harmless and to gain support from those people, as well. They believe that by these means they can win supporters and weaken the intellectual struggle against the theory of evolution. Despite being exceedingly illogical and inconsistent, the lie of “evolutionary creation” they propagate to that end is secretly supported and raised by Darwinists at every available opportunity. To that end they even resort to the deception that Darwin was himself a devout religious believer. The atheist and Darwinist Richard Dawkins admits the existence of a Darwinist lobby serving that very purpose as follows: </w:t>
      </w:r>
    </w:p>
    <w:p w14:paraId="0C7595D7" w14:textId="77777777" w:rsidR="00E879C8" w:rsidRPr="00203452" w:rsidRDefault="00E879C8" w:rsidP="00CE5C86">
      <w:pPr>
        <w:pStyle w:val="TRAlinti"/>
        <w:rPr>
          <w:lang w:val="en-GB"/>
        </w:rPr>
      </w:pPr>
      <w:r w:rsidRPr="00203452">
        <w:rPr>
          <w:lang w:val="en-GB"/>
        </w:rPr>
        <w:t>There is a kind of evolution defense lobby in particular. They are mostly atheists. But they are desperately wanting to be friendly to mainstream sensible religious people. And the way you do that is to tell them that there is no incompatibility between evolution and religion.</w:t>
      </w:r>
      <w:r w:rsidRPr="00203452">
        <w:rPr>
          <w:sz w:val="20"/>
          <w:vertAlign w:val="superscript"/>
          <w:lang w:val="en-GB"/>
        </w:rPr>
        <w:t>156</w:t>
      </w:r>
      <w:r w:rsidRPr="00203452">
        <w:rPr>
          <w:lang w:val="en-GB"/>
        </w:rPr>
        <w:t xml:space="preserve"> </w:t>
      </w:r>
    </w:p>
    <w:p w14:paraId="16020EFB" w14:textId="77777777" w:rsidR="00E879C8" w:rsidRPr="00601CA2" w:rsidRDefault="00E879C8" w:rsidP="00CE5C86">
      <w:pPr>
        <w:pStyle w:val="TRAnaMetin"/>
        <w:rPr>
          <w:lang w:val="en-GB"/>
        </w:rPr>
      </w:pPr>
      <w:r w:rsidRPr="00203452">
        <w:rPr>
          <w:lang w:val="en-GB"/>
        </w:rPr>
        <w:t>But the fact is that evolution is in no way compatible with religion. Even though Darwinists do not themselves believe in Allah, and make a god out of chance (surely Allah is beyond that), are totally opposed to the fact of creation and are engaged in a struggle against it, they suddenly become the greatest exponents of the false concept that Allah created the universe through evolution. Yet because of their blind devotion to materialism, Darwinists never accept belief in Allah. Being a Darwinist means rejecting belief in Allah. The only reason why someone supports this pagan religion, devoid of any scientific evidence, that deifies chance, is to be able</w:t>
      </w:r>
      <w:r>
        <w:rPr>
          <w:lang w:val="en-GB"/>
        </w:rPr>
        <w:t xml:space="preserve"> to deny the existence of Allah</w:t>
      </w:r>
      <w:r w:rsidRPr="00203452">
        <w:t xml:space="preserve"> (surely Allah is beyond that). And there is nothing that Darwinists will not do to turn people away from belief in Allah.</w:t>
      </w:r>
    </w:p>
    <w:p w14:paraId="68057DA9" w14:textId="77777777" w:rsidR="00E879C8" w:rsidRPr="00203452" w:rsidRDefault="00E879C8" w:rsidP="00CE5C86">
      <w:pPr>
        <w:pStyle w:val="TRAnaMetinBold"/>
      </w:pPr>
      <w:r w:rsidRPr="00203452">
        <w:t>That is why people must always be on their guard against this deception!</w:t>
      </w:r>
    </w:p>
    <w:p w14:paraId="35B2AB5D" w14:textId="77777777" w:rsidR="00E879C8" w:rsidRPr="00203452" w:rsidRDefault="00E879C8" w:rsidP="00CE5C86">
      <w:pPr>
        <w:pStyle w:val="TRAnaMetin"/>
      </w:pPr>
      <w:r w:rsidRPr="00203452">
        <w:t xml:space="preserve">In his documentary </w:t>
      </w:r>
      <w:r w:rsidRPr="00601CA2">
        <w:rPr>
          <w:i/>
        </w:rPr>
        <w:t>Expelled: "No Intelligence Allowed,"</w:t>
      </w:r>
      <w:r w:rsidRPr="00203452">
        <w:t xml:space="preserve"> which explains how Darwinism is a false religion based on indoctrination, the journalist Larry Witham makes the following statement: </w:t>
      </w:r>
    </w:p>
    <w:p w14:paraId="2264E900" w14:textId="77777777" w:rsidR="00E879C8" w:rsidRPr="00203452" w:rsidRDefault="00E879C8" w:rsidP="00CE5C86">
      <w:pPr>
        <w:pStyle w:val="TRAlinti"/>
        <w:rPr>
          <w:lang w:val="en-GB"/>
        </w:rPr>
      </w:pPr>
      <w:r w:rsidRPr="00203452">
        <w:rPr>
          <w:lang w:val="en-GB"/>
        </w:rPr>
        <w:t xml:space="preserve">Implicit in most evolutionary theories is that either there is no God or God can’t have anything, any role in it (God is beyond that). So naturally as many evolutionists say </w:t>
      </w:r>
      <w:r w:rsidRPr="00601CA2">
        <w:rPr>
          <w:b/>
        </w:rPr>
        <w:t>it is the strongest engine for atheism.</w:t>
      </w:r>
      <w:r w:rsidRPr="00203452">
        <w:rPr>
          <w:sz w:val="20"/>
          <w:vertAlign w:val="superscript"/>
          <w:lang w:val="en-GB"/>
        </w:rPr>
        <w:t xml:space="preserve">157  </w:t>
      </w:r>
    </w:p>
    <w:p w14:paraId="144B7327" w14:textId="77777777" w:rsidR="00E879C8" w:rsidRPr="00203452" w:rsidRDefault="00E879C8" w:rsidP="00CE5C86">
      <w:pPr>
        <w:pStyle w:val="TRAnaMetin"/>
      </w:pPr>
      <w:r w:rsidRPr="00203452">
        <w:t xml:space="preserve">So even though Darwinists definitively oppose belief in Allah, they still play this unpleasant trick on people. But the people who believe in this nasty deception fail to consider the fact that Almighty Allah is certainly powerful enough to create all things by a variety of means. Had He wished, our Lord could have created living things by way of evolution. But He did not. All living things came into being on </w:t>
      </w:r>
      <w:r w:rsidRPr="008850E7">
        <w:rPr>
          <w:i/>
        </w:rPr>
        <w:t>Earth</w:t>
      </w:r>
      <w:r w:rsidRPr="00203452">
        <w:t xml:space="preserve"> in a single moment, created from nothing. </w:t>
      </w:r>
    </w:p>
    <w:p w14:paraId="2D8D63F4" w14:textId="77777777" w:rsidR="00E879C8" w:rsidRPr="00601CA2" w:rsidRDefault="00E879C8" w:rsidP="00CE5C86">
      <w:pPr>
        <w:pStyle w:val="TRAnaMetin"/>
        <w:rPr>
          <w:lang w:val="en-GB"/>
        </w:rPr>
      </w:pPr>
      <w:r w:rsidRPr="00203452">
        <w:rPr>
          <w:lang w:val="en-GB"/>
        </w:rPr>
        <w:t xml:space="preserve">Not a single verse of the Qur’an points to evolution. According to the Qur’an, the universe and all living things were created by Allah commanding them to “Be!” Allah has revealed, with all the Divine religions He has sent to man, that He created the entire universe, that He created it with a single command and that he creates in the form He wishes. Indeed, when we look at the evidence on Earth, we see that creation took place just as described in the Qur’an. The fossils of all life forms are perfect. They emerged suddenly, with perfect appearances, and never changed thereafter. Living things never changed over millions of years. There is no chance of life emerging from inanimate matter. It is impossible for even a single protein to form spontaneously. The idea of extraordinarily complex life forms turning into one another is totally unscientific. There is no mechanism </w:t>
      </w:r>
      <w:r w:rsidRPr="00203452">
        <w:t xml:space="preserve">that can endow a life form with new, beneficial information. Science has revealed with incontrovertible and certain evidence that all living things possess a glorious complexity, right down to their proteins and even atoms, that they appeared in a single moment and that they never turned into one another. </w:t>
      </w:r>
      <w:r w:rsidRPr="00601CA2">
        <w:t xml:space="preserve">Therefore, the idea that Allah created through evolution is a monstrous lie, and part of the Darwinist deception. (For detailed information on the subject, see, Harun Yahya, </w:t>
      </w:r>
      <w:r w:rsidRPr="00601CA2">
        <w:rPr>
          <w:i/>
        </w:rPr>
        <w:t>Why Darwinism is Incompatible with the Qur’an</w:t>
      </w:r>
      <w:r w:rsidRPr="00601CA2">
        <w:t>)</w:t>
      </w:r>
    </w:p>
    <w:p w14:paraId="244057BE" w14:textId="77777777" w:rsidR="00E879C8" w:rsidRPr="00203452" w:rsidRDefault="00E879C8" w:rsidP="00CE5C86">
      <w:pPr>
        <w:pStyle w:val="TRAnaMetin"/>
      </w:pPr>
      <w:r w:rsidRPr="00203452">
        <w:t xml:space="preserve">Everything created is evidence of Allah’s infinite might. Allah tells us of this sublime creation in many verses of the Qur’an: </w:t>
      </w:r>
    </w:p>
    <w:p w14:paraId="5372CE2B" w14:textId="77777777" w:rsidR="00E879C8" w:rsidRPr="00203452" w:rsidRDefault="00E879C8" w:rsidP="00CE5C86">
      <w:pPr>
        <w:pStyle w:val="TRAyet"/>
      </w:pPr>
      <w:r w:rsidRPr="00203452">
        <w:t>[Allah is] the Originator of the heavens and earth. When He decides on something, He just says to it, ‘Be!’ and it is. (Surat al-Baqara, 117)</w:t>
      </w:r>
    </w:p>
    <w:p w14:paraId="765C1FA9" w14:textId="77777777" w:rsidR="00E879C8" w:rsidRPr="00203452" w:rsidRDefault="00E879C8" w:rsidP="00CE5C86">
      <w:pPr>
        <w:pStyle w:val="TRAyet"/>
        <w:rPr>
          <w:lang w:val="en-GB"/>
        </w:rPr>
      </w:pPr>
      <w:r w:rsidRPr="00203452">
        <w:rPr>
          <w:lang w:val="en-GB"/>
        </w:rPr>
        <w:t>The likeness of ‘Isa in Allah’s Sight is the same as Adam. He created him from earth and then He said to him, ‘Be!’ and he was. (Surat al-‘Imran, 59)</w:t>
      </w:r>
    </w:p>
    <w:p w14:paraId="473780A5" w14:textId="77777777" w:rsidR="00E879C8" w:rsidRPr="00203452" w:rsidRDefault="00E879C8" w:rsidP="00CE5C86">
      <w:pPr>
        <w:pStyle w:val="TRAyet"/>
        <w:rPr>
          <w:lang w:val="en-GB"/>
        </w:rPr>
      </w:pPr>
      <w:r w:rsidRPr="00203452">
        <w:rPr>
          <w:lang w:val="en-GB"/>
        </w:rPr>
        <w:t>It is He Who created the heavens and the earth with truth. The day He says ‘Be!’ it is. His speech is Truth. The Kingdom will be His on the Day the Trumpet is blown, the Knower of the Unseen and the Visible. He is the All-Wise, the All-Aware. (Surat al-An’am, 73)</w:t>
      </w:r>
    </w:p>
    <w:p w14:paraId="374F034C" w14:textId="77777777" w:rsidR="00E879C8" w:rsidRPr="00203452" w:rsidRDefault="00E879C8" w:rsidP="00CE5C86">
      <w:pPr>
        <w:pStyle w:val="TRAyet"/>
        <w:rPr>
          <w:lang w:val="en-GB"/>
        </w:rPr>
      </w:pPr>
      <w:r w:rsidRPr="00203452">
        <w:rPr>
          <w:lang w:val="en-GB"/>
        </w:rPr>
        <w:t>Our Word to a thing when We desire it is just to say to it ‘Be!’ and it is. (Surat al-Nahl, 40)</w:t>
      </w:r>
    </w:p>
    <w:p w14:paraId="6D3E4DC7" w14:textId="77777777" w:rsidR="00E879C8" w:rsidRPr="00203452" w:rsidRDefault="00E879C8" w:rsidP="00CE5C86">
      <w:pPr>
        <w:pStyle w:val="TRAyet"/>
        <w:rPr>
          <w:lang w:val="en-GB"/>
        </w:rPr>
      </w:pPr>
      <w:r w:rsidRPr="00203452">
        <w:rPr>
          <w:lang w:val="en-GB"/>
        </w:rPr>
        <w:t>Does He Who created the heavens and earth not have the power to create the same again? Yes indeed! He is the Creator, the All-Knowing.</w:t>
      </w:r>
    </w:p>
    <w:p w14:paraId="0A3ABCF6" w14:textId="77777777" w:rsidR="00E879C8" w:rsidRPr="00203452" w:rsidRDefault="00E879C8" w:rsidP="00CE5C86">
      <w:pPr>
        <w:pStyle w:val="TRAyet"/>
        <w:rPr>
          <w:lang w:val="en-GB"/>
        </w:rPr>
      </w:pPr>
      <w:r w:rsidRPr="00203452">
        <w:rPr>
          <w:lang w:val="en-GB"/>
        </w:rPr>
        <w:t>His command when He desires a thing is just to say to it, ‘Be!’ and it is. (Surah Ya Sin, 81-82)</w:t>
      </w:r>
    </w:p>
    <w:p w14:paraId="0A6FF1FA" w14:textId="77777777" w:rsidR="00E879C8" w:rsidRPr="00203452" w:rsidRDefault="00E879C8" w:rsidP="00CE5C86">
      <w:pPr>
        <w:pStyle w:val="TRAnaMetin"/>
      </w:pPr>
      <w:r w:rsidRPr="00203452">
        <w:t xml:space="preserve">Modern-day science shows the invalidity of the materialist-evolutionist claim. Contrary to what the theory of evolution maintains, the evidence of every piece of creation that surrounds us proves that there is no room for chance in the universe. If any evidence were found on Earth that Allah uses evolution as His instrument in creating, and if Allah had revealed such a thing in the Qur’an, then people would of course at once sign up to and espouse the idea that “Our Lord created through evolution.” But Allah reveals in the Qur’an that He creates with the command “Be!” and there are no verses suggestive of creation through evolution. Moreover, there is most definitely not a single piece of scientific evidence for evolution. The facts are therefore clear. Every detail emerging from an investigation of the Earth and sky, and all living things, is proof of the great might and power of Allah. All living things came into being from nothing at our Almighty Lord Allah’s command. Allah certainly has no need of natural causes in order to create. (Surely Allah is beyond that.) This is the most important point that Darwinists need to grasp. Allah reveals in one verse that: </w:t>
      </w:r>
    </w:p>
    <w:p w14:paraId="03A2B7AD" w14:textId="77777777" w:rsidR="00E879C8" w:rsidRPr="00203452" w:rsidRDefault="00E879C8" w:rsidP="00CE5C86">
      <w:pPr>
        <w:pStyle w:val="TRAyet"/>
      </w:pPr>
      <w:r w:rsidRPr="00203452">
        <w:t xml:space="preserve">What about the one who argued with Ibrahim about his Lord, on the basis that Allah had given him sovereignty? Ibrahim said, ‘My Lord is He Who gives life and causes to die.’ He said, ‘I too give life and cause to die.’ Ibrahim said, ‘Allah makes the sun come from the East. Make it come from the West.’ And the one who was an unbeliever was dumbfounded. Allah does not guide wrongdoing people. (Surat al-Baqara, 258) </w:t>
      </w:r>
    </w:p>
    <w:p w14:paraId="146D0FA3" w14:textId="77777777" w:rsidR="00E879C8" w:rsidRPr="00203452" w:rsidRDefault="00E879C8" w:rsidP="00CE5C86">
      <w:pPr>
        <w:pStyle w:val="TRAnaMetin"/>
      </w:pPr>
      <w:r w:rsidRPr="00203452">
        <w:t xml:space="preserve">Those who seek to suggest that Allah creates through evolution also have to account for how the djinn and angels were created. These people are silent when the issue of the creation of the djinn and angels is raised. Allah reveals the creation of djinn and angels in verses: </w:t>
      </w:r>
    </w:p>
    <w:p w14:paraId="36FDA500" w14:textId="77777777" w:rsidR="00E879C8" w:rsidRPr="00203452" w:rsidRDefault="00E879C8" w:rsidP="00CE5C86">
      <w:pPr>
        <w:pStyle w:val="TRAyet"/>
        <w:rPr>
          <w:lang w:val="en-GB"/>
        </w:rPr>
      </w:pPr>
      <w:r w:rsidRPr="00203452">
        <w:rPr>
          <w:lang w:val="en-GB"/>
        </w:rPr>
        <w:t>We created mankind out of dried clay formed from fetid black mud. We created the jinn before out of the fire of a searing wind. (Surat al-Hijr, 26-27)</w:t>
      </w:r>
    </w:p>
    <w:p w14:paraId="3BAFC119" w14:textId="77777777" w:rsidR="00E879C8" w:rsidRPr="00203452" w:rsidRDefault="00E879C8" w:rsidP="00CE5C86">
      <w:pPr>
        <w:pStyle w:val="TRAyet"/>
        <w:rPr>
          <w:lang w:val="en-GB"/>
        </w:rPr>
      </w:pPr>
      <w:r w:rsidRPr="00203452">
        <w:rPr>
          <w:lang w:val="en-GB"/>
        </w:rPr>
        <w:t>Praise be to Allah, the Bringer into Being of the heavens and earth, He Who made the angels messengers, with wings – two, three or four. He adds to creation in any way He wills. Allah has power over all things. (Surah Fatir, 1)</w:t>
      </w:r>
    </w:p>
    <w:p w14:paraId="608FBC97" w14:textId="77777777" w:rsidR="00E879C8" w:rsidRPr="00203452" w:rsidRDefault="00E879C8" w:rsidP="00CE5C86">
      <w:pPr>
        <w:pStyle w:val="TRAnaMetin"/>
      </w:pPr>
      <w:r w:rsidRPr="00203452">
        <w:t>Those who maintain that man and living things came into being through evolution are of course unable to account for angels, created from light, and djinn, created from fire, in terms of evolution. For people who fail to appreciate the might of Allah, who do not realize that Allah is unfettered by any natural causes, and who deny that our Lord creates all things by telling them to “Be!” the existence of angels and djinn does away with all their false claims. Because the existence of djinn and angels reveals this reality; since djinn and angels were not created through evolution, neither was man.</w:t>
      </w:r>
    </w:p>
    <w:p w14:paraId="0542C4E6" w14:textId="77777777" w:rsidR="00E879C8" w:rsidRPr="00203452" w:rsidRDefault="00E879C8" w:rsidP="00CE5C86">
      <w:pPr>
        <w:pStyle w:val="TRAnaMetin"/>
      </w:pPr>
      <w:r w:rsidRPr="00203452">
        <w:t xml:space="preserve">Those people who blindly espouse Darwinism can never account for the staff of the Prophet Moses (pbuh) turning into a snake, as described in the Qur’an, or a bird fashioned from a piece of clay by the Prophet Jesus (pbuh) coming to life. Almighty Allah describes how the Prophet Moses'’ (pbuh) staff turned into a snake in these verses: </w:t>
      </w:r>
    </w:p>
    <w:p w14:paraId="6D886F70" w14:textId="77777777" w:rsidR="00E879C8" w:rsidRPr="00203452" w:rsidRDefault="00E879C8" w:rsidP="00CE5C86">
      <w:pPr>
        <w:pStyle w:val="TRAyet"/>
        <w:rPr>
          <w:lang w:val="en-GB"/>
        </w:rPr>
      </w:pPr>
      <w:r w:rsidRPr="00203452">
        <w:rPr>
          <w:lang w:val="en-GB"/>
        </w:rPr>
        <w:t>He said, ‘It is my staff. I lean on it and beat down leaves for my sheep with it and have other uses for it.’ He said, ‘Throw it down, Moses.’ He threw it down and suddenly it was a slithering snake. (Surah Ta Ha, 18-20)</w:t>
      </w:r>
    </w:p>
    <w:p w14:paraId="26280B42" w14:textId="77777777" w:rsidR="00E879C8" w:rsidRPr="00203452" w:rsidRDefault="00E879C8" w:rsidP="00CE5C86">
      <w:pPr>
        <w:pStyle w:val="TRAyet"/>
        <w:rPr>
          <w:lang w:val="en-GB"/>
        </w:rPr>
      </w:pPr>
      <w:r w:rsidRPr="00203452">
        <w:rPr>
          <w:lang w:val="en-GB"/>
        </w:rPr>
        <w:t>We revealed to Moses, ‘Throw down your staff.’ And it immediately swallowed up what they had forged. (Surat al-A’raf, 117)</w:t>
      </w:r>
    </w:p>
    <w:p w14:paraId="6944A848" w14:textId="77777777" w:rsidR="00E879C8" w:rsidRPr="00203452" w:rsidRDefault="00E879C8" w:rsidP="00CE5C86">
      <w:pPr>
        <w:pStyle w:val="TRAnaMetin"/>
      </w:pPr>
      <w:r w:rsidRPr="00203452">
        <w:t>At Allah’s command, the wooden staff the Prophet Moses (pbuh) used to lean on suddenly turned into a living, multiplying, feeding and fully formed snake. By Allah’s choosing, a piece of wood instantaneously turned into a snake. This totally eradicates the claim that the Qur’an contains evidence for evolution. Our Lord reveals in this verse how, by His choosing, the Prophet Jesus (pbuh) turned a bird he fashioned from a piece of clay into a living bird:</w:t>
      </w:r>
    </w:p>
    <w:p w14:paraId="09F8D309" w14:textId="77777777" w:rsidR="00E879C8" w:rsidRPr="00203452" w:rsidRDefault="00E879C8" w:rsidP="00CE5C86">
      <w:pPr>
        <w:pStyle w:val="TRAyet"/>
      </w:pPr>
      <w:r w:rsidRPr="00203452">
        <w:t xml:space="preserve">Remember when Allah said, ‘‘Jesus, son of Mary, remember My blessing to you and to your mother when I reinforced you with the Purest Spirit so that you could speak to people in the cradle and when you were fully grown; and when I taught you the Book and Wisdom, and the Torah and the Gospel; and when you created a bird-shape out of clay by My permission, and then breathed into it and it became a bird by My permission; and healed the blind and the leper by My permission; and when you brought forth the dead by My permission; and when I held back the tribe of Israel from you...” (Surat al-Ma’ida, 110) </w:t>
      </w:r>
    </w:p>
    <w:p w14:paraId="29C4C3EE" w14:textId="77777777" w:rsidR="00E879C8" w:rsidRPr="00203452" w:rsidRDefault="00E879C8" w:rsidP="00CE5C86">
      <w:pPr>
        <w:pStyle w:val="TRAnaMetin"/>
      </w:pPr>
      <w:r w:rsidRPr="00203452">
        <w:t>The bird made from clay by the Prophet Jesus (pbuh) suddenly, by Allah’s leave and at His choosing, turned into a living, fully formed and flawless bird with wings, capable of flying, reproducing and feeding. This creation from nothing is a great miracle that Darwinists can never account. And it is also proof that all living things on Earth are created.</w:t>
      </w:r>
    </w:p>
    <w:p w14:paraId="7C9D5C1F" w14:textId="77777777" w:rsidR="00E879C8" w:rsidRPr="00203452" w:rsidRDefault="00E879C8" w:rsidP="00CE5C86">
      <w:pPr>
        <w:pStyle w:val="TRAnaMetin"/>
      </w:pPr>
      <w:r w:rsidRPr="00203452">
        <w:t>All this reveals a manifest reality. Darwinists, who claim that evolution does not conflict with belief in Allah, are trying to inflict a huge deception on devout believers and are seeking to take improper advantage of their faith. Darwinism is one of the greatest dangers to, and opponents of, belief in Allah today. Darwinism is the most wide-ranging and effective snare of the dajjal, who is engaged in a direct campaign against faith in Allah. True believers in Allah must realize this danger and engage in intensive intellectual activities against it. Supporting this danger by regarding it as harmless merely strengthens it and supports a perilous movement engaged in a struggle against belief in Allah. It must not be forgotten that Darwinism is a false and perverse pagan religion whose sole aim is to lead people to irreligion.</w:t>
      </w:r>
    </w:p>
    <w:p w14:paraId="3BE40939" w14:textId="77777777" w:rsidR="00E879C8" w:rsidRPr="00203452" w:rsidRDefault="00E879C8" w:rsidP="00CE5C86">
      <w:pPr>
        <w:pStyle w:val="TRAnaMetin"/>
      </w:pPr>
    </w:p>
    <w:p w14:paraId="3642A234" w14:textId="77777777" w:rsidR="00E879C8" w:rsidRPr="00203452" w:rsidRDefault="00E879C8" w:rsidP="00CE5C86">
      <w:pPr>
        <w:pStyle w:val="TRAnaMetin"/>
      </w:pPr>
    </w:p>
    <w:p w14:paraId="35557E35" w14:textId="77777777" w:rsidR="00E879C8" w:rsidRPr="00203452" w:rsidRDefault="00E879C8" w:rsidP="00CE5C86">
      <w:pPr>
        <w:pStyle w:val="TRBaslik1"/>
      </w:pPr>
      <w:r w:rsidRPr="00203452">
        <w:br w:type="column"/>
      </w:r>
      <w:r>
        <w:rPr>
          <w:u w:val="single"/>
        </w:rPr>
        <w:t>PART 4</w:t>
      </w:r>
      <w:r>
        <w:rPr>
          <w:u w:val="single"/>
        </w:rPr>
        <w:br/>
      </w:r>
      <w:r>
        <w:t>The Darwinist Deception has Finally Come to an End</w:t>
      </w:r>
    </w:p>
    <w:p w14:paraId="2BD77E83" w14:textId="77777777" w:rsidR="00E879C8" w:rsidRPr="00203452" w:rsidRDefault="00E879C8" w:rsidP="00CE5C86">
      <w:pPr>
        <w:pStyle w:val="TRAnaMetin"/>
      </w:pPr>
    </w:p>
    <w:p w14:paraId="051D3778" w14:textId="77777777" w:rsidR="00E879C8" w:rsidRPr="00203452" w:rsidRDefault="00E879C8" w:rsidP="00CE5C86">
      <w:pPr>
        <w:pStyle w:val="TRAnaMetin"/>
      </w:pPr>
    </w:p>
    <w:p w14:paraId="4CE59BD5" w14:textId="77777777" w:rsidR="00E879C8" w:rsidRPr="00203452" w:rsidRDefault="00E879C8" w:rsidP="00CE5C86">
      <w:pPr>
        <w:pStyle w:val="TRAnaMetin"/>
      </w:pPr>
      <w:r w:rsidRPr="00203452">
        <w:t xml:space="preserve">For years now, materialism has been waging a psychological campaign against belief in Allah, one that it in fact lost right from the outset. Unable to comprehend that Allah will definitely thwart superstition, materialists are still foolishly persisting in this struggle with all their might. It has been proved that the universe came into being from zero volume with the Big Bang, in other words that it was created from nothing, and is constantly expanding, as described in Allah’s verses, yet materialists still engaged in this campaign against the truth are making illogical claims in order to indoctrinate people with the nonsense that matter is timeless and eternal. Quantum physics has shown that matter consists solely of light waves, yet since materialists espouse the absolute existence of matter, and reject anything outside matter, they have constantly sought ways of denying that fact. Countless scientific advances and particularly findings made in the field of paleontology have scientifically proved the invalidity of the theory of evolution, yet materialists still persist in their campaigns, which were defeated right from the outset, intending to indoctrinate people with the idea that living things actually evolved. The more blows science has dealt to materialism, the more the question of the materialist counter-offensive has been raised. Materialism responded to the scientific evidence with a psychological campaign. That is what it is trying to do by means of the Darwinist deception. </w:t>
      </w:r>
    </w:p>
    <w:p w14:paraId="1F981EC9" w14:textId="77777777" w:rsidR="00E879C8" w:rsidRPr="00203452" w:rsidRDefault="00E879C8" w:rsidP="00CE5C86">
      <w:pPr>
        <w:pStyle w:val="TRAnaMetin"/>
      </w:pPr>
      <w:r w:rsidRPr="00203452">
        <w:t xml:space="preserve">This has brought together Nobel prize-winning professors, scientists, paleontologists, microbiologists, zoologists and scientific writers to shamelessly and unhesitatingly espouse the irrational deception that “molecules existed in water; the cell came into being through the effects of mud, chance and time.” These people have cast such a spell that millions of other people have begun to believe, under the influence of this psychological campaign, that drops of fat falling into water assumed a cellular form, that a fish walked out of the water, that the first-ever bird hatched out of a dinosaur egg and began flying, and that monkeys gradually and by chance turned into human beings that make discoveries, create civilizations, develop technologies, write computer programs and send rockets into space. </w:t>
      </w:r>
    </w:p>
    <w:p w14:paraId="29E1C7C8" w14:textId="77777777" w:rsidR="00E879C8" w:rsidRPr="00203452" w:rsidRDefault="00E879C8" w:rsidP="00CE5C86">
      <w:pPr>
        <w:pStyle w:val="TRAnaMetin"/>
      </w:pPr>
      <w:r w:rsidRPr="00203452">
        <w:t xml:space="preserve">A scientist is regarded as worthy of the Nobel Prize because he discovers “just one part” of the extraordinary structure of the cell that nobody had ever discovered before. But after winning this prestigious prize, that same scientist has no hesitation about teaching his students the myth that that same cell came into being purely by chance from a bit of mud. Despite having put his name to countless pieces of research, that same scientist will have no qualms about telling his students about Piltdown Man, Haeckel’s fraudulent embryo illustrations and the Industrial Revolution moths, which are all deceptions, as if they really constituted evidence for evolution. </w:t>
      </w:r>
    </w:p>
    <w:p w14:paraId="55BA176D" w14:textId="77777777" w:rsidR="00E879C8" w:rsidRPr="00203452" w:rsidRDefault="00E879C8" w:rsidP="00CE5C86">
      <w:pPr>
        <w:pStyle w:val="TRAnaMetin"/>
      </w:pPr>
      <w:r w:rsidRPr="00203452">
        <w:t xml:space="preserve">This is the pathetic state to which the spell of the system of the dajjal brings Darwinists. Through Darwinism, the dajjal has entered just about everyone’s brain, has deceived them over a very long period of time, and has lied to and defrauded them. A great many people have blindly and unconsciously gone along with this </w:t>
      </w:r>
      <w:r w:rsidRPr="008850E7">
        <w:t xml:space="preserve">lie, having for years regarded themselves literally as descended from animals, have for that reason become wild and uncaring, and have abandoned their responsibilities to Allah. The system of the dajjal has spread one of the worst deceptions in history to the four corners of the Earth by using Darwinism. Under the influence of the dajjal, Darwinism has become the greatest ever mass deception. </w:t>
      </w:r>
    </w:p>
    <w:p w14:paraId="5F218D48" w14:textId="77777777" w:rsidR="00E879C8" w:rsidRPr="008850E7" w:rsidRDefault="00E879C8" w:rsidP="00CE5C86">
      <w:pPr>
        <w:pStyle w:val="TRAnaMetin"/>
        <w:rPr>
          <w:b/>
        </w:rPr>
      </w:pPr>
      <w:r w:rsidRPr="00203452">
        <w:t xml:space="preserve">But this success on the part of the system of the dajjal is a false one. </w:t>
      </w:r>
      <w:r w:rsidRPr="008850E7">
        <w:rPr>
          <w:b/>
        </w:rPr>
        <w:t>The Darwinist deception has finally come to an end.</w:t>
      </w:r>
    </w:p>
    <w:p w14:paraId="2535F772" w14:textId="77777777" w:rsidR="00E879C8" w:rsidRPr="008850E7" w:rsidRDefault="00E879C8" w:rsidP="00CE5C86">
      <w:pPr>
        <w:pStyle w:val="TRAnaMetin"/>
        <w:rPr>
          <w:b/>
        </w:rPr>
      </w:pPr>
      <w:r w:rsidRPr="00203452">
        <w:t>All the frauds of Darwinism have finally been exposed in the 21</w:t>
      </w:r>
      <w:r w:rsidRPr="00203452">
        <w:rPr>
          <w:sz w:val="20"/>
          <w:vertAlign w:val="superscript"/>
        </w:rPr>
        <w:t xml:space="preserve">st </w:t>
      </w:r>
      <w:r w:rsidRPr="00203452">
        <w:t xml:space="preserve">Century in which we are living. People have realized that all the specimens Darwinists have alleged to be transitional forms over the last 150 years are false. Just about everywhere in the world has been excavated, and more than 500 million fossils have been discovered, but it is clear that not a single one is a transitional form. It has been realized that all these fossils represent perfect life forms, and that a great many belong to forms still alive today. With this evidence, people have realized that living things emerged with the same appearance they have today and never changed at all. And through that fact, they have come to see why Darwinists kept fossils hidden away in drawers and tried to conceal the scientific evidence. Findings from such sciences as microbiology, paleontology, molecular biology and genetics have definitely proved that the theory of evolution is one that </w:t>
      </w:r>
      <w:r w:rsidRPr="008850E7">
        <w:rPr>
          <w:b/>
        </w:rPr>
        <w:t>could not possibly have happened.</w:t>
      </w:r>
    </w:p>
    <w:p w14:paraId="2262A6A9" w14:textId="77777777" w:rsidR="00E879C8" w:rsidRPr="00203452" w:rsidRDefault="00E879C8" w:rsidP="00CE5C86">
      <w:pPr>
        <w:pStyle w:val="TRAnaMetin"/>
      </w:pPr>
      <w:r w:rsidRPr="00203452">
        <w:t xml:space="preserve">In addition to all this, people have also seen that the reason why Darwinists are opposed to belief in Allah and the fact of creation is their adoption of Darwinism, a perverse religion. It has thus been realized that Darwinists have resorted to all kinds of fraud and deception in order to mislead people. There is a great deal of evidence before people’s eyes refuting evolution. People have now realized that evolution is a deception. They now know that the theory of evolution is supported by not one single piece of evidence. By the will of Allah, it is now impossible for them to come under the influence of the Darwinist deception. </w:t>
      </w:r>
    </w:p>
    <w:p w14:paraId="3DA0577E" w14:textId="77777777" w:rsidR="00E879C8" w:rsidRPr="00203452" w:rsidRDefault="00E879C8" w:rsidP="00CE5C86">
      <w:pPr>
        <w:pStyle w:val="TRAnaMetin"/>
      </w:pPr>
      <w:r w:rsidRPr="00203452">
        <w:t xml:space="preserve">People have visited exhibitions displaying evidence of the invalidity of the theory of evolution and have examined living fossils. They have touched the fossils with their own hands and seen them with their own eyes. They have been amazed to learn that living things have remained unchanged for millions of years, in other words, that they never underwent evolution. They have carefully inspected every page of the </w:t>
      </w:r>
      <w:r w:rsidRPr="008850E7">
        <w:rPr>
          <w:i/>
        </w:rPr>
        <w:t>Atlas of Creation</w:t>
      </w:r>
      <w:r w:rsidRPr="00203452">
        <w:t xml:space="preserve"> and concluded that life forms around today were also around, in exactly the same form, many millions of years ago. They have now understood the fact that the Earth is being studied and researched all the time, and that it keeps on producing evidence corroborating the fact of creation. They have seen and been amazed that the challenge issued to Darwinists, in the world’s best-known arenas, for them to “produce just one transitional fossil” has been met with a profound silence. Darwinist propaganda has been exposed, and people have been told, by means of books, DVD's, internet publications, conferences and television interviews, that they must not support this deception. </w:t>
      </w:r>
    </w:p>
    <w:p w14:paraId="4B495C28" w14:textId="77777777" w:rsidR="00E879C8" w:rsidRPr="00203452" w:rsidRDefault="00E879C8" w:rsidP="00CE5C86">
      <w:pPr>
        <w:pStyle w:val="TRAnaMetin"/>
      </w:pPr>
      <w:r w:rsidRPr="00203452">
        <w:t>People across the world who have seen the evidence of this deception have experienced a great intellectual enlightenment and have been justified in reacting against the fact they have been deceived for so many years, protested against their children being taught Darwinist nonsense in schools, objected to planned exhibitions and conferences on the subject of evolution, Darwinist propaganda in other words, and openly challenged Darwinism. Students have started challenging pro-Darwinist teachers in biology classes concerning the lack of supporting evidence and illogicality of the theory of evolution. People deceived for years because they were unaware of the true face of the theory of evolution have now been made aware of and seen the reality of Darwinism, have been amazed to realize how they have been fooled for so many years and have protested loudly against it. Darwinists, too, now know that Darwinism is dead throughout the world and that, by Allah’s leave, it will never again be able to rise up and deceive people using the same methods. One of the main signs of this great, global intellectual enlightenment is the surveys conducted by various media organizations and web sites. For example, according to the results of a national poll by the Associated Press Agency and the American TV network NBC, 86% of Americans now wish to see the fact of creation taught in schools.</w:t>
      </w:r>
      <w:r w:rsidRPr="00203452">
        <w:rPr>
          <w:sz w:val="20"/>
          <w:vertAlign w:val="superscript"/>
        </w:rPr>
        <w:t>158</w:t>
      </w:r>
      <w:r w:rsidRPr="00203452">
        <w:t xml:space="preserve"> According to the results of another poll on the German </w:t>
      </w:r>
      <w:r w:rsidRPr="008850E7">
        <w:rPr>
          <w:i/>
        </w:rPr>
        <w:t>Süddeutsche Zeitung</w:t>
      </w:r>
      <w:r w:rsidRPr="00203452">
        <w:t xml:space="preserve"> newspaper web site on July 8th, 2007, 87% of people surveyed reject evolution. A poll conducted on the German </w:t>
      </w:r>
      <w:r w:rsidRPr="008850E7">
        <w:rPr>
          <w:i/>
        </w:rPr>
        <w:t>Die Welt</w:t>
      </w:r>
      <w:r w:rsidRPr="00203452">
        <w:t xml:space="preserve"> newspaper web site on April 17</w:t>
      </w:r>
      <w:r w:rsidRPr="00203452">
        <w:rPr>
          <w:sz w:val="20"/>
          <w:vertAlign w:val="superscript"/>
        </w:rPr>
        <w:t>th</w:t>
      </w:r>
      <w:r w:rsidRPr="00203452">
        <w:t>, 2008, put the figure at 86%. According to a survey on the Swiss</w:t>
      </w:r>
      <w:r w:rsidRPr="008850E7">
        <w:rPr>
          <w:i/>
        </w:rPr>
        <w:t xml:space="preserve"> Blick</w:t>
      </w:r>
      <w:r w:rsidRPr="00203452">
        <w:t xml:space="preserve"> newspaper web site on May 4th, 2007, the level of people believing in the fact of creation stands at 85%. A poll on the French </w:t>
      </w:r>
      <w:r w:rsidRPr="008850E7">
        <w:rPr>
          <w:i/>
        </w:rPr>
        <w:t xml:space="preserve">Science Actualités </w:t>
      </w:r>
      <w:r w:rsidRPr="00203452">
        <w:t xml:space="preserve">web site on February 16th, 2007, revealed that 92% of respondents do not believe in evolution. According to a report in the </w:t>
      </w:r>
      <w:r w:rsidRPr="008850E7">
        <w:rPr>
          <w:i/>
        </w:rPr>
        <w:t>Guardian</w:t>
      </w:r>
      <w:r w:rsidRPr="00203452">
        <w:t xml:space="preserve"> newspaper dated February 2nd, 2009, a survey in Britain showed that only 25% of Britons believe in Darwin’s theory. A report published on the joint French </w:t>
      </w:r>
      <w:r w:rsidRPr="008850E7">
        <w:rPr>
          <w:i/>
        </w:rPr>
        <w:t>Nouvel Observateur</w:t>
      </w:r>
      <w:r w:rsidRPr="00203452">
        <w:t xml:space="preserve"> and </w:t>
      </w:r>
      <w:r w:rsidRPr="008850E7">
        <w:rPr>
          <w:i/>
        </w:rPr>
        <w:t xml:space="preserve">Science et Avenir </w:t>
      </w:r>
      <w:r w:rsidRPr="00203452">
        <w:t xml:space="preserve">web site on July 6th, 2009, identified a considerable decline in the number of students believing in the theory of evolution in French schools, and attributed this to the impact of the </w:t>
      </w:r>
      <w:r w:rsidRPr="008850E7">
        <w:rPr>
          <w:i/>
        </w:rPr>
        <w:t>Atlas of Creation</w:t>
      </w:r>
      <w:r w:rsidRPr="00203452">
        <w:t xml:space="preserve"> in France. Darwinist professors explicitly described this huge blow inflicted on Darwinism as “severe,” distressing” and “a humiliation” for Darwinism.</w:t>
      </w:r>
      <w:r w:rsidRPr="00203452">
        <w:rPr>
          <w:sz w:val="20"/>
          <w:vertAlign w:val="superscript"/>
        </w:rPr>
        <w:t xml:space="preserve">159 </w:t>
      </w:r>
    </w:p>
    <w:p w14:paraId="58614D23" w14:textId="77777777" w:rsidR="00E879C8" w:rsidRPr="00203452" w:rsidRDefault="00E879C8" w:rsidP="00CE5C86">
      <w:pPr>
        <w:pStyle w:val="TRAnaMetin"/>
      </w:pPr>
      <w:r w:rsidRPr="00203452">
        <w:t xml:space="preserve">The Swedish embryologist Soren Lovtrup makes the following analysis of the current position of the Darwinist deception: </w:t>
      </w:r>
    </w:p>
    <w:p w14:paraId="27D9130E" w14:textId="77777777" w:rsidR="00E879C8" w:rsidRPr="00203452" w:rsidRDefault="00E879C8" w:rsidP="00CE5C86">
      <w:pPr>
        <w:pStyle w:val="TRAlinti"/>
      </w:pPr>
      <w:r w:rsidRPr="00203452">
        <w:t>I suppose that nobody will deny that it is a great misfortune if an entire branch of science becomes addicted to a false theory. But this is what has happened in biology: for a long time now people discuss evolutionary problems in a peculiar “Darwinian” vocabulary- “adaption.” “selection pressure,” “natural selection.” Etc. – thereby believing that they contribute to the explanation of natural events. They do not...</w:t>
      </w:r>
    </w:p>
    <w:p w14:paraId="4DBCC3AC" w14:textId="77777777" w:rsidR="00E879C8" w:rsidRPr="00203452" w:rsidRDefault="00E879C8" w:rsidP="00CE5C86">
      <w:pPr>
        <w:pStyle w:val="TRAlinti"/>
        <w:rPr>
          <w:lang w:val="en-GB"/>
        </w:rPr>
      </w:pPr>
      <w:r w:rsidRPr="00203452">
        <w:rPr>
          <w:lang w:val="en-GB"/>
        </w:rPr>
        <w:t>I believe that one day the Darwinian myth will be ranked the greatest deceit in the history of science.</w:t>
      </w:r>
      <w:r w:rsidRPr="00203452">
        <w:rPr>
          <w:sz w:val="20"/>
          <w:vertAlign w:val="superscript"/>
          <w:lang w:val="en-GB"/>
        </w:rPr>
        <w:t>160</w:t>
      </w:r>
      <w:r w:rsidRPr="00203452">
        <w:rPr>
          <w:lang w:val="en-GB"/>
        </w:rPr>
        <w:t xml:space="preserve">  </w:t>
      </w:r>
    </w:p>
    <w:p w14:paraId="5DAB712E" w14:textId="77777777" w:rsidR="00E879C8" w:rsidRPr="008850E7" w:rsidRDefault="00E879C8" w:rsidP="00CE5C86">
      <w:pPr>
        <w:pStyle w:val="TRAnaMetin"/>
        <w:rPr>
          <w:lang w:val="en-GB"/>
        </w:rPr>
      </w:pPr>
      <w:r w:rsidRPr="00203452">
        <w:rPr>
          <w:lang w:val="en-GB"/>
        </w:rPr>
        <w:t>The fact that Darwinism is the worst deception in history is currently spreading rapidly right across the world. Obstacles put in place against the fact of Creation by official institutions such as the European Council reveal the terrible panic that Darwinists are in. Never before in history has an assembly representing nation states lined up behind a deception and taken an official decision to support a fraud. That is the state to which Darwinist panic has brought the supporters of Darwinism in the 21</w:t>
      </w:r>
      <w:r w:rsidRPr="00203452">
        <w:rPr>
          <w:sz w:val="20"/>
          <w:vertAlign w:val="superscript"/>
          <w:lang w:val="en-GB"/>
        </w:rPr>
        <w:t>st</w:t>
      </w:r>
      <w:r w:rsidRPr="00203452">
        <w:rPr>
          <w:lang w:val="en-GB"/>
        </w:rPr>
        <w:t xml:space="preserve"> Century. Darwinists imagine that they can keep this deception propped up by means of repressive governmental decisions, making evolution an obligatory part of classes, seeking to conceal the fact of Creation from students by making one-sided use of the judiciary and engaging in a one-sided imposition. The fact is, however, that the honest conclusion reached by millions of </w:t>
      </w:r>
      <w:r w:rsidRPr="00203452">
        <w:t>people in the face of Darwinist deception is far superior to all the oppressive and imposed measures and the results therefrom.</w:t>
      </w:r>
    </w:p>
    <w:p w14:paraId="1521C76F" w14:textId="77777777" w:rsidR="00E879C8" w:rsidRPr="00203452" w:rsidRDefault="00E879C8" w:rsidP="00CE5C86">
      <w:pPr>
        <w:pStyle w:val="TRAnaMetin"/>
      </w:pPr>
      <w:r w:rsidRPr="00203452">
        <w:t xml:space="preserve">No Darwinist can alter people’s definitive opinions through any repressive law. No Darwinist can convince people of, and impose on them, a theory that has been refuted by countless proofs. That is impossible. The Darwinist ruse is now at an end. In the 21st Century, people can access whatever facts they wish from whatever sources they choose. Therefore, oppression and hindrance will never attain the results that Darwinists want, and the reaction against the Darwinist deception will continue to grow apace. </w:t>
      </w:r>
    </w:p>
    <w:p w14:paraId="4BEC9902" w14:textId="77777777" w:rsidR="00E879C8" w:rsidRPr="00203452" w:rsidRDefault="00E879C8" w:rsidP="00CE5C86">
      <w:pPr>
        <w:pStyle w:val="TRAnaMetin"/>
      </w:pPr>
      <w:r w:rsidRPr="00203452">
        <w:t xml:space="preserve">Almighty Allah, Lord of the Worlds, is the Ruler of all things. The stratagems of the dajjal cannot conceal that fact. Allah says in one verse that: </w:t>
      </w:r>
    </w:p>
    <w:p w14:paraId="4EB6B798" w14:textId="77777777" w:rsidR="00E879C8" w:rsidRPr="00203452" w:rsidRDefault="00E879C8" w:rsidP="00CE5C86">
      <w:pPr>
        <w:pStyle w:val="TRAyet"/>
      </w:pPr>
      <w:r w:rsidRPr="00203452">
        <w:t>They desire to extinguish Allah’s Light with their mouths but Allah will perfect His Light, though the unbelievers hate it. (Surat as-Saff, 8)</w:t>
      </w:r>
    </w:p>
    <w:p w14:paraId="52AE2233" w14:textId="77777777" w:rsidR="00E879C8" w:rsidRPr="00203452" w:rsidRDefault="00E879C8" w:rsidP="00CE5C86">
      <w:pPr>
        <w:pStyle w:val="TRAnaMetin"/>
      </w:pPr>
    </w:p>
    <w:p w14:paraId="7D62F283" w14:textId="77777777" w:rsidR="00E879C8" w:rsidRPr="00203452" w:rsidRDefault="00E879C8" w:rsidP="00CE5C86">
      <w:pPr>
        <w:pStyle w:val="TRBaslik2"/>
      </w:pPr>
      <w:r w:rsidRPr="00203452">
        <w:t xml:space="preserve">The Traps Set by the Dajjal Are Also under Allah’s Control </w:t>
      </w:r>
    </w:p>
    <w:p w14:paraId="57FE92AF" w14:textId="77777777" w:rsidR="00E879C8" w:rsidRPr="00203452" w:rsidRDefault="00E879C8" w:rsidP="00CE5C86">
      <w:pPr>
        <w:pStyle w:val="TRAnaMetin"/>
      </w:pPr>
      <w:r w:rsidRPr="00203452">
        <w:t>This fact must never be forgotten: the dajjal, the source of the corruption of Darwinism that has misled people for a century and a half, is an entity under the control of Allah. The corruption of the system of the dajjal is vast enough to take almost everyone in, honest believers excepted. But no matter how enormous the snare set by the system of the dajjal, the fact that needs to be borne in mind is that it is Almighty Allah Who will produce the finest response to all these traps. Allah creates the activities of satan on Earth, and thus the way of the dajjal, within a given destiny in such a way that it is condemned to be defeated, in order to test people and so that devout Muslims can emerge. Therefore, by Allah’s leave, the snares of the unbelievers will never be successful. Allah reveals this secret in another verse:</w:t>
      </w:r>
    </w:p>
    <w:p w14:paraId="5C4E3098" w14:textId="77777777" w:rsidR="00E879C8" w:rsidRPr="00203452" w:rsidRDefault="00E879C8" w:rsidP="00CE5C86">
      <w:pPr>
        <w:pStyle w:val="TRAyet"/>
      </w:pPr>
      <w:r w:rsidRPr="00203452">
        <w:t>They concocted their plots, but their plots were with Allah, even if they were such as to make the mountains vanish. (Surah Ibrahim, 46)</w:t>
      </w:r>
    </w:p>
    <w:p w14:paraId="3EAB1C13" w14:textId="77777777" w:rsidR="00E879C8" w:rsidRPr="00203452" w:rsidRDefault="00E879C8" w:rsidP="00CE5C86">
      <w:pPr>
        <w:pStyle w:val="TRAnaMetin"/>
      </w:pPr>
      <w:r w:rsidRPr="00203452">
        <w:t>Throughout the course of history, unbelievers and those wishing to lead people into denial have set various traps. However, all these traps have been thwarted as a requirement of the Law of Allah and have rebounded back against their originators. This is a Law of Allah. Our Lord reveals in these verses that:</w:t>
      </w:r>
    </w:p>
    <w:p w14:paraId="4560CB1C" w14:textId="77777777" w:rsidR="00E879C8" w:rsidRPr="00203452" w:rsidRDefault="00E879C8" w:rsidP="00CE5C86">
      <w:pPr>
        <w:pStyle w:val="TRAyet"/>
      </w:pPr>
      <w:r w:rsidRPr="00203452">
        <w:t>... if a warner came to them they would be better guided than any other community. But then when a warner did come to them, it only increased their aversion, shown by their arrogance in the land and evil plotting. But evil plotting envelops only those who do it. Do they expect anything but the pattern of previous peoples? You will not find any changing in the pattern of Allah. You will not find any alteration in the pattern of Allah. (Surah Fatir, 42-43)</w:t>
      </w:r>
    </w:p>
    <w:p w14:paraId="2D5CD295" w14:textId="77777777" w:rsidR="00E879C8" w:rsidRPr="00203452" w:rsidRDefault="00E879C8" w:rsidP="00CE5C86">
      <w:pPr>
        <w:pStyle w:val="TRAnaMetin"/>
      </w:pPr>
      <w:r w:rsidRPr="00203452">
        <w:t xml:space="preserve">The same fate awaits the snares set by the system of the dajjal, and its intellectual system. Darwinism is a trap set in order to turn people from Allah’s path. But no matter how great these traps may be, no matter how comprehensive and effective the plan set up, they are still all under Allah’s control. The dajjal and his perverse order only exist because Allah so chooses. As revealed in the verse </w:t>
      </w:r>
      <w:r w:rsidRPr="004D3010">
        <w:rPr>
          <w:b/>
        </w:rPr>
        <w:t xml:space="preserve">"But you will not will unless Allah wills." </w:t>
      </w:r>
      <w:r w:rsidRPr="00203452">
        <w:t>(Surat al-Insan, 30) nobody can wish for anything unless Allah so wishes it; nobody has the power to set a trap or put it into motion.</w:t>
      </w:r>
    </w:p>
    <w:p w14:paraId="5D0756B3" w14:textId="77777777" w:rsidR="00E879C8" w:rsidRPr="00203452" w:rsidRDefault="00E879C8" w:rsidP="00CE5C86">
      <w:pPr>
        <w:pStyle w:val="TRAnaMetin"/>
      </w:pPr>
      <w:r w:rsidRPr="00203452">
        <w:t xml:space="preserve">Darwinism is now in the same position. This trap set by the dajjal has been thwarted as Allah promised. Since Darwinists are unaware that their possible plan has been thwarted right from the very outset, they rejoiced enormously to see their propaganda being effective and imagined they would eventually achieve success. They never even guessed that Allah would inevitably rout them, and that from dominating the whole world they would end up as figures of jest. They have no conception of the Law created by Allah, that truth will inevitably be victorious. When one trap fails they start casting around for new ones, but they fail to realize that these, too, have been created already defeated. But the fact is that the whole perverse system of the dajjal will inevitably be defeated, as it is now. </w:t>
      </w:r>
    </w:p>
    <w:p w14:paraId="7D95F02F" w14:textId="77777777" w:rsidR="00E879C8" w:rsidRPr="00203452" w:rsidRDefault="00E879C8" w:rsidP="00CE5C86">
      <w:pPr>
        <w:pStyle w:val="TRAnaMetin"/>
      </w:pPr>
      <w:r w:rsidRPr="00203452">
        <w:t>Allah reveals in the Qur’an how unbelievers’ traps will rebound against them:</w:t>
      </w:r>
    </w:p>
    <w:p w14:paraId="7C2C2F23" w14:textId="77777777" w:rsidR="00E879C8" w:rsidRPr="00203452" w:rsidRDefault="00E879C8" w:rsidP="00CE5C86">
      <w:pPr>
        <w:pStyle w:val="TRAyet"/>
      </w:pPr>
      <w:r w:rsidRPr="00203452">
        <w:t>Or do they desire to dupe you? But the duped ones are those who are unbelievers. (Surat at-Tur, 42)</w:t>
      </w:r>
    </w:p>
    <w:p w14:paraId="4619397E" w14:textId="77777777" w:rsidR="00E879C8" w:rsidRPr="00203452" w:rsidRDefault="00E879C8" w:rsidP="00CE5C86">
      <w:pPr>
        <w:pStyle w:val="TRAnaMetin"/>
      </w:pPr>
      <w:r w:rsidRPr="00203452">
        <w:t xml:space="preserve">It is today a source of terrible shame to be an adherent of Darwinism. The efforts made by Darwinist publications to constantly keep new, false reports in the public eye, the way Darwinists are at a loss to find people to hold conferences, the way they resort to exhibitions of evolution using cardboard posters and Darwinist scientists’ criticisms of exhibitions of living fossils and the Atlas of Creation are all in vain. It is now far too late. Darwinism has suffered the worst defeat in the history of science. By Allah's will, this snare has been smashed. Allah will strengthen the truth and cause it to rule the world. Allah tells us in one verse that: </w:t>
      </w:r>
    </w:p>
    <w:p w14:paraId="50BF6047" w14:textId="77777777" w:rsidR="00E879C8" w:rsidRPr="00203452" w:rsidRDefault="00E879C8" w:rsidP="00CE5C86">
      <w:pPr>
        <w:pStyle w:val="TRAyet"/>
      </w:pPr>
      <w:r w:rsidRPr="00203452">
        <w:t>... Allah wipes out the false and confirms the truth. He knows what the heart contains. (Surat ash-Shura, 24)</w:t>
      </w:r>
    </w:p>
    <w:p w14:paraId="58DD64E6" w14:textId="77777777" w:rsidR="00E879C8" w:rsidRPr="00203452" w:rsidRDefault="00E879C8" w:rsidP="00CE5C86">
      <w:pPr>
        <w:pStyle w:val="TRAnaMetin"/>
      </w:pPr>
    </w:p>
    <w:p w14:paraId="4074B4FB" w14:textId="77777777" w:rsidR="00E879C8" w:rsidRPr="00203452" w:rsidRDefault="00E879C8" w:rsidP="00CE5C86">
      <w:pPr>
        <w:pStyle w:val="TRBaslik2"/>
      </w:pPr>
      <w:r w:rsidRPr="00203452">
        <w:t>Another Psychol</w:t>
      </w:r>
      <w:r>
        <w:t xml:space="preserve">ogical Technique Resorted </w:t>
      </w:r>
      <w:r w:rsidRPr="00203452">
        <w:t xml:space="preserve">to As the Deception Has Ended: </w:t>
      </w:r>
    </w:p>
    <w:p w14:paraId="584FCA76" w14:textId="77777777" w:rsidR="00E879C8" w:rsidRPr="00203452" w:rsidRDefault="00E879C8" w:rsidP="00CE5C86">
      <w:pPr>
        <w:pStyle w:val="TRBaslik2"/>
      </w:pPr>
      <w:r w:rsidRPr="00203452">
        <w:t xml:space="preserve">The Philosophy of “It Doesn’t Hurt a Bit!” </w:t>
      </w:r>
    </w:p>
    <w:p w14:paraId="08170370" w14:textId="77777777" w:rsidR="00E879C8" w:rsidRPr="00203452" w:rsidRDefault="00E879C8" w:rsidP="00CE5C86">
      <w:pPr>
        <w:pStyle w:val="TRAnaMetin"/>
      </w:pPr>
      <w:r w:rsidRPr="00203452">
        <w:t xml:space="preserve">The theory of evolution never expected over the last 150 years that Darwinism would be openly called a lie, and that the evidence refuting the theory would be revealed in all its detail. Even though a great many people realized it was a false religion that violated their beliefs, they remained silent in the face of Darwinism and were forced to accept this perverse system. Teachers were obliged to teach evolution to their students, even though this violated reason, logic, scientific evidence and their own beliefs because these people were exposed to intensive deterrent propaganda. Darwinism could now only be kept alive through pressure, violence and intimidation. </w:t>
      </w:r>
    </w:p>
    <w:p w14:paraId="75EB88BF" w14:textId="77777777" w:rsidR="00E879C8" w:rsidRPr="00203452" w:rsidRDefault="00E879C8" w:rsidP="00CE5C86">
      <w:pPr>
        <w:pStyle w:val="TRAnaMetin"/>
      </w:pPr>
      <w:r w:rsidRPr="00203452">
        <w:t xml:space="preserve">But the position has now changed. The invalidity of Darwinism has been revealed, irrefutably and with scientific evidence. It has been clearly proven that Darwinism is a huge lie kept propped up through fakes and fraud. The great work, the </w:t>
      </w:r>
      <w:r w:rsidRPr="008C4788">
        <w:rPr>
          <w:i/>
        </w:rPr>
        <w:t>Atlas of Creation</w:t>
      </w:r>
      <w:r w:rsidRPr="00203452">
        <w:t xml:space="preserve">, has entered the homes of scientists, university professors and people in charge of running countries, and everyone with an interest in the subject, including students, can easily access that work over the internet. This state of affairs has been met by Darwinists with astonishment, panic, fear and alarm; they have attempted, in their own foolish way, but failed to prevent the </w:t>
      </w:r>
      <w:r w:rsidRPr="008C4788">
        <w:rPr>
          <w:i/>
        </w:rPr>
        <w:t>Atlas of Creation</w:t>
      </w:r>
      <w:r w:rsidRPr="00203452">
        <w:t xml:space="preserve"> being read. They themselves have begun to see that their theory is at a dead-end. </w:t>
      </w:r>
    </w:p>
    <w:p w14:paraId="67E9F5E7" w14:textId="77777777" w:rsidR="00E879C8" w:rsidRPr="00203452" w:rsidRDefault="00E879C8" w:rsidP="00CE5C86">
      <w:pPr>
        <w:pStyle w:val="TRAnaMetin"/>
      </w:pPr>
      <w:r w:rsidRPr="00203452">
        <w:t xml:space="preserve">A profound silence now reigns in Darwinist circles in the face of these facts. Some fanatical Darwinists have adopted the mentality of “it doesn’t hurt a bit,” like a child who has had a toy taken away, even though they have seen the vast quantities of scientific evidence that undermines the theory of evolution, and the huge interest people have shown in it, and even though they are well aware that Darwinism has in fact collapsed. They foolishly try not to let on, however, by saying, “I believe in Darwinism no matter what, and shall continue to espouse it.” The fact is, however, that this is just another Darwinist trick that will get them nowhere. </w:t>
      </w:r>
    </w:p>
    <w:p w14:paraId="158B9C20" w14:textId="77777777" w:rsidR="00E879C8" w:rsidRPr="00203452" w:rsidRDefault="00E879C8" w:rsidP="00CE5C86">
      <w:pPr>
        <w:pStyle w:val="TRAnaMetin"/>
      </w:pPr>
      <w:r w:rsidRPr="00203452">
        <w:t xml:space="preserve">As Allah reveals in the verse, </w:t>
      </w:r>
      <w:r w:rsidRPr="008C4788">
        <w:rPr>
          <w:b/>
        </w:rPr>
        <w:t xml:space="preserve">"... Satan’s scheming is always feeble" </w:t>
      </w:r>
      <w:r w:rsidRPr="00203452">
        <w:t xml:space="preserve">(Surat an-Nisa’, 76) Darwinism, the system of the dajjal, collapses very rapidly. So much so that it is finished merely by the fact that proteins cannot appear spontaneously, or that transitional fossils do not exist. A Darwinist cannot remain a Darwinist in the wake of that information. All he can say, with a mindless obstinacy, is “I believe and intend to go on believing.” But that is not what he really thinks. It is no longer possible for him to believe in Darwinism. Some adherents of Darwinism are persisting in the same obstinacy as a child who claims that the soap his mouth has been washed out with is not at all unpleasant. But whether the child claims the soap does not taste unpleasant is irrelevant. What matters at the end of the day is that he experiences the unpleasant taste caused by the soap. Therefore, in all likelihood there is not a single Darwinist left in the wake of all the scientific evidence proving the invalidity of Darwinism who is unaware that Darwinism is a fraud. </w:t>
      </w:r>
    </w:p>
    <w:p w14:paraId="27F13F1C" w14:textId="77777777" w:rsidR="00E879C8" w:rsidRPr="00203452" w:rsidRDefault="00E879C8" w:rsidP="00CE5C86">
      <w:pPr>
        <w:pStyle w:val="TRAnaMetin"/>
      </w:pPr>
      <w:r w:rsidRPr="00203452">
        <w:t xml:space="preserve">Darwinists are now aware that it is of no use to try to deceive people in order to shield the theory. The Darwinism that they created with imaginary scenarios and various frauds over 150 years ago, and that they kept propped up by force has finally come to an end. It is impossible for any Darwinist to persist in this perverse belief once he has learned that this whole fantastical tale is untrue. Darwinists have been waiting for a supposed savior all this time. They imagined a scientist would appear and produce the mythical fossils they had been anticipating all these years. But they have seen with their own eyes that this will never happen, and are now convinced of it in their own minds. Notre Dame University Professor of Philosophy Peter van Inwogen speaks of a most valuable truth: </w:t>
      </w:r>
    </w:p>
    <w:p w14:paraId="6D0ED396" w14:textId="77777777" w:rsidR="00E879C8" w:rsidRPr="00203452" w:rsidRDefault="00E879C8" w:rsidP="00CE5C86">
      <w:pPr>
        <w:pStyle w:val="TRAlinti"/>
      </w:pPr>
      <w:r w:rsidRPr="00203452">
        <w:t>If Darwinians respond to this important book by ignoring it, misrepresenting it, or ridiculing it, that will be evidence in favor of the widespread suspicion that Darwinism today functions more as an ideology than as a scientific theory.</w:t>
      </w:r>
      <w:r w:rsidRPr="00203452">
        <w:rPr>
          <w:sz w:val="20"/>
          <w:vertAlign w:val="superscript"/>
        </w:rPr>
        <w:t xml:space="preserve">161  </w:t>
      </w:r>
    </w:p>
    <w:p w14:paraId="6CD80718" w14:textId="77777777" w:rsidR="00E879C8" w:rsidRPr="008C4788" w:rsidRDefault="00E879C8" w:rsidP="00CE5C86">
      <w:pPr>
        <w:pStyle w:val="TRAnaMetin"/>
        <w:rPr>
          <w:lang w:val="en-GB"/>
        </w:rPr>
      </w:pPr>
      <w:r w:rsidRPr="00203452">
        <w:rPr>
          <w:lang w:val="en-GB"/>
        </w:rPr>
        <w:t xml:space="preserve">No matter how much Darwinists may say, “it doesn’t hurt a bit,” it is clear from their reactions, the measures they take, and the intense state of panic going on, that this defeat has come as a stunning shock. That may of course be very difficult for a scientist who has believed in the lie of Darwinism for many years and realized he has been deceived only later in life. People are </w:t>
      </w:r>
      <w:r w:rsidRPr="00203452">
        <w:t xml:space="preserve">generally unwilling to admit they have been deceived and that they have blindly supported that deceiver. That is why the first way out is to say, “I don’t believe it” when faced with evidence against Darwinism. But in fact that person believes in the evidence placed before him 100%. When asked again six months later his anger will have subsided and he will start answering. In all likelihood he will say, "Darwinism may or may not be true.” He will try to quibble and look for middle ground such as “new evidence may appear in the future.” But the fact is he is well aware that this perverse ideology is a deception bereft of any evidence, yet he will find it difficult to admit that right away. But nevertheless, Darwinism is finished for that person. </w:t>
      </w:r>
    </w:p>
    <w:p w14:paraId="3695093F" w14:textId="77777777" w:rsidR="00E879C8" w:rsidRPr="00203452" w:rsidRDefault="00E879C8" w:rsidP="00CE5C86">
      <w:pPr>
        <w:pStyle w:val="TRAnaMetin"/>
      </w:pPr>
      <w:r w:rsidRPr="00203452">
        <w:t>He will find it hard to believe (and laughable) that he ever espoused the idea that drops of oil fell into water and turned into protein. He will wonder how he ever failed to understand that not a single transitional form fossil exists; he will be astonished at himself and be stunned at how he ever espoused such nonsense for maybe as long as 150 years. He will be ashamed of having fallen for the Darwinist spell and supported a lie. Even the most fanatical Darwinists feel that today. One can see this from various statements and sense their skepticism. Some of them even admit that explicitly. But it is never too late to abandon a false belief and accept the truth. Admitting the truth and abandoning one’s errors is a great virtue. The correct thing to do after seeing the scientific evidence is to openly admit that Darwinism is utter nonsense.</w:t>
      </w:r>
    </w:p>
    <w:p w14:paraId="0E909486" w14:textId="77777777" w:rsidR="00E879C8" w:rsidRPr="00203452" w:rsidRDefault="00E879C8" w:rsidP="00CE5C86">
      <w:pPr>
        <w:pStyle w:val="TRAnaMetin"/>
      </w:pPr>
    </w:p>
    <w:p w14:paraId="5B9E9BF7" w14:textId="77777777" w:rsidR="00E879C8" w:rsidRPr="00203452" w:rsidRDefault="00E879C8" w:rsidP="00CE5C86">
      <w:pPr>
        <w:pStyle w:val="TRBaslik2"/>
      </w:pPr>
      <w:r w:rsidRPr="00203452">
        <w:t xml:space="preserve">Acceptance after Denial </w:t>
      </w:r>
    </w:p>
    <w:p w14:paraId="6ED230EA" w14:textId="77777777" w:rsidR="00E879C8" w:rsidRPr="00203452" w:rsidRDefault="00E879C8" w:rsidP="00CE5C86">
      <w:pPr>
        <w:pStyle w:val="TRAnaMetin"/>
      </w:pPr>
      <w:r w:rsidRPr="00203452">
        <w:t xml:space="preserve">The admission that Darwinists fail to hide behind their language of denial is expressed as follows by various scientists and Darwinists themselves. </w:t>
      </w:r>
    </w:p>
    <w:p w14:paraId="10AB6737" w14:textId="77777777" w:rsidR="00E879C8" w:rsidRPr="00203452" w:rsidRDefault="00E879C8" w:rsidP="00CE5C86">
      <w:pPr>
        <w:pStyle w:val="TRAnaMetin"/>
      </w:pPr>
      <w:r w:rsidRPr="00203452">
        <w:t xml:space="preserve">Biologist William Fix: </w:t>
      </w:r>
    </w:p>
    <w:p w14:paraId="1AA3532B" w14:textId="77777777" w:rsidR="00E879C8" w:rsidRPr="00203452" w:rsidRDefault="00E879C8" w:rsidP="00CE5C86">
      <w:pPr>
        <w:pStyle w:val="TRAlinti"/>
      </w:pPr>
      <w:r w:rsidRPr="00203452">
        <w:t>Scientists at the forefront of inquiry have put the knife to classical Darwinism. They have not gone public with this news, but have kept it in their technical papers and inner counsels.</w:t>
      </w:r>
      <w:r w:rsidRPr="00203452">
        <w:rPr>
          <w:sz w:val="20"/>
          <w:vertAlign w:val="superscript"/>
        </w:rPr>
        <w:t>162</w:t>
      </w:r>
      <w:r w:rsidRPr="00203452">
        <w:t xml:space="preserve">  </w:t>
      </w:r>
    </w:p>
    <w:p w14:paraId="06BA5637" w14:textId="77777777" w:rsidR="00E879C8" w:rsidRPr="00203452" w:rsidRDefault="00E879C8" w:rsidP="00CE5C86">
      <w:pPr>
        <w:pStyle w:val="TRAnaMetin"/>
        <w:rPr>
          <w:lang w:val="en-GB"/>
        </w:rPr>
      </w:pPr>
      <w:r w:rsidRPr="00203452">
        <w:rPr>
          <w:lang w:val="en-GB"/>
        </w:rPr>
        <w:t xml:space="preserve">Darwinist anthropologist Robert A. Martin: </w:t>
      </w:r>
    </w:p>
    <w:p w14:paraId="358A3B4C" w14:textId="77777777" w:rsidR="00E879C8" w:rsidRPr="00203452" w:rsidRDefault="00E879C8" w:rsidP="00CE5C86">
      <w:pPr>
        <w:pStyle w:val="TRAlinti"/>
      </w:pPr>
      <w:r w:rsidRPr="00203452">
        <w:t>In 1972 Niles Eldredge of the American Museum of Natural History and Steven Jay Gould of Harvard University published a paper introducing the concept of “punctuated equilibrium.” If evolution progresses in a slow, methodical, and gradual fashion, they asked, where are all the fossil intermediates between species? Perhaps they are difficult to find because they do not exist.</w:t>
      </w:r>
      <w:r w:rsidRPr="00203452">
        <w:rPr>
          <w:sz w:val="20"/>
          <w:vertAlign w:val="superscript"/>
        </w:rPr>
        <w:t>163</w:t>
      </w:r>
      <w:r w:rsidRPr="00203452">
        <w:t xml:space="preserve">  </w:t>
      </w:r>
    </w:p>
    <w:p w14:paraId="131198BF" w14:textId="77777777" w:rsidR="00E879C8" w:rsidRPr="00203452" w:rsidRDefault="00E879C8" w:rsidP="00CE5C86">
      <w:pPr>
        <w:pStyle w:val="TRAnaMetin"/>
        <w:rPr>
          <w:lang w:val="en-GB"/>
        </w:rPr>
      </w:pPr>
      <w:r w:rsidRPr="00203452">
        <w:rPr>
          <w:lang w:val="en-GB"/>
        </w:rPr>
        <w:t xml:space="preserve">Darwinist T. H. Frazzetta from the University of Illinois Ecology Department: </w:t>
      </w:r>
    </w:p>
    <w:p w14:paraId="251D8B77" w14:textId="77777777" w:rsidR="00E879C8" w:rsidRPr="00203452" w:rsidRDefault="00E879C8" w:rsidP="00CE5C86">
      <w:pPr>
        <w:pStyle w:val="TRAlinti"/>
      </w:pPr>
      <w:r w:rsidRPr="00203452">
        <w:t>With each passing year the once rather simplistic views on evolution continue to crumble.</w:t>
      </w:r>
      <w:r w:rsidRPr="00203452">
        <w:rPr>
          <w:sz w:val="20"/>
          <w:vertAlign w:val="superscript"/>
        </w:rPr>
        <w:t>164</w:t>
      </w:r>
      <w:r w:rsidRPr="00203452">
        <w:t xml:space="preserve">  </w:t>
      </w:r>
    </w:p>
    <w:p w14:paraId="797C10EB" w14:textId="77777777" w:rsidR="00E879C8" w:rsidRPr="00203452" w:rsidRDefault="00E879C8" w:rsidP="00CE5C86">
      <w:pPr>
        <w:pStyle w:val="TRAnaMetin"/>
        <w:rPr>
          <w:lang w:val="en-GB"/>
        </w:rPr>
      </w:pPr>
      <w:r w:rsidRPr="00203452">
        <w:rPr>
          <w:lang w:val="en-GB"/>
        </w:rPr>
        <w:t xml:space="preserve">French Darwinist Jean Pierre Lehman: </w:t>
      </w:r>
    </w:p>
    <w:p w14:paraId="27A20C85" w14:textId="77777777" w:rsidR="00E879C8" w:rsidRPr="00203452" w:rsidRDefault="00E879C8" w:rsidP="00CE5C86">
      <w:pPr>
        <w:pStyle w:val="TRAlinti"/>
      </w:pPr>
      <w:r w:rsidRPr="00203452">
        <w:t>Darwinism in its ancient and classical form has broken down.</w:t>
      </w:r>
      <w:r w:rsidRPr="00203452">
        <w:rPr>
          <w:sz w:val="20"/>
          <w:vertAlign w:val="superscript"/>
        </w:rPr>
        <w:t>165</w:t>
      </w:r>
      <w:r w:rsidRPr="00203452">
        <w:t xml:space="preserve"> </w:t>
      </w:r>
    </w:p>
    <w:p w14:paraId="0EC71B9E" w14:textId="77777777" w:rsidR="00E879C8" w:rsidRPr="00203452" w:rsidRDefault="00E879C8" w:rsidP="00CE5C86">
      <w:pPr>
        <w:pStyle w:val="TRAnaMetin"/>
        <w:rPr>
          <w:lang w:val="en-GB"/>
        </w:rPr>
      </w:pPr>
      <w:r w:rsidRPr="00203452">
        <w:rPr>
          <w:lang w:val="en-GB"/>
        </w:rPr>
        <w:t xml:space="preserve">The Darwinist and Science editor Gordon Rattray Taylor: </w:t>
      </w:r>
    </w:p>
    <w:p w14:paraId="077B32F3" w14:textId="77777777" w:rsidR="00E879C8" w:rsidRPr="00203452" w:rsidRDefault="00E879C8" w:rsidP="00CE5C86">
      <w:pPr>
        <w:pStyle w:val="TRAlinti"/>
      </w:pPr>
      <w:r w:rsidRPr="00203452">
        <w:t>And be that as it may, the evidence is accumulating that chance is insufficient to explain the appearance of marvelously coordinated structures and perfectly adapted behavior which biologists are uncovering. As two American biologists have recently declared: ‘The main puzzle, the problem of the mechanism of evolution, is far from being solved.’</w:t>
      </w:r>
    </w:p>
    <w:p w14:paraId="1C5E50BF" w14:textId="77777777" w:rsidR="00E879C8" w:rsidRPr="00203452" w:rsidRDefault="00E879C8" w:rsidP="00CE5C86">
      <w:pPr>
        <w:pStyle w:val="TRAlinti"/>
        <w:rPr>
          <w:lang w:val="en-GB"/>
        </w:rPr>
      </w:pPr>
      <w:r w:rsidRPr="00203452">
        <w:rPr>
          <w:lang w:val="en-GB"/>
        </w:rPr>
        <w:t>In short, the dogma which has dominated much biological thinking for more than a century is collapsing.</w:t>
      </w:r>
      <w:r w:rsidRPr="00203452">
        <w:rPr>
          <w:sz w:val="20"/>
          <w:vertAlign w:val="superscript"/>
          <w:lang w:val="en-GB"/>
        </w:rPr>
        <w:t>166</w:t>
      </w:r>
    </w:p>
    <w:p w14:paraId="694C7944" w14:textId="77777777" w:rsidR="00E879C8" w:rsidRPr="00203452" w:rsidRDefault="00E879C8" w:rsidP="00CE5C86">
      <w:pPr>
        <w:pStyle w:val="TRAnaMetin"/>
        <w:rPr>
          <w:lang w:val="en-GB"/>
        </w:rPr>
      </w:pPr>
      <w:r w:rsidRPr="00203452">
        <w:rPr>
          <w:lang w:val="en-GB"/>
        </w:rPr>
        <w:t xml:space="preserve">Darwinist and Professor of Physics H. S. Lipson: </w:t>
      </w:r>
    </w:p>
    <w:p w14:paraId="35D5034A" w14:textId="77777777" w:rsidR="00E879C8" w:rsidRPr="00203452" w:rsidRDefault="00E879C8" w:rsidP="00CE5C86">
      <w:pPr>
        <w:pStyle w:val="TRAlinti"/>
      </w:pPr>
      <w:r w:rsidRPr="00203452">
        <w:t>I have always been slightly suspicious of the theory of evolution because of its ability to account for any property of living beings (the long neck of the giraffe, for example). I have therefore tried to see whether biological discoveries over the last thirty years or so fit in with Darwin's theory. I do not think that they do. To my mind, the theory does not stand up at all.</w:t>
      </w:r>
      <w:r w:rsidRPr="00203452">
        <w:rPr>
          <w:sz w:val="20"/>
          <w:vertAlign w:val="superscript"/>
        </w:rPr>
        <w:t>167</w:t>
      </w:r>
    </w:p>
    <w:p w14:paraId="47EC02B4" w14:textId="77777777" w:rsidR="00E879C8" w:rsidRPr="00203452" w:rsidRDefault="00E879C8" w:rsidP="00CE5C86">
      <w:pPr>
        <w:pStyle w:val="TRAnaMetin"/>
      </w:pPr>
      <w:r w:rsidRPr="00203452">
        <w:t xml:space="preserve">Professor of Ecology and Evolutionary Biology and Darwinist E. O. Wiley: </w:t>
      </w:r>
    </w:p>
    <w:p w14:paraId="44307E8B" w14:textId="77777777" w:rsidR="00E879C8" w:rsidRPr="00203452" w:rsidRDefault="00E879C8" w:rsidP="00CE5C86">
      <w:pPr>
        <w:pStyle w:val="TRAlinti"/>
      </w:pPr>
      <w:r w:rsidRPr="00203452">
        <w:t>(Norman) MacBeth suggests that we try to look at evolution with new eyes, that we admit to the public, and, if needed, to ourselves, that we have misgivings about Darwinism, and the synthetic theory, that we open debate. I think these are excellent suggestions.</w:t>
      </w:r>
      <w:r w:rsidRPr="00203452">
        <w:rPr>
          <w:sz w:val="20"/>
          <w:vertAlign w:val="superscript"/>
        </w:rPr>
        <w:t>168</w:t>
      </w:r>
      <w:r w:rsidRPr="00203452">
        <w:t xml:space="preserve">  </w:t>
      </w:r>
    </w:p>
    <w:p w14:paraId="13737B75" w14:textId="77777777" w:rsidR="00E879C8" w:rsidRPr="00203452" w:rsidRDefault="00E879C8" w:rsidP="00CE5C86">
      <w:pPr>
        <w:pStyle w:val="TRAnaMetin"/>
        <w:rPr>
          <w:lang w:val="en-GB"/>
        </w:rPr>
      </w:pPr>
      <w:r w:rsidRPr="00203452">
        <w:rPr>
          <w:lang w:val="en-GB"/>
        </w:rPr>
        <w:t xml:space="preserve">Journalist Larry Witham: </w:t>
      </w:r>
    </w:p>
    <w:p w14:paraId="5053ECA1" w14:textId="77777777" w:rsidR="00E879C8" w:rsidRPr="00203452" w:rsidRDefault="00E879C8" w:rsidP="00CE5C86">
      <w:pPr>
        <w:pStyle w:val="TRAlinti"/>
      </w:pPr>
      <w:r w:rsidRPr="00203452">
        <w:t>I interviewed dozens and dozens of scientists and, when they're amongst each other or talking to a journalist who they trust, they'll speak about 'It's incredibly complex' or 'Molecular Biology is in a crisis', but, publicly, they can't say that.</w:t>
      </w:r>
      <w:r w:rsidRPr="00203452">
        <w:rPr>
          <w:sz w:val="20"/>
          <w:vertAlign w:val="superscript"/>
        </w:rPr>
        <w:t>169</w:t>
      </w:r>
      <w:r w:rsidRPr="00203452">
        <w:t xml:space="preserve"> </w:t>
      </w:r>
    </w:p>
    <w:p w14:paraId="3EA9AE03" w14:textId="77777777" w:rsidR="00E879C8" w:rsidRPr="00203452" w:rsidRDefault="00E879C8" w:rsidP="00CE5C86">
      <w:pPr>
        <w:pStyle w:val="TRAnaMetin"/>
        <w:rPr>
          <w:lang w:val="en-GB"/>
        </w:rPr>
      </w:pPr>
      <w:r w:rsidRPr="00203452">
        <w:rPr>
          <w:lang w:val="en-GB"/>
        </w:rPr>
        <w:t xml:space="preserve">That is where Darwinism is now. Darwinists now doubt the theory they espoused so fanatically for many years. The global deception that is Darwinism has now come to an end. </w:t>
      </w:r>
    </w:p>
    <w:p w14:paraId="0E85748C" w14:textId="77777777" w:rsidR="00E879C8" w:rsidRPr="00203452" w:rsidRDefault="00E879C8" w:rsidP="00CE5C86">
      <w:pPr>
        <w:pStyle w:val="TRAnaMetin"/>
      </w:pPr>
      <w:r w:rsidRPr="00203452">
        <w:t xml:space="preserve">The passionate adherents of Darwinism perhaps never imagined until now that they would lose this war they declared against belief in Allah (surely Allah is beyond that). The means at their disposal, the circles they influenced, and the support they received from various states led them to regard themselves as, superficially at least, very powerful. The teaching of the theory of evolution in schools led to new generations being brought up with the idea of evolution. The world’s leading newspapers, magazines and television stations constantly engaged in, and, more importantly, people at the highest levels in national administrations also supported and promoted Darwinism. As in recent times, forces such as the European Council, representing countries, were easily able to take and implement pro-Darwinist decisions. </w:t>
      </w:r>
    </w:p>
    <w:p w14:paraId="30D4CEF7" w14:textId="77777777" w:rsidR="00E879C8" w:rsidRPr="00203452" w:rsidRDefault="00E879C8" w:rsidP="00CE5C86">
      <w:pPr>
        <w:pStyle w:val="TRAnaMetin"/>
      </w:pPr>
      <w:r w:rsidRPr="00203452">
        <w:t xml:space="preserve">But these methods no longer do Darwinists any good. </w:t>
      </w:r>
    </w:p>
    <w:p w14:paraId="6F14A4BB" w14:textId="77777777" w:rsidR="00E879C8" w:rsidRPr="00203452" w:rsidRDefault="00E879C8" w:rsidP="00CE5C86">
      <w:pPr>
        <w:pStyle w:val="TRAnaMetin"/>
      </w:pPr>
      <w:r w:rsidRPr="00203452">
        <w:t xml:space="preserve">The difference between today and the past is that these decisions taken at international assemblies used to have an effect on people and it was easier to achieve the aim of drawing people under the spell of Darwinism closer into its orbit. The current state of affairs, however, is that with the debut of the </w:t>
      </w:r>
      <w:r w:rsidRPr="0029404E">
        <w:rPr>
          <w:i/>
        </w:rPr>
        <w:t xml:space="preserve">Atlas of Creation </w:t>
      </w:r>
      <w:r w:rsidRPr="00203452">
        <w:t xml:space="preserve">at the European Council platform and the following debate on how the book should be opposed, the prevailing anger at the defeat of Darwinism has made itself all too clearly felt. </w:t>
      </w:r>
    </w:p>
    <w:p w14:paraId="06009352" w14:textId="77777777" w:rsidR="00E879C8" w:rsidRPr="00203452" w:rsidRDefault="00E879C8" w:rsidP="00CE5C86">
      <w:pPr>
        <w:pStyle w:val="TRAnaMetin"/>
      </w:pPr>
      <w:r w:rsidRPr="00203452">
        <w:t xml:space="preserve">These things are all definitely signs of defeat. They show how effective the scientific and rationally intellectual campaign against Darwinism has been. In a statement in </w:t>
      </w:r>
      <w:r w:rsidRPr="0029404E">
        <w:rPr>
          <w:i/>
        </w:rPr>
        <w:t xml:space="preserve">Science </w:t>
      </w:r>
      <w:r w:rsidRPr="00203452">
        <w:t xml:space="preserve">magazine, the evolutionist Professor Ümit Sayın summarizes the current state of affairs arrived at under the influence of the works of Harun Yahya: </w:t>
      </w:r>
    </w:p>
    <w:p w14:paraId="5F206E27" w14:textId="77777777" w:rsidR="00E879C8" w:rsidRPr="00203452" w:rsidRDefault="00E879C8" w:rsidP="00CE5C86">
      <w:pPr>
        <w:pStyle w:val="TRAlinti"/>
      </w:pPr>
      <w:r w:rsidRPr="00203452">
        <w:t>"There is no fight against the creationists now. They have won the war … In 1998, I was able to motivate six members of the Turkish Academy of Sciences to speak out against the creationist movement. Today, it's impossible to motivate anyone."</w:t>
      </w:r>
      <w:r w:rsidRPr="00203452">
        <w:rPr>
          <w:sz w:val="20"/>
          <w:vertAlign w:val="superscript"/>
        </w:rPr>
        <w:t>170</w:t>
      </w:r>
      <w:r w:rsidRPr="00203452">
        <w:t xml:space="preserve">  </w:t>
      </w:r>
    </w:p>
    <w:p w14:paraId="7A2EC54D" w14:textId="77777777" w:rsidR="00E879C8" w:rsidRPr="00203452" w:rsidRDefault="00E879C8" w:rsidP="00CE5C86">
      <w:pPr>
        <w:pStyle w:val="TRAnaMetin"/>
        <w:rPr>
          <w:lang w:val="en-GB"/>
        </w:rPr>
      </w:pPr>
      <w:r w:rsidRPr="00203452">
        <w:rPr>
          <w:lang w:val="en-GB"/>
        </w:rPr>
        <w:t xml:space="preserve">Nobody of course will attempt to propagate Darwinism on the conference floor in the full knowledge that it is untrue and has been exposed. The Darwinists have no scientific evidence and no scientific statement they can produce against the fact of Creation. </w:t>
      </w:r>
    </w:p>
    <w:p w14:paraId="6F5413D4" w14:textId="77777777" w:rsidR="00E879C8" w:rsidRPr="00203452" w:rsidRDefault="00E879C8" w:rsidP="00CE5C86">
      <w:pPr>
        <w:pStyle w:val="TRAnaMetin"/>
      </w:pPr>
      <w:r w:rsidRPr="00203452">
        <w:t>The lifting of the Darwinist spell has, without doubt, done away with Darwinism altogether because they attempted to keep this perverse religion propped up by maintaining the Darwinist spell. When that spell was lifted, the theory was left with nothing to cling to since it had no scientific foundations. No method that the system of the dajjal might use to keep Darwinism propped up will serve any purpose at all. Darwinism will seem as ludicrous to future generations as the stories that people told, with utter conviction, in the distant past about the Earth resting on the back of a giant tortoise. People will be unable to comprehend how Nobel Prize-winning professors, university teachers and scientists believed in such a farce and were led to encourage such nonsense. The 20</w:t>
      </w:r>
      <w:r w:rsidRPr="00203452">
        <w:rPr>
          <w:sz w:val="20"/>
          <w:vertAlign w:val="superscript"/>
        </w:rPr>
        <w:t>th</w:t>
      </w:r>
      <w:r w:rsidRPr="00203452">
        <w:t xml:space="preserve"> Century will go down as one of shame for all Darwinist scientific circles. </w:t>
      </w:r>
    </w:p>
    <w:p w14:paraId="0789ABC6" w14:textId="77777777" w:rsidR="00E879C8" w:rsidRPr="00203452" w:rsidRDefault="00E879C8" w:rsidP="00CE5C86">
      <w:pPr>
        <w:pStyle w:val="TRAnaMetin"/>
      </w:pPr>
    </w:p>
    <w:p w14:paraId="478F72DE" w14:textId="77777777" w:rsidR="00E879C8" w:rsidRPr="00203452" w:rsidRDefault="00E879C8" w:rsidP="00CE5C86">
      <w:pPr>
        <w:pStyle w:val="TRBaslik2"/>
      </w:pPr>
      <w:r w:rsidRPr="00203452">
        <w:t>The System of the Dajjal Was</w:t>
      </w:r>
      <w:r>
        <w:t xml:space="preserve"> Specially Created for the </w:t>
      </w:r>
      <w:r w:rsidRPr="00203452">
        <w:t>Descendance of the Prophet Jesus (pbuh) and the</w:t>
      </w:r>
      <w:r>
        <w:t xml:space="preserve"> </w:t>
      </w:r>
      <w:r w:rsidRPr="00203452">
        <w:t xml:space="preserve">Appearance of Hazrat Mahdi (pbuh)  </w:t>
      </w:r>
    </w:p>
    <w:p w14:paraId="6536815E" w14:textId="77777777" w:rsidR="00E879C8" w:rsidRPr="00203452" w:rsidRDefault="00E879C8" w:rsidP="00CE5C86">
      <w:pPr>
        <w:pStyle w:val="TRAnaMetin"/>
      </w:pPr>
      <w:r w:rsidRPr="00203452">
        <w:t xml:space="preserve">Our Almighty Lord will send a holy personage in an age when the end of the life of this world is imminent, the End Times, when all manner of tribulations, wars, terror, degeneracy and fear prevail. Through that holy individual He will bring all forms of trouble and injustice to an end. That holy personage is Hazrat Mahdi (pbuh). Following the appearance of Hazrat Mahdi (pbuh), the Prophet Jesus (pbuh) will return to Earth, and together with Hazrat Mahdi (pbuh) he will cause the moral values of Islam to rule the entire world. </w:t>
      </w:r>
    </w:p>
    <w:p w14:paraId="770DE15D" w14:textId="77777777" w:rsidR="00E879C8" w:rsidRPr="00203452" w:rsidRDefault="00E879C8" w:rsidP="00CE5C86">
      <w:pPr>
        <w:pStyle w:val="TRAnaMetin"/>
      </w:pPr>
      <w:r w:rsidRPr="00203452">
        <w:t xml:space="preserve">We are told that before the coming of the prophet Jesus (pbuh) and Hazrat Mahdi (pbuh) there will be terrible disorder on Earth and that the way of the dajjal will appear, that will spread irreligion, moral collapse, oppression, injustice and bloodshed across the world. Allah creates diametrically opposed ideas together, as part of His Law. When Allah created the Prophet Moses (pbuh) He also created his opposite, Pharaoh. He Who created the Prophet Abraham (pbuh) also created Nimrod who would oppose him. In this time that we call the End Times and that, according to accounts, we are now living in, Allah has created the way of the dajjal, and Darwinism, one of the major misleading ruses of the way of the dajjal. While the Prophet Jesus (pbuh) and Hazrat Mahdi (pbuh) will call on people to have moral virtues and faith and to enjoy peace and security in the End Times, the way of the dajjal will espouse conflict and fighting, encourage selfishness and ruthlessness, and inflict destruction and devastation, using Darwinism to that end. </w:t>
      </w:r>
    </w:p>
    <w:p w14:paraId="6A8BB467" w14:textId="77777777" w:rsidR="00E879C8" w:rsidRPr="00203452" w:rsidRDefault="00E879C8" w:rsidP="00CE5C86">
      <w:pPr>
        <w:pStyle w:val="TRAnaMetin"/>
      </w:pPr>
      <w:r w:rsidRPr="00203452">
        <w:t xml:space="preserve">In his </w:t>
      </w:r>
      <w:r w:rsidRPr="0029404E">
        <w:rPr>
          <w:i/>
        </w:rPr>
        <w:t>Emirdağ Addendum</w:t>
      </w:r>
      <w:r w:rsidRPr="00203452">
        <w:t xml:space="preserve"> the great Islamic scholar Bediüzzaman Said Nursi says that the first duty of Hazrat Mahdi (pbuh) is to totally eliminate the influence of Darwinism and materialism over people and intellectually eradicate these movements of the dajjal. Bediüzzaman describes how Hazrat Mahdi (pbuh) will enjoy definitive success against Darwinism and materialism, and be instrumental in people turning to faith: </w:t>
      </w:r>
    </w:p>
    <w:p w14:paraId="0C94CAEF" w14:textId="77777777" w:rsidR="00E879C8" w:rsidRPr="00203452" w:rsidRDefault="00E879C8" w:rsidP="00CE5C86">
      <w:pPr>
        <w:pStyle w:val="TRAlinti"/>
      </w:pPr>
      <w:r w:rsidRPr="00203452">
        <w:t xml:space="preserve">And he [Hazrat Mahdi (pbuh)] will have three major duties; First: Under the effect of science and philosophy, and the contagious plague known as materialism and naturalism, and its SPREAD AMONG PEOPLE, HE WILL FIRST OF ALL SAVE THE FAITH IN SUCH A WAY AS TO SILENCE PHILOSOPHY AND MATERIALISM… </w:t>
      </w:r>
      <w:r w:rsidRPr="00203452">
        <w:rPr>
          <w:sz w:val="20"/>
          <w:vertAlign w:val="superscript"/>
        </w:rPr>
        <w:t>171</w:t>
      </w:r>
      <w:r w:rsidRPr="00203452">
        <w:t xml:space="preserve"> </w:t>
      </w:r>
    </w:p>
    <w:p w14:paraId="4339DB6F" w14:textId="77777777" w:rsidR="00E879C8" w:rsidRPr="00203452" w:rsidRDefault="00E879C8" w:rsidP="00CE5C86">
      <w:pPr>
        <w:pStyle w:val="TRAnaMetin"/>
        <w:rPr>
          <w:lang w:val="en-GB"/>
        </w:rPr>
      </w:pPr>
      <w:r w:rsidRPr="00203452">
        <w:rPr>
          <w:lang w:val="en-GB"/>
        </w:rPr>
        <w:t xml:space="preserve">Therefore, one of Hazrat Mahdi’s (pbuh) main tasks will be to intellectually eliminate materialist and Darwinist philosophy, and cause belief in Allah to rule the world. The perverse religion, disseminated by the system of the dajjal in the End Times will, by Allah’s leave, be intellectually obliterated by Hazrat Mahdi (pbuh). </w:t>
      </w:r>
    </w:p>
    <w:p w14:paraId="1DA41C66" w14:textId="77777777" w:rsidR="00E879C8" w:rsidRPr="00203452" w:rsidRDefault="00E879C8" w:rsidP="00CE5C86">
      <w:pPr>
        <w:pStyle w:val="TRAnaMetin"/>
      </w:pPr>
      <w:r w:rsidRPr="00203452">
        <w:t xml:space="preserve">Darwinists are taken in by the fact that they managed to deceive the whole world and that the Darwinist dictatorship succeeded in establishing a global hegemony. Since Darwinists were unaware of the secret that Allah created that success as a test, they imagined it was a genuine triumph and that they would never be overthrown. The fact is, however, that such false successes take place in order for the truth to appear and emerge victorious. As a result, it is always the idea that Allah desires and that elevates Him that wins in the end. </w:t>
      </w:r>
    </w:p>
    <w:p w14:paraId="3BE23E2F" w14:textId="77777777" w:rsidR="00E879C8" w:rsidRPr="00203452" w:rsidRDefault="00E879C8" w:rsidP="00CE5C86">
      <w:pPr>
        <w:pStyle w:val="TRAnaMetin"/>
      </w:pPr>
      <w:r w:rsidRPr="00203452">
        <w:t xml:space="preserve">That is the situation Darwinism is in now. The global hegemony they established through deception is heading toward a huge rout. Because that is Darwinism’s destiny. Darwin launched Darwinism because that is what Allah desired. Darwinism ruled the world because that is what Allah desired. And that perverse religion is now being comprehensively defeated because the time for its defeat as ordained by Allah and appointed in destiny has come. People went along with the corruption of Darwinism as part of the destiny ordained by Allah. And now they will follow Hazrat Mahdi (pbuh) within the destiny appointed by Allah, and as Hazrat Mahdi (pbuh) intellectually annihilates Darwinism and materialism, in short the whole system of the dajjal, the world will enjoy the peace of being freed from this vile corruption. </w:t>
      </w:r>
    </w:p>
    <w:p w14:paraId="717875B3" w14:textId="77777777" w:rsidR="00E879C8" w:rsidRPr="00203452" w:rsidRDefault="00E879C8" w:rsidP="00CE5C86">
      <w:pPr>
        <w:pStyle w:val="TRAnaMetin"/>
      </w:pPr>
      <w:r w:rsidRPr="00203452">
        <w:t xml:space="preserve">All the systems of the dajjal have been created already condemned to be defeated and annihilated. That goes for Darwinism, too, and by Allah’s leave it is also in a state of rout and ruin. Darwinism, the worst deception in history, is now undergoing the worst defeat in history. The history of Darwinism will be remembered in amazement by future generations as a time of shame. </w:t>
      </w:r>
    </w:p>
    <w:p w14:paraId="3548520F" w14:textId="77777777" w:rsidR="00E879C8" w:rsidRPr="00203452" w:rsidRDefault="00E879C8" w:rsidP="00CE5C86">
      <w:pPr>
        <w:pStyle w:val="TRAnaMetin"/>
      </w:pPr>
      <w:r w:rsidRPr="00203452">
        <w:t xml:space="preserve">Almighty Allah is He to Whom all entities bow their heads, and He maintains them under His will and control. Darwinists, who imagine they can establish a perverse religion outside what is ordained by Allah, and who foolishly strive to that end, also live in a state of submission to Allah’s commandments, whether or not they wish to do so. Allah reveals in a verse: </w:t>
      </w:r>
    </w:p>
    <w:p w14:paraId="3280D102" w14:textId="77777777" w:rsidR="00E879C8" w:rsidRPr="00203452" w:rsidRDefault="00E879C8" w:rsidP="00CE5C86">
      <w:pPr>
        <w:pStyle w:val="TRAyet"/>
      </w:pPr>
      <w:r w:rsidRPr="00203452">
        <w:t>Is it other than the religion of Allah that you desire, when everything in the heavens and earth, willingly or unwillingly, submits to Him and to Him you will be returned? (Surah Al ’Imran, 83)</w:t>
      </w:r>
    </w:p>
    <w:p w14:paraId="12DEFF1D" w14:textId="77777777" w:rsidR="00E879C8" w:rsidRPr="00203452" w:rsidRDefault="00E879C8" w:rsidP="00CE5C86">
      <w:pPr>
        <w:pStyle w:val="TRAnaMetin"/>
      </w:pPr>
      <w:r w:rsidRPr="00203452">
        <w:t xml:space="preserve">All entities, including Darwinists who fall for the dajjal’s trickery, will one day be called together in the Presence of Allah. They will be called to account in the Presence of our Lord and asked about what they did and thought. The Day of Reckoning is a definite fact. That is why the best way to achieve happiness is for all Darwinists, who have fallen under the influence of the system of the dajjal, to abandon their proud and stubborn ways in this time when they have clearly seen the true facts, heed their consciences and follow the true path. Allah’s commandments are the truth. What He says </w:t>
      </w:r>
      <w:r w:rsidRPr="0029404E">
        <w:rPr>
          <w:i/>
        </w:rPr>
        <w:t xml:space="preserve">will </w:t>
      </w:r>
      <w:r w:rsidRPr="00203452">
        <w:t xml:space="preserve">happen and no order whatsoever can prevent that, unless Allah so wishes. Everyone who insists on remaining devoted to the deception that is Darwinism, who follows that lie and continues to mislead people, must never forget that fact. </w:t>
      </w:r>
    </w:p>
    <w:p w14:paraId="0FEDB6A8" w14:textId="77777777" w:rsidR="00E879C8" w:rsidRPr="00203452" w:rsidRDefault="00E879C8" w:rsidP="00CE5C86">
      <w:pPr>
        <w:pStyle w:val="TRAyet"/>
      </w:pPr>
      <w:r w:rsidRPr="00203452">
        <w:t>So remind them! You are only a reminder. You are not in control of them. But as for anyone who turns away and disbelieves, Allah will punish him with the Greatest Punishment. Certainly it is to Us they will return. Then their Reckoning is Our concern. (Surat al-Ghashiyya, 21-26)</w:t>
      </w:r>
    </w:p>
    <w:p w14:paraId="2D850A92" w14:textId="77777777" w:rsidR="00E879C8" w:rsidRPr="00203452" w:rsidRDefault="00E879C8" w:rsidP="00CE5C86">
      <w:pPr>
        <w:pStyle w:val="TRAnaMetin"/>
      </w:pPr>
    </w:p>
    <w:p w14:paraId="63F35E13" w14:textId="77777777" w:rsidR="00E879C8" w:rsidRDefault="00E879C8" w:rsidP="00CE5C86">
      <w:pPr>
        <w:pStyle w:val="TRAnaMetin"/>
      </w:pPr>
    </w:p>
    <w:p w14:paraId="0A6CF358" w14:textId="77777777" w:rsidR="00E879C8" w:rsidRDefault="00E879C8" w:rsidP="00CE5C86">
      <w:pPr>
        <w:pStyle w:val="TRBaslik1"/>
      </w:pPr>
      <w:r>
        <w:br w:type="page"/>
      </w:r>
      <w:r>
        <w:rPr>
          <w:u w:val="single"/>
        </w:rPr>
        <w:t>Conclusion:</w:t>
      </w:r>
      <w:r>
        <w:t xml:space="preserve"> </w:t>
      </w:r>
      <w:r>
        <w:br/>
        <w:t>Almighty Allah is the Creator of Life</w:t>
      </w:r>
    </w:p>
    <w:p w14:paraId="10C034CA" w14:textId="77777777" w:rsidR="00E879C8" w:rsidRDefault="00E879C8" w:rsidP="00CE5C86">
      <w:pPr>
        <w:pStyle w:val="TRAnaMetin"/>
      </w:pPr>
    </w:p>
    <w:p w14:paraId="38B5D73D" w14:textId="77777777" w:rsidR="00E879C8" w:rsidRPr="00D96638" w:rsidRDefault="00E879C8" w:rsidP="00CE5C86">
      <w:pPr>
        <w:pStyle w:val="TRAnaMetin"/>
      </w:pPr>
    </w:p>
    <w:p w14:paraId="330F1F4B" w14:textId="77777777" w:rsidR="00E879C8" w:rsidRPr="00203452" w:rsidRDefault="00E879C8" w:rsidP="00CE5C86">
      <w:pPr>
        <w:pStyle w:val="TRAnaMetin"/>
      </w:pPr>
      <w:r w:rsidRPr="00203452">
        <w:t xml:space="preserve">Darwinism is the most illogical and unbelievable superstitious religion there has ever been. Despite the perfect order and intelligence in every detail of life, Darwinism still interprets these as the work of supposedly unconscious and random processes. Protein is an exceedingly complex molecule that cannot even be produced by itself in laboratories, and it is amazing to examine such a complex life form under an electron microscope. But Darwinism claims that this glorious work of creation “came into being by chance.” Living things were created with very different characteristics to one another, and it has emerged, in an irrefutable and explicit manner, that their organs and structures cannot possible turn into one another. But Darwinism maintains that all the glorious variety of life on Earth is descended from a single bacterium. There is not a single piece of evidence to corroborate the claims of Darwinism that living things are descended from one another. Yet Darwinist magazines still publish a new false fossil every week. There is a manifest order and splendor on Earth. But Darwinism maintains that all these things supposedly emerged spontaneously, out of chaos, irregularity and disorder, as the result of blind chance. When these facts are borne in mind, it is impossible for Darwinism to attract worldwide support or for any rational person to find any logic or evidence in it. </w:t>
      </w:r>
    </w:p>
    <w:p w14:paraId="66305BCE" w14:textId="77777777" w:rsidR="00E879C8" w:rsidRPr="00203452" w:rsidRDefault="00E879C8" w:rsidP="00CE5C86">
      <w:pPr>
        <w:pStyle w:val="TRAnaMetin"/>
      </w:pPr>
      <w:r w:rsidRPr="00203452">
        <w:t xml:space="preserve">But this deception achieved its aim. The hadiths tell us that the corruption of the dajjal will cover the whole world. And indeed, the whole world did sign up to a superstitious system, under the influence of the system of the dajjal, in a blind and unaware manner. Many people from all nations and beliefs came to abide by this superstitious system. People never imagined the dead-end that following such a superstitious religion would lead to. Many imagined that the theory really was scientific, regarded it as just another theory and failed to grasp the threat it represented to their own futures. They did not behave with foresight. They failed to predict the damaging effect on people, societies and states that a lie that humans were descended from animals would have. They failed to realize that they were surrounded by a perverse system that had a negative effect on their children, countries and the environment they lived in. They failed to grasp that this perverse intellectual system represented the main cause of the aggression, slaughter, murder, theft, immorality, degeneracy, anarchy, wars and terror going on around them, and that it was making things worse every day. They never imagined that teaching their children Darwinism would make them immoral, rebellious and degenerate and turn them away from human qualities. The system of the dajjal approached so cunningly and wreaked such trickery that the majority of people were made captive by it, without ever realizing it, or what would become of their futures. The current state of affairs is the result of this heedlessness in the face of the scourge of Darwinism. </w:t>
      </w:r>
    </w:p>
    <w:p w14:paraId="683EECB0" w14:textId="77777777" w:rsidR="00E879C8" w:rsidRPr="00203452" w:rsidRDefault="00E879C8" w:rsidP="00CE5C86">
      <w:pPr>
        <w:pStyle w:val="TRAnaMetin"/>
      </w:pPr>
      <w:r w:rsidRPr="00203452">
        <w:t xml:space="preserve">The way that a great many people knowingly or unknowingly adopted the way of life espoused by the system of the dajjal and did what it said has certainly had highly damaging consequences. Following the superstitious religion of this system means abandoning the moral values that are pleasing to Allah and our Lord’s approval. That is the main reason why a great many people in the world live lives that are incompatible with the moral values of the Qur’an. In the Qur’an, Allah advises people to command what is good and forbid what is evil. But people in many parts of the world do not fulfill that responsibility. On the contrary, the encourage each other to do what is wrong. Allah has warned people against selfishness, parsimony, ingratitude, disloyalty, self-interest, sin, envy, back-biting and anger. Many societies currently live by the exact opposite of that morality. Muslims who abide by the Qur’an must put others' desires above their own in all matters. But many people today observe only their own interests and even stoop to the most shameful behavior to that end. According to the Qur’an, it is a sin to kill for no good reason. Yet there is an unbelievable number of murders going on today. According to the Qur’an, everyone has a responsibility to observe the rights of others. But the system currently in place in many countries of the world is founded on depriving others of their rights and deceiving them. According to the Qur’an, one must give any surplus possessions to the poor. But the current system in many countries of the world oppresses the poor still more, and even attempts to eliminate them, while the rich thirst for ever greater wealth. </w:t>
      </w:r>
    </w:p>
    <w:p w14:paraId="510B09A2" w14:textId="77777777" w:rsidR="00E879C8" w:rsidRPr="00203452" w:rsidRDefault="00E879C8" w:rsidP="00CE5C86">
      <w:pPr>
        <w:pStyle w:val="TRAnaMetin"/>
      </w:pPr>
      <w:r w:rsidRPr="00203452">
        <w:t xml:space="preserve">Living by the exact opposite of the moral values revealed by Allah in the Qur’an is a consequence of the system of the dajjal. The great majority of people are unable to live at ease or be happy because they abide by the system of the dajjal, and live in scarcity when they should enjoy an abundance of blessings. This dark system is a terrible scourge on mankind. </w:t>
      </w:r>
    </w:p>
    <w:p w14:paraId="2F7D62B2" w14:textId="77777777" w:rsidR="00E879C8" w:rsidRPr="00203452" w:rsidRDefault="00E879C8" w:rsidP="00CE5C86">
      <w:pPr>
        <w:pStyle w:val="TRAnaMetin"/>
      </w:pPr>
      <w:r w:rsidRPr="00203452">
        <w:t xml:space="preserve">But the way of the dajjal is now intellectually dead. All the trickery to deceive and alienate people from the right path has been exposed and obliterated. The way of the dajjal has no more straws to cling to. It can no longer deceive people or make them believe in the deception of Darwinism. </w:t>
      </w:r>
    </w:p>
    <w:p w14:paraId="78400E24" w14:textId="77777777" w:rsidR="00E879C8" w:rsidRPr="00203452" w:rsidRDefault="00E879C8" w:rsidP="00CE5C86">
      <w:pPr>
        <w:pStyle w:val="TRAnaMetin"/>
      </w:pPr>
      <w:r w:rsidRPr="00203452">
        <w:t>And by Allah’s leave it will be unable to do so in the future</w:t>
      </w:r>
      <w:r>
        <w:t xml:space="preserve">. </w:t>
      </w:r>
      <w:r w:rsidRPr="00203452">
        <w:t>Because according to Allah’s promise, superstition is condemned to be annihilated. Allah created this state of affairs so that human beings could properly appreciate His might and see the truth. Otherwise, there is no doubt that Allah would just have to say “Be!” in order to eliminate the system of the dajjal and impose the moral values of the Qur’an on the whole world. The dajjal imagined himself to be very great and powerful. But he has been routed by Allah’s snare. Allah, the Lord of the World, says in His verses:</w:t>
      </w:r>
    </w:p>
    <w:p w14:paraId="4C6B8638" w14:textId="77777777" w:rsidR="00E879C8" w:rsidRPr="00203452" w:rsidRDefault="00E879C8" w:rsidP="00CE5C86">
      <w:pPr>
        <w:pStyle w:val="TRAyet"/>
      </w:pPr>
      <w:r w:rsidRPr="00203452">
        <w:t>If only the people of the cities had believed and had piety, We would have opened up to them blessings from heaven and earth. But they denied the truth so We seized them for what they earned.</w:t>
      </w:r>
    </w:p>
    <w:p w14:paraId="5408F805" w14:textId="77777777" w:rsidR="00E879C8" w:rsidRPr="00203452" w:rsidRDefault="00E879C8" w:rsidP="00CE5C86">
      <w:pPr>
        <w:pStyle w:val="TRAyet"/>
        <w:rPr>
          <w:lang w:val="en-GB"/>
        </w:rPr>
      </w:pPr>
      <w:r w:rsidRPr="00203452">
        <w:rPr>
          <w:lang w:val="en-GB"/>
        </w:rPr>
        <w:t>Do the people of the cities feel secure against Our violent force coming down on them in the night while they are asleep?</w:t>
      </w:r>
    </w:p>
    <w:p w14:paraId="771FC44F" w14:textId="77777777" w:rsidR="00E879C8" w:rsidRPr="00203452" w:rsidRDefault="00E879C8" w:rsidP="00CE5C86">
      <w:pPr>
        <w:pStyle w:val="TRAyet"/>
        <w:rPr>
          <w:lang w:val="en-GB"/>
        </w:rPr>
      </w:pPr>
      <w:r w:rsidRPr="00203452">
        <w:rPr>
          <w:lang w:val="en-GB"/>
        </w:rPr>
        <w:t>Or do the people of the cities feel secure against Our violent force coming down on them in the day while they are playing games?</w:t>
      </w:r>
    </w:p>
    <w:p w14:paraId="18BB0B81" w14:textId="77777777" w:rsidR="00E879C8" w:rsidRPr="00203452" w:rsidRDefault="00E879C8" w:rsidP="00CE5C86">
      <w:pPr>
        <w:pStyle w:val="TRAyet"/>
        <w:rPr>
          <w:lang w:val="en-GB"/>
        </w:rPr>
      </w:pPr>
      <w:r w:rsidRPr="00203452">
        <w:rPr>
          <w:lang w:val="en-GB"/>
        </w:rPr>
        <w:t>Do they feel secure against Allah’s devising? No one feels secure against Allah’s devising except for those who are lost. (Surat al-A’raf, 96-99)</w:t>
      </w:r>
    </w:p>
    <w:p w14:paraId="5AB510A1" w14:textId="77777777" w:rsidR="00E879C8" w:rsidRPr="00203452" w:rsidRDefault="00E879C8" w:rsidP="00CE5C86">
      <w:pPr>
        <w:pStyle w:val="TRAnaMetin"/>
        <w:rPr>
          <w:lang w:val="en-GB"/>
        </w:rPr>
      </w:pPr>
      <w:r w:rsidRPr="00203452">
        <w:rPr>
          <w:lang w:val="en-GB"/>
        </w:rPr>
        <w:t>The responsibility of every rational person of good conscience is to abide by the truths shown by reason, logic, conscience and science and to accept that Allah has created all things. Our Almighty Lord certainly has no need of human beings’ praise, submission, appreciation or worship. All He needs is the person himself. Arrogance against Allah will lead to nothing more than regret in this world and the Hereafter. But submitting to Allah is a means whereby one will enjoy a pleasant life in this world and incomparably greater eternal blessings in the Hereafter than those of this world. Above all, the greatest reward a person can enjoy will be Allah’s mercy.</w:t>
      </w:r>
    </w:p>
    <w:p w14:paraId="6F4BD63D" w14:textId="77777777" w:rsidR="00E879C8" w:rsidRPr="00203452" w:rsidRDefault="00E879C8" w:rsidP="00CE5C86">
      <w:pPr>
        <w:pStyle w:val="TRAnaMetin"/>
      </w:pPr>
      <w:r w:rsidRPr="00203452">
        <w:t xml:space="preserve">The rout of the system of the dajjal will persist for all eternity. The collapse of Darwinism is the most important indication of this. The important things are from now on to follow the path indicated by one’s conscience and not to spend one’s life as a prisoner of the system of the dajjal. That is what a rational and conscious person should do. </w:t>
      </w:r>
    </w:p>
    <w:p w14:paraId="4B66D5A0" w14:textId="77777777" w:rsidR="00E879C8" w:rsidRPr="00203452" w:rsidRDefault="00E879C8" w:rsidP="00CE5C86">
      <w:pPr>
        <w:pStyle w:val="TRAnaMetin"/>
      </w:pPr>
      <w:r w:rsidRPr="00203452">
        <w:t xml:space="preserve">Allah, Lord and Ruler of all things, says in verses: </w:t>
      </w:r>
    </w:p>
    <w:p w14:paraId="431E3184" w14:textId="77777777" w:rsidR="00E879C8" w:rsidRPr="00203452" w:rsidRDefault="00E879C8" w:rsidP="00CE5C86">
      <w:pPr>
        <w:pStyle w:val="TRAyet"/>
      </w:pPr>
      <w:r w:rsidRPr="00203452">
        <w:t>Turn to your Lord and submit to Him before punishment comes upon you, for then you cannot be helped. Follow the best that has been sent down to you from your Lord before the punishment comes upon you suddenly when you are not expecting it; (Surat az-Zumar, 54-55)</w:t>
      </w:r>
    </w:p>
    <w:p w14:paraId="785E7F59" w14:textId="77777777" w:rsidR="00E879C8" w:rsidRPr="00203452" w:rsidRDefault="00E879C8" w:rsidP="00CE5C86">
      <w:pPr>
        <w:pStyle w:val="TRAnaMetin"/>
      </w:pPr>
    </w:p>
    <w:p w14:paraId="5C4876D6" w14:textId="77777777" w:rsidR="00E879C8" w:rsidRPr="00203452" w:rsidRDefault="00E879C8" w:rsidP="00CE5C86">
      <w:pPr>
        <w:pStyle w:val="TRAnaMetin"/>
      </w:pPr>
    </w:p>
    <w:p w14:paraId="6303D32C" w14:textId="77777777" w:rsidR="00E879C8" w:rsidRDefault="00E879C8" w:rsidP="00CE5C86">
      <w:pPr>
        <w:pStyle w:val="TRBaslik1"/>
      </w:pPr>
      <w:r>
        <w:rPr>
          <w:rFonts w:ascii="PalatinoTurkB" w:hAnsi="PalatinoTurkB" w:cs="PalatinoTurkB"/>
          <w:sz w:val="19"/>
          <w:szCs w:val="19"/>
        </w:rPr>
        <w:br w:type="page"/>
      </w:r>
      <w:r>
        <w:rPr>
          <w:u w:val="single"/>
        </w:rPr>
        <w:t xml:space="preserve">Appendix: </w:t>
      </w:r>
      <w:r>
        <w:rPr>
          <w:u w:val="single"/>
        </w:rPr>
        <w:br/>
      </w:r>
      <w:r>
        <w:t>The Deception of Evolution</w:t>
      </w:r>
    </w:p>
    <w:p w14:paraId="24C91A40" w14:textId="77777777" w:rsidR="00E879C8" w:rsidRPr="00203452" w:rsidRDefault="00E879C8" w:rsidP="00CE5C86">
      <w:pPr>
        <w:pStyle w:val="TRAnaMetin"/>
      </w:pPr>
    </w:p>
    <w:p w14:paraId="5200C5DE" w14:textId="77777777" w:rsidR="00E879C8" w:rsidRPr="00203452" w:rsidRDefault="00E879C8" w:rsidP="00CE5C86">
      <w:pPr>
        <w:pStyle w:val="TRAnaMetin"/>
      </w:pPr>
    </w:p>
    <w:p w14:paraId="02B3AD78" w14:textId="77777777" w:rsidR="00E879C8" w:rsidRPr="00203452" w:rsidRDefault="00E879C8" w:rsidP="00CE5C86">
      <w:pPr>
        <w:pStyle w:val="TRAnaMetin"/>
      </w:pPr>
      <w:r w:rsidRPr="00203452">
        <w:t>Darwinism, in other words the theory of evolution, was put forward with the aim of denying the fact of Creation, but is in truth nothing but failed, unscientific nonsense</w:t>
      </w:r>
      <w:r w:rsidRPr="00D96638">
        <w:rPr>
          <w:b/>
        </w:rPr>
        <w:t>. This theory, which claims that life emerged by chance from inanimate matter, was invalidated by the scientific evidence of miraculous order in the universe and in living things, as well as by the discovery of more than 500 million fossils revealing that evolution never happened.</w:t>
      </w:r>
      <w:r w:rsidRPr="00203452">
        <w:t xml:space="preserve"> In this way, </w:t>
      </w:r>
      <w:r w:rsidRPr="00D96638">
        <w:rPr>
          <w:b/>
        </w:rPr>
        <w:t xml:space="preserve">science confirmed the fact that Allah created the universe and the living things in it. </w:t>
      </w:r>
      <w:r w:rsidRPr="00203452">
        <w:t>The propaganda carried out today in order to keep the theory of evolution alive is based solely on the distortion of the scientific facts, biased interpretation, and lies and falsehoods disguised as science.</w:t>
      </w:r>
    </w:p>
    <w:p w14:paraId="42128393" w14:textId="77777777" w:rsidR="00E879C8" w:rsidRPr="00203452" w:rsidRDefault="00E879C8" w:rsidP="00CE5C86">
      <w:pPr>
        <w:pStyle w:val="TRAnaMetin"/>
      </w:pPr>
      <w:r w:rsidRPr="00203452">
        <w:t xml:space="preserve">Yet this propaganda cannot conceal the truth. The fact that </w:t>
      </w:r>
      <w:r w:rsidRPr="00D96638">
        <w:rPr>
          <w:b/>
        </w:rPr>
        <w:t xml:space="preserve">the theory of evolution is the greatest deception in the history of science </w:t>
      </w:r>
      <w:r w:rsidRPr="00203452">
        <w:t>has been expressed more and more in the scientific world over the last twenty to thirty years. Research carried out after the 1980s in particular has revealed that the claims of Darwinism are totally unfounded, something that has been stated by a large number of scientists. In the United States in particular, many scientists from such different fields as biology, biochemistry and paleontology recognize the invalidity of Darwinism and employ the fact of creation to account for the origin of life.</w:t>
      </w:r>
    </w:p>
    <w:p w14:paraId="5B4E73F9" w14:textId="77777777" w:rsidR="00E879C8" w:rsidRPr="00203452" w:rsidRDefault="00E879C8" w:rsidP="00CE5C86">
      <w:pPr>
        <w:pStyle w:val="TRAnaMetin"/>
      </w:pPr>
      <w:r w:rsidRPr="00203452">
        <w:t>We have examined the collapse of the theory of evolution and the proofs of Creation in great scientific detail in many of our works, and are still continuing to do so. Given the enormous importance of this subject, it will be of great benefit to summarize it here.</w:t>
      </w:r>
    </w:p>
    <w:p w14:paraId="6BC3F291" w14:textId="77777777" w:rsidR="00E879C8" w:rsidRPr="00203452" w:rsidRDefault="00E879C8" w:rsidP="00CE5C86">
      <w:pPr>
        <w:pStyle w:val="TRAnaMetin"/>
      </w:pPr>
    </w:p>
    <w:p w14:paraId="573DA015" w14:textId="77777777" w:rsidR="00E879C8" w:rsidRPr="00203452" w:rsidRDefault="00E879C8" w:rsidP="00CE5C86">
      <w:pPr>
        <w:pStyle w:val="TRBaslik2"/>
      </w:pPr>
      <w:r w:rsidRPr="00203452">
        <w:t>The Scientific Collapse of Darwinism</w:t>
      </w:r>
    </w:p>
    <w:p w14:paraId="723325C2" w14:textId="77777777" w:rsidR="00E879C8" w:rsidRPr="00A31B8C" w:rsidRDefault="00E879C8" w:rsidP="00CE5C86">
      <w:pPr>
        <w:pStyle w:val="TRAnaMetin"/>
        <w:rPr>
          <w:b/>
        </w:rPr>
      </w:pPr>
      <w:r w:rsidRPr="00203452">
        <w:t xml:space="preserve">As </w:t>
      </w:r>
      <w:r w:rsidRPr="00A31B8C">
        <w:rPr>
          <w:b/>
        </w:rPr>
        <w:t xml:space="preserve">a pagan doctrine </w:t>
      </w:r>
      <w:r w:rsidRPr="00203452">
        <w:t xml:space="preserve">going back as far as ancient Greece, the theory of evolution was advanced most extensively in the nineteenth century. The most important development that made it the top topic of the world of science was Charles Darwin's </w:t>
      </w:r>
      <w:r w:rsidRPr="00A31B8C">
        <w:rPr>
          <w:i/>
        </w:rPr>
        <w:t>The Origin of Species</w:t>
      </w:r>
      <w:r w:rsidRPr="00203452">
        <w:t xml:space="preserve">, published in 1859. In this book, he opposed, in his own eyes, the fact that Allah created different living species on Earth separately, for he erroneously claimed that all living beings had a common ancestor and had diversified over time through small changes. </w:t>
      </w:r>
      <w:r w:rsidRPr="00A31B8C">
        <w:rPr>
          <w:b/>
        </w:rPr>
        <w:t>Darwin's theory was not based on any concrete scientific finding; as he also accepted, it was just an "assumption."</w:t>
      </w:r>
      <w:r w:rsidRPr="00203452">
        <w:t xml:space="preserve"> Moreover, as Darwin confessed in the long chapter of his book titled </w:t>
      </w:r>
      <w:r w:rsidRPr="00A31B8C">
        <w:rPr>
          <w:b/>
        </w:rPr>
        <w:t xml:space="preserve">"Difficulties on Theory," the theory failed in the face of many critical questions. </w:t>
      </w:r>
    </w:p>
    <w:p w14:paraId="2F3C8567" w14:textId="77777777" w:rsidR="00E879C8" w:rsidRPr="00203452" w:rsidRDefault="00E879C8" w:rsidP="00CE5C86">
      <w:pPr>
        <w:pStyle w:val="TRAnaMetin"/>
      </w:pPr>
      <w:r w:rsidRPr="00203452">
        <w:t>Darwin invested all of his hopes in new scientific discoveries, which he expected to solve these difficulties. However, contrary to his expectations, scientific findings expanded the dimensions of these difficulties. The defeat of Darwinism in the face of science can be reviewed under three basic topics:</w:t>
      </w:r>
    </w:p>
    <w:p w14:paraId="3FD6990F" w14:textId="77777777" w:rsidR="00E879C8" w:rsidRPr="00203452" w:rsidRDefault="00E879C8" w:rsidP="00CE5C86">
      <w:pPr>
        <w:pStyle w:val="TRAnaMetin"/>
      </w:pPr>
      <w:r w:rsidRPr="00203452">
        <w:t xml:space="preserve">1) The theory cannot explain how life originated on Earth. </w:t>
      </w:r>
    </w:p>
    <w:p w14:paraId="26BAA9B8" w14:textId="77777777" w:rsidR="00E879C8" w:rsidRPr="00203452" w:rsidRDefault="00E879C8" w:rsidP="00CE5C86">
      <w:pPr>
        <w:pStyle w:val="TRAnaMetin"/>
      </w:pPr>
      <w:r w:rsidRPr="00203452">
        <w:t xml:space="preserve">2) No scientific finding shows that the "evolutionary mechanisms" proposed by the theory have any evolutionary power at all. </w:t>
      </w:r>
    </w:p>
    <w:p w14:paraId="620DC671" w14:textId="77777777" w:rsidR="00E879C8" w:rsidRPr="00203452" w:rsidRDefault="00E879C8" w:rsidP="00CE5C86">
      <w:pPr>
        <w:pStyle w:val="TRAnaMetin"/>
      </w:pPr>
      <w:r w:rsidRPr="00203452">
        <w:t>3) The fossil record proves the exact opposite of what the theory suggests.</w:t>
      </w:r>
    </w:p>
    <w:p w14:paraId="4582CBA5" w14:textId="77777777" w:rsidR="00E879C8" w:rsidRPr="00203452" w:rsidRDefault="00E879C8" w:rsidP="00CE5C86">
      <w:pPr>
        <w:pStyle w:val="TRAnaMetin"/>
      </w:pPr>
      <w:r w:rsidRPr="00203452">
        <w:t>In this section, we will examine these three basic points in general outlines:</w:t>
      </w:r>
    </w:p>
    <w:p w14:paraId="45CB56AD" w14:textId="77777777" w:rsidR="00E879C8" w:rsidRPr="00203452" w:rsidRDefault="00E879C8" w:rsidP="00CE5C86">
      <w:pPr>
        <w:pStyle w:val="TRAnaMetin"/>
      </w:pPr>
    </w:p>
    <w:p w14:paraId="24C90D9B" w14:textId="77777777" w:rsidR="00E879C8" w:rsidRPr="00203452" w:rsidRDefault="00E879C8" w:rsidP="00CE5C86">
      <w:pPr>
        <w:pStyle w:val="TRBaslik2"/>
      </w:pPr>
      <w:r w:rsidRPr="00203452">
        <w:t xml:space="preserve">The </w:t>
      </w:r>
      <w:r>
        <w:t xml:space="preserve">First Insurmountable Step: </w:t>
      </w:r>
      <w:r w:rsidRPr="00203452">
        <w:t>The Origin of Life</w:t>
      </w:r>
    </w:p>
    <w:p w14:paraId="501BB638" w14:textId="77777777" w:rsidR="00E879C8" w:rsidRPr="001A2A94" w:rsidRDefault="00E879C8" w:rsidP="00CE5C86">
      <w:pPr>
        <w:pStyle w:val="TRAnaMetin"/>
        <w:rPr>
          <w:b/>
        </w:rPr>
      </w:pPr>
      <w:r w:rsidRPr="00203452">
        <w:t xml:space="preserve">The theory of evolution posits that all living species evolved from a single living cell that emerged on Earth 3.8 billion years ago, supposed to have happened as a result of coincidences. How a single cell could generate millions of complex living species and, if such an evolution really occurred, why traces of it cannot be observed in the fossil record are some of the questions that the theory cannot answer. However, first and foremost, we need to ask: </w:t>
      </w:r>
      <w:r w:rsidRPr="001A2A94">
        <w:rPr>
          <w:b/>
        </w:rPr>
        <w:t>How did this "first cell" originate?</w:t>
      </w:r>
    </w:p>
    <w:p w14:paraId="522A640D" w14:textId="77777777" w:rsidR="00E879C8" w:rsidRPr="00A31B8C" w:rsidRDefault="00E879C8" w:rsidP="00CE5C86">
      <w:pPr>
        <w:pStyle w:val="TRAnaMetin"/>
      </w:pPr>
      <w:r w:rsidRPr="00A31B8C">
        <w:rPr>
          <w:b/>
        </w:rPr>
        <w:t xml:space="preserve">Since the theory of evolution ignorantly denies Creation, it maintains that the "first cell" originated as a product of blind coincidences within the laws of nature, without any plan or arrangement. </w:t>
      </w:r>
      <w:r w:rsidRPr="00A31B8C">
        <w:t xml:space="preserve">According to the theory, inanimate matter must have produced a living cell as a result of coincidences. Such a claim, however, is inconsistent with the most unassailable rules of biology. </w:t>
      </w:r>
    </w:p>
    <w:p w14:paraId="3F4D1B2B" w14:textId="77777777" w:rsidR="00E879C8" w:rsidRPr="00203452" w:rsidRDefault="00E879C8" w:rsidP="00CE5C86">
      <w:pPr>
        <w:pStyle w:val="TRAnaMetin"/>
      </w:pPr>
    </w:p>
    <w:p w14:paraId="0C180F4D" w14:textId="77777777" w:rsidR="00E879C8" w:rsidRPr="00203452" w:rsidRDefault="00E879C8" w:rsidP="00CE5C86">
      <w:pPr>
        <w:pStyle w:val="TRBaslik2"/>
      </w:pPr>
      <w:r w:rsidRPr="00203452">
        <w:t>Life Comes From Life</w:t>
      </w:r>
    </w:p>
    <w:p w14:paraId="120FA5D0" w14:textId="77777777" w:rsidR="00E879C8" w:rsidRPr="00203452" w:rsidRDefault="00E879C8" w:rsidP="00CE5C86">
      <w:pPr>
        <w:pStyle w:val="TRAnaMetin"/>
      </w:pPr>
      <w:r w:rsidRPr="00203452">
        <w:t xml:space="preserve">In his book, Darwin never referred to the origin of life. The primitive understanding of science in his time rested on the assumption that living beings had a very simple structure. Since medieval times, spontaneous generation, which asserts that non-living materials came together to form living organisms, had been widely accepted. It was commonly believed that insects came into being from food leftovers, and mice from wheat. Interesting experiments were conducted to prove this theory. Some wheat was placed on a dirty piece of cloth, and it was believed that mice would originate from it after a while. </w:t>
      </w:r>
    </w:p>
    <w:p w14:paraId="7D58CFCF" w14:textId="77777777" w:rsidR="00E879C8" w:rsidRPr="00203452" w:rsidRDefault="00E879C8" w:rsidP="00CE5C86">
      <w:pPr>
        <w:pStyle w:val="TRAnaMetin"/>
      </w:pPr>
      <w:r w:rsidRPr="00A31B8C">
        <w:t xml:space="preserve">Similarly, maggots developing in rotting meat were assumed to be evidence of spontaneous generation. However, </w:t>
      </w:r>
      <w:r w:rsidRPr="00A31B8C">
        <w:rPr>
          <w:b/>
        </w:rPr>
        <w:t>it was later understood that worms did not appear on meat spontaneously, but were carried there by flies in the form of larvae, invisible to the naked eye.</w:t>
      </w:r>
      <w:r w:rsidRPr="00203452">
        <w:t xml:space="preserve"> </w:t>
      </w:r>
    </w:p>
    <w:p w14:paraId="532941B1" w14:textId="77777777" w:rsidR="00E879C8" w:rsidRPr="00203452" w:rsidRDefault="00E879C8" w:rsidP="00CE5C86">
      <w:pPr>
        <w:pStyle w:val="TRAnaMetin"/>
      </w:pPr>
      <w:r w:rsidRPr="00203452">
        <w:t xml:space="preserve">Even when Darwin wrote </w:t>
      </w:r>
      <w:r w:rsidRPr="00A31B8C">
        <w:rPr>
          <w:i/>
        </w:rPr>
        <w:t>The Origin of Species</w:t>
      </w:r>
      <w:r w:rsidRPr="00203452">
        <w:t xml:space="preserve">, the belief that bacteria could come into existence from non-living matter was widely accepted in the world of science. </w:t>
      </w:r>
    </w:p>
    <w:p w14:paraId="70CA0920" w14:textId="77777777" w:rsidR="00E879C8" w:rsidRPr="00203452" w:rsidRDefault="00E879C8" w:rsidP="00CE5C86">
      <w:pPr>
        <w:pStyle w:val="TRAnaMetin"/>
        <w:rPr>
          <w:rFonts w:ascii="PalatinoTurk" w:hAnsi="PalatinoTurk" w:cs="PalatinoTurk"/>
          <w:vertAlign w:val="superscript"/>
        </w:rPr>
      </w:pPr>
      <w:r w:rsidRPr="00A31B8C">
        <w:t xml:space="preserve">However, </w:t>
      </w:r>
      <w:r w:rsidRPr="00A31B8C">
        <w:rPr>
          <w:b/>
        </w:rPr>
        <w:t>five years after the publication of Darwin's book, Louis Pasteur announced his results after long studies and experiments, that disproved spontaneous generation, a cornerstone of Darwin's theory.</w:t>
      </w:r>
      <w:r w:rsidRPr="00A31B8C">
        <w:t xml:space="preserve"> In his triumphal lecture at the Sorbonne in 1864, </w:t>
      </w:r>
      <w:r w:rsidRPr="00A31B8C">
        <w:rPr>
          <w:b/>
        </w:rPr>
        <w:t>Pasteur said: "Never will the doctrine of spontaneous generation recover from the mortal blow struck by this simple experiment."</w:t>
      </w:r>
      <w:r w:rsidRPr="00203452">
        <w:rPr>
          <w:rFonts w:ascii="PalatinoTurk" w:hAnsi="PalatinoTurk" w:cs="PalatinoTurk"/>
          <w:vertAlign w:val="superscript"/>
        </w:rPr>
        <w:t>172</w:t>
      </w:r>
    </w:p>
    <w:p w14:paraId="11CD0B10" w14:textId="77777777" w:rsidR="00E879C8" w:rsidRPr="00203452" w:rsidRDefault="00E879C8" w:rsidP="00CE5C86">
      <w:pPr>
        <w:pStyle w:val="TRAnaMetin"/>
      </w:pPr>
      <w:r w:rsidRPr="00203452">
        <w:t xml:space="preserve">For a long time, advocates of the theory of evolution resisted these findings. However, as the development of science unraveled the complex structure of the cell of a living being, the idea that life could come into being coincidentally faced an even greater impasse. </w:t>
      </w:r>
    </w:p>
    <w:p w14:paraId="022E10CD" w14:textId="77777777" w:rsidR="00E879C8" w:rsidRPr="00203452" w:rsidRDefault="00E879C8" w:rsidP="00CE5C86">
      <w:pPr>
        <w:pStyle w:val="TRAnaMetin"/>
      </w:pPr>
    </w:p>
    <w:p w14:paraId="3C472D7D" w14:textId="77777777" w:rsidR="00E879C8" w:rsidRPr="00203452" w:rsidRDefault="00E879C8" w:rsidP="00CE5C86">
      <w:pPr>
        <w:pStyle w:val="TRBaslik2"/>
      </w:pPr>
      <w:r w:rsidRPr="00203452">
        <w:t>Inconclusive Efforts of the Twentieth Century</w:t>
      </w:r>
    </w:p>
    <w:p w14:paraId="11A8E3EA" w14:textId="77777777" w:rsidR="00E879C8" w:rsidRPr="00203452" w:rsidRDefault="00E879C8" w:rsidP="00CE5C86">
      <w:pPr>
        <w:pStyle w:val="TRAnaMetin"/>
        <w:rPr>
          <w:spacing w:val="-10"/>
        </w:rPr>
      </w:pPr>
      <w:r w:rsidRPr="00203452">
        <w:t xml:space="preserve">The first evolutionist who took up the subject of the origin of life in the twentieth century was the renowned Russian biologist Alexander Oparin. With various theses he advanced in the 1930s, he tried to prove that a living cell could originate by coincidence. These studies, however, were doomed to failure, and Oparin had to make the following confession: </w:t>
      </w:r>
    </w:p>
    <w:p w14:paraId="173C47C6" w14:textId="77777777" w:rsidR="00E879C8" w:rsidRPr="00203452" w:rsidRDefault="00E879C8" w:rsidP="00CE5C86">
      <w:pPr>
        <w:pStyle w:val="TRAlinti"/>
        <w:rPr>
          <w:lang w:val="en-GB"/>
        </w:rPr>
      </w:pPr>
      <w:r w:rsidRPr="00203452">
        <w:rPr>
          <w:lang w:val="en-GB"/>
        </w:rPr>
        <w:t>Unfortunately, however, the problem of the origin of the cell is perhaps the most obscure point in the whole study of the evolution of organisms.</w:t>
      </w:r>
      <w:r w:rsidRPr="00203452">
        <w:rPr>
          <w:vertAlign w:val="superscript"/>
          <w:lang w:val="en-GB"/>
        </w:rPr>
        <w:t xml:space="preserve"> 173</w:t>
      </w:r>
    </w:p>
    <w:p w14:paraId="7E9A4081" w14:textId="77777777" w:rsidR="00E879C8" w:rsidRPr="00203452" w:rsidRDefault="00E879C8" w:rsidP="00CE5C86">
      <w:pPr>
        <w:pStyle w:val="TRAnaMetin"/>
      </w:pPr>
      <w:r w:rsidRPr="00203452">
        <w:t xml:space="preserve">Evolutionist followers of Oparin tried to carry out experiments to solve this problem. The best known experiment was carried out by the American chemist Stanley Miller in 1953. Combining the gases he alleged to have existed in the primordial Earth's atmosphere in an experiment set-up, and adding energy to the mixture, Miller synthesized several organic molecules (amino acids) present in the structure of proteins. </w:t>
      </w:r>
    </w:p>
    <w:p w14:paraId="7EA9A34C" w14:textId="77777777" w:rsidR="00E879C8" w:rsidRPr="00A31B8C" w:rsidRDefault="00E879C8" w:rsidP="00CE5C86">
      <w:pPr>
        <w:pStyle w:val="TRAnaMetin"/>
      </w:pPr>
      <w:r w:rsidRPr="00A31B8C">
        <w:t xml:space="preserve">Barely a few years had passed before it was revealed that </w:t>
      </w:r>
      <w:r w:rsidRPr="00A31B8C">
        <w:rPr>
          <w:b/>
        </w:rPr>
        <w:t>this experiment, which was then presented as an important step in the name of evolution, was invalid, for the atmosphere used in the experiment was very different from the real Earth conditions.</w:t>
      </w:r>
      <w:r w:rsidRPr="00203452">
        <w:rPr>
          <w:rFonts w:ascii="PalatinoTurk" w:hAnsi="PalatinoTurk" w:cs="PalatinoTurk"/>
          <w:vertAlign w:val="superscript"/>
        </w:rPr>
        <w:t>174</w:t>
      </w:r>
    </w:p>
    <w:p w14:paraId="4CEAA65A" w14:textId="77777777" w:rsidR="00E879C8" w:rsidRPr="00203452" w:rsidRDefault="00E879C8" w:rsidP="00CE5C86">
      <w:pPr>
        <w:pStyle w:val="TRAnaMetin"/>
        <w:rPr>
          <w:rFonts w:ascii="PalatinoTurk" w:hAnsi="PalatinoTurk" w:cs="PalatinoTurk"/>
          <w:vertAlign w:val="superscript"/>
        </w:rPr>
      </w:pPr>
      <w:r w:rsidRPr="00A31B8C">
        <w:t xml:space="preserve">After a long silence, </w:t>
      </w:r>
      <w:r w:rsidRPr="001A2A94">
        <w:rPr>
          <w:b/>
        </w:rPr>
        <w:t>Miller confessed that the atmosphere medium he used was unrealistic</w:t>
      </w:r>
      <w:r w:rsidRPr="00A31B8C">
        <w:t>.</w:t>
      </w:r>
      <w:r w:rsidRPr="00203452">
        <w:rPr>
          <w:rFonts w:ascii="PalatinoTurk" w:hAnsi="PalatinoTurk" w:cs="PalatinoTurk"/>
          <w:vertAlign w:val="superscript"/>
        </w:rPr>
        <w:t>175</w:t>
      </w:r>
    </w:p>
    <w:p w14:paraId="60FC9B64" w14:textId="77777777" w:rsidR="00E879C8" w:rsidRPr="00203452" w:rsidRDefault="00E879C8" w:rsidP="00CE5C86">
      <w:pPr>
        <w:pStyle w:val="TRAnaMetin"/>
      </w:pPr>
      <w:r w:rsidRPr="001A2A94">
        <w:rPr>
          <w:b/>
        </w:rPr>
        <w:t>All the evolutionists' efforts throughout the twentieth century to explain the origin of life ended in failure.</w:t>
      </w:r>
      <w:r w:rsidRPr="00203452">
        <w:t xml:space="preserve"> The geochemist Jeffrey Bada, from the San Diego Scripps Institute accepts this fact in an article published in </w:t>
      </w:r>
      <w:r w:rsidRPr="001A2A94">
        <w:rPr>
          <w:i/>
        </w:rPr>
        <w:t>Earth</w:t>
      </w:r>
      <w:r w:rsidRPr="00203452">
        <w:t xml:space="preserve"> magazine in 1998:</w:t>
      </w:r>
    </w:p>
    <w:p w14:paraId="55E23D38" w14:textId="77777777" w:rsidR="00E879C8" w:rsidRPr="00203452" w:rsidRDefault="00E879C8" w:rsidP="00CE5C86">
      <w:pPr>
        <w:pStyle w:val="TRAlinti"/>
        <w:rPr>
          <w:vertAlign w:val="superscript"/>
          <w:lang w:val="en-GB"/>
        </w:rPr>
      </w:pPr>
      <w:r w:rsidRPr="00203452">
        <w:rPr>
          <w:lang w:val="en-GB"/>
        </w:rPr>
        <w:t>Today as we leave the twentieth century, we still face the biggest unsolved problem that we had when we entered the twentieth century: How did life originate on Earth?</w:t>
      </w:r>
      <w:r w:rsidRPr="00203452">
        <w:rPr>
          <w:vertAlign w:val="superscript"/>
          <w:lang w:val="en-GB"/>
        </w:rPr>
        <w:t>176</w:t>
      </w:r>
    </w:p>
    <w:p w14:paraId="63536AC7" w14:textId="77777777" w:rsidR="00E879C8" w:rsidRPr="00203452" w:rsidRDefault="00E879C8" w:rsidP="00CE5C86">
      <w:pPr>
        <w:pStyle w:val="TRAnaMetin"/>
        <w:rPr>
          <w:lang w:val="en-GB"/>
        </w:rPr>
      </w:pPr>
    </w:p>
    <w:p w14:paraId="1234418B" w14:textId="77777777" w:rsidR="00E879C8" w:rsidRPr="00203452" w:rsidRDefault="00E879C8" w:rsidP="00CE5C86">
      <w:pPr>
        <w:pStyle w:val="TRBaslik2"/>
      </w:pPr>
      <w:r w:rsidRPr="00203452">
        <w:t xml:space="preserve">The Complex Structure of Life </w:t>
      </w:r>
    </w:p>
    <w:p w14:paraId="79C31E86" w14:textId="77777777" w:rsidR="00E879C8" w:rsidRPr="00203452" w:rsidRDefault="00E879C8" w:rsidP="00CE5C86">
      <w:pPr>
        <w:pStyle w:val="TRAnaMetin"/>
      </w:pPr>
      <w:r w:rsidRPr="00203452">
        <w:t xml:space="preserve">The primary reason why evolutionists ended up in such a great impasse regarding the origin of life is that even those living organisms Darwinists deemed to be the simplest have outstandingly complex </w:t>
      </w:r>
      <w:r w:rsidRPr="001A2A94">
        <w:t xml:space="preserve">features. The cell of a living thing is more complex than all of our man-made technological products. </w:t>
      </w:r>
      <w:r w:rsidRPr="001A2A94">
        <w:rPr>
          <w:b/>
        </w:rPr>
        <w:t>Today, even in the most developed laboratories of the world, no single protein of the cell, let alone a living cell itself, can be produced by bringing organic chemicals together.</w:t>
      </w:r>
    </w:p>
    <w:p w14:paraId="4D770140" w14:textId="77777777" w:rsidR="00E879C8" w:rsidRPr="00203452" w:rsidRDefault="00E879C8" w:rsidP="00CE5C86">
      <w:pPr>
        <w:pStyle w:val="TRAnaMetin"/>
      </w:pPr>
      <w:r w:rsidRPr="00203452">
        <w:t>The conditions required for the formation of a cell are too great in quantity to be explained away by coincidences.</w:t>
      </w:r>
    </w:p>
    <w:p w14:paraId="6977D6C7" w14:textId="77777777" w:rsidR="00E879C8" w:rsidRPr="00203452" w:rsidRDefault="00E879C8" w:rsidP="00CE5C86">
      <w:pPr>
        <w:pStyle w:val="TRAnaMetin"/>
      </w:pPr>
      <w:r w:rsidRPr="00203452">
        <w:t>However, there is no need to explain the situation with these details. Evolutionists are at a dead-end even before reaching the stage of the cell. That is because the probability of just a single protein, an essential building block of the cell, coming into being by chance is mathematically "0."</w:t>
      </w:r>
    </w:p>
    <w:p w14:paraId="35778B07" w14:textId="77777777" w:rsidR="00E879C8" w:rsidRPr="00203452" w:rsidRDefault="00E879C8" w:rsidP="00CE5C86">
      <w:pPr>
        <w:pStyle w:val="TRAnaMetinBold"/>
      </w:pPr>
      <w:r w:rsidRPr="00203452">
        <w:t>The main reason for this is the need for other proteins to be present if one protein is to form, and this completely eradicates the possibility of chance formation. This fact by itself is sufficient to eliminate the evolutionist claim of chance right from the outset. To summarize,</w:t>
      </w:r>
    </w:p>
    <w:p w14:paraId="461D5340" w14:textId="77777777" w:rsidR="00E879C8" w:rsidRPr="00203452" w:rsidRDefault="00E879C8" w:rsidP="00CE5C86">
      <w:pPr>
        <w:pStyle w:val="TRAnaMetinBold"/>
      </w:pPr>
      <w:r w:rsidRPr="00203452">
        <w:t>1.</w:t>
      </w:r>
      <w:r w:rsidRPr="00203452">
        <w:tab/>
        <w:t>Protein cannot be synthesized without enzymes, and enzymes are all proteins.</w:t>
      </w:r>
    </w:p>
    <w:p w14:paraId="6E0F9191" w14:textId="77777777" w:rsidR="00E879C8" w:rsidRPr="00203452" w:rsidRDefault="00E879C8" w:rsidP="00CE5C86">
      <w:pPr>
        <w:pStyle w:val="TRAnaMetinBold"/>
      </w:pPr>
      <w:r w:rsidRPr="00203452">
        <w:t>2.</w:t>
      </w:r>
      <w:r w:rsidRPr="00203452">
        <w:tab/>
        <w:t xml:space="preserve">Around 100 proteins need to be present in order for a single protein to be synthesized. There therefore need to be proteins for proteins to exist. </w:t>
      </w:r>
    </w:p>
    <w:p w14:paraId="66506747" w14:textId="77777777" w:rsidR="00E879C8" w:rsidRPr="00203452" w:rsidRDefault="00E879C8" w:rsidP="00CE5C86">
      <w:pPr>
        <w:pStyle w:val="TRAnaMetinBold"/>
      </w:pPr>
      <w:r w:rsidRPr="00203452">
        <w:t>3.</w:t>
      </w:r>
      <w:r w:rsidRPr="00203452">
        <w:tab/>
        <w:t>DNA manufactures the protein-synthesizing enzymes. Protein cannot be synthesized without DNA. DNA is therefore also needed in order for proteins to form.</w:t>
      </w:r>
    </w:p>
    <w:p w14:paraId="3596F585" w14:textId="77777777" w:rsidR="00E879C8" w:rsidRPr="00203452" w:rsidRDefault="00E879C8" w:rsidP="00CE5C86">
      <w:pPr>
        <w:pStyle w:val="TRAnaMetinBold"/>
      </w:pPr>
      <w:r w:rsidRPr="00203452">
        <w:t>4.</w:t>
      </w:r>
      <w:r w:rsidRPr="00203452">
        <w:tab/>
        <w:t>All the organelles in the cell have important tasks in protein synthesis. In other words, in order for proteins to form a perfect and fully functioning cell needs to exist together with all its organelles.</w:t>
      </w:r>
    </w:p>
    <w:p w14:paraId="7B55CA47" w14:textId="77777777" w:rsidR="00E879C8" w:rsidRPr="00203452" w:rsidRDefault="00E879C8" w:rsidP="00CE5C86">
      <w:pPr>
        <w:pStyle w:val="TRAnaMetin"/>
      </w:pPr>
      <w:r w:rsidRPr="00203452">
        <w:t>The DNA molecule, which is located in the nucleus of a cell and which stores genetic information, is a magnificent databank. If the information coded in DNA were written down, it would make a giant library consisting of an estimated 900 volumes of encyclopedias consisting of 500 pages each.</w:t>
      </w:r>
    </w:p>
    <w:p w14:paraId="253DF344" w14:textId="77777777" w:rsidR="00E879C8" w:rsidRPr="00203452" w:rsidRDefault="00E879C8" w:rsidP="00CE5C86">
      <w:pPr>
        <w:pStyle w:val="TRAnaMetin"/>
      </w:pPr>
      <w:r w:rsidRPr="00203452">
        <w:t xml:space="preserve">A very interesting dilemma emerges at this point: DNA can replicate itself only with the help of some specialized proteins (enzymes). However, the synthesis of these enzymes can be realized only by the information coded in DNA. As they both depend on each other, they have to exist at the same time for replication. This brings the scenario that life originated by itself to a deadlock. Prof. Leslie Orgel, an evolutionist of repute from the University of San Diego, California, confesses this fact in the September 1994 issue of the </w:t>
      </w:r>
      <w:r w:rsidRPr="0090666C">
        <w:rPr>
          <w:i/>
        </w:rPr>
        <w:t xml:space="preserve">Scientific American </w:t>
      </w:r>
      <w:r w:rsidRPr="00203452">
        <w:t>magazine:</w:t>
      </w:r>
    </w:p>
    <w:p w14:paraId="54AA39B7" w14:textId="77777777" w:rsidR="00E879C8" w:rsidRPr="00203452" w:rsidRDefault="00E879C8" w:rsidP="00CE5C86">
      <w:pPr>
        <w:pStyle w:val="TRAlinti"/>
        <w:rPr>
          <w:rFonts w:ascii="PalatinoTurk" w:hAnsi="PalatinoTurk" w:cs="PalatinoTurk"/>
          <w:vertAlign w:val="superscript"/>
          <w:lang w:val="en-GB"/>
        </w:rPr>
      </w:pPr>
      <w:r w:rsidRPr="0090666C">
        <w:rPr>
          <w:b/>
          <w:lang w:val="en-GB"/>
        </w:rPr>
        <w:t>It is extremely improbable that proteins and nucleic acids, both of which are structurally complex, arose spontaneously in the same place at the same time.</w:t>
      </w:r>
      <w:r w:rsidRPr="00203452">
        <w:rPr>
          <w:lang w:val="en-GB"/>
        </w:rPr>
        <w:t xml:space="preserve"> </w:t>
      </w:r>
      <w:r w:rsidRPr="0090666C">
        <w:t>Yet it also seems impossible to have one without the other. And so, at first glance, one might have to conclude that life could never, in fact, have originated by chemical means.</w:t>
      </w:r>
      <w:r w:rsidRPr="00203452">
        <w:rPr>
          <w:rFonts w:ascii="PalatinoTurk" w:hAnsi="PalatinoTurk" w:cs="PalatinoTurk"/>
          <w:vertAlign w:val="superscript"/>
          <w:lang w:val="en-GB"/>
        </w:rPr>
        <w:t xml:space="preserve">177 </w:t>
      </w:r>
    </w:p>
    <w:p w14:paraId="2174FC4C" w14:textId="77777777" w:rsidR="00E879C8" w:rsidRPr="00203452" w:rsidRDefault="00E879C8" w:rsidP="00CE5C86">
      <w:pPr>
        <w:pStyle w:val="TRAnaMetin"/>
      </w:pPr>
      <w:r w:rsidRPr="00203452">
        <w:t xml:space="preserve">No doubt, if it is impossible for life to have originated spontaneously as a result of blind coincidences, then it has to be accepted that </w:t>
      </w:r>
      <w:r w:rsidRPr="00953581">
        <w:rPr>
          <w:b/>
        </w:rPr>
        <w:t>life was created</w:t>
      </w:r>
      <w:r w:rsidRPr="00203452">
        <w:t>. This fact explicitly invalidates the theory of evolution, whose main purpose is to deny creation.</w:t>
      </w:r>
    </w:p>
    <w:p w14:paraId="1FFFA8C8" w14:textId="77777777" w:rsidR="00E879C8" w:rsidRPr="00203452" w:rsidRDefault="00E879C8" w:rsidP="00CE5C86">
      <w:pPr>
        <w:pStyle w:val="TRAnaMetin"/>
      </w:pPr>
    </w:p>
    <w:p w14:paraId="2DFACAD6" w14:textId="77777777" w:rsidR="00E879C8" w:rsidRPr="00203452" w:rsidRDefault="00E879C8" w:rsidP="00CE5C86">
      <w:pPr>
        <w:pStyle w:val="TRBaslik2"/>
      </w:pPr>
      <w:r w:rsidRPr="00203452">
        <w:t xml:space="preserve">Imaginary Mechanism of Evolution </w:t>
      </w:r>
    </w:p>
    <w:p w14:paraId="094446D7" w14:textId="77777777" w:rsidR="00E879C8" w:rsidRPr="00203452" w:rsidRDefault="00E879C8" w:rsidP="00CE5C86">
      <w:pPr>
        <w:pStyle w:val="TRAnaMetin"/>
      </w:pPr>
      <w:r w:rsidRPr="00203452">
        <w:t xml:space="preserve">The second important point that negates Darwin's theory is that both concepts put forward by the theory as "evolutionary mechanisms" were understood to have, in reality, no evolutionary power. </w:t>
      </w:r>
    </w:p>
    <w:p w14:paraId="1B5E6A71" w14:textId="77777777" w:rsidR="00E879C8" w:rsidRPr="00321267" w:rsidRDefault="00E879C8" w:rsidP="00CE5C86">
      <w:pPr>
        <w:pStyle w:val="TRAnaMetin"/>
        <w:rPr>
          <w:i/>
        </w:rPr>
      </w:pPr>
      <w:r w:rsidRPr="00203452">
        <w:t xml:space="preserve">Darwin based his evolution allegation entirely on the mechanism of "natural selection." The importance he placed on this mechanism was evident in the name of his book: </w:t>
      </w:r>
      <w:r w:rsidRPr="00321267">
        <w:rPr>
          <w:i/>
        </w:rPr>
        <w:t>The Origin of Species, By Means of Natural Selection…</w:t>
      </w:r>
    </w:p>
    <w:p w14:paraId="10263DB5" w14:textId="77777777" w:rsidR="00E879C8" w:rsidRPr="00203452" w:rsidRDefault="00E879C8" w:rsidP="00CE5C86">
      <w:pPr>
        <w:pStyle w:val="TRAnaMetin"/>
      </w:pPr>
      <w:r w:rsidRPr="00203452">
        <w:t xml:space="preserve">Natural selection holds that those living things that are stronger and more suited to the natural conditions of their habitats will survive in the struggle for life. For example, in a deer herd under the threat of attack by wild animals, those that can run faster will survive. Therefore, the deer herd will be comprised of faster and stronger individuals. However, unquestionably, this mechanism will not cause deer to evolve and transform themselves into another living species, for instance, horses. </w:t>
      </w:r>
    </w:p>
    <w:p w14:paraId="2619F543" w14:textId="77777777" w:rsidR="00E879C8" w:rsidRPr="00321267" w:rsidRDefault="00E879C8" w:rsidP="00CE5C86">
      <w:pPr>
        <w:pStyle w:val="TRAnaMetin"/>
      </w:pPr>
      <w:r w:rsidRPr="00321267">
        <w:t xml:space="preserve">Therefore, </w:t>
      </w:r>
      <w:r w:rsidRPr="00321267">
        <w:rPr>
          <w:b/>
        </w:rPr>
        <w:t>the mechanism of natural selection has no evolutionary power. Darwin was also aware of this fact</w:t>
      </w:r>
      <w:r w:rsidRPr="00321267">
        <w:t xml:space="preserve"> and had to state this in his book </w:t>
      </w:r>
      <w:r w:rsidRPr="00321267">
        <w:rPr>
          <w:i/>
        </w:rPr>
        <w:t>The Origin of Species:</w:t>
      </w:r>
    </w:p>
    <w:p w14:paraId="4CE2E122" w14:textId="77777777" w:rsidR="00E879C8" w:rsidRPr="00203452" w:rsidRDefault="00E879C8" w:rsidP="00CE5C86">
      <w:pPr>
        <w:pStyle w:val="TRAlinti"/>
        <w:rPr>
          <w:vertAlign w:val="superscript"/>
          <w:lang w:val="en-GB"/>
        </w:rPr>
      </w:pPr>
      <w:r w:rsidRPr="00203452">
        <w:rPr>
          <w:lang w:val="en-GB"/>
        </w:rPr>
        <w:t>Natural selection can do nothing until favourable individual differences or variations occur.</w:t>
      </w:r>
      <w:r w:rsidRPr="00203452">
        <w:rPr>
          <w:vertAlign w:val="superscript"/>
          <w:lang w:val="en-GB"/>
        </w:rPr>
        <w:t>178</w:t>
      </w:r>
    </w:p>
    <w:p w14:paraId="36E3AE5E" w14:textId="77777777" w:rsidR="00E879C8" w:rsidRDefault="00E879C8" w:rsidP="00CE5C86">
      <w:pPr>
        <w:pStyle w:val="TRAnaMetin"/>
      </w:pPr>
    </w:p>
    <w:p w14:paraId="57A51DE5" w14:textId="77777777" w:rsidR="00E879C8" w:rsidRPr="00203452" w:rsidRDefault="00E879C8" w:rsidP="00CE5C86">
      <w:pPr>
        <w:pStyle w:val="TRBaslik2"/>
      </w:pPr>
      <w:r w:rsidRPr="00203452">
        <w:t>Lamarck’s Impact</w:t>
      </w:r>
    </w:p>
    <w:p w14:paraId="7478BA8C" w14:textId="77777777" w:rsidR="00E879C8" w:rsidRPr="00203452" w:rsidRDefault="00E879C8" w:rsidP="00CE5C86">
      <w:pPr>
        <w:pStyle w:val="TRAnaMetin"/>
      </w:pPr>
      <w:r w:rsidRPr="00203452">
        <w:t xml:space="preserve">So, how could these "favorable variations" occur? Darwin tried to answer this question from the standpoint of the primitive understanding of science at that time. According to the French biologist Chevalier de Lamarck (1744-1829), who lived before Darwin, living creatures passed on the traits they acquired during their lifetime to the next generation. He asserted that these traits, which accumulated from one generation to another, caused new species to be formed. For instance, he claimed that giraffes evolved from antelopes; as they struggled to eat the leaves of high trees, their necks were extended from generation to generation. </w:t>
      </w:r>
    </w:p>
    <w:p w14:paraId="56997D53" w14:textId="77777777" w:rsidR="00E879C8" w:rsidRPr="00203452" w:rsidRDefault="00E879C8" w:rsidP="00CE5C86">
      <w:pPr>
        <w:pStyle w:val="TRAnaMetin"/>
      </w:pPr>
      <w:r w:rsidRPr="00203452">
        <w:t xml:space="preserve">Darwin also gave similar examples. In his book </w:t>
      </w:r>
      <w:r w:rsidRPr="00321267">
        <w:rPr>
          <w:i/>
        </w:rPr>
        <w:t>The Origin of Species</w:t>
      </w:r>
      <w:r w:rsidRPr="00203452">
        <w:t>, for instance, he said that some bears going into water to find food transformed themselves into whales over time.</w:t>
      </w:r>
      <w:r w:rsidRPr="00203452">
        <w:rPr>
          <w:vertAlign w:val="superscript"/>
        </w:rPr>
        <w:t>179</w:t>
      </w:r>
    </w:p>
    <w:p w14:paraId="5969CBB7" w14:textId="77777777" w:rsidR="00E879C8" w:rsidRDefault="00E879C8" w:rsidP="00CE5C86">
      <w:pPr>
        <w:pStyle w:val="TRAnaMetin"/>
      </w:pPr>
      <w:r w:rsidRPr="00203452">
        <w:t xml:space="preserve">However, the laws of inheritance discovered by Gregor Mendel (1822-84) and verified by the science of genetics, which flourished in the twentieth century, utterly demolished the legend that acquired traits were passed on to subsequent generations. Thus, natural selection fell out of favor as an evolutionary mechanism. </w:t>
      </w:r>
    </w:p>
    <w:p w14:paraId="4AB92144" w14:textId="77777777" w:rsidR="00E879C8" w:rsidRPr="00203452" w:rsidRDefault="00E879C8" w:rsidP="00CE5C86">
      <w:pPr>
        <w:pStyle w:val="TRAnaMetin"/>
      </w:pPr>
    </w:p>
    <w:p w14:paraId="3B3E1C39" w14:textId="77777777" w:rsidR="00E879C8" w:rsidRPr="00203452" w:rsidRDefault="00E879C8" w:rsidP="00CE5C86">
      <w:pPr>
        <w:pStyle w:val="TRBaslik2"/>
      </w:pPr>
      <w:r w:rsidRPr="00203452">
        <w:t>Neo-Darwinism and Mutations</w:t>
      </w:r>
    </w:p>
    <w:p w14:paraId="58CD8D79" w14:textId="77777777" w:rsidR="00E879C8" w:rsidRPr="00203452" w:rsidRDefault="00E879C8" w:rsidP="00CE5C86">
      <w:pPr>
        <w:pStyle w:val="TRAnaMetin"/>
      </w:pPr>
      <w:r w:rsidRPr="00203452">
        <w:t xml:space="preserve">In order to find a solution, Darwinists advanced the "Modern Synthetic Theory," or as it is more commonly known, Neo-Darwinism, at the end of the 1930s. Neo-Darwinism added mutations, which are distortions formed in the genes of living beings due to such external factors as radiation or replication errors, as the "cause of favorable variations" in addition to natural mutation. </w:t>
      </w:r>
    </w:p>
    <w:p w14:paraId="60B941D5" w14:textId="77777777" w:rsidR="00E879C8" w:rsidRPr="00203452" w:rsidRDefault="00E879C8" w:rsidP="00CE5C86">
      <w:pPr>
        <w:pStyle w:val="TRAnaMetin"/>
      </w:pPr>
      <w:r w:rsidRPr="00203452">
        <w:t xml:space="preserve">Today, the model that Darwinists espouse, despite their own awareness of its scientific invalidity, is neo-Darwinism. The theory maintains that millions of living beings formed as a result of a process whereby numerous complex organs of these organisms (e.g., ears, eyes, lungs, and wings) underwent "mutations," that is, genetic disorders. Yet, there is an outright scientific fact that totally undermines this theory: </w:t>
      </w:r>
      <w:r w:rsidRPr="00953581">
        <w:rPr>
          <w:b/>
        </w:rPr>
        <w:t xml:space="preserve">Mutations do not cause living beings to develop; on the contrary, they are always harmful. </w:t>
      </w:r>
    </w:p>
    <w:p w14:paraId="3E1F7147" w14:textId="77777777" w:rsidR="00E879C8" w:rsidRPr="00203452" w:rsidRDefault="00E879C8" w:rsidP="00CE5C86">
      <w:pPr>
        <w:pStyle w:val="TRAnaMetin"/>
      </w:pPr>
      <w:r w:rsidRPr="00203452">
        <w:t xml:space="preserve">The reason for this is very simple: </w:t>
      </w:r>
      <w:r w:rsidRPr="00953581">
        <w:rPr>
          <w:b/>
        </w:rPr>
        <w:t>DNA has a very complex structure, and random effects can only harm it.</w:t>
      </w:r>
      <w:r w:rsidRPr="00203452">
        <w:t xml:space="preserve"> The American geneticist B. G. Ranganathan explains this as follows:</w:t>
      </w:r>
    </w:p>
    <w:p w14:paraId="57499605" w14:textId="77777777" w:rsidR="00E879C8" w:rsidRPr="00203452" w:rsidRDefault="00E879C8" w:rsidP="00CE5C86">
      <w:pPr>
        <w:pStyle w:val="TRAlinti"/>
        <w:rPr>
          <w:lang w:val="en-GB"/>
        </w:rPr>
      </w:pPr>
      <w:r w:rsidRPr="00203452">
        <w:rPr>
          <w:lang w:val="en-GB"/>
        </w:rPr>
        <w:t xml:space="preserve">First, genuine mutations are very rare in nature. Secondly, most mutations are harmful since they are random, rather than orderly changes in the structure of genes; any random change in a highly ordered system will be for the worse, not for the better. For example, </w:t>
      </w:r>
      <w:r w:rsidRPr="00953581">
        <w:rPr>
          <w:b/>
        </w:rPr>
        <w:t>if an earthquake were to shake a highly ordered structure such as a building, there would be a random change in the framework of the building which, in all probability, would not be an improvement</w:t>
      </w:r>
      <w:r w:rsidRPr="00203452">
        <w:rPr>
          <w:lang w:val="en-GB"/>
        </w:rPr>
        <w:t>.</w:t>
      </w:r>
      <w:r w:rsidRPr="00203452">
        <w:rPr>
          <w:vertAlign w:val="superscript"/>
          <w:lang w:val="en-GB"/>
        </w:rPr>
        <w:t>180</w:t>
      </w:r>
    </w:p>
    <w:p w14:paraId="3D0D26DE" w14:textId="77777777" w:rsidR="00E879C8" w:rsidRPr="00203452" w:rsidRDefault="00E879C8" w:rsidP="00CE5C86">
      <w:pPr>
        <w:pStyle w:val="TRAnaMetin"/>
      </w:pPr>
      <w:r w:rsidRPr="00203452">
        <w:t xml:space="preserve">Not surprisingly, no mutation example, which is useful, that is, which is observed to develop the genetic code, has been observed so far. All mutations have proved to be harmful. It was understood that mutation, which is presented as an "evolutionary mechanism," is actually a genetic occurrence that harms living things, and leaves them disabled. (The most common effect of mutation on human beings is cancer.) Of course, a destructive mechanism cannot be an "evolutionary mechanism." Natural selection, on the other hand, "can do nothing by itself," as Darwin also accepted. This fact shows us that </w:t>
      </w:r>
      <w:r w:rsidRPr="00E04A1D">
        <w:rPr>
          <w:b/>
        </w:rPr>
        <w:t>there is no "evolutionary mechanism" in nature</w:t>
      </w:r>
      <w:r w:rsidRPr="00203452">
        <w:t xml:space="preserve">. Since no evolutionary mechanism exists, no such imaginary process called "evolution" could have taken place. </w:t>
      </w:r>
    </w:p>
    <w:p w14:paraId="3C98DF73" w14:textId="77777777" w:rsidR="00E879C8" w:rsidRPr="00203452" w:rsidRDefault="00E879C8" w:rsidP="00CE5C86">
      <w:pPr>
        <w:pStyle w:val="TRAnaMetin"/>
      </w:pPr>
    </w:p>
    <w:p w14:paraId="4FC11F96" w14:textId="77777777" w:rsidR="00E879C8" w:rsidRPr="00203452" w:rsidRDefault="00E879C8" w:rsidP="00CE5C86">
      <w:pPr>
        <w:pStyle w:val="TRBaslik2"/>
      </w:pPr>
      <w:r>
        <w:t>The Fossil Record:</w:t>
      </w:r>
      <w:r w:rsidRPr="00203452">
        <w:t xml:space="preserve"> No Sign of Intermediate Forms</w:t>
      </w:r>
    </w:p>
    <w:p w14:paraId="3EE58B0B" w14:textId="77777777" w:rsidR="00E879C8" w:rsidRPr="00203452" w:rsidRDefault="00E879C8" w:rsidP="00CE5C86">
      <w:pPr>
        <w:pStyle w:val="TRAnaMetin"/>
      </w:pPr>
      <w:r w:rsidRPr="00203452">
        <w:t xml:space="preserve">The clearest evidence that the scenario suggested by the theory of evolution did not take place is the fossil record. </w:t>
      </w:r>
    </w:p>
    <w:p w14:paraId="0713FEC4" w14:textId="77777777" w:rsidR="00E879C8" w:rsidRPr="00203452" w:rsidRDefault="00E879C8" w:rsidP="00CE5C86">
      <w:pPr>
        <w:pStyle w:val="TRAnaMetin"/>
      </w:pPr>
      <w:r w:rsidRPr="00203452">
        <w:t xml:space="preserve">According to the unscientific supposition of this theory, every living species has sprung from a predecessor. A previously existing species turned into something else over time and all species have come into being in this way. In other words, this transformation proceeds gradually over millions of years. </w:t>
      </w:r>
    </w:p>
    <w:p w14:paraId="2521498C" w14:textId="77777777" w:rsidR="00E879C8" w:rsidRPr="00203452" w:rsidRDefault="00E879C8" w:rsidP="00CE5C86">
      <w:pPr>
        <w:pStyle w:val="TRAnaMetin"/>
      </w:pPr>
      <w:r w:rsidRPr="00203452">
        <w:t xml:space="preserve">Had this been the case, numerous intermediary species should have existed and lived within this long transformation period. </w:t>
      </w:r>
    </w:p>
    <w:p w14:paraId="090F3703" w14:textId="77777777" w:rsidR="00E879C8" w:rsidRPr="00203452" w:rsidRDefault="00E879C8" w:rsidP="00CE5C86">
      <w:pPr>
        <w:pStyle w:val="TRAnaMetin"/>
      </w:pPr>
      <w:r w:rsidRPr="00203452">
        <w:t xml:space="preserve">For instance, some half-fish/half-reptiles should have lived in the past which had acquired some reptilian traits in addition to the fish traits they already had. Or there should have existed some reptile-birds, which acquired some bird traits in addition to the reptilian traits they already had. Since these would be in a transitional phase, they should be disabled, defective, crippled living beings. Evolutionists refer to these imaginary creatures, which they believe to have lived in the past, as "transitional forms." </w:t>
      </w:r>
    </w:p>
    <w:p w14:paraId="27BE1594" w14:textId="77777777" w:rsidR="00E879C8" w:rsidRPr="00E9679D" w:rsidRDefault="00E879C8" w:rsidP="00CE5C86">
      <w:pPr>
        <w:pStyle w:val="TRAnaMetin"/>
      </w:pPr>
      <w:r w:rsidRPr="00E9679D">
        <w:rPr>
          <w:b/>
        </w:rPr>
        <w:t>If such animals ever really existed, there should be millions and even billions of them in number and variety. More importantly, the remains of these strange creatures should be present in the fossil record.</w:t>
      </w:r>
      <w:r w:rsidRPr="00E9679D">
        <w:t xml:space="preserve"> In </w:t>
      </w:r>
      <w:r w:rsidRPr="00E9679D">
        <w:rPr>
          <w:i/>
        </w:rPr>
        <w:t>The Origin of Species</w:t>
      </w:r>
      <w:r w:rsidRPr="00E9679D">
        <w:t>, Darwin explained:</w:t>
      </w:r>
    </w:p>
    <w:p w14:paraId="424E9E0A" w14:textId="77777777" w:rsidR="00E879C8" w:rsidRPr="00203452" w:rsidRDefault="00E879C8" w:rsidP="00CE5C86">
      <w:pPr>
        <w:pStyle w:val="TRAlinti"/>
        <w:rPr>
          <w:vertAlign w:val="superscript"/>
          <w:lang w:val="en-GB"/>
        </w:rPr>
      </w:pPr>
      <w:r w:rsidRPr="00203452">
        <w:rPr>
          <w:lang w:val="en-GB"/>
        </w:rPr>
        <w:t>If my theory be true, numberless intermediate varieties, linking most closely all of the species of the same group together must assuredly have existed... Consequently, evidence of their former existence could be found only amongst fossil remains.</w:t>
      </w:r>
      <w:r w:rsidRPr="00203452">
        <w:rPr>
          <w:vertAlign w:val="superscript"/>
          <w:lang w:val="en-GB"/>
        </w:rPr>
        <w:t>181</w:t>
      </w:r>
    </w:p>
    <w:p w14:paraId="5D11C637" w14:textId="77777777" w:rsidR="00E879C8" w:rsidRPr="00203452" w:rsidRDefault="00E879C8" w:rsidP="00CE5C86">
      <w:pPr>
        <w:pStyle w:val="TRAnaMetin"/>
      </w:pPr>
      <w:r w:rsidRPr="00203452">
        <w:t xml:space="preserve">However, </w:t>
      </w:r>
      <w:r w:rsidRPr="00E04A1D">
        <w:rPr>
          <w:b/>
        </w:rPr>
        <w:t>Darwin was well aware that no fossils of these intermediate forms had yet been found.</w:t>
      </w:r>
      <w:r w:rsidRPr="00203452">
        <w:t xml:space="preserve"> He regarded this as a major difficulty for his theory. In one chapter of his book titled "Difficulties on Theory," he wrote:</w:t>
      </w:r>
    </w:p>
    <w:p w14:paraId="0DEE0AFE" w14:textId="77777777" w:rsidR="00E879C8" w:rsidRPr="00E04A1D" w:rsidRDefault="00E879C8" w:rsidP="00CE5C86">
      <w:pPr>
        <w:pStyle w:val="TRAlinti"/>
      </w:pPr>
      <w:r w:rsidRPr="00E04A1D">
        <w:rPr>
          <w:b/>
        </w:rPr>
        <w:t>Why</w:t>
      </w:r>
      <w:r w:rsidRPr="00203452">
        <w:t>,</w:t>
      </w:r>
      <w:r w:rsidRPr="00E04A1D">
        <w:t xml:space="preserve"> if species have descended from other species by insensibly fine gradations, </w:t>
      </w:r>
      <w:r w:rsidRPr="00E04A1D">
        <w:rPr>
          <w:b/>
        </w:rPr>
        <w:t>do we not everywhere see innumerable transitional forms? Why is not all nature in confusion instead of the species being, as we see them, well defined?... But, as by this theory innu</w:t>
      </w:r>
      <w:r w:rsidRPr="00E04A1D">
        <w:rPr>
          <w:b/>
          <w:lang w:val="en-GB"/>
        </w:rPr>
        <w:t>merable transitional forms must have existed, why do we not find them embedded in countless numbers in the crust of the earth?... Why then is not every geological formation and every stratum full of such intermediate links?</w:t>
      </w:r>
      <w:r w:rsidRPr="00203452">
        <w:rPr>
          <w:rFonts w:ascii="PalatinoTurk" w:hAnsi="PalatinoTurk" w:cs="PalatinoTurk"/>
          <w:sz w:val="20"/>
          <w:vertAlign w:val="superscript"/>
          <w:lang w:val="en-GB"/>
        </w:rPr>
        <w:t>182</w:t>
      </w:r>
    </w:p>
    <w:p w14:paraId="0028720B" w14:textId="77777777" w:rsidR="00E879C8" w:rsidRPr="00203452" w:rsidRDefault="00E879C8" w:rsidP="00CE5C86">
      <w:pPr>
        <w:pStyle w:val="TRAnaMetin"/>
        <w:rPr>
          <w:lang w:val="en-GB"/>
        </w:rPr>
      </w:pPr>
    </w:p>
    <w:p w14:paraId="2AABB337" w14:textId="77777777" w:rsidR="00E879C8" w:rsidRPr="00203452" w:rsidRDefault="00E879C8" w:rsidP="00CE5C86">
      <w:pPr>
        <w:pStyle w:val="TRBaslik2"/>
      </w:pPr>
      <w:r w:rsidRPr="00203452">
        <w:t>Darwin’s Hopes Shattered</w:t>
      </w:r>
    </w:p>
    <w:p w14:paraId="180706B2" w14:textId="77777777" w:rsidR="00E879C8" w:rsidRPr="00E04A1D" w:rsidRDefault="00E879C8" w:rsidP="00CE5C86">
      <w:pPr>
        <w:pStyle w:val="TRAnaMetin"/>
        <w:rPr>
          <w:b/>
        </w:rPr>
      </w:pPr>
      <w:r w:rsidRPr="00203452">
        <w:t xml:space="preserve">However, although evolutionists have been making strenuous efforts to find fossils since the middle of the nineteenth century all over the world, </w:t>
      </w:r>
      <w:r w:rsidRPr="00E04A1D">
        <w:rPr>
          <w:b/>
        </w:rPr>
        <w:t xml:space="preserve">no transitional forms have yet been uncovered. </w:t>
      </w:r>
      <w:r w:rsidRPr="00203452">
        <w:t xml:space="preserve">All of the fossils, contrary to the evolutionists' expectations, show that </w:t>
      </w:r>
      <w:r w:rsidRPr="00E04A1D">
        <w:rPr>
          <w:b/>
        </w:rPr>
        <w:t xml:space="preserve">life appeared on Earth all of a sudden and fully-formed. </w:t>
      </w:r>
    </w:p>
    <w:p w14:paraId="6098A7FD" w14:textId="77777777" w:rsidR="00E879C8" w:rsidRPr="00203452" w:rsidRDefault="00E879C8" w:rsidP="00CE5C86">
      <w:pPr>
        <w:pStyle w:val="TRAnaMetin"/>
      </w:pPr>
      <w:r w:rsidRPr="00203452">
        <w:t>One famous British paleontologist, Derek V. Ager, admits this fact, even though he is an evolutionist:</w:t>
      </w:r>
    </w:p>
    <w:p w14:paraId="5B718022" w14:textId="77777777" w:rsidR="00E879C8" w:rsidRPr="00203452" w:rsidRDefault="00E879C8" w:rsidP="00CE5C86">
      <w:pPr>
        <w:pStyle w:val="TRAlinti"/>
        <w:rPr>
          <w:lang w:val="en-GB"/>
        </w:rPr>
      </w:pPr>
      <w:r w:rsidRPr="00203452">
        <w:rPr>
          <w:lang w:val="en-GB"/>
        </w:rPr>
        <w:t xml:space="preserve">The point emerges that if we examine the fossil record in detail, whether at the level of orders or of species, </w:t>
      </w:r>
      <w:r w:rsidRPr="00642432">
        <w:rPr>
          <w:b/>
        </w:rPr>
        <w:t>we find–over and over again–not gradual evolution, but the sudden explosion of one group at the expense of another</w:t>
      </w:r>
      <w:r w:rsidRPr="00203452">
        <w:rPr>
          <w:lang w:val="en-GB"/>
        </w:rPr>
        <w:t>.</w:t>
      </w:r>
      <w:r w:rsidRPr="00203452">
        <w:rPr>
          <w:vertAlign w:val="superscript"/>
          <w:lang w:val="en-GB"/>
        </w:rPr>
        <w:t>183</w:t>
      </w:r>
    </w:p>
    <w:p w14:paraId="2C4D6F6B" w14:textId="77777777" w:rsidR="00E879C8" w:rsidRPr="00203452" w:rsidRDefault="00E879C8" w:rsidP="00CE5C86">
      <w:pPr>
        <w:pStyle w:val="TRAnaMetin"/>
      </w:pPr>
      <w:r w:rsidRPr="00642432">
        <w:t xml:space="preserve">This means that </w:t>
      </w:r>
      <w:r w:rsidRPr="00642432">
        <w:rPr>
          <w:b/>
        </w:rPr>
        <w:t>in the fossil record, all living species suddenly emerge as fully formed, without any intermediate forms in between.</w:t>
      </w:r>
      <w:r w:rsidRPr="00642432">
        <w:t xml:space="preserve"> This is just the opposite of Darwin's assumptions. Also, this is very strong evidence that </w:t>
      </w:r>
      <w:r w:rsidRPr="00642432">
        <w:rPr>
          <w:b/>
        </w:rPr>
        <w:t>all living things are created.</w:t>
      </w:r>
      <w:r w:rsidRPr="00642432">
        <w:t xml:space="preserve"> The only explana</w:t>
      </w:r>
      <w:r w:rsidRPr="00203452">
        <w:t>tion of a living species emerging suddenly and complete in every detail without any evolutionary ancestor is that it was created. This fact is admitted also by the widely known evolutionist biologist Douglas Futuyma:</w:t>
      </w:r>
    </w:p>
    <w:p w14:paraId="31B83842" w14:textId="77777777" w:rsidR="00E879C8" w:rsidRPr="00203452" w:rsidRDefault="00E879C8" w:rsidP="00CE5C86">
      <w:pPr>
        <w:pStyle w:val="TRAlinti"/>
        <w:rPr>
          <w:lang w:val="en-GB"/>
        </w:rPr>
      </w:pPr>
      <w:r w:rsidRPr="00203452">
        <w:rPr>
          <w:lang w:val="en-GB"/>
        </w:rPr>
        <w:t>Creation and evolution, between them, exhaust the possible explanations for the origin of living things. Organisms either appeared on the earth fully developed or they did not. If they did not, they must have developed from pre-existing species by some process of modification. If they did appear in a fully developed state, they must indeed have been created by some omnipotent intelligence.</w:t>
      </w:r>
      <w:r w:rsidRPr="00203452">
        <w:rPr>
          <w:vertAlign w:val="superscript"/>
          <w:lang w:val="en-GB"/>
        </w:rPr>
        <w:t>184</w:t>
      </w:r>
    </w:p>
    <w:p w14:paraId="03531465" w14:textId="77777777" w:rsidR="00E879C8" w:rsidRPr="00203452" w:rsidRDefault="00E879C8" w:rsidP="00CE5C86">
      <w:pPr>
        <w:pStyle w:val="TRAnaMetin"/>
      </w:pPr>
      <w:r w:rsidRPr="00642432">
        <w:rPr>
          <w:b/>
        </w:rPr>
        <w:t>Fossils show that living beings emerged fully developed and in a perfect state on the Earth.</w:t>
      </w:r>
      <w:r w:rsidRPr="00203452">
        <w:t xml:space="preserve"> That means that "the origin of species," contrary to Darwin's supposition, is not evolution, but creation.</w:t>
      </w:r>
    </w:p>
    <w:p w14:paraId="2542270F" w14:textId="77777777" w:rsidR="00E879C8" w:rsidRPr="00203452" w:rsidRDefault="00E879C8" w:rsidP="00CE5C86">
      <w:pPr>
        <w:pStyle w:val="TRAnaMetin"/>
      </w:pPr>
    </w:p>
    <w:p w14:paraId="75E11F0C" w14:textId="77777777" w:rsidR="00E879C8" w:rsidRPr="00203452" w:rsidRDefault="00E879C8" w:rsidP="00CE5C86">
      <w:pPr>
        <w:pStyle w:val="TRBaslik2"/>
      </w:pPr>
      <w:r w:rsidRPr="00203452">
        <w:t>The Tale of Human Evolution</w:t>
      </w:r>
    </w:p>
    <w:p w14:paraId="587113D5" w14:textId="77777777" w:rsidR="00E879C8" w:rsidRPr="00203452" w:rsidRDefault="00E879C8" w:rsidP="00CE5C86">
      <w:pPr>
        <w:pStyle w:val="TRAnaMetin"/>
      </w:pPr>
      <w:r w:rsidRPr="00203452">
        <w:t xml:space="preserve">The subject most often brought up by advocates of the theory of evolution is the subject of the origin of man. The Darwinist claim holds that man evolved from so-called ape-like creatures. During this alleged evolutionary process, which is supposed to have started four to five million years ago, some "transitional forms" between man and his imaginary ancestors are supposed to have existed. According to this completely imaginary scenario, four basic "categories" are listed: </w:t>
      </w:r>
    </w:p>
    <w:p w14:paraId="0512B19E" w14:textId="77777777" w:rsidR="00E879C8" w:rsidRPr="00203452" w:rsidRDefault="00E879C8" w:rsidP="00CE5C86">
      <w:pPr>
        <w:pStyle w:val="TRAlintiItalik"/>
      </w:pPr>
      <w:r w:rsidRPr="00203452">
        <w:t xml:space="preserve">1. Australopithecus </w:t>
      </w:r>
    </w:p>
    <w:p w14:paraId="3934A8B4" w14:textId="77777777" w:rsidR="00E879C8" w:rsidRPr="00203452" w:rsidRDefault="00E879C8" w:rsidP="00CE5C86">
      <w:pPr>
        <w:pStyle w:val="TRAlintiItalik"/>
      </w:pPr>
      <w:r w:rsidRPr="00203452">
        <w:t>2. Homo habilis</w:t>
      </w:r>
    </w:p>
    <w:p w14:paraId="3438E4F9" w14:textId="77777777" w:rsidR="00E879C8" w:rsidRPr="00203452" w:rsidRDefault="00E879C8" w:rsidP="00CE5C86">
      <w:pPr>
        <w:pStyle w:val="TRAlintiItalik"/>
      </w:pPr>
      <w:r w:rsidRPr="00203452">
        <w:t>3. Homo erectus</w:t>
      </w:r>
    </w:p>
    <w:p w14:paraId="05B4E74C" w14:textId="77777777" w:rsidR="00E879C8" w:rsidRPr="00203452" w:rsidRDefault="00E879C8" w:rsidP="00CE5C86">
      <w:pPr>
        <w:pStyle w:val="TRAlintiItalik"/>
      </w:pPr>
      <w:r w:rsidRPr="00203452">
        <w:t>4. Homo sapiens</w:t>
      </w:r>
    </w:p>
    <w:p w14:paraId="081A02FD" w14:textId="77777777" w:rsidR="00E879C8" w:rsidRPr="00203452" w:rsidRDefault="00E879C8" w:rsidP="00CE5C86">
      <w:pPr>
        <w:pStyle w:val="TRAnaMetin"/>
      </w:pPr>
      <w:r w:rsidRPr="00203452">
        <w:t xml:space="preserve">Evolutionists call man's so-called first ape-like ancestors </w:t>
      </w:r>
      <w:r w:rsidRPr="00723D4C">
        <w:rPr>
          <w:i/>
        </w:rPr>
        <w:t>Australopithecus</w:t>
      </w:r>
      <w:r w:rsidRPr="00203452">
        <w:t xml:space="preserve">, which means "South African ape." These living beings are actually nothing but an old ape species that has become extinct. Extensive research done on various </w:t>
      </w:r>
      <w:r w:rsidRPr="00723D4C">
        <w:rPr>
          <w:i/>
        </w:rPr>
        <w:t>Australopithecus</w:t>
      </w:r>
      <w:r w:rsidRPr="00203452">
        <w:t xml:space="preserve"> specimens by two world famous anatomists from England and the USA, namely, Lord Solly Zuckerman and Prof. Charles Oxnard, shows that these apes belonged to an ordinary ape species that became extinct and bore no resemblance to humans.</w:t>
      </w:r>
      <w:r w:rsidRPr="00203452">
        <w:rPr>
          <w:vertAlign w:val="superscript"/>
        </w:rPr>
        <w:t>185</w:t>
      </w:r>
    </w:p>
    <w:p w14:paraId="68F1561C" w14:textId="77777777" w:rsidR="00E879C8" w:rsidRPr="00203452" w:rsidRDefault="00E879C8" w:rsidP="00CE5C86">
      <w:pPr>
        <w:pStyle w:val="TRAnaMetin"/>
      </w:pPr>
      <w:r w:rsidRPr="00203452">
        <w:t xml:space="preserve">Evolutionists classify the next stage of human evolution as "homo," that is "man." According to their claim, the living beings in the </w:t>
      </w:r>
      <w:r w:rsidRPr="00723D4C">
        <w:rPr>
          <w:i/>
        </w:rPr>
        <w:t>Homo</w:t>
      </w:r>
      <w:r w:rsidRPr="00203452">
        <w:t xml:space="preserve"> series are more developed than </w:t>
      </w:r>
      <w:r w:rsidRPr="00723D4C">
        <w:rPr>
          <w:i/>
        </w:rPr>
        <w:t>Australopithecus</w:t>
      </w:r>
      <w:r w:rsidRPr="00203452">
        <w:t xml:space="preserve">. Evolutionists devise a fanciful evolution scheme by arranging different fossils of these creatures in a particular order. This scheme is imaginary because it has never been proved that there is an evolutionary relation between these different classes. Ernst Mayr, one of the twentieth century's most important evolutionists, contends in his book </w:t>
      </w:r>
      <w:r w:rsidRPr="00723D4C">
        <w:rPr>
          <w:i/>
        </w:rPr>
        <w:t xml:space="preserve">One Long Argument </w:t>
      </w:r>
      <w:r w:rsidRPr="00203452">
        <w:t xml:space="preserve">that "particularly historical [puzzles] such as the origin of life or of </w:t>
      </w:r>
      <w:r w:rsidRPr="00723D4C">
        <w:rPr>
          <w:i/>
        </w:rPr>
        <w:t>Homo sapiens</w:t>
      </w:r>
      <w:r w:rsidRPr="00203452">
        <w:t>, are extremely difficult and may even resist a final, satisfying explanation."</w:t>
      </w:r>
      <w:r w:rsidRPr="00203452">
        <w:rPr>
          <w:vertAlign w:val="superscript"/>
        </w:rPr>
        <w:t>186</w:t>
      </w:r>
    </w:p>
    <w:p w14:paraId="0D8164D7" w14:textId="77777777" w:rsidR="00E879C8" w:rsidRPr="00203452" w:rsidRDefault="00E879C8" w:rsidP="00CE5C86">
      <w:pPr>
        <w:pStyle w:val="TRAnaMetin"/>
      </w:pPr>
      <w:r w:rsidRPr="00203452">
        <w:t xml:space="preserve">By outlining the link chain as </w:t>
      </w:r>
      <w:r w:rsidRPr="00723D4C">
        <w:rPr>
          <w:i/>
        </w:rPr>
        <w:t>Australopithecus</w:t>
      </w:r>
      <w:r w:rsidRPr="00203452">
        <w:t xml:space="preserve"> &gt; </w:t>
      </w:r>
      <w:r w:rsidRPr="00723D4C">
        <w:rPr>
          <w:i/>
        </w:rPr>
        <w:t>Homo habilis &gt; Homo erectus &gt; Homo sapiens,</w:t>
      </w:r>
      <w:r w:rsidRPr="00203452">
        <w:t xml:space="preserve"> evolutionists imply that each of these species is one another's ancestor. However, recent findings of paleoanthropologists have revealed that </w:t>
      </w:r>
      <w:r w:rsidRPr="00723D4C">
        <w:rPr>
          <w:i/>
        </w:rPr>
        <w:t>Australopithecus, Homo habilis,</w:t>
      </w:r>
      <w:r w:rsidRPr="00203452">
        <w:t xml:space="preserve"> and </w:t>
      </w:r>
      <w:r w:rsidRPr="00723D4C">
        <w:rPr>
          <w:i/>
        </w:rPr>
        <w:t xml:space="preserve">Homo erectus </w:t>
      </w:r>
      <w:r w:rsidRPr="00203452">
        <w:t>lived at different parts of the world at the same time.</w:t>
      </w:r>
      <w:r w:rsidRPr="00203452">
        <w:rPr>
          <w:vertAlign w:val="superscript"/>
        </w:rPr>
        <w:t>187</w:t>
      </w:r>
    </w:p>
    <w:p w14:paraId="38063877" w14:textId="77777777" w:rsidR="00E879C8" w:rsidRPr="00203452" w:rsidRDefault="00E879C8" w:rsidP="00CE5C86">
      <w:pPr>
        <w:pStyle w:val="TRAnaMetin"/>
      </w:pPr>
      <w:r w:rsidRPr="00203452">
        <w:t xml:space="preserve">Moreover, a certain segment of humans classified as </w:t>
      </w:r>
      <w:r w:rsidRPr="004A41B0">
        <w:t>Homo erectus</w:t>
      </w:r>
      <w:r w:rsidRPr="00203452">
        <w:t xml:space="preserve"> have lived up until very modern times. </w:t>
      </w:r>
      <w:r w:rsidRPr="00723D4C">
        <w:rPr>
          <w:b/>
          <w:i/>
        </w:rPr>
        <w:t>Homo sapiens neandarthalensis</w:t>
      </w:r>
      <w:r w:rsidRPr="00723D4C">
        <w:rPr>
          <w:b/>
        </w:rPr>
        <w:t xml:space="preserve"> and </w:t>
      </w:r>
      <w:r w:rsidRPr="00723D4C">
        <w:rPr>
          <w:b/>
          <w:i/>
        </w:rPr>
        <w:t>Homo sapiens sapiens</w:t>
      </w:r>
      <w:r w:rsidRPr="00723D4C">
        <w:rPr>
          <w:b/>
        </w:rPr>
        <w:t xml:space="preserve"> (man) co-existed in the same region</w:t>
      </w:r>
      <w:r w:rsidRPr="00203452">
        <w:t>.</w:t>
      </w:r>
      <w:r w:rsidRPr="00203452">
        <w:rPr>
          <w:vertAlign w:val="superscript"/>
        </w:rPr>
        <w:t>188</w:t>
      </w:r>
    </w:p>
    <w:p w14:paraId="61B0F516" w14:textId="77777777" w:rsidR="00E879C8" w:rsidRPr="00203452" w:rsidRDefault="00E879C8" w:rsidP="00CE5C86">
      <w:pPr>
        <w:pStyle w:val="TRAnaMetin"/>
      </w:pPr>
      <w:r w:rsidRPr="00203452">
        <w:t>This situation apparently indicates the invalidity of the claim that they are ancestors of one another. Stephen Jay Gould explained this deadlock of the theory of evolution although he was himself one of the leading advocates of evolution in the twentieth century:</w:t>
      </w:r>
    </w:p>
    <w:p w14:paraId="5CB72E3F" w14:textId="77777777" w:rsidR="00E879C8" w:rsidRPr="00203452" w:rsidRDefault="00E879C8" w:rsidP="00CE5C86">
      <w:pPr>
        <w:pStyle w:val="TRAlinti"/>
        <w:rPr>
          <w:lang w:val="en-GB"/>
        </w:rPr>
      </w:pPr>
      <w:r w:rsidRPr="00203452">
        <w:rPr>
          <w:lang w:val="en-GB"/>
        </w:rPr>
        <w:t>What has become of our ladder if there are three coexisting lineages of hominids (A. africanus, the robust australopithecines, and H. habilis), none clearly derived from another? Moreover, none of the three display any evolutionary trends during their tenure on earth.</w:t>
      </w:r>
      <w:r w:rsidRPr="00203452">
        <w:rPr>
          <w:vertAlign w:val="superscript"/>
          <w:lang w:val="en-GB"/>
        </w:rPr>
        <w:t>189</w:t>
      </w:r>
    </w:p>
    <w:p w14:paraId="7A761E3F" w14:textId="77777777" w:rsidR="00E879C8" w:rsidRPr="00723D4C" w:rsidRDefault="00E879C8" w:rsidP="00CE5C86">
      <w:pPr>
        <w:pStyle w:val="TRAnaMetin"/>
      </w:pPr>
      <w:r w:rsidRPr="00203452">
        <w:t xml:space="preserve">Put briefly, the scenario of human evolution, which is "upheld" with the help of various drawings of some "half ape, half human" creatures appearing in the media and course books, that is, frankly, by means of propaganda, is nothing but </w:t>
      </w:r>
      <w:r w:rsidRPr="00723D4C">
        <w:rPr>
          <w:b/>
        </w:rPr>
        <w:t xml:space="preserve">a tale with no scientific foundation. </w:t>
      </w:r>
    </w:p>
    <w:p w14:paraId="20733E4A" w14:textId="77777777" w:rsidR="00E879C8" w:rsidRPr="00203452" w:rsidRDefault="00E879C8" w:rsidP="00CE5C86">
      <w:pPr>
        <w:pStyle w:val="TRAnaMetin"/>
      </w:pPr>
      <w:r w:rsidRPr="00203452">
        <w:t xml:space="preserve">Lord Solly Zuckerman, one of the most famous and respected scientists in the U.K., who carried out research on this subject for years and studied </w:t>
      </w:r>
      <w:r w:rsidRPr="004A41B0">
        <w:t>Australopithecus</w:t>
      </w:r>
      <w:r w:rsidRPr="00203452">
        <w:t xml:space="preserve"> fossils for 15 years, finally concluded, despite being an evolutionist himself, </w:t>
      </w:r>
      <w:r w:rsidRPr="00723D4C">
        <w:rPr>
          <w:b/>
        </w:rPr>
        <w:t>that there is, in fact, no such family tree branching out from ape-like creatures to man.</w:t>
      </w:r>
      <w:r w:rsidRPr="00203452">
        <w:t xml:space="preserve"> </w:t>
      </w:r>
    </w:p>
    <w:p w14:paraId="002969D7" w14:textId="77777777" w:rsidR="00E879C8" w:rsidRPr="00203452" w:rsidRDefault="00E879C8" w:rsidP="00CE5C86">
      <w:pPr>
        <w:pStyle w:val="TRAnaMetin"/>
      </w:pPr>
      <w:r w:rsidRPr="00203452">
        <w:t>Zuckerman also made an interesting "spectrum of science" ranging from those he considered scientific to those he considered unscientific. According to Zuckerman's spectrum, the most "scientific" – that is, depending on concrete data – fields of science are chemistry and physics. After them come the biological sciences and then the social sciences. At the far end of the spectrum, which is the part considered to be most "unscientific," are "extra-sensory perception" – concepts such as telepathy and sixth sense – and finally "human evolution." Zuckerman explains his reasoning:</w:t>
      </w:r>
    </w:p>
    <w:p w14:paraId="4FCDFF1F" w14:textId="77777777" w:rsidR="00E879C8" w:rsidRPr="00203452" w:rsidRDefault="00E879C8" w:rsidP="00CE5C86">
      <w:pPr>
        <w:pStyle w:val="TRAlinti"/>
        <w:rPr>
          <w:lang w:val="en-GB"/>
        </w:rPr>
      </w:pPr>
      <w:r w:rsidRPr="00203452">
        <w:rPr>
          <w:lang w:val="en-GB"/>
        </w:rPr>
        <w:t>We then move right off the register of objective truth into those fields of presumed biological science, like extrasensory perception or the interpretation of man's fossil history, where to the faithful [evolutionist] anything is possible – and where the ardent believer [in evolution] is sometimes able to believe several contradictory things at the same time.</w:t>
      </w:r>
      <w:r w:rsidRPr="00203452">
        <w:rPr>
          <w:vertAlign w:val="superscript"/>
          <w:lang w:val="en-GB"/>
        </w:rPr>
        <w:t>190</w:t>
      </w:r>
    </w:p>
    <w:p w14:paraId="2CC133F0" w14:textId="77777777" w:rsidR="00E879C8" w:rsidRPr="00203452" w:rsidRDefault="00E879C8" w:rsidP="00CE5C86">
      <w:pPr>
        <w:pStyle w:val="TRAnaMetin"/>
      </w:pPr>
      <w:r w:rsidRPr="00723D4C">
        <w:rPr>
          <w:b/>
        </w:rPr>
        <w:t xml:space="preserve">The tale of human evolution </w:t>
      </w:r>
      <w:r w:rsidRPr="00203452">
        <w:t>boils down to nothing but the prejudiced interpretations of some fossils unearthed by certain people, who blindly adhere to their theory.</w:t>
      </w:r>
    </w:p>
    <w:p w14:paraId="0AF240BA" w14:textId="77777777" w:rsidR="00E879C8" w:rsidRPr="00203452" w:rsidRDefault="00E879C8" w:rsidP="00CE5C86">
      <w:pPr>
        <w:pStyle w:val="TRAnaMetin"/>
      </w:pPr>
    </w:p>
    <w:p w14:paraId="0AA9DE70" w14:textId="77777777" w:rsidR="00E879C8" w:rsidRPr="00203452" w:rsidRDefault="00E879C8" w:rsidP="00CE5C86">
      <w:pPr>
        <w:pStyle w:val="TRBaslik2"/>
      </w:pPr>
      <w:r w:rsidRPr="00203452">
        <w:t>Darwinian Formula!</w:t>
      </w:r>
    </w:p>
    <w:p w14:paraId="31C73160" w14:textId="77777777" w:rsidR="00E879C8" w:rsidRPr="00203452" w:rsidRDefault="00E879C8" w:rsidP="00CE5C86">
      <w:pPr>
        <w:pStyle w:val="TRAnaMetin"/>
      </w:pPr>
      <w:r w:rsidRPr="00203452">
        <w:t>Besides all the technical evidence we have dealt with so far, let us now for once, examine what kind of a superstition the evolutionists have with an example so simple as to be understood even by children:</w:t>
      </w:r>
    </w:p>
    <w:p w14:paraId="41BDFCAD" w14:textId="77777777" w:rsidR="00E879C8" w:rsidRPr="00203452" w:rsidRDefault="00E879C8" w:rsidP="00CE5C86">
      <w:pPr>
        <w:pStyle w:val="TRAnaMetin"/>
      </w:pPr>
      <w:r w:rsidRPr="00203452">
        <w:t xml:space="preserve">The theory of evolution asserts that life is formed by chance. According to this irrational claim, lifeless and unconscious atoms came together to form the cell and then they somehow formed other living things, including man. Let us think about that. When we bring together the elements that are the building-blocks of life such as carbon, phosphorus, nitrogen and potassium, only a heap is formed. No matter what treatments it undergoes, this atomic heap cannot form even a single living being. If you like, let us formulate an "experiment" on this subject and let us examine on the behalf of evolutionists what they really claim without pronouncing loudly under the name </w:t>
      </w:r>
      <w:r w:rsidRPr="00A02597">
        <w:rPr>
          <w:b/>
        </w:rPr>
        <w:t>"Darwinian formula"</w:t>
      </w:r>
      <w:r w:rsidRPr="00203452">
        <w:t>:</w:t>
      </w:r>
    </w:p>
    <w:p w14:paraId="309359A8" w14:textId="77777777" w:rsidR="00E879C8" w:rsidRPr="00203452" w:rsidRDefault="00E879C8" w:rsidP="00CE5C86">
      <w:pPr>
        <w:pStyle w:val="TRAnaMetin"/>
      </w:pPr>
      <w:r w:rsidRPr="00203452">
        <w:t xml:space="preserve">Let evolutionists put plenty of materials present in the composition of living things such as phosphorus, nitrogen, carbon, oxygen, iron, and magnesium into big barrels. Moreover, let them add in these barrels any material that does not exist under normal conditions, but they think as necessary. Let them add in this mixture as many amino acids and as many proteins—a single one of which can by no means form by chance—as they like. Let them expose these mixtures to as much heat and moisture as they like. Let them stir these with whatever technologically developed device they like. Let them put the foremost scientists beside these barrels. Let these experts wait in turn beside these barrels for billions, and even trillions of years. Let them be free to use all kinds of conditions they believe to be necessary for a human's formation. </w:t>
      </w:r>
      <w:r w:rsidRPr="00A02597">
        <w:rPr>
          <w:b/>
        </w:rPr>
        <w:t xml:space="preserve">No matter what they do, they cannot produce from these barrels a human, say a professor that examines his cell structure under the electron microscope. </w:t>
      </w:r>
      <w:r w:rsidRPr="00203452">
        <w:t xml:space="preserve">They cannot produce giraffes, lions, bees, canaries, horses, dolphins, roses, orchids, lilies, carnations, bananas, oranges, apples, dates, tomatoes, melons, watermelons, figs, olives, grapes, peaches, peafowls, pheasants, multicolored butterflies, or millions of other living beings such as these. Indeed, they could not obtain even a single cell of any one of them. </w:t>
      </w:r>
    </w:p>
    <w:p w14:paraId="1FE34F96" w14:textId="77777777" w:rsidR="00E879C8" w:rsidRPr="00A02597" w:rsidRDefault="00E879C8" w:rsidP="00CE5C86">
      <w:pPr>
        <w:pStyle w:val="TRAnaMetin"/>
        <w:rPr>
          <w:b/>
        </w:rPr>
      </w:pPr>
      <w:r w:rsidRPr="00203452">
        <w:t xml:space="preserve">Briefly, </w:t>
      </w:r>
      <w:r w:rsidRPr="00A02597">
        <w:rPr>
          <w:b/>
        </w:rPr>
        <w:t xml:space="preserve">unconscious atoms cannot form the cell by coming together. </w:t>
      </w:r>
      <w:r w:rsidRPr="00203452">
        <w:t xml:space="preserve">They cannot take a new decision and divide this cell into two, then take other decisions and create the professors who first invent the electron microscope and then examine their own cell structure under that microscope. </w:t>
      </w:r>
      <w:r w:rsidRPr="00A02597">
        <w:rPr>
          <w:b/>
        </w:rPr>
        <w:t xml:space="preserve">Matter is an unconscious, lifeless heap, and it comes to life with Allah's superior Creation. </w:t>
      </w:r>
    </w:p>
    <w:p w14:paraId="6E70E0E4" w14:textId="77777777" w:rsidR="00E879C8" w:rsidRPr="00203452" w:rsidRDefault="00E879C8" w:rsidP="00CE5C86">
      <w:pPr>
        <w:pStyle w:val="TRAnaMetin"/>
      </w:pPr>
      <w:r w:rsidRPr="00203452">
        <w:t>The theory of evolution, which claims the opposite, is a total fallacy completely contrary to reason. Thinking even a little bit on the claims of evolutionists discloses this reality, just as in the above example.</w:t>
      </w:r>
    </w:p>
    <w:p w14:paraId="7B707BE4" w14:textId="77777777" w:rsidR="00E879C8" w:rsidRPr="00203452" w:rsidRDefault="00E879C8" w:rsidP="00CE5C86">
      <w:pPr>
        <w:pStyle w:val="TRAnaMetin"/>
      </w:pPr>
    </w:p>
    <w:p w14:paraId="254DDDC7" w14:textId="77777777" w:rsidR="00E879C8" w:rsidRPr="00203452" w:rsidRDefault="00E879C8" w:rsidP="00CE5C86">
      <w:pPr>
        <w:pStyle w:val="TRBaslik2"/>
      </w:pPr>
      <w:r w:rsidRPr="00203452">
        <w:t>Technology in the Eye and the Ear</w:t>
      </w:r>
    </w:p>
    <w:p w14:paraId="3741F030" w14:textId="77777777" w:rsidR="00E879C8" w:rsidRPr="00203452" w:rsidRDefault="00E879C8" w:rsidP="00CE5C86">
      <w:pPr>
        <w:pStyle w:val="TRAnaMetin"/>
      </w:pPr>
      <w:r w:rsidRPr="00203452">
        <w:t xml:space="preserve">Another subject that remains unanswered by evolutionary theory is the excellent quality of perception in the eye and the ear. </w:t>
      </w:r>
    </w:p>
    <w:p w14:paraId="77A8338E" w14:textId="77777777" w:rsidR="00E879C8" w:rsidRPr="00203452" w:rsidRDefault="00E879C8" w:rsidP="00CE5C86">
      <w:pPr>
        <w:pStyle w:val="TRAnaMetin"/>
      </w:pPr>
      <w:r w:rsidRPr="00203452">
        <w:t>Before passing on to the subject of the eye, let us briefly answer the question of how we see. Light rays coming from an object fall oppositely on the eye's retina. Here, these light rays are transmitted into electric signals by cells and reach a tiny spot at the back of the brain, the "center of vision." These electric signals are perceived in this center as an image after a series of processes. With this technical background, let us do some thinking.</w:t>
      </w:r>
    </w:p>
    <w:p w14:paraId="0ACED1CA" w14:textId="77777777" w:rsidR="00E879C8" w:rsidRPr="00203452" w:rsidRDefault="00E879C8" w:rsidP="00CE5C86">
      <w:pPr>
        <w:pStyle w:val="TRAnaMetin"/>
      </w:pPr>
      <w:r w:rsidRPr="00AC5328">
        <w:rPr>
          <w:b/>
        </w:rPr>
        <w:t xml:space="preserve">The brain is insulated from light. </w:t>
      </w:r>
      <w:r w:rsidRPr="00203452">
        <w:t>That means that its inside is completely dark, and that no light reaches the place where it is located. Thus, the "center of vision" is never touched by light and may even be the darkest place you have ever known. However, you observe a luminous, bright world in this pitch darkness.</w:t>
      </w:r>
    </w:p>
    <w:p w14:paraId="3B52E7F5" w14:textId="77777777" w:rsidR="00E879C8" w:rsidRPr="00203452" w:rsidRDefault="00E879C8" w:rsidP="00CE5C86">
      <w:pPr>
        <w:pStyle w:val="TRAnaMetin"/>
      </w:pPr>
      <w:r w:rsidRPr="00AC5328">
        <w:rPr>
          <w:b/>
        </w:rPr>
        <w:t xml:space="preserve">The image formed in the eye is so sharp and distinct that even the technology of the twentieth century has not been able to attain it. </w:t>
      </w:r>
      <w:r w:rsidRPr="00AC5328">
        <w:t>For instance, look at the book you are reading, your hands with which you are holding it, and then lift your head and look around you. Have you ever seen such a sharp and distinct image as this one at any other place? Even the most developed television screen produced by the greatest television producer in the world cannot provide such a sharp image for you. This is a three-dimensional, colored, and extremely sharp image. For more than 100 years, thou</w:t>
      </w:r>
      <w:r w:rsidRPr="00203452">
        <w:t xml:space="preserve">sands of engineers have been trying to achieve this sharpness. Factories, huge premises were established, much research has been done, plans and designs have been made for this purpose. Again, look at a TV screen and the book you hold in your hands. You will see that there is a big difference in sharpness and distinction. Moreover, the TV screen shows you a two-dimensional image, whereas with your eyes, you watch a three-dimensional perspective with depth. </w:t>
      </w:r>
    </w:p>
    <w:p w14:paraId="769976F8" w14:textId="77777777" w:rsidR="00E879C8" w:rsidRPr="00203452" w:rsidRDefault="00E879C8" w:rsidP="00CE5C86">
      <w:pPr>
        <w:pStyle w:val="TRAnaMetin"/>
      </w:pPr>
      <w:r w:rsidRPr="00203452">
        <w:t>For many years, tens of thousands of engineers have tried to make a three-dimensional TV and achieve the vision quality of the eye. Yes, they have made a three-dimensional television system, but it is not possible to watch it without putting on special 3-D glasses; moreover, it is only an artificial three-dimension. The background is more blurred, the foreground appears like a paper setting. Never has it been possible to produce a sharp and distinct vision like that of the eye. In both the camera and the television, there is a loss of image quality.</w:t>
      </w:r>
    </w:p>
    <w:p w14:paraId="7876078B" w14:textId="77777777" w:rsidR="00E879C8" w:rsidRPr="00203452" w:rsidRDefault="00E879C8" w:rsidP="00CE5C86">
      <w:pPr>
        <w:pStyle w:val="TRAnaMetin"/>
      </w:pPr>
      <w:r w:rsidRPr="00203452">
        <w:t>Evolutionists claim that the mechanism producing this sharp and distinct image has been formed by chance. Now, if somebody told you that the television in your room was formed as a result of chance, that all of its atoms just happened to come together and make up this device that produces an image, what would you think? How can atoms do what thousands of people cannot?</w:t>
      </w:r>
    </w:p>
    <w:p w14:paraId="630C5EA6" w14:textId="77777777" w:rsidR="00E879C8" w:rsidRPr="00203452" w:rsidRDefault="00E879C8" w:rsidP="00CE5C86">
      <w:pPr>
        <w:pStyle w:val="TRAnaMetin"/>
      </w:pPr>
      <w:r w:rsidRPr="00203452">
        <w:t xml:space="preserve">If a device producing a more primitive image than </w:t>
      </w:r>
      <w:r w:rsidRPr="00AC5328">
        <w:rPr>
          <w:b/>
        </w:rPr>
        <w:t>the eye could not have been formed by chance</w:t>
      </w:r>
      <w:r w:rsidRPr="00203452">
        <w:t xml:space="preserve">, then it is very evident that the eye and the image seen by the eye could not have been formed by chance. The same situation applies to the ear. The outer ear picks up the available sounds by the auricle and directs them to the middle ear, the middle ear transmits the sound vibrations by intensifying them, and the inner ear sends these vibrations to the brain by translating them into electric signals. Just as with the eye, the act of hearing finalizes in the center of hearing in the brain. </w:t>
      </w:r>
    </w:p>
    <w:p w14:paraId="6C97E995" w14:textId="77777777" w:rsidR="00E879C8" w:rsidRPr="00203452" w:rsidRDefault="00E879C8" w:rsidP="00CE5C86">
      <w:pPr>
        <w:pStyle w:val="TRAnaMetin"/>
      </w:pPr>
      <w:r w:rsidRPr="00203452">
        <w:t xml:space="preserve">The situation in the eye is also true for the ear. That is, </w:t>
      </w:r>
      <w:r w:rsidRPr="00AC5328">
        <w:rPr>
          <w:b/>
        </w:rPr>
        <w:t>the brain is insulated from sound just as it is from light.</w:t>
      </w:r>
      <w:r w:rsidRPr="00203452">
        <w:t xml:space="preserve"> It does not let any sound in. Therefore, no matter how noisy is the outside, the inside of the brain is completely silent. Nevertheless, the sharpest sounds are perceived in the brain. </w:t>
      </w:r>
      <w:r w:rsidRPr="00AC5328">
        <w:rPr>
          <w:b/>
        </w:rPr>
        <w:t xml:space="preserve">In your completely silent brain, you listen to symphonies, and hear all of the noises in a crowded place. </w:t>
      </w:r>
      <w:r w:rsidRPr="00203452">
        <w:t xml:space="preserve">However, were the sound level in your brain measured by a precise device at that moment, complete silence would be found to be prevailing there. </w:t>
      </w:r>
    </w:p>
    <w:p w14:paraId="1AE8ECD2" w14:textId="77777777" w:rsidR="00E879C8" w:rsidRPr="00203452" w:rsidRDefault="00E879C8" w:rsidP="00CE5C86">
      <w:pPr>
        <w:pStyle w:val="TRAnaMetin"/>
      </w:pPr>
      <w:r w:rsidRPr="00203452">
        <w:t xml:space="preserve">As is the case with imagery, decades of effort have been spent in trying to generate and reproduce sound that is faithful to the original. The results of these efforts are sound recorders, high-fidelity systems, and systems for sensing sound. Despite all of this technology and the thousands of engineers and experts who have been working on this endeavor, no sound has yet been obtained that has the same sharpness and clarity as the sound perceived by the ear. Think of the highest-quality hi-fi systems produced by the largest company in the music industry. Even in these devices, when sound is recorded some of it is lost; or when you turn on a hi-fi you always hear a hissing sound before the music starts. However, the sounds that are the products of the human body's technology are extremely sharp and clear. A human ear never perceives a sound accompanied by a hissing sound or with atmospherics as does a hi-fi; rather, it perceives sound exactly as it is, sharp and clear. This is the way it has been since </w:t>
      </w:r>
      <w:r w:rsidRPr="00AC5328">
        <w:rPr>
          <w:b/>
        </w:rPr>
        <w:t>the Creation of man</w:t>
      </w:r>
      <w:r w:rsidRPr="00203452">
        <w:t>.</w:t>
      </w:r>
    </w:p>
    <w:p w14:paraId="74D1F925" w14:textId="77777777" w:rsidR="00E879C8" w:rsidRPr="00203452" w:rsidRDefault="00E879C8" w:rsidP="00CE5C86">
      <w:pPr>
        <w:pStyle w:val="TRAnaMetin"/>
      </w:pPr>
      <w:r w:rsidRPr="00203452">
        <w:t xml:space="preserve">So far, no man-made visual or recording apparatus has been as sensitive and successful in perceiving sensory data as are the eye and the ear. However, as far as seeing and hearing are concerned, a far greater truth lies beyond all this. </w:t>
      </w:r>
    </w:p>
    <w:p w14:paraId="364FFDDF" w14:textId="77777777" w:rsidR="00E879C8" w:rsidRPr="00203452" w:rsidRDefault="00E879C8" w:rsidP="00CE5C86">
      <w:pPr>
        <w:pStyle w:val="TRAnaMetin"/>
      </w:pPr>
    </w:p>
    <w:p w14:paraId="35CB308D" w14:textId="77777777" w:rsidR="00E879C8" w:rsidRPr="00203452" w:rsidRDefault="00E879C8" w:rsidP="00CE5C86">
      <w:pPr>
        <w:pStyle w:val="TRBaslik2"/>
      </w:pPr>
      <w:r w:rsidRPr="00203452">
        <w:t>To Whom Does t</w:t>
      </w:r>
      <w:r>
        <w:t xml:space="preserve">he Consciousness that Sees and </w:t>
      </w:r>
      <w:r w:rsidRPr="00203452">
        <w:t xml:space="preserve">Hears Within the Brain Belong? </w:t>
      </w:r>
    </w:p>
    <w:p w14:paraId="4F125136" w14:textId="77777777" w:rsidR="00E879C8" w:rsidRPr="00203452" w:rsidRDefault="00E879C8" w:rsidP="00CE5C86">
      <w:pPr>
        <w:pStyle w:val="TRAnaMetin"/>
      </w:pPr>
      <w:r w:rsidRPr="00203452">
        <w:t>Who watches an alluring world in the brain, listens to symphonies and the twittering of birds, and smells the rose?</w:t>
      </w:r>
    </w:p>
    <w:p w14:paraId="0CC2631B" w14:textId="77777777" w:rsidR="00E879C8" w:rsidRPr="00203452" w:rsidRDefault="00E879C8" w:rsidP="00CE5C86">
      <w:pPr>
        <w:pStyle w:val="TRAnaMetin"/>
      </w:pPr>
      <w:r w:rsidRPr="00203452">
        <w:t xml:space="preserve">The stimulations coming from a person's eyes, ears, and nose travel to the brain as electro-chemical nerve impulses. In biology, physiology, and biochemistry books, you can find many details about how this image forms in the brain. However, you will never come across the most important fact: Who perceives these electro-chemical nerve impulses as images, sounds, odors, and sensory events in the brain? </w:t>
      </w:r>
      <w:r w:rsidRPr="00AC5328">
        <w:rPr>
          <w:b/>
        </w:rPr>
        <w:t xml:space="preserve">There is a consciousness in the brain that perceives all this without feeling any need for an eye, an ear, and a nose. </w:t>
      </w:r>
      <w:r w:rsidRPr="00203452">
        <w:t xml:space="preserve">To whom does this consciousness belong? Of course it does not belong to the nerves, the fat layer, and neurons comprising the brain. This is why Darwinist-materialists, who believe that everything is comprised of matter, cannot answer these questions. </w:t>
      </w:r>
    </w:p>
    <w:p w14:paraId="1860B829" w14:textId="77777777" w:rsidR="00E879C8" w:rsidRPr="00203452" w:rsidRDefault="00E879C8" w:rsidP="00CE5C86">
      <w:pPr>
        <w:pStyle w:val="TRAnaMetin"/>
      </w:pPr>
      <w:r w:rsidRPr="00530CB1">
        <w:rPr>
          <w:b/>
        </w:rPr>
        <w:t>For this consciousness is the spirit created by Allah</w:t>
      </w:r>
      <w:r w:rsidRPr="00203452">
        <w:t xml:space="preserve">, which needs neither the eye to watch the images nor the ear to hear the sounds. Furthermore, it does not need the brain to think. </w:t>
      </w:r>
    </w:p>
    <w:p w14:paraId="5185BCF5" w14:textId="77777777" w:rsidR="00E879C8" w:rsidRDefault="00E879C8" w:rsidP="00CE5C86">
      <w:pPr>
        <w:pStyle w:val="TRAnaMetin"/>
      </w:pPr>
      <w:r w:rsidRPr="00203452">
        <w:t>Everyone who reads this explicit and scientific fact should ponder on Almighty Allah, and fear and seek refuge in Him, for He squeezes the entire universe in a pitch-dark place of a few cubic centimeters in a three-dimensional, colored, shadowy, and luminous form.</w:t>
      </w:r>
    </w:p>
    <w:p w14:paraId="12AEE876" w14:textId="77777777" w:rsidR="00E879C8" w:rsidRPr="00203452" w:rsidRDefault="00E879C8" w:rsidP="00CE5C86">
      <w:pPr>
        <w:pStyle w:val="TRAnaMetin"/>
      </w:pPr>
    </w:p>
    <w:p w14:paraId="5B18A818" w14:textId="77777777" w:rsidR="00E879C8" w:rsidRPr="00203452" w:rsidRDefault="00E879C8" w:rsidP="00CE5C86">
      <w:pPr>
        <w:pStyle w:val="TRBaslik2"/>
      </w:pPr>
      <w:r w:rsidRPr="00203452">
        <w:t>A Materialist Faith</w:t>
      </w:r>
    </w:p>
    <w:p w14:paraId="5BF58785" w14:textId="77777777" w:rsidR="00E879C8" w:rsidRPr="00203452" w:rsidRDefault="00E879C8" w:rsidP="00CE5C86">
      <w:pPr>
        <w:pStyle w:val="TRAnaMetin"/>
      </w:pPr>
      <w:r w:rsidRPr="00203452">
        <w:t xml:space="preserve">The information we have presented so far shows us that </w:t>
      </w:r>
      <w:r w:rsidRPr="001635FE">
        <w:rPr>
          <w:b/>
        </w:rPr>
        <w:t xml:space="preserve">the theory of evolution is incompatible with scientific findings. </w:t>
      </w:r>
      <w:r w:rsidRPr="00203452">
        <w:t>The theory's claim regarding the origin of life is inconsistent with science, the evolutionary mechanisms it proposes have no evolutionary power, and fossils demonstrate that</w:t>
      </w:r>
      <w:r w:rsidRPr="001635FE">
        <w:rPr>
          <w:b/>
        </w:rPr>
        <w:t xml:space="preserve"> the required intermediate forms have never existed. </w:t>
      </w:r>
      <w:r w:rsidRPr="00203452">
        <w:t xml:space="preserve">So, it certainly follows that the theory of evolution should be pushed aside as an unscientific idea. This is how many ideas, such as the Earth-centered universe model, have been taken out of the agenda of science throughout history. </w:t>
      </w:r>
    </w:p>
    <w:p w14:paraId="755CDB3F" w14:textId="77777777" w:rsidR="00E879C8" w:rsidRPr="00203452" w:rsidRDefault="00E879C8" w:rsidP="00CE5C86">
      <w:pPr>
        <w:pStyle w:val="TRAnaMetin"/>
      </w:pPr>
      <w:r w:rsidRPr="00203452">
        <w:t>However, the theory of evolution is kept on the agenda of science. Some people even try to represent criticisms directed against it as an "attack on science." Why?</w:t>
      </w:r>
    </w:p>
    <w:p w14:paraId="0653E93D" w14:textId="77777777" w:rsidR="00E879C8" w:rsidRPr="00203452" w:rsidRDefault="00E879C8" w:rsidP="00CE5C86">
      <w:pPr>
        <w:pStyle w:val="TRAnaMetin"/>
      </w:pPr>
      <w:r w:rsidRPr="00203452">
        <w:t xml:space="preserve">The reason is that this theory is an indispensable dogmatic belief for some circles. These circles are </w:t>
      </w:r>
      <w:r w:rsidRPr="001635FE">
        <w:rPr>
          <w:b/>
        </w:rPr>
        <w:t xml:space="preserve">blindly devoted to materialist philosophy </w:t>
      </w:r>
      <w:r w:rsidRPr="00203452">
        <w:t>and adopt Darwinism because it is the only materialist explanation that can be put forward to explain the workings of nature.</w:t>
      </w:r>
    </w:p>
    <w:p w14:paraId="5C278B9F" w14:textId="77777777" w:rsidR="00E879C8" w:rsidRPr="00203452" w:rsidRDefault="00E879C8" w:rsidP="00CE5C86">
      <w:pPr>
        <w:pStyle w:val="TRAnaMetin"/>
      </w:pPr>
      <w:r w:rsidRPr="00203452">
        <w:t>Interestingly enough, they also confess this fact from time to time. A well-known geneticist and an outspoken evolutionist, Richard C. Lewontin from Harvard University, confesses that he is "first and foremost a materialist and then a scientist":</w:t>
      </w:r>
    </w:p>
    <w:p w14:paraId="74243105" w14:textId="77777777" w:rsidR="00E879C8" w:rsidRPr="00203452" w:rsidRDefault="00E879C8" w:rsidP="00CE5C86">
      <w:pPr>
        <w:pStyle w:val="TRAlinti"/>
      </w:pPr>
      <w:r w:rsidRPr="00203452">
        <w:t>It is not that the methods and institutions of science somehow compel us accept a material explanation of the phenomenal world, but, on the contrary, that we are forced by our a priori adherence to material causes to create an apparatus of investigation and a set of concepts that produce material explanations, no matter how counter-intuitive, no matter how mystifying to the uninitiated. Moreover, that materialism is absolute, so we cannot allow a Divine [intervention]...</w:t>
      </w:r>
      <w:r w:rsidRPr="00203452">
        <w:rPr>
          <w:vertAlign w:val="superscript"/>
        </w:rPr>
        <w:t>191</w:t>
      </w:r>
    </w:p>
    <w:p w14:paraId="2B7979FD" w14:textId="77777777" w:rsidR="00E879C8" w:rsidRPr="00203452" w:rsidRDefault="00E879C8" w:rsidP="00CE5C86">
      <w:pPr>
        <w:pStyle w:val="TRAnaMetin"/>
        <w:rPr>
          <w:lang w:val="en-GB"/>
        </w:rPr>
      </w:pPr>
      <w:r w:rsidRPr="00203452">
        <w:rPr>
          <w:lang w:val="en-GB"/>
        </w:rPr>
        <w:t xml:space="preserve">These are explicit statements that </w:t>
      </w:r>
      <w:r w:rsidRPr="001635FE">
        <w:rPr>
          <w:b/>
        </w:rPr>
        <w:t>Darwinism is a dogma</w:t>
      </w:r>
      <w:r w:rsidRPr="00203452">
        <w:rPr>
          <w:lang w:val="en-GB"/>
        </w:rPr>
        <w:t xml:space="preserve"> kept alive just for the sake of adherence to materialism. This dogma maintains that there is no being save matter. Therefore, it argues that inanimate, unconscious matter brought life into being. It insists that millions of different living species (e.g., birds, fish, giraffes, tigers, insects, trees, flowers, whales, and human beings) originated as a result of the interactions between matter such as pouring rain, lightning flashes, and so on, out of inanimate matter. This is a precept contrary both to reason and science. Yet Darwinists continue to ignorantly defend it just so as not to acknowledge, in their own eyes, the evident existence of Allah.</w:t>
      </w:r>
    </w:p>
    <w:p w14:paraId="6E49AB69" w14:textId="77777777" w:rsidR="00E879C8" w:rsidRPr="00203452" w:rsidRDefault="00E879C8" w:rsidP="00CE5C86">
      <w:pPr>
        <w:pStyle w:val="TRAnaMetin"/>
      </w:pPr>
      <w:r w:rsidRPr="00203452">
        <w:t xml:space="preserve">Anyone who does not look at the origin of living beings with a materialist prejudice sees this evident truth: </w:t>
      </w:r>
      <w:r w:rsidRPr="0042147F">
        <w:rPr>
          <w:b/>
        </w:rPr>
        <w:t>All living beings are works of a Creator</w:t>
      </w:r>
      <w:r w:rsidRPr="00203452">
        <w:t xml:space="preserve">, Who is All-Powerful, All-Wise, and All-Knowing. </w:t>
      </w:r>
      <w:r w:rsidRPr="0042147F">
        <w:rPr>
          <w:b/>
        </w:rPr>
        <w:t>This Creator is Allah</w:t>
      </w:r>
      <w:r w:rsidRPr="00203452">
        <w:t>, Who created the whole universe from non-existence, in the most perfect form, and fashioned all living beings.</w:t>
      </w:r>
    </w:p>
    <w:p w14:paraId="1B41C672" w14:textId="77777777" w:rsidR="00E879C8" w:rsidRPr="00203452" w:rsidRDefault="00E879C8" w:rsidP="00CE5C86">
      <w:pPr>
        <w:pStyle w:val="TRAnaMetin"/>
      </w:pPr>
    </w:p>
    <w:p w14:paraId="4566BB16" w14:textId="77777777" w:rsidR="00E879C8" w:rsidRPr="00203452" w:rsidRDefault="00E879C8" w:rsidP="00CE5C86">
      <w:pPr>
        <w:pStyle w:val="TRBaslik2"/>
      </w:pPr>
      <w:r>
        <w:t xml:space="preserve">The Theory of Evolution: </w:t>
      </w:r>
      <w:r w:rsidRPr="00203452">
        <w:t xml:space="preserve">The Most Potent Spell in the World </w:t>
      </w:r>
    </w:p>
    <w:p w14:paraId="11241343" w14:textId="77777777" w:rsidR="00E879C8" w:rsidRPr="00203452" w:rsidRDefault="00E879C8" w:rsidP="00CE5C86">
      <w:pPr>
        <w:pStyle w:val="TRAnaMetin"/>
      </w:pPr>
      <w:r w:rsidRPr="00203452">
        <w:t>Anyone free of prejudice and the influence of any particular ideology, who uses only his or her reason and logic, will clearly understand that belief in the theory of evolution, which brings to mind the superstitions of societies with no knowledge of science or civilization, is quite impossible.</w:t>
      </w:r>
    </w:p>
    <w:p w14:paraId="3003A3C5" w14:textId="77777777" w:rsidR="00E879C8" w:rsidRPr="00203452" w:rsidRDefault="00E879C8" w:rsidP="00CE5C86">
      <w:pPr>
        <w:pStyle w:val="TRAnaMetin"/>
      </w:pPr>
      <w:r w:rsidRPr="00203452">
        <w:t>As explained above, those who believe in the theory of evolution think that a few atoms and molecules thrown into a huge vat could produce thinking, reasoning professors and university students; such scientists as Einstein and Galileo; such artists as Humphrey Bogart, Frank Sinatra and Luciano Pavarotti; as well as antelopes, lemon trees, and carnations. Moreover, as the scientists and professors who believe in this nonsense are educated people, it is quite justifiable to speak of this theory as "the most potent spell in history." Never before has any other belief or idea so taken away peoples' powers of reason, refused to allow them to think intelligently and logically, and hidden the truth from them as if they had been blindfolded. This is an even worse and unbelievable blindness than the totem worship in some parts of Africa, the people of Saba worshipping the Sun, the tribe of the Prophet Abraham (pbuh) worshipping idols they had made with their own hands, or some among the people of the Prophet Moses (pbuh) worshipping the Golden Calf.</w:t>
      </w:r>
    </w:p>
    <w:p w14:paraId="16AE7969" w14:textId="77777777" w:rsidR="00E879C8" w:rsidRPr="00203452" w:rsidRDefault="00E879C8" w:rsidP="00CE5C86">
      <w:pPr>
        <w:pStyle w:val="TRAnaMetin"/>
      </w:pPr>
      <w:r w:rsidRPr="00203452">
        <w:t>In fact, Allah has pointed to this lack of reason in the Qur'an. In many verses, He reveals that some peoples' minds will be closed and that they will be powerless to see the truth. Some of these verses are as follows:</w:t>
      </w:r>
    </w:p>
    <w:p w14:paraId="3E747781" w14:textId="77777777" w:rsidR="00E879C8" w:rsidRPr="00203452" w:rsidRDefault="00E879C8" w:rsidP="00CE5C86">
      <w:pPr>
        <w:pStyle w:val="TRAyet"/>
      </w:pPr>
      <w:r w:rsidRPr="00203452">
        <w:t>As for those who do not believe, it makes no difference to them whether you warn them or do not warn them, they will not believe. Allah has sealed up their hearts and hearing and over their eyes is a blindfold. They will have a terrible punishment. (Surat al-Baqara, 6-7)</w:t>
      </w:r>
    </w:p>
    <w:p w14:paraId="151958D9" w14:textId="77777777" w:rsidR="00E879C8" w:rsidRPr="00203452" w:rsidRDefault="00E879C8" w:rsidP="00CE5C86">
      <w:pPr>
        <w:pStyle w:val="TRAyet"/>
      </w:pPr>
      <w:r w:rsidRPr="00203452">
        <w:t>... They have hearts with which they do not understand. They have eyes with which they do not see. They have ears with which they do not hear. Such people are like cattle. No, they are even further astray! They are the unaware. (Surat al-A'raf, 179)</w:t>
      </w:r>
    </w:p>
    <w:p w14:paraId="08722D2A" w14:textId="77777777" w:rsidR="00E879C8" w:rsidRPr="00203452" w:rsidRDefault="00E879C8" w:rsidP="00CE5C86">
      <w:pPr>
        <w:pStyle w:val="TRAyet"/>
      </w:pPr>
      <w:r w:rsidRPr="00203452">
        <w:t xml:space="preserve">Even if We opened up to them a door into heaven, and they spent the day ascending through it, they would only say: "Our eyesight is befuddled! Or rather we have been put under a spell!" (Surat al-Hijr, 14-15) </w:t>
      </w:r>
    </w:p>
    <w:p w14:paraId="1F3B5DCE" w14:textId="77777777" w:rsidR="00E879C8" w:rsidRPr="00203452" w:rsidRDefault="00E879C8" w:rsidP="00CE5C86">
      <w:pPr>
        <w:pStyle w:val="TRAnaMetin"/>
      </w:pPr>
      <w:r w:rsidRPr="00203452">
        <w:t xml:space="preserve">Words cannot express just how astonishing it is that this spell should hold such a wide community in thrall, keep people from the truth, and not be broken for 150 years. It is understandable that one or a few people might believe in impossible scenarios and claims full of stupidity and illogicality. However, "magic" is the only possible explanation for people from all over the world believing that unconscious and lifeless atoms suddenly decided to come together and form a universe that functions with a flawless system of organization, discipline, reason, and consciousness; a planet named Earth with all of its features so perfectly suited to life; and living things full of countless complex systems. </w:t>
      </w:r>
    </w:p>
    <w:p w14:paraId="438A6E7E" w14:textId="77777777" w:rsidR="00E879C8" w:rsidRPr="00203452" w:rsidRDefault="00E879C8" w:rsidP="00CE5C86">
      <w:pPr>
        <w:pStyle w:val="TRAnaMetin"/>
      </w:pPr>
      <w:r w:rsidRPr="00203452">
        <w:t>In fact, in the Qur'an Allah relates the incident of the Prophet Moses (pbuh) and Pharaoh to show that some people who support atheistic philosophies actually influence others by magic. When Pharaoh was told about the true religion, he told the Prophet Moses (pbuh) to meet with his own magicians. When the Prophet Moses (pbuh) did so, he told them to demonstrate their abilities first. The verses continue:</w:t>
      </w:r>
    </w:p>
    <w:p w14:paraId="30BDBCA1" w14:textId="77777777" w:rsidR="00E879C8" w:rsidRPr="00203452" w:rsidRDefault="00E879C8" w:rsidP="00CE5C86">
      <w:pPr>
        <w:pStyle w:val="TRAyet"/>
      </w:pPr>
      <w:r w:rsidRPr="00203452">
        <w:t>He said: "You throw." And when they threw, they cast a spell on the people's eyes and caused them to feel great fear of them. They produced an extremely powerful magic. (Surat al-A'raf, 116)</w:t>
      </w:r>
    </w:p>
    <w:p w14:paraId="79FA32B1" w14:textId="77777777" w:rsidR="00E879C8" w:rsidRPr="00203452" w:rsidRDefault="00E879C8" w:rsidP="00CE5C86">
      <w:pPr>
        <w:pStyle w:val="TRAnaMetin"/>
      </w:pPr>
      <w:r w:rsidRPr="00203452">
        <w:t>As we have seen, Pharaoh's magicians were able to deceive everyone, apart from the Prophet Moses (pbuh) and those who believed in him. However, his evidence broke the spell, or "swallowed up what they had forged," as revealed in the verse:</w:t>
      </w:r>
    </w:p>
    <w:p w14:paraId="0E77B813" w14:textId="77777777" w:rsidR="00E879C8" w:rsidRPr="00203452" w:rsidRDefault="00E879C8" w:rsidP="00CE5C86">
      <w:pPr>
        <w:pStyle w:val="TRAyet"/>
      </w:pPr>
      <w:r w:rsidRPr="00203452">
        <w:t>We revealed to Moses: "Throw down your staff." And it immediately swallowed up what they had forged. So the Truth took place and what they did was shown to be false. (Surat al-A'raf, 117-118)</w:t>
      </w:r>
    </w:p>
    <w:p w14:paraId="21DD697A" w14:textId="77777777" w:rsidR="00E879C8" w:rsidRPr="00203452" w:rsidRDefault="00E879C8" w:rsidP="00CE5C86">
      <w:pPr>
        <w:pStyle w:val="TRAnaMetin"/>
      </w:pPr>
      <w:r w:rsidRPr="00203452">
        <w:t>As we can see, when people realized that a spell had been cast upon them and that what they saw was just an illusion, Pharaoh's magicians lost all credibility. In the present day too, unless those who, under the influence of a similar spell, believe in these ridiculous claims under their scientific disguise and spend their lives defending them, abandon their superstitious beliefs, they also will be humiliated when the full truth emerges and the spell is broken. In fact, world-renowned British writer and philosopher Malcolm Muggeridge, who was an atheist defending evolution for some sixty years, but who subsequently realized the truth, reveals the position in which the theory of evolution would find itself in the near future in these terms:</w:t>
      </w:r>
    </w:p>
    <w:p w14:paraId="4624261E" w14:textId="77777777" w:rsidR="00E879C8" w:rsidRPr="00203452" w:rsidRDefault="00E879C8" w:rsidP="00CE5C86">
      <w:pPr>
        <w:pStyle w:val="TRAlinti"/>
      </w:pPr>
      <w:r w:rsidRPr="00203452">
        <w:t xml:space="preserve">I myself am convinced that </w:t>
      </w:r>
      <w:r w:rsidRPr="00203452">
        <w:rPr>
          <w:rFonts w:ascii="PalatinoTurkB" w:hAnsi="PalatinoTurkB" w:cs="PalatinoTurkB"/>
        </w:rPr>
        <w:t>the theory of evolution</w:t>
      </w:r>
      <w:r w:rsidRPr="00203452">
        <w:t xml:space="preserve">, especially the extent to which it's been applied, </w:t>
      </w:r>
      <w:r w:rsidRPr="00203452">
        <w:rPr>
          <w:rFonts w:ascii="PalatinoTurkB" w:hAnsi="PalatinoTurkB" w:cs="PalatinoTurkB"/>
        </w:rPr>
        <w:t>will be one of the great jokes in the history books in the future.</w:t>
      </w:r>
      <w:r w:rsidRPr="00203452">
        <w:t xml:space="preserve"> Posterity will marvel that so very flimsy and dubious an hypothesis could be accepted with the incredible credulity that it has.</w:t>
      </w:r>
      <w:r w:rsidRPr="00203452">
        <w:rPr>
          <w:sz w:val="20"/>
          <w:vertAlign w:val="superscript"/>
        </w:rPr>
        <w:t>192</w:t>
      </w:r>
    </w:p>
    <w:p w14:paraId="73D71A99" w14:textId="77777777" w:rsidR="00E879C8" w:rsidRPr="00203452" w:rsidRDefault="00E879C8" w:rsidP="00CE5C86">
      <w:pPr>
        <w:pStyle w:val="TRAnaMetin"/>
        <w:rPr>
          <w:lang w:val="en-GB"/>
        </w:rPr>
      </w:pPr>
      <w:r w:rsidRPr="00203452">
        <w:rPr>
          <w:lang w:val="en-GB"/>
        </w:rPr>
        <w:t xml:space="preserve">That future is not far off: On the contrary, people will soon see that "chance" is not a deity, and will look back on </w:t>
      </w:r>
      <w:r w:rsidRPr="0042147F">
        <w:rPr>
          <w:b/>
        </w:rPr>
        <w:t>the theory of evolution as the worst deceit and the most terrible spell in the world.</w:t>
      </w:r>
      <w:r w:rsidRPr="00203452">
        <w:rPr>
          <w:lang w:val="en-GB"/>
        </w:rPr>
        <w:t xml:space="preserve"> That spell is already rapidly beginning to be lifted from the shoulders of people all over the world. Many people who see its true face are wondering with amazement how they could ever have been taken in by it.</w:t>
      </w:r>
    </w:p>
    <w:p w14:paraId="1E244749" w14:textId="77777777" w:rsidR="00E879C8" w:rsidRPr="00203452" w:rsidRDefault="00E879C8" w:rsidP="00CE5C86">
      <w:pPr>
        <w:pStyle w:val="TRAnaMetin"/>
      </w:pPr>
    </w:p>
    <w:p w14:paraId="70CF7DFA" w14:textId="77777777" w:rsidR="00E879C8" w:rsidRPr="00203452" w:rsidRDefault="00E879C8" w:rsidP="00CE5C86">
      <w:pPr>
        <w:pStyle w:val="TRAnaMetin"/>
      </w:pPr>
    </w:p>
    <w:p w14:paraId="6320E471" w14:textId="77777777" w:rsidR="00E879C8" w:rsidRPr="00203452" w:rsidRDefault="00E879C8" w:rsidP="00CE5C86">
      <w:pPr>
        <w:pStyle w:val="TRBaslik1"/>
      </w:pPr>
      <w:r>
        <w:rPr>
          <w:rFonts w:ascii="Amazone[T]" w:hAnsi="Amazone[T]" w:cs="Amazone[T]"/>
          <w:spacing w:val="100"/>
          <w:sz w:val="25"/>
          <w:szCs w:val="25"/>
        </w:rPr>
        <w:br w:type="page"/>
      </w:r>
      <w:r w:rsidRPr="00203452">
        <w:t>NOTES</w:t>
      </w:r>
    </w:p>
    <w:p w14:paraId="7FE8B05E" w14:textId="77777777" w:rsidR="00E879C8" w:rsidRDefault="00E879C8" w:rsidP="00CE5C86">
      <w:pPr>
        <w:pStyle w:val="TRAnaMetin"/>
      </w:pPr>
    </w:p>
    <w:p w14:paraId="1CC306E1" w14:textId="77777777" w:rsidR="00E879C8" w:rsidRPr="00203452" w:rsidRDefault="00E879C8" w:rsidP="00CE5C86">
      <w:pPr>
        <w:pStyle w:val="TRAnaMetin"/>
      </w:pPr>
    </w:p>
    <w:p w14:paraId="00EB9B9E" w14:textId="77777777" w:rsidR="00E879C8" w:rsidRPr="00203452" w:rsidRDefault="00E879C8" w:rsidP="00CE5C86">
      <w:pPr>
        <w:pStyle w:val="TRDipnot"/>
      </w:pPr>
      <w:r w:rsidRPr="00203452">
        <w:t>1.</w:t>
      </w:r>
      <w:r w:rsidRPr="00203452">
        <w:tab/>
        <w:t>Sahih Muslim, Book 41, Number 7037</w:t>
      </w:r>
    </w:p>
    <w:p w14:paraId="69BDA083" w14:textId="77777777" w:rsidR="00E879C8" w:rsidRPr="00203452" w:rsidRDefault="00E879C8" w:rsidP="00CE5C86">
      <w:pPr>
        <w:pStyle w:val="TRDipnot"/>
      </w:pPr>
      <w:r w:rsidRPr="00203452">
        <w:t>2.</w:t>
      </w:r>
      <w:r w:rsidRPr="00203452">
        <w:tab/>
        <w:t>Sahih Muslim, Book 041, Number 7014</w:t>
      </w:r>
    </w:p>
    <w:p w14:paraId="2AC3B090" w14:textId="77777777" w:rsidR="00E879C8" w:rsidRPr="00203452" w:rsidRDefault="00E879C8" w:rsidP="00CE5C86">
      <w:pPr>
        <w:pStyle w:val="TRDipnot"/>
      </w:pPr>
      <w:r w:rsidRPr="00203452">
        <w:t>3.</w:t>
      </w:r>
      <w:r w:rsidRPr="00203452">
        <w:tab/>
        <w:t>Sahih Muslim, Book 041, Number 7012</w:t>
      </w:r>
    </w:p>
    <w:p w14:paraId="305943A1" w14:textId="77777777" w:rsidR="00E879C8" w:rsidRPr="00203452" w:rsidRDefault="00E879C8" w:rsidP="00CE5C86">
      <w:pPr>
        <w:pStyle w:val="TRDipnot"/>
      </w:pPr>
      <w:r w:rsidRPr="00203452">
        <w:t>4.</w:t>
      </w:r>
      <w:r w:rsidRPr="00203452">
        <w:tab/>
        <w:t>İsmail Mutlu, Bediüzzaman'ın Yorumları Işığında Kıyamet Alametleri [Signs of the Last Day in the Light of Bediuzzaman’s Analyses], Mutlu Publishing, Istanbul, 1996, p.117</w:t>
      </w:r>
    </w:p>
    <w:p w14:paraId="6B843D9E" w14:textId="77777777" w:rsidR="00E879C8" w:rsidRPr="00203452" w:rsidRDefault="00E879C8" w:rsidP="00CE5C86">
      <w:pPr>
        <w:pStyle w:val="TRDipnot"/>
      </w:pPr>
      <w:r w:rsidRPr="00203452">
        <w:t>5.</w:t>
      </w:r>
      <w:r w:rsidRPr="00203452">
        <w:tab/>
        <w:t>Kütüb-i Sitte Muhtasarı, Tercüme ve Şerhi [al-Kutub as-Sitta, Abridgment, Translation and Commentary], Prof. Dr. İbrahim Canan, Vol. 13, Ankara, 1992, pp.457-458</w:t>
      </w:r>
    </w:p>
    <w:p w14:paraId="4B3CD733" w14:textId="77777777" w:rsidR="00E879C8" w:rsidRPr="00203452" w:rsidRDefault="00E879C8" w:rsidP="00CE5C86">
      <w:pPr>
        <w:pStyle w:val="TRDipnot"/>
      </w:pPr>
      <w:r w:rsidRPr="00203452">
        <w:t>6.</w:t>
      </w:r>
      <w:r w:rsidRPr="00203452">
        <w:tab/>
        <w:t>Nicholas Comninellis, Creative Defense, Evidence Against Evolution, Master Books, 2001, p. 254</w:t>
      </w:r>
    </w:p>
    <w:p w14:paraId="7818A2A8" w14:textId="77777777" w:rsidR="00E879C8" w:rsidRPr="00203452" w:rsidRDefault="00E879C8" w:rsidP="00CE5C86">
      <w:pPr>
        <w:pStyle w:val="TRDipnot"/>
      </w:pPr>
      <w:r w:rsidRPr="00203452">
        <w:t>7.</w:t>
      </w:r>
      <w:r w:rsidRPr="00203452">
        <w:tab/>
        <w:t>“Word Games: DNA, Design, and Intelligence,” Stephen C. Meyer, William A. Dembski, James M. Kushiner, Signs of Intelligence: Understanding Intelligent Design, ed. William A. Dembski, James M. Kushiner, Brazos Press, 2001, p. 109-110</w:t>
      </w:r>
    </w:p>
    <w:p w14:paraId="6424ECC8" w14:textId="77777777" w:rsidR="00E879C8" w:rsidRPr="00203452" w:rsidRDefault="00E879C8" w:rsidP="00CE5C86">
      <w:pPr>
        <w:pStyle w:val="TRDipnot"/>
      </w:pPr>
      <w:r w:rsidRPr="00203452">
        <w:t>8.</w:t>
      </w:r>
      <w:r w:rsidRPr="00203452">
        <w:tab/>
        <w:t>Charles Darwin, The Origin of Species, 6th edition, 1859 (London: J.M. Dent and Sons Ltd., 1971) - Nicholas Comninellis, Creative Defense, Evidence Against Evolution, Master Books, 2001, p. 84</w:t>
      </w:r>
    </w:p>
    <w:p w14:paraId="779CA844" w14:textId="77777777" w:rsidR="00E879C8" w:rsidRPr="00203452" w:rsidRDefault="00E879C8" w:rsidP="00CE5C86">
      <w:pPr>
        <w:pStyle w:val="TRDipnot"/>
      </w:pPr>
      <w:r w:rsidRPr="00203452">
        <w:t>9.</w:t>
      </w:r>
      <w:r w:rsidRPr="00203452">
        <w:tab/>
        <w:t>Colin Patterson, "Cladistics", Interview by Brian Leek, Peter Franz, 4 March 1982, BBC</w:t>
      </w:r>
    </w:p>
    <w:p w14:paraId="4FF04352" w14:textId="77777777" w:rsidR="00E879C8" w:rsidRPr="00203452" w:rsidRDefault="00E879C8" w:rsidP="00CE5C86">
      <w:pPr>
        <w:pStyle w:val="TRDipnot"/>
      </w:pPr>
      <w:r w:rsidRPr="00203452">
        <w:t>10.</w:t>
      </w:r>
      <w:r w:rsidRPr="00203452">
        <w:tab/>
        <w:t>Lee M. Spetner, Not By Chance, Shattering the Modern Theory of Evolution, The Judaica Press Inc., 1997, p. 175</w:t>
      </w:r>
    </w:p>
    <w:p w14:paraId="4F537C20" w14:textId="77777777" w:rsidR="00E879C8" w:rsidRPr="00203452" w:rsidRDefault="00E879C8" w:rsidP="00CE5C86">
      <w:pPr>
        <w:pStyle w:val="TRDipnot"/>
      </w:pPr>
      <w:r w:rsidRPr="00203452">
        <w:t>11.</w:t>
      </w:r>
      <w:r w:rsidRPr="00203452">
        <w:tab/>
        <w:t>Nicholas Comninellis, Creative Defense, Evidence Against Evolution, Master Books, 2001, pp. 74-75</w:t>
      </w:r>
    </w:p>
    <w:p w14:paraId="50CDC193" w14:textId="77777777" w:rsidR="00E879C8" w:rsidRPr="00203452" w:rsidRDefault="00E879C8" w:rsidP="00CE5C86">
      <w:pPr>
        <w:pStyle w:val="TRDipnot"/>
      </w:pPr>
      <w:r w:rsidRPr="00203452">
        <w:t>12.</w:t>
      </w:r>
      <w:r w:rsidRPr="00203452">
        <w:tab/>
        <w:t>Jonathan Wells, Ph.D., The Politically Incorrect Guide to Darwinism and Intelligent Design, Regnery Publishing Inc., Washington, 2006, p. 34</w:t>
      </w:r>
    </w:p>
    <w:p w14:paraId="0087F81A" w14:textId="77777777" w:rsidR="00E879C8" w:rsidRPr="00203452" w:rsidRDefault="00E879C8" w:rsidP="00CE5C86">
      <w:pPr>
        <w:pStyle w:val="TRDipnot"/>
      </w:pPr>
      <w:r w:rsidRPr="00203452">
        <w:t>13.</w:t>
      </w:r>
      <w:r w:rsidRPr="00203452">
        <w:tab/>
        <w:t>Ibid., p. 36</w:t>
      </w:r>
    </w:p>
    <w:p w14:paraId="7B45ACCC" w14:textId="77777777" w:rsidR="00E879C8" w:rsidRPr="00203452" w:rsidRDefault="00E879C8" w:rsidP="00CE5C86">
      <w:pPr>
        <w:pStyle w:val="TRDipnot"/>
      </w:pPr>
      <w:r w:rsidRPr="00203452">
        <w:t>14.</w:t>
      </w:r>
      <w:r w:rsidRPr="00203452">
        <w:tab/>
        <w:t>Jonathan Wells, The Icons of Evolution, January 2003, pp. 172-173</w:t>
      </w:r>
    </w:p>
    <w:p w14:paraId="3B030685" w14:textId="77777777" w:rsidR="00E879C8" w:rsidRPr="00203452" w:rsidRDefault="00E879C8" w:rsidP="00CE5C86">
      <w:pPr>
        <w:pStyle w:val="TRDipnot"/>
      </w:pPr>
      <w:r w:rsidRPr="00203452">
        <w:t>15.</w:t>
      </w:r>
      <w:r w:rsidRPr="00203452">
        <w:tab/>
        <w:t>Gordon Rattray Taylor, The Great Evolution Mystery, Sphere Books Ltd., 1984, p. 4</w:t>
      </w:r>
    </w:p>
    <w:p w14:paraId="7E1DFDCB" w14:textId="77777777" w:rsidR="00E879C8" w:rsidRPr="00203452" w:rsidRDefault="00E879C8" w:rsidP="00CE5C86">
      <w:pPr>
        <w:pStyle w:val="TRDipnot"/>
      </w:pPr>
      <w:r w:rsidRPr="00203452">
        <w:t>16.</w:t>
      </w:r>
      <w:r w:rsidRPr="00203452">
        <w:tab/>
        <w:t>Ibid. p. 230</w:t>
      </w:r>
    </w:p>
    <w:p w14:paraId="5F9E6103" w14:textId="77777777" w:rsidR="00E879C8" w:rsidRPr="00203452" w:rsidRDefault="00E879C8" w:rsidP="00CE5C86">
      <w:pPr>
        <w:pStyle w:val="TRDipnot"/>
      </w:pPr>
      <w:r w:rsidRPr="00203452">
        <w:t>17.</w:t>
      </w:r>
      <w:r w:rsidRPr="00203452">
        <w:tab/>
        <w:t>Nicholas Comninellis, Creative Defense, Evidence Against Evolution, Master Books, 2001, p. 81</w:t>
      </w:r>
    </w:p>
    <w:p w14:paraId="59FC8B20" w14:textId="77777777" w:rsidR="00E879C8" w:rsidRPr="00203452" w:rsidRDefault="00E879C8" w:rsidP="00CE5C86">
      <w:pPr>
        <w:pStyle w:val="TRDipnot"/>
      </w:pPr>
      <w:r w:rsidRPr="00203452">
        <w:t>18.</w:t>
      </w:r>
      <w:r w:rsidRPr="00203452">
        <w:tab/>
        <w:t>Ibid., pp. 74-75</w:t>
      </w:r>
    </w:p>
    <w:p w14:paraId="48723F10" w14:textId="77777777" w:rsidR="00E879C8" w:rsidRPr="00203452" w:rsidRDefault="00E879C8" w:rsidP="00CE5C86">
      <w:pPr>
        <w:pStyle w:val="TRDipnot"/>
      </w:pPr>
      <w:r w:rsidRPr="00203452">
        <w:t>19.</w:t>
      </w:r>
      <w:r w:rsidRPr="00203452">
        <w:tab/>
        <w:t>Ibid., p. 81</w:t>
      </w:r>
    </w:p>
    <w:p w14:paraId="61EA2CFD" w14:textId="77777777" w:rsidR="00E879C8" w:rsidRPr="00203452" w:rsidRDefault="00E879C8" w:rsidP="00CE5C86">
      <w:pPr>
        <w:pStyle w:val="TRDipnot"/>
      </w:pPr>
      <w:r w:rsidRPr="00203452">
        <w:t>20.</w:t>
      </w:r>
      <w:r w:rsidRPr="00203452">
        <w:tab/>
        <w:t>Richard Dawkins, The Extended Phenotype, Oxford University Press, 1999, p. 141</w:t>
      </w:r>
    </w:p>
    <w:p w14:paraId="6FCCE07E" w14:textId="77777777" w:rsidR="00E879C8" w:rsidRPr="00203452" w:rsidRDefault="00E879C8" w:rsidP="00CE5C86">
      <w:pPr>
        <w:pStyle w:val="TRDipnot"/>
      </w:pPr>
      <w:r w:rsidRPr="00203452">
        <w:t>21.</w:t>
      </w:r>
      <w:r w:rsidRPr="00203452">
        <w:tab/>
        <w:t>Charles Darwin, The Origin of Species, p. 172, 280</w:t>
      </w:r>
    </w:p>
    <w:p w14:paraId="21CD21E9" w14:textId="77777777" w:rsidR="00E879C8" w:rsidRPr="00203452" w:rsidRDefault="00E879C8" w:rsidP="00CE5C86">
      <w:pPr>
        <w:pStyle w:val="TRDipnot"/>
      </w:pPr>
      <w:r w:rsidRPr="00203452">
        <w:t>22.</w:t>
      </w:r>
      <w:r w:rsidRPr="00203452">
        <w:tab/>
        <w:t>Wolfgang Smith, Teilhardism and the New Religion, A Thorough Analysis of the Teachings of Pierre Teilhard de Chardin, Rockford IL, Tan Books and Publishers, Inc. 1988, p. 8 - Nicholas Comninellis, Creative Defense, Evidence Against Evolution, Master Books, 2001, p. 181</w:t>
      </w:r>
    </w:p>
    <w:p w14:paraId="559A9CEB" w14:textId="77777777" w:rsidR="00E879C8" w:rsidRPr="00203452" w:rsidRDefault="00E879C8" w:rsidP="00CE5C86">
      <w:pPr>
        <w:pStyle w:val="TRDipnot"/>
      </w:pPr>
      <w:r w:rsidRPr="00203452">
        <w:t>23.</w:t>
      </w:r>
      <w:r w:rsidRPr="00203452">
        <w:tab/>
        <w:t>Stephen Stanley, Macroevolution: Pattern and Process, San Francisco CA, W. H. Freeman, 1979, p. 39 - Nicholas Comninellis, Creative Defense, Evidence Against Evolution, Master Books, 2001, p. 153</w:t>
      </w:r>
    </w:p>
    <w:p w14:paraId="2782C2D5" w14:textId="77777777" w:rsidR="00E879C8" w:rsidRPr="00203452" w:rsidRDefault="00E879C8" w:rsidP="00CE5C86">
      <w:pPr>
        <w:pStyle w:val="TRDipnot"/>
      </w:pPr>
      <w:r w:rsidRPr="00203452">
        <w:t>24.</w:t>
      </w:r>
      <w:r w:rsidRPr="00203452">
        <w:tab/>
        <w:t>Nicholas Comninellis, Creative Defense, Evidence Against Evolution, Master Books, 2001, p. 153</w:t>
      </w:r>
    </w:p>
    <w:p w14:paraId="5E792897" w14:textId="77777777" w:rsidR="00E879C8" w:rsidRPr="00203452" w:rsidRDefault="00E879C8" w:rsidP="00CE5C86">
      <w:pPr>
        <w:pStyle w:val="TRDipnot"/>
      </w:pPr>
      <w:r w:rsidRPr="00203452">
        <w:t>25.</w:t>
      </w:r>
      <w:r w:rsidRPr="00203452">
        <w:tab/>
        <w:t>Ibid., p. 152</w:t>
      </w:r>
    </w:p>
    <w:p w14:paraId="69170012" w14:textId="77777777" w:rsidR="00E879C8" w:rsidRPr="00203452" w:rsidRDefault="00E879C8" w:rsidP="00CE5C86">
      <w:pPr>
        <w:pStyle w:val="TRDipnot"/>
      </w:pPr>
      <w:r w:rsidRPr="00203452">
        <w:t>26.</w:t>
      </w:r>
      <w:r w:rsidRPr="00203452">
        <w:tab/>
        <w:t>Mark Ridley, "Who Doubts Evolution?", New Scientist, vol. 90, 1981, p. 831 - Nicholas Comninellis, Creative Defense, Evidence Against Evolution, Master Books, 2001, p. 152</w:t>
      </w:r>
    </w:p>
    <w:p w14:paraId="326A9CDD" w14:textId="77777777" w:rsidR="00E879C8" w:rsidRPr="00203452" w:rsidRDefault="00E879C8" w:rsidP="00CE5C86">
      <w:pPr>
        <w:pStyle w:val="TRDipnot"/>
      </w:pPr>
      <w:r w:rsidRPr="00203452">
        <w:t>27.</w:t>
      </w:r>
      <w:r w:rsidRPr="00203452">
        <w:tab/>
        <w:t>http://www.nwcreation.net/fossilsliving.html</w:t>
      </w:r>
    </w:p>
    <w:p w14:paraId="3F109A75" w14:textId="77777777" w:rsidR="00E879C8" w:rsidRPr="00203452" w:rsidRDefault="00E879C8" w:rsidP="00CE5C86">
      <w:pPr>
        <w:pStyle w:val="TRDipnot"/>
      </w:pPr>
      <w:r w:rsidRPr="00203452">
        <w:t>28.</w:t>
      </w:r>
      <w:r w:rsidRPr="00203452">
        <w:tab/>
        <w:t>S. M. Stanley, The New Evolutionary Timetable: Fossils, Genes, and the Origin of Species, Basic Books Inc. Publishers, N.Y., 1981, p.71</w:t>
      </w:r>
    </w:p>
    <w:p w14:paraId="7B0261FA" w14:textId="77777777" w:rsidR="00E879C8" w:rsidRPr="00203452" w:rsidRDefault="00E879C8" w:rsidP="00CE5C86">
      <w:pPr>
        <w:pStyle w:val="TRDipnot"/>
      </w:pPr>
      <w:r w:rsidRPr="00203452">
        <w:t>29.</w:t>
      </w:r>
      <w:r w:rsidRPr="00203452">
        <w:tab/>
        <w:t>Gerald Schroeder, “Evolution: Rationality vs. Randomness,” http://www.geraldschroeder.com/evolution.htm</w:t>
      </w:r>
    </w:p>
    <w:p w14:paraId="2575AE1B" w14:textId="77777777" w:rsidR="00E879C8" w:rsidRPr="00203452" w:rsidRDefault="00E879C8" w:rsidP="00CE5C86">
      <w:pPr>
        <w:pStyle w:val="TRDipnot"/>
      </w:pPr>
      <w:r w:rsidRPr="00203452">
        <w:t>30.</w:t>
      </w:r>
      <w:r w:rsidRPr="00203452">
        <w:tab/>
        <w:t>Hank Hanegraaff, Fatal Flaws "What Evolutionists Don't Want You To Know", W Publishing Group, 2003, p. 19</w:t>
      </w:r>
    </w:p>
    <w:p w14:paraId="2EA50612" w14:textId="77777777" w:rsidR="00E879C8" w:rsidRPr="00203452" w:rsidRDefault="00E879C8" w:rsidP="00CE5C86">
      <w:pPr>
        <w:pStyle w:val="TRDipnot"/>
      </w:pPr>
      <w:r w:rsidRPr="00203452">
        <w:t>31.</w:t>
      </w:r>
      <w:r w:rsidRPr="00203452">
        <w:tab/>
        <w:t>Ibid., p. 22</w:t>
      </w:r>
    </w:p>
    <w:p w14:paraId="0BE6A63A" w14:textId="77777777" w:rsidR="00E879C8" w:rsidRPr="00203452" w:rsidRDefault="00E879C8" w:rsidP="00CE5C86">
      <w:pPr>
        <w:pStyle w:val="TRDipnot"/>
      </w:pPr>
      <w:r w:rsidRPr="00203452">
        <w:t>32.</w:t>
      </w:r>
      <w:r w:rsidRPr="00203452">
        <w:tab/>
        <w:t>Ibid.</w:t>
      </w:r>
    </w:p>
    <w:p w14:paraId="2A83AFB3" w14:textId="77777777" w:rsidR="00E879C8" w:rsidRPr="00203452" w:rsidRDefault="00E879C8" w:rsidP="00CE5C86">
      <w:pPr>
        <w:pStyle w:val="TRDipnot"/>
      </w:pPr>
      <w:r w:rsidRPr="00203452">
        <w:t>33.</w:t>
      </w:r>
      <w:r w:rsidRPr="00203452">
        <w:tab/>
        <w:t>Jonathan Wells, Icons of Evolution, Regnery Publishing, Inc., p. 135</w:t>
      </w:r>
    </w:p>
    <w:p w14:paraId="18F83B73" w14:textId="77777777" w:rsidR="00E879C8" w:rsidRPr="00203452" w:rsidRDefault="00E879C8" w:rsidP="00CE5C86">
      <w:pPr>
        <w:pStyle w:val="TRDipnot"/>
      </w:pPr>
      <w:r w:rsidRPr="00203452">
        <w:t>34.</w:t>
      </w:r>
      <w:r w:rsidRPr="00203452">
        <w:tab/>
        <w:t>Jonathan Wells, Icons of Evolution, Regnery Publishing, Inc., p. 134</w:t>
      </w:r>
    </w:p>
    <w:p w14:paraId="060D60F4" w14:textId="77777777" w:rsidR="00E879C8" w:rsidRPr="00203452" w:rsidRDefault="00E879C8" w:rsidP="00CE5C86">
      <w:pPr>
        <w:pStyle w:val="TRDipnot"/>
      </w:pPr>
      <w:r w:rsidRPr="00203452">
        <w:t>35.</w:t>
      </w:r>
      <w:r w:rsidRPr="00203452">
        <w:tab/>
        <w:t>Focus, April 2003</w:t>
      </w:r>
    </w:p>
    <w:p w14:paraId="4A4D30A1" w14:textId="77777777" w:rsidR="00E879C8" w:rsidRPr="00203452" w:rsidRDefault="00E879C8" w:rsidP="00CE5C86">
      <w:pPr>
        <w:pStyle w:val="TRDipnot"/>
      </w:pPr>
      <w:r w:rsidRPr="00203452">
        <w:t>36.</w:t>
      </w:r>
      <w:r w:rsidRPr="00203452">
        <w:tab/>
        <w:t>L. B. Halstead "Museum of Errors", Nature, 20 November 1980, p. 280 - Nicholas Comninellis, Creative Defense, Evidence Against Evolution, Master Books, 2001, p. 180</w:t>
      </w:r>
    </w:p>
    <w:p w14:paraId="0E4F6EFA" w14:textId="77777777" w:rsidR="00E879C8" w:rsidRPr="00203452" w:rsidRDefault="00E879C8" w:rsidP="00CE5C86">
      <w:pPr>
        <w:pStyle w:val="TRDipnot"/>
      </w:pPr>
      <w:r w:rsidRPr="00203452">
        <w:t>37.</w:t>
      </w:r>
      <w:r w:rsidRPr="00203452">
        <w:tab/>
        <w:t>Lyall Watson, "The Water People", Science Digest, vol. 90, no. 5, May 1982, p. 44 - Nicholas Comninellis, Creative Defense, Evidence Against Evolution, Master Books, 2001, p. 181</w:t>
      </w:r>
    </w:p>
    <w:p w14:paraId="1861222C" w14:textId="77777777" w:rsidR="00E879C8" w:rsidRPr="00203452" w:rsidRDefault="00E879C8" w:rsidP="00CE5C86">
      <w:pPr>
        <w:pStyle w:val="TRDipnot"/>
      </w:pPr>
      <w:r w:rsidRPr="00203452">
        <w:t>38.</w:t>
      </w:r>
      <w:r w:rsidRPr="00203452">
        <w:tab/>
        <w:t>F. A. Barnes, Desert Magazine, 38: 36-39, February 1975 - Nicholas Comninellis, Creative Defense, Evidence Against Evolution, Master Books, 2001, p. 182</w:t>
      </w:r>
    </w:p>
    <w:p w14:paraId="6168B20C" w14:textId="77777777" w:rsidR="00E879C8" w:rsidRPr="00203452" w:rsidRDefault="00E879C8" w:rsidP="00CE5C86">
      <w:pPr>
        <w:pStyle w:val="TRDipnot"/>
      </w:pPr>
      <w:r w:rsidRPr="00203452">
        <w:t>39.</w:t>
      </w:r>
      <w:r w:rsidRPr="00203452">
        <w:tab/>
        <w:t>Hank Hanegraaff, Fatal Flaws "What Evolutionists Don't Want You to Know", W Publishing Group, 2003 p. 32-33</w:t>
      </w:r>
    </w:p>
    <w:p w14:paraId="08835BD1" w14:textId="77777777" w:rsidR="00E879C8" w:rsidRPr="00203452" w:rsidRDefault="00E879C8" w:rsidP="00CE5C86">
      <w:pPr>
        <w:pStyle w:val="TRDipnot"/>
      </w:pPr>
      <w:r w:rsidRPr="00203452">
        <w:t>40.</w:t>
      </w:r>
      <w:r w:rsidRPr="00203452">
        <w:tab/>
        <w:t>Robert Martin, "Man Is Not An Onion", New Scientist, 4 August 1977, p. 283 and 285 - Nicholas Comninellis, Creative Defense, Evidence Against Evolution, Master Books, 2001, p. 181</w:t>
      </w:r>
    </w:p>
    <w:p w14:paraId="32661228" w14:textId="77777777" w:rsidR="00E879C8" w:rsidRPr="00203452" w:rsidRDefault="00E879C8" w:rsidP="00CE5C86">
      <w:pPr>
        <w:pStyle w:val="TRDipnot"/>
      </w:pPr>
      <w:r w:rsidRPr="00203452">
        <w:t>41.</w:t>
      </w:r>
      <w:r w:rsidRPr="00203452">
        <w:tab/>
        <w:t>Isabelle Bourdial, "Adieu Lucy", Science et Vie, May 1999, no. 980, pp. 52-62</w:t>
      </w:r>
    </w:p>
    <w:p w14:paraId="10D348F9" w14:textId="77777777" w:rsidR="00E879C8" w:rsidRPr="00203452" w:rsidRDefault="00E879C8" w:rsidP="00CE5C86">
      <w:pPr>
        <w:pStyle w:val="TRDipnot"/>
      </w:pPr>
      <w:r w:rsidRPr="00203452">
        <w:t>42.</w:t>
      </w:r>
      <w:r w:rsidRPr="00203452">
        <w:tab/>
        <w:t>Richard Leakey, “Lucy – Evolution’s Solitary Claim For an Ape/Man: Her Position is Splitting Away” Creation Research Society Quarterly, vol. 22, no. 3, December 1985, pp. 144-145 - Nicholas Comninellis, Creative Defense, Evidence Against Evolution, Master Books, 2001, p. 188</w:t>
      </w:r>
    </w:p>
    <w:p w14:paraId="14A33407" w14:textId="77777777" w:rsidR="00E879C8" w:rsidRPr="00203452" w:rsidRDefault="00E879C8" w:rsidP="00CE5C86">
      <w:pPr>
        <w:pStyle w:val="TRDipnot"/>
      </w:pPr>
      <w:r w:rsidRPr="00203452">
        <w:t>43.</w:t>
      </w:r>
      <w:r w:rsidRPr="00203452">
        <w:tab/>
        <w:t>Solly Zuckerman, Beyond The Ivory Tower, New York: Toplinger Publications, 1970, pp. 75-94</w:t>
      </w:r>
    </w:p>
    <w:p w14:paraId="540FB387" w14:textId="77777777" w:rsidR="00E879C8" w:rsidRPr="00203452" w:rsidRDefault="00E879C8" w:rsidP="00CE5C86">
      <w:pPr>
        <w:pStyle w:val="TRDipnot"/>
      </w:pPr>
      <w:r w:rsidRPr="00203452">
        <w:t>44.</w:t>
      </w:r>
      <w:r w:rsidRPr="00203452">
        <w:tab/>
        <w:t>Charles E. Oxnard, "The Place of Australopithecines in Human Evolution: Grounds for Doubt", Nature, Vol. 258, p. 389</w:t>
      </w:r>
    </w:p>
    <w:p w14:paraId="79672AB7" w14:textId="77777777" w:rsidR="00E879C8" w:rsidRPr="00203452" w:rsidRDefault="00E879C8" w:rsidP="00CE5C86">
      <w:pPr>
        <w:pStyle w:val="TRDipnot"/>
      </w:pPr>
      <w:r w:rsidRPr="00203452">
        <w:t>45.</w:t>
      </w:r>
      <w:r w:rsidRPr="00203452">
        <w:tab/>
        <w:t>Fred Spoor, Bernard Wood, Frans Zonneveld, "Implication of Early Hominid Labryntine Morphology for Evolution of Human Bipedal Locomotion", Nature, Vol. 369, 23 June 1994, pp. 645-648</w:t>
      </w:r>
    </w:p>
    <w:p w14:paraId="05DEA52C" w14:textId="77777777" w:rsidR="00E879C8" w:rsidRPr="00203452" w:rsidRDefault="00E879C8" w:rsidP="00CE5C86">
      <w:pPr>
        <w:pStyle w:val="TRDipnot"/>
      </w:pPr>
      <w:r w:rsidRPr="00203452">
        <w:t>46.</w:t>
      </w:r>
      <w:r w:rsidRPr="00203452">
        <w:tab/>
        <w:t>Richmond, B.G. and Strait, D.S., Evidence that humans evolved from a knuckle-walking ancestor, Nature 404(6776):382, 2000.)</w:t>
      </w:r>
    </w:p>
    <w:p w14:paraId="497331AC" w14:textId="77777777" w:rsidR="00E879C8" w:rsidRPr="00203452" w:rsidRDefault="00E879C8" w:rsidP="00CE5C86">
      <w:pPr>
        <w:pStyle w:val="TRDipnot"/>
      </w:pPr>
      <w:r w:rsidRPr="00203452">
        <w:t>47.</w:t>
      </w:r>
      <w:r w:rsidRPr="00203452">
        <w:tab/>
        <w:t>D. Johanson - T. D. White, Science, 203:321, 1979, 207:1104, 1980 - Nicholas Comninellis, Creative Defense, Evidence Against Evolution, Master Books, 2001, pp. 187-188</w:t>
      </w:r>
    </w:p>
    <w:p w14:paraId="63455F29" w14:textId="77777777" w:rsidR="00E879C8" w:rsidRPr="00203452" w:rsidRDefault="00E879C8" w:rsidP="00CE5C86">
      <w:pPr>
        <w:pStyle w:val="TRDipnot"/>
      </w:pPr>
      <w:r w:rsidRPr="00203452">
        <w:t>48.</w:t>
      </w:r>
      <w:r w:rsidRPr="00203452">
        <w:tab/>
        <w:t>Trinkhaus, Erik (1985) Pathology and the posture of the La Chappelle-aux-Saints Neanderthal. American Journal of Physical Anthropology Vol. 67 pp. 19-41.</w:t>
      </w:r>
    </w:p>
    <w:p w14:paraId="77609344" w14:textId="77777777" w:rsidR="00E879C8" w:rsidRPr="00203452" w:rsidRDefault="00E879C8" w:rsidP="00CE5C86">
      <w:pPr>
        <w:pStyle w:val="TRDipnot"/>
      </w:pPr>
      <w:r w:rsidRPr="00203452">
        <w:t>49.</w:t>
      </w:r>
      <w:r w:rsidRPr="00203452">
        <w:tab/>
        <w:t>E. Trunkaus - W. W. Howells, Scientific American, 241(6):118 (1979) - Nicholas Comninellis, Creative Defense, Evidence Against Evolution, Master Books, 2001, p. 195</w:t>
      </w:r>
    </w:p>
    <w:p w14:paraId="4EFE7CB5" w14:textId="77777777" w:rsidR="00E879C8" w:rsidRPr="00203452" w:rsidRDefault="00E879C8" w:rsidP="00CE5C86">
      <w:pPr>
        <w:pStyle w:val="TRDipnot"/>
      </w:pPr>
      <w:r w:rsidRPr="00203452">
        <w:t>50.</w:t>
      </w:r>
      <w:r w:rsidRPr="00203452">
        <w:tab/>
        <w:t>Erik Trinkaus, "Hard Times Among the Neanderthals", Natural History, Vol. 87, December 1978, p. 10.</w:t>
      </w:r>
    </w:p>
    <w:p w14:paraId="1402FFE7" w14:textId="77777777" w:rsidR="00E879C8" w:rsidRPr="00203452" w:rsidRDefault="00E879C8" w:rsidP="00CE5C86">
      <w:pPr>
        <w:pStyle w:val="TRDipnot"/>
      </w:pPr>
      <w:r w:rsidRPr="00203452">
        <w:t>51.</w:t>
      </w:r>
      <w:r w:rsidRPr="00203452">
        <w:tab/>
        <w:t>Nicholas Comninellis, Creative Defense, Evidence Against Evolution, Master Books, 2001, p. 194</w:t>
      </w:r>
    </w:p>
    <w:p w14:paraId="521FF3B8" w14:textId="77777777" w:rsidR="00E879C8" w:rsidRPr="00203452" w:rsidRDefault="00E879C8" w:rsidP="00CE5C86">
      <w:pPr>
        <w:pStyle w:val="TRDipnot"/>
      </w:pPr>
      <w:r w:rsidRPr="00203452">
        <w:t>52.</w:t>
      </w:r>
      <w:r w:rsidRPr="00203452">
        <w:tab/>
        <w:t>Francisco J. Ayala, Darwin and Intelligent Design, Fortress Press, Minneapolis, 2006, p.45</w:t>
      </w:r>
    </w:p>
    <w:p w14:paraId="2ED5B987" w14:textId="77777777" w:rsidR="00E879C8" w:rsidRPr="00203452" w:rsidRDefault="00E879C8" w:rsidP="00CE5C86">
      <w:pPr>
        <w:pStyle w:val="TRDipnot"/>
      </w:pPr>
      <w:r w:rsidRPr="00203452">
        <w:t>53.</w:t>
      </w:r>
      <w:r w:rsidRPr="00203452">
        <w:tab/>
        <w:t>Malcolm Muggeridge, The End of Christendom, Grand Rapids, Eerdmans, 1980, p. 59</w:t>
      </w:r>
    </w:p>
    <w:p w14:paraId="583B4828" w14:textId="77777777" w:rsidR="00E879C8" w:rsidRPr="00203452" w:rsidRDefault="00E879C8" w:rsidP="00CE5C86">
      <w:pPr>
        <w:pStyle w:val="TRDipnot"/>
      </w:pPr>
      <w:r w:rsidRPr="00203452">
        <w:t>54.</w:t>
      </w:r>
      <w:r w:rsidRPr="00203452">
        <w:tab/>
        <w:t>Stephen Jay Gould, "Smith Woodward's Folly", New Scientist, April 5, 1979, p. 44</w:t>
      </w:r>
    </w:p>
    <w:p w14:paraId="754C17BF" w14:textId="77777777" w:rsidR="00E879C8" w:rsidRPr="00203452" w:rsidRDefault="00E879C8" w:rsidP="00CE5C86">
      <w:pPr>
        <w:pStyle w:val="TRDipnot"/>
      </w:pPr>
      <w:r w:rsidRPr="00203452">
        <w:t>55.</w:t>
      </w:r>
      <w:r w:rsidRPr="00203452">
        <w:tab/>
        <w:t>Kenneth Oakley, William Le Gros Clark &amp; J. S, "Piltdown", Meydan Larousse, Vol. 10, p. 133.</w:t>
      </w:r>
    </w:p>
    <w:p w14:paraId="0337E5D7" w14:textId="77777777" w:rsidR="00E879C8" w:rsidRPr="00203452" w:rsidRDefault="00E879C8" w:rsidP="00CE5C86">
      <w:pPr>
        <w:pStyle w:val="TRDipnot"/>
      </w:pPr>
      <w:r w:rsidRPr="00203452">
        <w:t>56.</w:t>
      </w:r>
      <w:r w:rsidRPr="00203452">
        <w:tab/>
        <w:t>Stephen Jay Gould, "Smith Woodward's Folly", New Scientist, April 5, 1979, p. 44</w:t>
      </w:r>
    </w:p>
    <w:p w14:paraId="12790881" w14:textId="77777777" w:rsidR="00E879C8" w:rsidRPr="00203452" w:rsidRDefault="00E879C8" w:rsidP="00CE5C86">
      <w:pPr>
        <w:pStyle w:val="TRDipnot"/>
      </w:pPr>
      <w:r w:rsidRPr="00203452">
        <w:t>57.</w:t>
      </w:r>
      <w:r w:rsidRPr="00203452">
        <w:tab/>
        <w:t>Hank Hanegraaff, Fatal Flaws "What Evolutionists Don't Want You To Know", W Publishing Group, 2003 p. 34</w:t>
      </w:r>
    </w:p>
    <w:p w14:paraId="4847F476" w14:textId="77777777" w:rsidR="00E879C8" w:rsidRPr="00203452" w:rsidRDefault="00E879C8" w:rsidP="00CE5C86">
      <w:pPr>
        <w:pStyle w:val="TRDipnot"/>
      </w:pPr>
      <w:r w:rsidRPr="00203452">
        <w:t>58.</w:t>
      </w:r>
      <w:r w:rsidRPr="00203452">
        <w:tab/>
        <w:t>Keith Steward Thomson, "Piltdown Man: The Great English Mystery Story", American Scientist, vol. 79, 1991, p. 194 - Nicholas Comninellis, Creative Defense, Evidence Against Evolution, Master Books, 2001, p. 197</w:t>
      </w:r>
    </w:p>
    <w:p w14:paraId="0B7A3B2C" w14:textId="77777777" w:rsidR="00E879C8" w:rsidRPr="00203452" w:rsidRDefault="00E879C8" w:rsidP="00CE5C86">
      <w:pPr>
        <w:pStyle w:val="TRDipnot"/>
      </w:pPr>
      <w:r w:rsidRPr="00203452">
        <w:t>59.</w:t>
      </w:r>
      <w:r w:rsidRPr="00203452">
        <w:tab/>
        <w:t>Pat Shipman, "On the Trail of the Piltdown Freudsters" New Scientist, vol. 128, 1990, p. 52 - Nicholas Comninellis, Creative Defense, Evidence Against Evolution, Master Books, 2001, p. 197</w:t>
      </w:r>
    </w:p>
    <w:p w14:paraId="6B3CB477" w14:textId="77777777" w:rsidR="00E879C8" w:rsidRPr="00203452" w:rsidRDefault="00E879C8" w:rsidP="00CE5C86">
      <w:pPr>
        <w:pStyle w:val="TRDipnot"/>
      </w:pPr>
      <w:r w:rsidRPr="00203452">
        <w:t>60.</w:t>
      </w:r>
      <w:r w:rsidRPr="00203452">
        <w:tab/>
        <w:t>Malcolm Muggeridge, The End of Christendom, Grand Rapids MI, Eerdmans, 1980, p. 59 - Nicholas Comninellis, Creative Defense, Evidence Against Evolution, Master Books, 2001, p. 253-254</w:t>
      </w:r>
    </w:p>
    <w:p w14:paraId="12E41CE3" w14:textId="77777777" w:rsidR="00E879C8" w:rsidRPr="00203452" w:rsidRDefault="00E879C8" w:rsidP="00CE5C86">
      <w:pPr>
        <w:pStyle w:val="TRDipnot"/>
      </w:pPr>
      <w:r w:rsidRPr="00203452">
        <w:t>61.</w:t>
      </w:r>
      <w:r w:rsidRPr="00203452">
        <w:tab/>
        <w:t>W. K. Gregory, "Hesperopithecus Apparently Not An Ape Nor A Man", Science, vol. 66, December 1927, p. 579</w:t>
      </w:r>
    </w:p>
    <w:p w14:paraId="5434FA6B" w14:textId="77777777" w:rsidR="00E879C8" w:rsidRPr="00203452" w:rsidRDefault="00E879C8" w:rsidP="00CE5C86">
      <w:pPr>
        <w:pStyle w:val="TRDipnot"/>
      </w:pPr>
      <w:r w:rsidRPr="00203452">
        <w:t>62.</w:t>
      </w:r>
      <w:r w:rsidRPr="00203452">
        <w:tab/>
        <w:t>Hank Hanegraaff, Fatal Flaws "What Evolutionists Don't Want You To Know", W Publishing Group, 2003 p. 31-32</w:t>
      </w:r>
    </w:p>
    <w:p w14:paraId="0F77BF6E" w14:textId="77777777" w:rsidR="00E879C8" w:rsidRPr="00203452" w:rsidRDefault="00E879C8" w:rsidP="00CE5C86">
      <w:pPr>
        <w:pStyle w:val="TRDipnot"/>
      </w:pPr>
      <w:r w:rsidRPr="00203452">
        <w:t>63.</w:t>
      </w:r>
      <w:r w:rsidRPr="00203452">
        <w:tab/>
        <w:t>Judith Hooper, Of Moths and Men, W.W. Norton &amp; Company, Inc., New York, 2002, p. xvii</w:t>
      </w:r>
    </w:p>
    <w:p w14:paraId="7FF7894B" w14:textId="77777777" w:rsidR="00E879C8" w:rsidRPr="00203452" w:rsidRDefault="00E879C8" w:rsidP="00CE5C86">
      <w:pPr>
        <w:pStyle w:val="TRDipnot"/>
      </w:pPr>
      <w:r w:rsidRPr="00203452">
        <w:t>64.</w:t>
      </w:r>
      <w:r w:rsidRPr="00203452">
        <w:tab/>
        <w:t>Ann Coulter, Godless The Church of Liberalism, Crown Forum Publishing, 2006, p. 236-237</w:t>
      </w:r>
    </w:p>
    <w:p w14:paraId="565AF423" w14:textId="77777777" w:rsidR="00E879C8" w:rsidRPr="00203452" w:rsidRDefault="00E879C8" w:rsidP="00CE5C86">
      <w:pPr>
        <w:pStyle w:val="TRDipnot"/>
      </w:pPr>
      <w:r w:rsidRPr="00203452">
        <w:t>65.</w:t>
      </w:r>
      <w:r w:rsidRPr="00203452">
        <w:tab/>
        <w:t>Judith Hooper, Of Moths and Men, p. xviii</w:t>
      </w:r>
    </w:p>
    <w:p w14:paraId="7A54C026" w14:textId="77777777" w:rsidR="00E879C8" w:rsidRPr="00203452" w:rsidRDefault="00E879C8" w:rsidP="00CE5C86">
      <w:pPr>
        <w:pStyle w:val="TRDipnot"/>
      </w:pPr>
      <w:r w:rsidRPr="00203452">
        <w:t>66.</w:t>
      </w:r>
      <w:r w:rsidRPr="00203452">
        <w:tab/>
        <w:t>Ann Coulter, Godless The Church of Liberalism, Crown Forum Publishing, 2006, p. 237</w:t>
      </w:r>
    </w:p>
    <w:p w14:paraId="205C5F0D" w14:textId="77777777" w:rsidR="00E879C8" w:rsidRPr="00203452" w:rsidRDefault="00E879C8" w:rsidP="00CE5C86">
      <w:pPr>
        <w:pStyle w:val="TRDipnot"/>
      </w:pPr>
      <w:r w:rsidRPr="00203452">
        <w:t>67.</w:t>
      </w:r>
      <w:r w:rsidRPr="00203452">
        <w:tab/>
        <w:t>http://www.arn.org/docs/richards/jr_sciedreport.htm - Jonathan Wells, The Icons of Evolution, January 2003, p. 150</w:t>
      </w:r>
    </w:p>
    <w:p w14:paraId="12B74945" w14:textId="77777777" w:rsidR="00E879C8" w:rsidRPr="00203452" w:rsidRDefault="00E879C8" w:rsidP="00CE5C86">
      <w:pPr>
        <w:pStyle w:val="TRDipnot"/>
      </w:pPr>
      <w:r w:rsidRPr="00203452">
        <w:t>68.</w:t>
      </w:r>
      <w:r w:rsidRPr="00203452">
        <w:tab/>
        <w:t>Francis Hitching, The Neck of the Giraffe: Where Darwin Went Wrong, New York: Ticknor and Fields 1982, p. 204</w:t>
      </w:r>
    </w:p>
    <w:p w14:paraId="1C82A3DA" w14:textId="77777777" w:rsidR="00E879C8" w:rsidRPr="00203452" w:rsidRDefault="00E879C8" w:rsidP="00CE5C86">
      <w:pPr>
        <w:pStyle w:val="TRDipnot"/>
      </w:pPr>
      <w:r w:rsidRPr="00203452">
        <w:t>69.</w:t>
      </w:r>
      <w:r w:rsidRPr="00203452">
        <w:tab/>
        <w:t>Science, 5 September 1997, Elizabeth Pennisi</w:t>
      </w:r>
    </w:p>
    <w:p w14:paraId="5AD4961F" w14:textId="77777777" w:rsidR="00E879C8" w:rsidRPr="00203452" w:rsidRDefault="00E879C8" w:rsidP="00CE5C86">
      <w:pPr>
        <w:pStyle w:val="TRDipnot"/>
      </w:pPr>
      <w:r w:rsidRPr="00203452">
        <w:t>70.</w:t>
      </w:r>
      <w:r w:rsidRPr="00203452">
        <w:tab/>
        <w:t>Ann Coulter, Godless The Church of Liberalism, Crown Forum Publishing, 2006, p. 240</w:t>
      </w:r>
    </w:p>
    <w:p w14:paraId="288FF862" w14:textId="77777777" w:rsidR="00E879C8" w:rsidRPr="00203452" w:rsidRDefault="00E879C8" w:rsidP="00CE5C86">
      <w:pPr>
        <w:pStyle w:val="TRDipnot"/>
      </w:pPr>
      <w:r w:rsidRPr="00203452">
        <w:t>71.</w:t>
      </w:r>
      <w:r w:rsidRPr="00203452">
        <w:tab/>
        <w:t>http://www.arn.org/docs/richards/jr_sciedreport.htm</w:t>
      </w:r>
    </w:p>
    <w:p w14:paraId="36388844" w14:textId="77777777" w:rsidR="00E879C8" w:rsidRPr="00203452" w:rsidRDefault="00E879C8" w:rsidP="00CE5C86">
      <w:pPr>
        <w:pStyle w:val="TRDipnot"/>
      </w:pPr>
      <w:r w:rsidRPr="00203452">
        <w:t>72.</w:t>
      </w:r>
      <w:r w:rsidRPr="00203452">
        <w:tab/>
        <w:t>Hank Hanegraaff, Fatal Flaws "What Evolutionists Don't Want You To Know", W Publishing Group, 2003, p. 70</w:t>
      </w:r>
    </w:p>
    <w:p w14:paraId="31D0692D" w14:textId="77777777" w:rsidR="00E879C8" w:rsidRPr="00203452" w:rsidRDefault="00E879C8" w:rsidP="00CE5C86">
      <w:pPr>
        <w:pStyle w:val="TRDipnot"/>
      </w:pPr>
      <w:r w:rsidRPr="00203452">
        <w:t>73.</w:t>
      </w:r>
      <w:r w:rsidRPr="00203452">
        <w:tab/>
        <w:t>Hank Hanegraaff, Fatal Flaws "What Evolutionists Don't Want You To Know", W Publishing Group, 2003, p. 70</w:t>
      </w:r>
    </w:p>
    <w:p w14:paraId="235FC056" w14:textId="77777777" w:rsidR="00E879C8" w:rsidRPr="00203452" w:rsidRDefault="00E879C8" w:rsidP="00CE5C86">
      <w:pPr>
        <w:pStyle w:val="TRDipnot"/>
      </w:pPr>
      <w:r w:rsidRPr="00203452">
        <w:t>74.</w:t>
      </w:r>
      <w:r w:rsidRPr="00203452">
        <w:tab/>
        <w:t>Henry M. Morris, The Long War Against God, Master Books, 2000, p. 32</w:t>
      </w:r>
    </w:p>
    <w:p w14:paraId="2B6266AE" w14:textId="77777777" w:rsidR="00E879C8" w:rsidRPr="00203452" w:rsidRDefault="00E879C8" w:rsidP="00CE5C86">
      <w:pPr>
        <w:pStyle w:val="TRDipnot"/>
      </w:pPr>
      <w:r w:rsidRPr="00203452">
        <w:t>75.</w:t>
      </w:r>
      <w:r w:rsidRPr="00203452">
        <w:tab/>
        <w:t>Jonathan Wells, Icons of Evolution, Regnery Publishing, Inc., p. 103</w:t>
      </w:r>
    </w:p>
    <w:p w14:paraId="7909E6F7" w14:textId="77777777" w:rsidR="00E879C8" w:rsidRPr="00203452" w:rsidRDefault="00E879C8" w:rsidP="00CE5C86">
      <w:pPr>
        <w:pStyle w:val="TRDipnot"/>
      </w:pPr>
      <w:r w:rsidRPr="00203452">
        <w:t>76.</w:t>
      </w:r>
      <w:r w:rsidRPr="00203452">
        <w:tab/>
        <w:t>Jonathan Wells, Icons of Evolution, Regnery Publishing, Inc., pp. 82, 83</w:t>
      </w:r>
    </w:p>
    <w:p w14:paraId="0BEE960F" w14:textId="77777777" w:rsidR="00E879C8" w:rsidRPr="00203452" w:rsidRDefault="00E879C8" w:rsidP="00CE5C86">
      <w:pPr>
        <w:pStyle w:val="TRDipnot"/>
      </w:pPr>
      <w:r w:rsidRPr="00203452">
        <w:t>77.</w:t>
      </w:r>
      <w:r w:rsidRPr="00203452">
        <w:tab/>
        <w:t>Boyce Rensberger, Houston Chronicle, 5 November 1980, Part 4, p. 15</w:t>
      </w:r>
    </w:p>
    <w:p w14:paraId="5AFF6888" w14:textId="77777777" w:rsidR="00E879C8" w:rsidRPr="00203452" w:rsidRDefault="00E879C8" w:rsidP="00CE5C86">
      <w:pPr>
        <w:pStyle w:val="TRDipnot"/>
      </w:pPr>
      <w:r w:rsidRPr="00203452">
        <w:t>78.</w:t>
      </w:r>
      <w:r w:rsidRPr="00203452">
        <w:tab/>
        <w:t>Nicholas Comninellis, Creative Defense, Evidence Against Evolution, Master Books, 2001, p. 168</w:t>
      </w:r>
    </w:p>
    <w:p w14:paraId="135A1442" w14:textId="77777777" w:rsidR="00E879C8" w:rsidRPr="00203452" w:rsidRDefault="00E879C8" w:rsidP="00CE5C86">
      <w:pPr>
        <w:pStyle w:val="TRDipnot"/>
      </w:pPr>
      <w:r w:rsidRPr="00203452">
        <w:t>79.</w:t>
      </w:r>
      <w:r w:rsidRPr="00203452">
        <w:tab/>
        <w:t>Colin Patterson, Harper's, February 1984, p. 60</w:t>
      </w:r>
    </w:p>
    <w:p w14:paraId="01C7DC35" w14:textId="77777777" w:rsidR="00E879C8" w:rsidRPr="00203452" w:rsidRDefault="00E879C8" w:rsidP="00CE5C86">
      <w:pPr>
        <w:pStyle w:val="TRDipnot"/>
      </w:pPr>
      <w:r w:rsidRPr="00203452">
        <w:t>80.</w:t>
      </w:r>
      <w:r w:rsidRPr="00203452">
        <w:tab/>
        <w:t>Pierre Paul Grasse, Evolution of Living Organisms, New York NY, Academic Press, p. 8 - Nicholas Comninellis, Creative Defense, Evidence Against Evolution, Master Books, 2001, p. 228</w:t>
      </w:r>
    </w:p>
    <w:p w14:paraId="6B578184" w14:textId="77777777" w:rsidR="00E879C8" w:rsidRPr="00203452" w:rsidRDefault="00E879C8" w:rsidP="00CE5C86">
      <w:pPr>
        <w:pStyle w:val="TRDipnot"/>
      </w:pPr>
      <w:r w:rsidRPr="00203452">
        <w:t>81.</w:t>
      </w:r>
      <w:r w:rsidRPr="00203452">
        <w:tab/>
        <w:t>Will Provine. "No Free Will," in Catching Up with the Vision, ed. by Margaret W. Rossiter (Chicago: University of Chicago Press, 1999), p. S123 - http://www.icr.org/home/resources/resources_tracts_scientificcaseagainstevolution/</w:t>
      </w:r>
    </w:p>
    <w:p w14:paraId="1710A1DD" w14:textId="77777777" w:rsidR="00E879C8" w:rsidRPr="00203452" w:rsidRDefault="00E879C8" w:rsidP="00CE5C86">
      <w:pPr>
        <w:pStyle w:val="TRDipnot"/>
      </w:pPr>
      <w:r w:rsidRPr="00203452">
        <w:t>82.</w:t>
      </w:r>
      <w:r w:rsidRPr="00203452">
        <w:tab/>
        <w:t xml:space="preserve">Richard Dawkins, The Blind Watchmaker: Why The Evidence of Evolution Reveals a Universe Without Design, New York, NY, W. W. Norton, 1986, p. 6 - Nicholas Comninellis, Creative Defense, Evidence Against Evolution, Master Books, 2001, p. 228 </w:t>
      </w:r>
    </w:p>
    <w:p w14:paraId="741E5DE5" w14:textId="77777777" w:rsidR="00E879C8" w:rsidRPr="00203452" w:rsidRDefault="00E879C8" w:rsidP="00CE5C86">
      <w:pPr>
        <w:pStyle w:val="TRDipnot"/>
      </w:pPr>
      <w:r w:rsidRPr="00203452">
        <w:t>83.</w:t>
      </w:r>
      <w:r w:rsidRPr="00203452">
        <w:tab/>
        <w:t>H. S. Lipson, "A Physicist Looks at Evolution", Physics Bulletin, vol. 31, 1980, p. 138 - Nicholas Comninellis, Creative Defense, Evidence Against Evolution, Master Books, 2001, p. 229</w:t>
      </w:r>
    </w:p>
    <w:p w14:paraId="4C050663" w14:textId="77777777" w:rsidR="00E879C8" w:rsidRPr="00203452" w:rsidRDefault="00E879C8" w:rsidP="00CE5C86">
      <w:pPr>
        <w:pStyle w:val="TRDipnot"/>
      </w:pPr>
      <w:r w:rsidRPr="00203452">
        <w:t>84.</w:t>
      </w:r>
      <w:r w:rsidRPr="00203452">
        <w:tab/>
        <w:t>Nicholas Comninellis, Creative Defense, Evidence Against Evolution, Master Books, 2001, p. 230</w:t>
      </w:r>
    </w:p>
    <w:p w14:paraId="77D2E8E4" w14:textId="77777777" w:rsidR="00E879C8" w:rsidRPr="00203452" w:rsidRDefault="00E879C8" w:rsidP="00CE5C86">
      <w:pPr>
        <w:pStyle w:val="TRDipnot"/>
      </w:pPr>
      <w:r w:rsidRPr="00203452">
        <w:t>85.</w:t>
      </w:r>
      <w:r w:rsidRPr="00203452">
        <w:tab/>
        <w:t>Kenneth Hsü, "Is Darwinism Science?" Earthwatch, Mart 1989, p. 15 - Nicholas Comninellis, Creative Defense, Evidence Against Evolution, Master Books, 2001, p. 244</w:t>
      </w:r>
    </w:p>
    <w:p w14:paraId="713D665D" w14:textId="77777777" w:rsidR="00E879C8" w:rsidRPr="00203452" w:rsidRDefault="00E879C8" w:rsidP="00CE5C86">
      <w:pPr>
        <w:pStyle w:val="TRDipnot"/>
      </w:pPr>
      <w:r w:rsidRPr="00203452">
        <w:t>86.</w:t>
      </w:r>
      <w:r w:rsidRPr="00203452">
        <w:tab/>
        <w:t>“Expelled: No Intelligence Allowed” documentary film, Ben Stein, director Nathan Frankowski, 2008.</w:t>
      </w:r>
    </w:p>
    <w:p w14:paraId="5B8D0195" w14:textId="77777777" w:rsidR="00E879C8" w:rsidRPr="00203452" w:rsidRDefault="00E879C8" w:rsidP="00CE5C86">
      <w:pPr>
        <w:pStyle w:val="TRDipnot"/>
      </w:pPr>
      <w:r w:rsidRPr="00203452">
        <w:t>87.</w:t>
      </w:r>
      <w:r w:rsidRPr="00203452">
        <w:tab/>
        <w:t>Hank Hanegraaff, Fatal Flaws "What Evolutionists Don't Want You To Know", W Publishing Group, 2003, pp. 29-30</w:t>
      </w:r>
    </w:p>
    <w:p w14:paraId="4B829E73" w14:textId="77777777" w:rsidR="00E879C8" w:rsidRPr="00203452" w:rsidRDefault="00E879C8" w:rsidP="00CE5C86">
      <w:pPr>
        <w:pStyle w:val="TRDipnot"/>
      </w:pPr>
      <w:r w:rsidRPr="00203452">
        <w:t>88.</w:t>
      </w:r>
      <w:r w:rsidRPr="00203452">
        <w:tab/>
        <w:t>Ruse, Michael, "Saving Darwinism from the Darwinians," National Post, May 13, 2000), p. B-3 - http://www.icr.org/home/resources/resources_tracts_scientificcaseagainstevolution/</w:t>
      </w:r>
    </w:p>
    <w:p w14:paraId="6D057C23" w14:textId="77777777" w:rsidR="00E879C8" w:rsidRPr="00203452" w:rsidRDefault="00E879C8" w:rsidP="00CE5C86">
      <w:pPr>
        <w:pStyle w:val="TRDipnot"/>
      </w:pPr>
      <w:r w:rsidRPr="00203452">
        <w:t>89.</w:t>
      </w:r>
      <w:r w:rsidRPr="00203452">
        <w:tab/>
        <w:t>Robert Jastrow, "God's Creation", Science Digest, Spring Edition, 1980, p. 68 - Nicholas Comninellis, Creative Defense, Evidence Against Evolution, Master Books, 2001, p. 201</w:t>
      </w:r>
    </w:p>
    <w:p w14:paraId="06784D2B" w14:textId="77777777" w:rsidR="00E879C8" w:rsidRPr="00203452" w:rsidRDefault="00E879C8" w:rsidP="00CE5C86">
      <w:pPr>
        <w:pStyle w:val="TRDipnot"/>
      </w:pPr>
      <w:r w:rsidRPr="00203452">
        <w:t>90.</w:t>
      </w:r>
      <w:r w:rsidRPr="00203452">
        <w:tab/>
        <w:t>http://siyasitarih.azbuz.com/bolum/Unlu-kisilerin-sozleri-/catID=2890071</w:t>
      </w:r>
    </w:p>
    <w:p w14:paraId="5035273D" w14:textId="77777777" w:rsidR="00E879C8" w:rsidRPr="00203452" w:rsidRDefault="00E879C8" w:rsidP="00CE5C86">
      <w:pPr>
        <w:pStyle w:val="TRDipnot"/>
      </w:pPr>
      <w:r w:rsidRPr="00203452">
        <w:t>91.</w:t>
      </w:r>
      <w:r w:rsidRPr="00203452">
        <w:tab/>
        <w:t>Jonathan Wells, Ph.D., The Politically Incorrect Guide to Darwinism and Intelligent Design, Regnery Publishing Inc., Washington, 2006, p. 69</w:t>
      </w:r>
    </w:p>
    <w:p w14:paraId="222F26FA" w14:textId="77777777" w:rsidR="00E879C8" w:rsidRPr="00203452" w:rsidRDefault="00E879C8" w:rsidP="00CE5C86">
      <w:pPr>
        <w:pStyle w:val="TRDipnot"/>
      </w:pPr>
      <w:r w:rsidRPr="00203452">
        <w:t>92.</w:t>
      </w:r>
      <w:r w:rsidRPr="00203452">
        <w:tab/>
        <w:t>S. Lovtrup, Darwinism: The Refutation of a Myth, London, Croom Helmm, 1987, p. 422 - Nicholas Comninellis, Creative Defense, Evidence Against Evolution, Master Books, 2001, p. 220</w:t>
      </w:r>
    </w:p>
    <w:p w14:paraId="05F71A2B" w14:textId="77777777" w:rsidR="00E879C8" w:rsidRPr="00203452" w:rsidRDefault="00E879C8" w:rsidP="00CE5C86">
      <w:pPr>
        <w:pStyle w:val="TRDipnot"/>
      </w:pPr>
      <w:r w:rsidRPr="00203452">
        <w:t>93.</w:t>
      </w:r>
      <w:r w:rsidRPr="00203452">
        <w:tab/>
        <w:t>Hank Hanegraaff, Fatal Flaws "What Evolutionists Don't Want You To Know", W Publishing Group, 2003, p. 50-51 (emphasis added)</w:t>
      </w:r>
    </w:p>
    <w:p w14:paraId="73B392D3" w14:textId="77777777" w:rsidR="00E879C8" w:rsidRPr="00203452" w:rsidRDefault="00E879C8" w:rsidP="00CE5C86">
      <w:pPr>
        <w:pStyle w:val="TRDipnot"/>
      </w:pPr>
      <w:r w:rsidRPr="00203452">
        <w:t>94.</w:t>
      </w:r>
      <w:r w:rsidRPr="00203452">
        <w:tab/>
        <w:t>Nicholas Comninellis, Creative Defense, Evidence Against Evolution, Master Books, 2001, p. 212</w:t>
      </w:r>
    </w:p>
    <w:p w14:paraId="4B149320" w14:textId="77777777" w:rsidR="00E879C8" w:rsidRPr="00203452" w:rsidRDefault="00E879C8" w:rsidP="00CE5C86">
      <w:pPr>
        <w:pStyle w:val="TRDipnot"/>
      </w:pPr>
      <w:r w:rsidRPr="00203452">
        <w:t>95.</w:t>
      </w:r>
      <w:r w:rsidRPr="00203452">
        <w:tab/>
        <w:t>Hank Hanegraaff, Fatal Flaws "What Evolutionists Don't Want You To Know", W Publishing Group, 2003, p. 26</w:t>
      </w:r>
    </w:p>
    <w:p w14:paraId="6F5D10CF" w14:textId="77777777" w:rsidR="00E879C8" w:rsidRPr="00203452" w:rsidRDefault="00E879C8" w:rsidP="00CE5C86">
      <w:pPr>
        <w:pStyle w:val="TRDipnot"/>
      </w:pPr>
      <w:r w:rsidRPr="00203452">
        <w:t>96.</w:t>
      </w:r>
      <w:r w:rsidRPr="00203452">
        <w:tab/>
        <w:t>Gordon Rattray Taylor, The Great Evolution Mystery, Sphere Books Ltd., 1984, p. 10</w:t>
      </w:r>
    </w:p>
    <w:p w14:paraId="605ABB66" w14:textId="77777777" w:rsidR="00E879C8" w:rsidRPr="00203452" w:rsidRDefault="00E879C8" w:rsidP="00CE5C86">
      <w:pPr>
        <w:pStyle w:val="TRDipnot"/>
      </w:pPr>
      <w:r w:rsidRPr="00203452">
        <w:t>97.</w:t>
      </w:r>
      <w:r w:rsidRPr="00203452">
        <w:tab/>
        <w:t>Nicholas Comninellis, Creative Defense, Evidence Against Evolution, Master Books, 2001, p. 218</w:t>
      </w:r>
    </w:p>
    <w:p w14:paraId="13D42EF8" w14:textId="77777777" w:rsidR="00E879C8" w:rsidRPr="00203452" w:rsidRDefault="00E879C8" w:rsidP="00CE5C86">
      <w:pPr>
        <w:pStyle w:val="TRDipnot"/>
      </w:pPr>
      <w:r w:rsidRPr="00203452">
        <w:t>98.</w:t>
      </w:r>
      <w:r w:rsidRPr="00203452">
        <w:tab/>
        <w:t>Steve Jones, Darwin's Ghost: The Origin of Species Updated, Random House Publisher, 2000, p. xvii, xviii</w:t>
      </w:r>
    </w:p>
    <w:p w14:paraId="4E1A9DAF" w14:textId="77777777" w:rsidR="00E879C8" w:rsidRPr="00203452" w:rsidRDefault="00E879C8" w:rsidP="00CE5C86">
      <w:pPr>
        <w:pStyle w:val="TRDipnot"/>
      </w:pPr>
      <w:r w:rsidRPr="00203452">
        <w:t>99.</w:t>
      </w:r>
      <w:r w:rsidRPr="00203452">
        <w:tab/>
        <w:t>Hank Hanegraaff, Fatal Flaws "What Evolutionists Don't Want You To Know", W Publishing Group, 2003, p. 26</w:t>
      </w:r>
    </w:p>
    <w:p w14:paraId="6E202840" w14:textId="77777777" w:rsidR="00E879C8" w:rsidRPr="00203452" w:rsidRDefault="00E879C8" w:rsidP="00CE5C86">
      <w:pPr>
        <w:pStyle w:val="TRDipnot"/>
      </w:pPr>
      <w:r w:rsidRPr="00203452">
        <w:t>100.</w:t>
      </w:r>
      <w:r w:rsidRPr="00203452">
        <w:tab/>
        <w:t>Katherine Harmon, How Humanlike Was "Ardi"?, Scientific American, 19 November 2009,http://www.scientificamerican.com/article.cfm?id=how-humanlike-was-ardi</w:t>
      </w:r>
    </w:p>
    <w:p w14:paraId="62B50BBF" w14:textId="77777777" w:rsidR="00E879C8" w:rsidRPr="00203452" w:rsidRDefault="00E879C8" w:rsidP="00CE5C86">
      <w:pPr>
        <w:pStyle w:val="TRDipnot"/>
      </w:pPr>
      <w:r w:rsidRPr="00203452">
        <w:t>101.</w:t>
      </w:r>
      <w:r w:rsidRPr="00203452">
        <w:tab/>
        <w:t>D. T. Rosevear, "Scientist Critical of Evolution", Evolution Protest Movement Pamphlet, no. 224, 1980, p. 4 - Nicholas Comninellis, Creative Defense, Evidence Against Evolution, Master Books, 2001, p. 225</w:t>
      </w:r>
    </w:p>
    <w:p w14:paraId="569078D3" w14:textId="77777777" w:rsidR="00E879C8" w:rsidRPr="00203452" w:rsidRDefault="00E879C8" w:rsidP="00CE5C86">
      <w:pPr>
        <w:pStyle w:val="TRDipnot"/>
      </w:pPr>
      <w:r w:rsidRPr="00203452">
        <w:t>102.</w:t>
      </w:r>
      <w:r w:rsidRPr="00203452">
        <w:tab/>
        <w:t>Sir James Gray, The Science of Life, chapter in Science Today, 1961, p. 21</w:t>
      </w:r>
    </w:p>
    <w:p w14:paraId="7F7819B4" w14:textId="77777777" w:rsidR="00E879C8" w:rsidRPr="00203452" w:rsidRDefault="00E879C8" w:rsidP="00CE5C86">
      <w:pPr>
        <w:pStyle w:val="TRDipnot"/>
      </w:pPr>
      <w:r w:rsidRPr="00203452">
        <w:t>103.</w:t>
      </w:r>
      <w:r w:rsidRPr="00203452">
        <w:tab/>
        <w:t>James A. Shapiro, Bacteria as Multicellular Organisms, Scientific American , Vol. 258, June 1998, p. 82</w:t>
      </w:r>
    </w:p>
    <w:p w14:paraId="3D7F138A" w14:textId="77777777" w:rsidR="00E879C8" w:rsidRPr="00203452" w:rsidRDefault="00E879C8" w:rsidP="00CE5C86">
      <w:pPr>
        <w:pStyle w:val="TRDipnot"/>
      </w:pPr>
      <w:r w:rsidRPr="00203452">
        <w:t>104.</w:t>
      </w:r>
      <w:r w:rsidRPr="00203452">
        <w:tab/>
        <w:t>R. C. Sproul, Not A Chance: The Myth of Chance in Modern Science and Cosmology, Baker Books, November 1997, p. 9</w:t>
      </w:r>
    </w:p>
    <w:p w14:paraId="4F1D666E" w14:textId="77777777" w:rsidR="00E879C8" w:rsidRPr="00203452" w:rsidRDefault="00E879C8" w:rsidP="00CE5C86">
      <w:pPr>
        <w:pStyle w:val="TRDipnot"/>
      </w:pPr>
      <w:r w:rsidRPr="00203452">
        <w:t>105.</w:t>
      </w:r>
      <w:r w:rsidRPr="00203452">
        <w:tab/>
        <w:t>Ibid., p. 14</w:t>
      </w:r>
    </w:p>
    <w:p w14:paraId="35EF66DF" w14:textId="77777777" w:rsidR="00E879C8" w:rsidRPr="00203452" w:rsidRDefault="00E879C8" w:rsidP="00CE5C86">
      <w:pPr>
        <w:pStyle w:val="TRDipnot"/>
      </w:pPr>
      <w:r w:rsidRPr="00203452">
        <w:t>106.</w:t>
      </w:r>
      <w:r w:rsidRPr="00203452">
        <w:tab/>
        <w:t>Richard Dawkins, The Extended Phenotype, Oxford University Press, 1999, p. 40</w:t>
      </w:r>
    </w:p>
    <w:p w14:paraId="3C4A5BD8" w14:textId="77777777" w:rsidR="00E879C8" w:rsidRPr="00203452" w:rsidRDefault="00E879C8" w:rsidP="00CE5C86">
      <w:pPr>
        <w:pStyle w:val="TRDipnot"/>
      </w:pPr>
      <w:r w:rsidRPr="00203452">
        <w:t>107.</w:t>
      </w:r>
      <w:r w:rsidRPr="00203452">
        <w:tab/>
        <w:t>Hank Hanegraaff, Fatal Flaws "What Evolutionists Don't Want You To Know", W Publishing Group, 2003, pp. 59-60 (emphasis in original)</w:t>
      </w:r>
    </w:p>
    <w:p w14:paraId="0BB2375A" w14:textId="77777777" w:rsidR="00E879C8" w:rsidRPr="00203452" w:rsidRDefault="00E879C8" w:rsidP="00CE5C86">
      <w:pPr>
        <w:pStyle w:val="TRDipnot"/>
      </w:pPr>
      <w:r w:rsidRPr="00203452">
        <w:t>108.</w:t>
      </w:r>
      <w:r w:rsidRPr="00203452">
        <w:tab/>
        <w:t>Richard Dawkins, The Extended Phenotype, Oxford University Press, 1999, p. 46</w:t>
      </w:r>
    </w:p>
    <w:p w14:paraId="4F022EEB" w14:textId="77777777" w:rsidR="00E879C8" w:rsidRPr="00203452" w:rsidRDefault="00E879C8" w:rsidP="00CE5C86">
      <w:pPr>
        <w:pStyle w:val="TRDipnot"/>
      </w:pPr>
      <w:r w:rsidRPr="00203452">
        <w:t>109.</w:t>
      </w:r>
      <w:r w:rsidRPr="00203452">
        <w:tab/>
        <w:t>Ibid., p. 107</w:t>
      </w:r>
    </w:p>
    <w:p w14:paraId="21CEC231" w14:textId="77777777" w:rsidR="00E879C8" w:rsidRPr="00203452" w:rsidRDefault="00E879C8" w:rsidP="00CE5C86">
      <w:pPr>
        <w:pStyle w:val="TRDipnot"/>
      </w:pPr>
      <w:r w:rsidRPr="00203452">
        <w:t>110.</w:t>
      </w:r>
      <w:r w:rsidRPr="00203452">
        <w:tab/>
        <w:t>Ibid. p. 165</w:t>
      </w:r>
    </w:p>
    <w:p w14:paraId="13FC9CF5" w14:textId="77777777" w:rsidR="00E879C8" w:rsidRPr="00203452" w:rsidRDefault="00E879C8" w:rsidP="00CE5C86">
      <w:pPr>
        <w:pStyle w:val="TRDipnot"/>
      </w:pPr>
      <w:r w:rsidRPr="00203452">
        <w:t>111.</w:t>
      </w:r>
      <w:r w:rsidRPr="00203452">
        <w:tab/>
        <w:t>Charles Darwin, The Origin of Species, pp. 172, 280.</w:t>
      </w:r>
    </w:p>
    <w:p w14:paraId="5D1E1D99" w14:textId="77777777" w:rsidR="00E879C8" w:rsidRPr="00203452" w:rsidRDefault="00E879C8" w:rsidP="00CE5C86">
      <w:pPr>
        <w:pStyle w:val="TRDipnot"/>
      </w:pPr>
      <w:r w:rsidRPr="00203452">
        <w:t>112.</w:t>
      </w:r>
      <w:r w:rsidRPr="00203452">
        <w:tab/>
        <w:t>Mark Czarnecki, "The Revival of the Creationist Crusade", MacLean's, 19 January 1981, p. 56</w:t>
      </w:r>
    </w:p>
    <w:p w14:paraId="67625211" w14:textId="77777777" w:rsidR="00E879C8" w:rsidRPr="00203452" w:rsidRDefault="00E879C8" w:rsidP="00CE5C86">
      <w:pPr>
        <w:pStyle w:val="TRDipnot"/>
      </w:pPr>
      <w:r w:rsidRPr="00203452">
        <w:t>113.</w:t>
      </w:r>
      <w:r w:rsidRPr="00203452">
        <w:tab/>
        <w:t>Carlton E. Brett, "Statis: Life in the Balance", Geotimes, vol. 40 (March 1995), p.18</w:t>
      </w:r>
    </w:p>
    <w:p w14:paraId="41F34E10" w14:textId="77777777" w:rsidR="00E879C8" w:rsidRPr="00203452" w:rsidRDefault="00E879C8" w:rsidP="00CE5C86">
      <w:pPr>
        <w:pStyle w:val="TRDipnot"/>
      </w:pPr>
      <w:r w:rsidRPr="00203452">
        <w:t>114.</w:t>
      </w:r>
      <w:r w:rsidRPr="00203452">
        <w:tab/>
        <w:t>Jonathan Wells, Ph.D., The Politically Incorrect: Guide to Darwinism and Intelligent Design, Regnery Publishing Inc., Washington, 2006, p. 181</w:t>
      </w:r>
    </w:p>
    <w:p w14:paraId="2E068744" w14:textId="77777777" w:rsidR="00E879C8" w:rsidRPr="00203452" w:rsidRDefault="00E879C8" w:rsidP="00CE5C86">
      <w:pPr>
        <w:pStyle w:val="TRDipnot"/>
      </w:pPr>
      <w:r w:rsidRPr="00203452">
        <w:t>115.</w:t>
      </w:r>
      <w:r w:rsidRPr="00203452">
        <w:tab/>
        <w:t>Ann Coulter, Godless The Church of Liberalism, Crown Forum Publishing, 2006, p. 201</w:t>
      </w:r>
    </w:p>
    <w:p w14:paraId="4B80122C" w14:textId="77777777" w:rsidR="00E879C8" w:rsidRPr="00203452" w:rsidRDefault="00E879C8" w:rsidP="00CE5C86">
      <w:pPr>
        <w:pStyle w:val="TRDipnot"/>
      </w:pPr>
      <w:r w:rsidRPr="00203452">
        <w:t>116.</w:t>
      </w:r>
      <w:r w:rsidRPr="00203452">
        <w:tab/>
        <w:t>Wolfgang Smith, Teilhardism and the New Religion, A Thorough Analysis of the Teachings of Pierre Teilhard de Chardin, Rockford IL, Tan Books and Publishers, Inc. 1988, p. 8 Nicholas Comninellis, Creative Defense, Evidence Against Evolution, Master Books, 2001, p. 221</w:t>
      </w:r>
    </w:p>
    <w:p w14:paraId="0B45ECFE" w14:textId="77777777" w:rsidR="00E879C8" w:rsidRPr="00203452" w:rsidRDefault="00E879C8" w:rsidP="00CE5C86">
      <w:pPr>
        <w:pStyle w:val="TRDipnot"/>
      </w:pPr>
      <w:r w:rsidRPr="00203452">
        <w:t>117.</w:t>
      </w:r>
      <w:r w:rsidRPr="00203452">
        <w:tab/>
        <w:t>Jonathan Wells, Ph.D., The Politically Incorrect: Guide to Darwinism and Intelligent Design, Regnery Publishing Inc., Washington, 2006, p. 182</w:t>
      </w:r>
    </w:p>
    <w:p w14:paraId="14A178EF" w14:textId="77777777" w:rsidR="00E879C8" w:rsidRPr="00203452" w:rsidRDefault="00E879C8" w:rsidP="00CE5C86">
      <w:pPr>
        <w:pStyle w:val="TRDipnot"/>
      </w:pPr>
      <w:r w:rsidRPr="00203452">
        <w:t>118.</w:t>
      </w:r>
      <w:r w:rsidRPr="00203452">
        <w:tab/>
        <w:t>Ben Stein, Expelled “No Intelligence Allowed”, 2008</w:t>
      </w:r>
    </w:p>
    <w:p w14:paraId="11A92632" w14:textId="77777777" w:rsidR="00E879C8" w:rsidRPr="00203452" w:rsidRDefault="00E879C8" w:rsidP="00CE5C86">
      <w:pPr>
        <w:pStyle w:val="TRDipnot"/>
      </w:pPr>
      <w:r w:rsidRPr="00203452">
        <w:t>119.</w:t>
      </w:r>
      <w:r w:rsidRPr="00203452">
        <w:tab/>
        <w:t>Jonathan Wells, Ph.D., The Politically Incorrect Guide to Darwinism and Intelligent Design, Regnery Publishing Inc., Washington, 2006, p.192</w:t>
      </w:r>
    </w:p>
    <w:p w14:paraId="212AF693" w14:textId="77777777" w:rsidR="00E879C8" w:rsidRPr="00203452" w:rsidRDefault="00E879C8" w:rsidP="00CE5C86">
      <w:pPr>
        <w:pStyle w:val="TRDipnot"/>
      </w:pPr>
      <w:r w:rsidRPr="00203452">
        <w:t>120.</w:t>
      </w:r>
      <w:r w:rsidRPr="00203452">
        <w:tab/>
        <w:t>Ben Stein, Expelled “No Intelligence Allowed”, 2008</w:t>
      </w:r>
    </w:p>
    <w:p w14:paraId="084237E7" w14:textId="77777777" w:rsidR="00E879C8" w:rsidRPr="00203452" w:rsidRDefault="00E879C8" w:rsidP="00CE5C86">
      <w:pPr>
        <w:pStyle w:val="TRDipnot"/>
      </w:pPr>
      <w:r w:rsidRPr="00203452">
        <w:t>121.</w:t>
      </w:r>
      <w:r w:rsidRPr="00203452">
        <w:tab/>
        <w:t>Ibid.</w:t>
      </w:r>
    </w:p>
    <w:p w14:paraId="6F674BDE" w14:textId="77777777" w:rsidR="00E879C8" w:rsidRPr="00203452" w:rsidRDefault="00E879C8" w:rsidP="00CE5C86">
      <w:pPr>
        <w:pStyle w:val="TRDipnot"/>
      </w:pPr>
      <w:r w:rsidRPr="00203452">
        <w:t>122.</w:t>
      </w:r>
      <w:r w:rsidRPr="00203452">
        <w:tab/>
        <w:t>Ibid.</w:t>
      </w:r>
    </w:p>
    <w:p w14:paraId="68D67144" w14:textId="77777777" w:rsidR="00E879C8" w:rsidRPr="00203452" w:rsidRDefault="00E879C8" w:rsidP="00CE5C86">
      <w:pPr>
        <w:pStyle w:val="TRDipnot"/>
      </w:pPr>
      <w:r w:rsidRPr="00203452">
        <w:t>123.</w:t>
      </w:r>
      <w:r w:rsidRPr="00203452">
        <w:tab/>
        <w:t>Ibid.</w:t>
      </w:r>
    </w:p>
    <w:p w14:paraId="05C43405" w14:textId="77777777" w:rsidR="00E879C8" w:rsidRPr="00203452" w:rsidRDefault="00E879C8" w:rsidP="00CE5C86">
      <w:pPr>
        <w:pStyle w:val="TRDipnot"/>
      </w:pPr>
      <w:r w:rsidRPr="00203452">
        <w:t>124.</w:t>
      </w:r>
      <w:r w:rsidRPr="00203452">
        <w:tab/>
        <w:t>Ibid.</w:t>
      </w:r>
    </w:p>
    <w:p w14:paraId="530C5006" w14:textId="77777777" w:rsidR="00E879C8" w:rsidRPr="00203452" w:rsidRDefault="00E879C8" w:rsidP="00CE5C86">
      <w:pPr>
        <w:pStyle w:val="TRDipnot"/>
      </w:pPr>
      <w:r w:rsidRPr="00203452">
        <w:t>125.</w:t>
      </w:r>
      <w:r w:rsidRPr="00203452">
        <w:tab/>
        <w:t>Jonathan Wells, Ph.D., The Politically Incorrect Guide to Darwinism and Intelligent Design, Regnery Publishing Inc., Washington, 2006, p. 95</w:t>
      </w:r>
    </w:p>
    <w:p w14:paraId="1A66D677" w14:textId="77777777" w:rsidR="00E879C8" w:rsidRPr="00203452" w:rsidRDefault="00E879C8" w:rsidP="00CE5C86">
      <w:pPr>
        <w:pStyle w:val="TRDipnot"/>
      </w:pPr>
      <w:r w:rsidRPr="00203452">
        <w:t>126.</w:t>
      </w:r>
      <w:r w:rsidRPr="00203452">
        <w:tab/>
        <w:t>Ann Coulter, Godless The Church of Liberalism, Crown Forum Publishing, 2006, p. 200</w:t>
      </w:r>
    </w:p>
    <w:p w14:paraId="763E565D" w14:textId="77777777" w:rsidR="00E879C8" w:rsidRPr="00203452" w:rsidRDefault="00E879C8" w:rsidP="00CE5C86">
      <w:pPr>
        <w:pStyle w:val="TRDipnot"/>
      </w:pPr>
      <w:r w:rsidRPr="00203452">
        <w:t>127.</w:t>
      </w:r>
      <w:r w:rsidRPr="00203452">
        <w:tab/>
        <w:t>Ibid.</w:t>
      </w:r>
    </w:p>
    <w:p w14:paraId="50842465" w14:textId="77777777" w:rsidR="00E879C8" w:rsidRPr="00203452" w:rsidRDefault="00E879C8" w:rsidP="00CE5C86">
      <w:pPr>
        <w:pStyle w:val="TRDipnot"/>
      </w:pPr>
      <w:r w:rsidRPr="00203452">
        <w:t>128.</w:t>
      </w:r>
      <w:r w:rsidRPr="00203452">
        <w:tab/>
        <w:t>H. S. Lipson, "A Physicist Looks at Evolution", Physics Bulletin, vol. 31, 1980, p. 138 - Nicholas Comninellis, Creative Defense, Evidence Against Evolution, Master Books, 2001, p. 201 (emphasis added.)</w:t>
      </w:r>
    </w:p>
    <w:p w14:paraId="78752535" w14:textId="77777777" w:rsidR="00E879C8" w:rsidRPr="00203452" w:rsidRDefault="00E879C8" w:rsidP="00CE5C86">
      <w:pPr>
        <w:pStyle w:val="TRDipnot"/>
      </w:pPr>
      <w:r w:rsidRPr="00203452">
        <w:t>129.</w:t>
      </w:r>
      <w:r w:rsidRPr="00203452">
        <w:tab/>
        <w:t>Jonathan Wells, The Icons of Evolution, January 2003, p. 218</w:t>
      </w:r>
    </w:p>
    <w:p w14:paraId="41215F62" w14:textId="77777777" w:rsidR="00E879C8" w:rsidRPr="00203452" w:rsidRDefault="00E879C8" w:rsidP="00CE5C86">
      <w:pPr>
        <w:pStyle w:val="TRDipnot"/>
      </w:pPr>
      <w:r w:rsidRPr="00203452">
        <w:t>130.</w:t>
      </w:r>
      <w:r w:rsidRPr="00203452">
        <w:tab/>
        <w:t>Ibid.</w:t>
      </w:r>
    </w:p>
    <w:p w14:paraId="385519A1" w14:textId="77777777" w:rsidR="00E879C8" w:rsidRPr="00203452" w:rsidRDefault="00E879C8" w:rsidP="00CE5C86">
      <w:pPr>
        <w:pStyle w:val="TRDipnot"/>
      </w:pPr>
      <w:r w:rsidRPr="00203452">
        <w:t>131.</w:t>
      </w:r>
      <w:r w:rsidRPr="00203452">
        <w:tab/>
        <w:t>Ibid., p. 220</w:t>
      </w:r>
    </w:p>
    <w:p w14:paraId="33C505F6" w14:textId="4F5E49C8" w:rsidR="00E879C8" w:rsidRPr="00203452" w:rsidRDefault="00E879C8" w:rsidP="00CE5C86">
      <w:pPr>
        <w:pStyle w:val="TRDipnot"/>
      </w:pPr>
      <w:r w:rsidRPr="00203452">
        <w:t>132.</w:t>
      </w:r>
      <w:r w:rsidR="00CE5C86">
        <w:tab/>
      </w:r>
      <w:r w:rsidRPr="00203452">
        <w:t>http://www.boston.com/news/local/articles/2007/12/07/biologist_fired_for_beliefs_suit_says/?page=2</w:t>
      </w:r>
    </w:p>
    <w:p w14:paraId="28828B5B" w14:textId="77777777" w:rsidR="00E879C8" w:rsidRPr="00203452" w:rsidRDefault="00E879C8" w:rsidP="00CE5C86">
      <w:pPr>
        <w:pStyle w:val="TRDipnot"/>
      </w:pPr>
      <w:r w:rsidRPr="00203452">
        <w:t>133.</w:t>
      </w:r>
      <w:r w:rsidRPr="00203452">
        <w:tab/>
        <w:t>http://butler-harris.org/archives/21</w:t>
      </w:r>
    </w:p>
    <w:p w14:paraId="3328E57F" w14:textId="77777777" w:rsidR="00E879C8" w:rsidRPr="00203452" w:rsidRDefault="00E879C8" w:rsidP="00CE5C86">
      <w:pPr>
        <w:pStyle w:val="TRDipnot"/>
      </w:pPr>
      <w:r w:rsidRPr="00203452">
        <w:t>134.</w:t>
      </w:r>
      <w:r w:rsidRPr="00203452">
        <w:tab/>
        <w:t xml:space="preserve">Jonathan Wells, The Icons of Evolution, January 2003, p. 220 </w:t>
      </w:r>
    </w:p>
    <w:p w14:paraId="42F8FEE5" w14:textId="77777777" w:rsidR="00E879C8" w:rsidRPr="00203452" w:rsidRDefault="00E879C8" w:rsidP="00CE5C86">
      <w:pPr>
        <w:pStyle w:val="TRDipnot"/>
      </w:pPr>
      <w:r w:rsidRPr="00203452">
        <w:t>135.</w:t>
      </w:r>
      <w:r w:rsidRPr="00203452">
        <w:tab/>
        <w:t>Nicholas Comninellis, Creative Defense, Evidence Against Evolution, Master Books, 2001, p. 158</w:t>
      </w:r>
    </w:p>
    <w:p w14:paraId="65577526" w14:textId="77777777" w:rsidR="00E879C8" w:rsidRPr="00203452" w:rsidRDefault="00E879C8" w:rsidP="00CE5C86">
      <w:pPr>
        <w:pStyle w:val="TRDipnot"/>
      </w:pPr>
      <w:r w:rsidRPr="00203452">
        <w:t>136.</w:t>
      </w:r>
      <w:r w:rsidRPr="00203452">
        <w:tab/>
        <w:t>Henry M. Morris, The Long War Against God, Master Books, 2000, p. 27</w:t>
      </w:r>
    </w:p>
    <w:p w14:paraId="67362A77" w14:textId="77777777" w:rsidR="00E879C8" w:rsidRPr="00203452" w:rsidRDefault="00E879C8" w:rsidP="00CE5C86">
      <w:pPr>
        <w:pStyle w:val="TRDipnot"/>
      </w:pPr>
      <w:r w:rsidRPr="00203452">
        <w:t>137.</w:t>
      </w:r>
      <w:r w:rsidRPr="00203452">
        <w:tab/>
        <w:t>Eugenie C. Scott, Evolution vs. Creationism, University of California Press, London, 2005, p. 14</w:t>
      </w:r>
    </w:p>
    <w:p w14:paraId="2407F425" w14:textId="77777777" w:rsidR="00E879C8" w:rsidRPr="00203452" w:rsidRDefault="00E879C8" w:rsidP="00CE5C86">
      <w:pPr>
        <w:pStyle w:val="TRDipnot"/>
      </w:pPr>
      <w:r w:rsidRPr="00203452">
        <w:t>138.</w:t>
      </w:r>
      <w:r w:rsidRPr="00203452">
        <w:tab/>
        <w:t>Colin Patterson, "Evolution and Creationism", Speech at the Museum of Natural History, New York, November 1981, p. 2 - Nicholas Comninellis, Creative Defense, Evidence Against Evolution, Master Books, 2001, p. 224</w:t>
      </w:r>
    </w:p>
    <w:p w14:paraId="602DEBE8" w14:textId="77777777" w:rsidR="00E879C8" w:rsidRPr="00203452" w:rsidRDefault="00E879C8" w:rsidP="00CE5C86">
      <w:pPr>
        <w:pStyle w:val="TRDipnot"/>
      </w:pPr>
      <w:r w:rsidRPr="00203452">
        <w:t>139.</w:t>
      </w:r>
      <w:r w:rsidRPr="00203452">
        <w:tab/>
        <w:t>Brian Leith, The Descent of Darwin: A Handbook of Doubts about Darwinism, Collins, 1982, p. 11 - Nicholas Comninellis, Creative Defense, Evidence Against Evolution, Master Books, 2001, p. 229</w:t>
      </w:r>
    </w:p>
    <w:p w14:paraId="5CC01386" w14:textId="77777777" w:rsidR="00E879C8" w:rsidRPr="00203452" w:rsidRDefault="00E879C8" w:rsidP="00CE5C86">
      <w:pPr>
        <w:pStyle w:val="TRDipnot"/>
      </w:pPr>
      <w:r w:rsidRPr="00203452">
        <w:t>140.</w:t>
      </w:r>
      <w:r w:rsidRPr="00203452">
        <w:tab/>
        <w:t>Jeremy Rifkin, Algeny, New York, Viking Press, 1983, p. 112 - Nicholas Comninellis, Creative Defense, Evidence Against Evolution, Master Books, 2001, p. 224</w:t>
      </w:r>
    </w:p>
    <w:p w14:paraId="4FB9D944" w14:textId="77777777" w:rsidR="00E879C8" w:rsidRPr="00203452" w:rsidRDefault="00E879C8" w:rsidP="00CE5C86">
      <w:pPr>
        <w:pStyle w:val="TRDipnot"/>
      </w:pPr>
      <w:r w:rsidRPr="00203452">
        <w:t>141.</w:t>
      </w:r>
      <w:r w:rsidRPr="00203452">
        <w:tab/>
        <w:t xml:space="preserve">Jonathan Wells, The Icons of Evolution, January 2003, pp. 213-214 </w:t>
      </w:r>
    </w:p>
    <w:p w14:paraId="27D0DA86" w14:textId="77777777" w:rsidR="00E879C8" w:rsidRPr="00203452" w:rsidRDefault="00E879C8" w:rsidP="00CE5C86">
      <w:pPr>
        <w:pStyle w:val="TRDipnot"/>
      </w:pPr>
      <w:r w:rsidRPr="00203452">
        <w:t>142.</w:t>
      </w:r>
      <w:r w:rsidRPr="00203452">
        <w:tab/>
        <w:t>Jonathan Wells, Ph.D., The Politically Incorrect Guide to Darwinism and Intelligent Design, Regnery Publishing Inc., Washington, 2006, pp.198-199</w:t>
      </w:r>
    </w:p>
    <w:p w14:paraId="125C11D6" w14:textId="77777777" w:rsidR="00E879C8" w:rsidRPr="00203452" w:rsidRDefault="00E879C8" w:rsidP="00CE5C86">
      <w:pPr>
        <w:pStyle w:val="TRDipnot"/>
      </w:pPr>
      <w:r w:rsidRPr="00203452">
        <w:t>143.</w:t>
      </w:r>
      <w:r w:rsidRPr="00203452">
        <w:tab/>
        <w:t>Nicholas Comninellis, Creative Defense, Evidence Against Evolution, Master Books, 2001, p. 229</w:t>
      </w:r>
    </w:p>
    <w:p w14:paraId="7124F955" w14:textId="77777777" w:rsidR="00E879C8" w:rsidRPr="00203452" w:rsidRDefault="00E879C8" w:rsidP="00CE5C86">
      <w:pPr>
        <w:pStyle w:val="TRDipnot"/>
      </w:pPr>
      <w:r w:rsidRPr="00203452">
        <w:t>144.</w:t>
      </w:r>
      <w:r w:rsidRPr="00203452">
        <w:tab/>
        <w:t>Robert Provine, Progression in Evolution, p. 68 - Henry M. Morris, John D. Morris, The Modern Creation Triology: Society and Creation, Volume 3, Master Books, 1996, p. 15</w:t>
      </w:r>
    </w:p>
    <w:p w14:paraId="327E33BB" w14:textId="77777777" w:rsidR="00E879C8" w:rsidRPr="00203452" w:rsidRDefault="00E879C8" w:rsidP="00CE5C86">
      <w:pPr>
        <w:pStyle w:val="TRDipnot"/>
      </w:pPr>
      <w:r w:rsidRPr="00203452">
        <w:t>145.</w:t>
      </w:r>
      <w:r w:rsidRPr="00203452">
        <w:tab/>
        <w:t>Henry M. Morris, The Long War Against God, Master Books, 2000, p. 51</w:t>
      </w:r>
    </w:p>
    <w:p w14:paraId="2E935E88" w14:textId="77777777" w:rsidR="00E879C8" w:rsidRPr="00203452" w:rsidRDefault="00E879C8" w:rsidP="00CE5C86">
      <w:pPr>
        <w:pStyle w:val="TRDipnot"/>
      </w:pPr>
      <w:r w:rsidRPr="00203452">
        <w:t>146.</w:t>
      </w:r>
      <w:r w:rsidRPr="00203452">
        <w:tab/>
        <w:t>http://faithfacts.gospelcom.net/ev_origins_d.html</w:t>
      </w:r>
    </w:p>
    <w:p w14:paraId="669E59D3" w14:textId="77777777" w:rsidR="00E879C8" w:rsidRPr="00203452" w:rsidRDefault="00E879C8" w:rsidP="00CE5C86">
      <w:pPr>
        <w:pStyle w:val="TRDipnot"/>
      </w:pPr>
      <w:r w:rsidRPr="00203452">
        <w:t>147.</w:t>
      </w:r>
      <w:r w:rsidRPr="00203452">
        <w:tab/>
        <w:t>Alister McGrath, Dawkins’ God: Genes, Memes and the Meaning of Life, Blackwell Publishing Ltd, USA, 2005, p. 49</w:t>
      </w:r>
    </w:p>
    <w:p w14:paraId="63E8EC5C" w14:textId="77777777" w:rsidR="00E879C8" w:rsidRPr="00203452" w:rsidRDefault="00E879C8" w:rsidP="00CE5C86">
      <w:pPr>
        <w:pStyle w:val="TRDipnot"/>
      </w:pPr>
      <w:r w:rsidRPr="00203452">
        <w:t>148.</w:t>
      </w:r>
      <w:r w:rsidRPr="00203452">
        <w:tab/>
        <w:t>Phillip E. Johnson, Evolution Trial, 2003, p. 125</w:t>
      </w:r>
    </w:p>
    <w:p w14:paraId="79C07729" w14:textId="77777777" w:rsidR="00E879C8" w:rsidRPr="00203452" w:rsidRDefault="00E879C8" w:rsidP="00CE5C86">
      <w:pPr>
        <w:pStyle w:val="TRDipnot"/>
      </w:pPr>
      <w:r w:rsidRPr="00203452">
        <w:t>149.</w:t>
      </w:r>
      <w:r w:rsidRPr="00203452">
        <w:tab/>
        <w:t>Michael J. Behe, Darwin's Black Box: The Biochemical Challenge to Evolution, Free Press, p. 233</w:t>
      </w:r>
    </w:p>
    <w:p w14:paraId="67A855C1" w14:textId="77777777" w:rsidR="00E879C8" w:rsidRPr="00203452" w:rsidRDefault="00E879C8" w:rsidP="00CE5C86">
      <w:pPr>
        <w:pStyle w:val="TRDipnot"/>
      </w:pPr>
      <w:r w:rsidRPr="00203452">
        <w:t>150.</w:t>
      </w:r>
      <w:r w:rsidRPr="00203452">
        <w:tab/>
        <w:t>Jonathan Wells, The Icons of Evolution, January 2003, p. 202</w:t>
      </w:r>
    </w:p>
    <w:p w14:paraId="3FEEC2AD" w14:textId="77777777" w:rsidR="00E879C8" w:rsidRPr="00203452" w:rsidRDefault="00E879C8" w:rsidP="00CE5C86">
      <w:pPr>
        <w:pStyle w:val="TRDipnot"/>
      </w:pPr>
      <w:r w:rsidRPr="00203452">
        <w:t>151.</w:t>
      </w:r>
      <w:r w:rsidRPr="00203452">
        <w:tab/>
        <w:t>Ibid., p. 209</w:t>
      </w:r>
    </w:p>
    <w:p w14:paraId="45AF4076" w14:textId="77777777" w:rsidR="00E879C8" w:rsidRPr="00203452" w:rsidRDefault="00E879C8" w:rsidP="00CE5C86">
      <w:pPr>
        <w:pStyle w:val="TRDipnot"/>
      </w:pPr>
      <w:r w:rsidRPr="00203452">
        <w:t>152.</w:t>
      </w:r>
      <w:r w:rsidRPr="00203452">
        <w:tab/>
        <w:t>http://www.haberturk.com/haber.asp?id=155211&amp;cat=180&amp;dt=2009/06/26</w:t>
      </w:r>
    </w:p>
    <w:p w14:paraId="6F48D1FF" w14:textId="77777777" w:rsidR="00E879C8" w:rsidRPr="00203452" w:rsidRDefault="00E879C8" w:rsidP="00CE5C86">
      <w:pPr>
        <w:pStyle w:val="TRDipnot"/>
      </w:pPr>
      <w:r w:rsidRPr="00203452">
        <w:t>153.</w:t>
      </w:r>
      <w:r w:rsidRPr="00203452">
        <w:tab/>
        <w:t>Miller and Levine, Biology</w:t>
      </w:r>
    </w:p>
    <w:p w14:paraId="57AD0963" w14:textId="77777777" w:rsidR="00E879C8" w:rsidRPr="00203452" w:rsidRDefault="00E879C8" w:rsidP="00CE5C86">
      <w:pPr>
        <w:pStyle w:val="TRDipnot"/>
      </w:pPr>
      <w:r w:rsidRPr="00203452">
        <w:t>154.</w:t>
      </w:r>
      <w:r w:rsidRPr="00203452">
        <w:tab/>
        <w:t>Pirves, Orians, Heller and Sadava, Life: The Science of Biology</w:t>
      </w:r>
    </w:p>
    <w:p w14:paraId="244E0E95" w14:textId="77777777" w:rsidR="00E879C8" w:rsidRPr="00203452" w:rsidRDefault="00E879C8" w:rsidP="00CE5C86">
      <w:pPr>
        <w:pStyle w:val="TRDipnot"/>
      </w:pPr>
      <w:r w:rsidRPr="00203452">
        <w:t>155.</w:t>
      </w:r>
      <w:r w:rsidRPr="00203452">
        <w:tab/>
        <w:t>Jonathan Wells, The Icons of Evolution, January 2003, pp. 190-191</w:t>
      </w:r>
    </w:p>
    <w:p w14:paraId="61922805" w14:textId="77777777" w:rsidR="00E879C8" w:rsidRPr="00203452" w:rsidRDefault="00E879C8" w:rsidP="00CE5C86">
      <w:pPr>
        <w:pStyle w:val="TRDipnot"/>
      </w:pPr>
      <w:r w:rsidRPr="00203452">
        <w:t>156.</w:t>
      </w:r>
      <w:r w:rsidRPr="00203452">
        <w:tab/>
        <w:t>Ben Stein, Expelled “No Intelligence Allowed”, 2008</w:t>
      </w:r>
    </w:p>
    <w:p w14:paraId="3F162301" w14:textId="77777777" w:rsidR="00E879C8" w:rsidRPr="00203452" w:rsidRDefault="00E879C8" w:rsidP="00CE5C86">
      <w:pPr>
        <w:pStyle w:val="TRDipnot"/>
      </w:pPr>
      <w:r w:rsidRPr="00203452">
        <w:t>157.</w:t>
      </w:r>
      <w:r w:rsidRPr="00203452">
        <w:tab/>
        <w:t xml:space="preserve">Ibid. </w:t>
      </w:r>
    </w:p>
    <w:p w14:paraId="4F49B960" w14:textId="77777777" w:rsidR="00E879C8" w:rsidRPr="00203452" w:rsidRDefault="00E879C8" w:rsidP="00CE5C86">
      <w:pPr>
        <w:pStyle w:val="TRDipnot"/>
      </w:pPr>
      <w:r w:rsidRPr="00203452">
        <w:t>158.</w:t>
      </w:r>
      <w:r w:rsidRPr="00203452">
        <w:tab/>
        <w:t>Nicholas Comninellis, Creative Defense, Evidence Against Evolution, Master Books, 2001, p. 252</w:t>
      </w:r>
    </w:p>
    <w:p w14:paraId="5A5973D0" w14:textId="3C4A2C55" w:rsidR="00E879C8" w:rsidRPr="00203452" w:rsidRDefault="00E879C8" w:rsidP="00CE5C86">
      <w:pPr>
        <w:pStyle w:val="TRDipnot"/>
      </w:pPr>
      <w:r w:rsidRPr="00203452">
        <w:t>159.</w:t>
      </w:r>
      <w:r w:rsidR="00CE5C86">
        <w:tab/>
      </w:r>
      <w:r w:rsidRPr="00203452">
        <w:t>http://tempsreel.nouvelobs.com/actualites/sciences/vivant/20090703.OBS2955/les_etudiants_et_la_</w:t>
      </w:r>
      <w:r w:rsidR="00CE5C86">
        <w:br/>
      </w:r>
      <w:r w:rsidRPr="00203452">
        <w:t>connaissance_de_levolution_les_reac.html</w:t>
      </w:r>
    </w:p>
    <w:p w14:paraId="34BCC788" w14:textId="77777777" w:rsidR="00E879C8" w:rsidRPr="00203452" w:rsidRDefault="00E879C8" w:rsidP="00CE5C86">
      <w:pPr>
        <w:pStyle w:val="TRDipnot"/>
      </w:pPr>
      <w:r w:rsidRPr="00203452">
        <w:t>160.</w:t>
      </w:r>
      <w:r w:rsidRPr="00203452">
        <w:tab/>
        <w:t>S. Lovtrup, Darwinism: The Refutation of a Myth, London, Croom Helmm, 1987, p. 422 - Nicholas Comninellis, Creative Defense, Evidence Against Evolution, Master Books, 2001, p. 253</w:t>
      </w:r>
    </w:p>
    <w:p w14:paraId="493F857F" w14:textId="77777777" w:rsidR="00E879C8" w:rsidRPr="00203452" w:rsidRDefault="00E879C8" w:rsidP="00CE5C86">
      <w:pPr>
        <w:pStyle w:val="TRDipnot"/>
      </w:pPr>
      <w:r w:rsidRPr="00203452">
        <w:t>161.</w:t>
      </w:r>
      <w:r w:rsidRPr="00203452">
        <w:tab/>
        <w:t>Michael J.Behe, Darwin's Black Box: The Biochemical Challenge to Evolution, Free Press, back cover</w:t>
      </w:r>
    </w:p>
    <w:p w14:paraId="24F131DB" w14:textId="77777777" w:rsidR="00E879C8" w:rsidRPr="00203452" w:rsidRDefault="00E879C8" w:rsidP="00CE5C86">
      <w:pPr>
        <w:pStyle w:val="TRDipnot"/>
      </w:pPr>
      <w:r w:rsidRPr="00203452">
        <w:t>162.</w:t>
      </w:r>
      <w:r w:rsidRPr="00203452">
        <w:tab/>
        <w:t>William Fix, The Bone Peddlers, New York, Mcmillan, 1984, pp. 179-180 - Nicholas Comninellis, Creative Defense, Evidence Against Evolution, Master Books, 2001, p. 219</w:t>
      </w:r>
    </w:p>
    <w:p w14:paraId="5412546E" w14:textId="77777777" w:rsidR="00E879C8" w:rsidRPr="00203452" w:rsidRDefault="00E879C8" w:rsidP="00CE5C86">
      <w:pPr>
        <w:pStyle w:val="TRDipnot"/>
      </w:pPr>
      <w:r w:rsidRPr="00203452">
        <w:t>163.</w:t>
      </w:r>
      <w:r w:rsidRPr="00203452">
        <w:tab/>
        <w:t>Robert A. Martin, Missing Links, Jones and Barlett Publishers, UK, 2004, p. 55</w:t>
      </w:r>
    </w:p>
    <w:p w14:paraId="5E3DF0CD" w14:textId="77777777" w:rsidR="00E879C8" w:rsidRPr="00203452" w:rsidRDefault="00E879C8" w:rsidP="00CE5C86">
      <w:pPr>
        <w:pStyle w:val="TRDipnot"/>
      </w:pPr>
      <w:r w:rsidRPr="00203452">
        <w:t>164.</w:t>
      </w:r>
      <w:r w:rsidRPr="00203452">
        <w:tab/>
        <w:t>Gordon Rattray Taylor, The Great Evolution Mystery, Sphere Books Ltd., 1984, p. 11</w:t>
      </w:r>
    </w:p>
    <w:p w14:paraId="094BD772" w14:textId="77777777" w:rsidR="00E879C8" w:rsidRPr="00203452" w:rsidRDefault="00E879C8" w:rsidP="00CE5C86">
      <w:pPr>
        <w:pStyle w:val="TRDipnot"/>
      </w:pPr>
      <w:r w:rsidRPr="00203452">
        <w:t>165.</w:t>
      </w:r>
      <w:r w:rsidRPr="00203452">
        <w:tab/>
        <w:t>Ibid.</w:t>
      </w:r>
    </w:p>
    <w:p w14:paraId="3D94E444" w14:textId="77777777" w:rsidR="00E879C8" w:rsidRPr="00203452" w:rsidRDefault="00E879C8" w:rsidP="00CE5C86">
      <w:pPr>
        <w:pStyle w:val="TRDipnot"/>
      </w:pPr>
      <w:r w:rsidRPr="00203452">
        <w:t>166.</w:t>
      </w:r>
      <w:r w:rsidRPr="00203452">
        <w:tab/>
        <w:t>Ibid. p. 15</w:t>
      </w:r>
    </w:p>
    <w:p w14:paraId="1405D2DB" w14:textId="77777777" w:rsidR="00E879C8" w:rsidRPr="00203452" w:rsidRDefault="00E879C8" w:rsidP="00CE5C86">
      <w:pPr>
        <w:pStyle w:val="TRDipnot"/>
      </w:pPr>
      <w:r w:rsidRPr="00203452">
        <w:t>167.</w:t>
      </w:r>
      <w:r w:rsidRPr="00203452">
        <w:tab/>
        <w:t>H. S. Lipson, "A Physicist Looks at Evolution", Physics Bulletin, vol. 31, 1980, p. 138 - Nicholas Comninellis, Creative Defense, Evidence Against Evolution, Master Books, 2001, p. 220</w:t>
      </w:r>
    </w:p>
    <w:p w14:paraId="3E76E058" w14:textId="77777777" w:rsidR="00E879C8" w:rsidRPr="00203452" w:rsidRDefault="00E879C8" w:rsidP="00CE5C86">
      <w:pPr>
        <w:pStyle w:val="TRDipnot"/>
      </w:pPr>
      <w:r w:rsidRPr="00203452">
        <w:t>168.</w:t>
      </w:r>
      <w:r w:rsidRPr="00203452">
        <w:tab/>
        <w:t>E. O. Wiley, "Review of Darwin Retried by MacBeth", Systematic Zoology, vol. 24, 1975, p. 270 - Nicholas Comninellis, Creative Defense, Evidence Against Evolution, Master Books, 2001, p. 225</w:t>
      </w:r>
    </w:p>
    <w:p w14:paraId="71896010" w14:textId="77777777" w:rsidR="00E879C8" w:rsidRPr="00203452" w:rsidRDefault="00E879C8" w:rsidP="00CE5C86">
      <w:pPr>
        <w:pStyle w:val="TRDipnot"/>
      </w:pPr>
      <w:r w:rsidRPr="00203452">
        <w:t>169.</w:t>
      </w:r>
      <w:r w:rsidRPr="00203452">
        <w:tab/>
        <w:t>Ben Stein, Expelled “No Intelligence Allowed”, 2008</w:t>
      </w:r>
    </w:p>
    <w:p w14:paraId="3E374CAF" w14:textId="77777777" w:rsidR="00E879C8" w:rsidRPr="00203452" w:rsidRDefault="00E879C8" w:rsidP="00CE5C86">
      <w:pPr>
        <w:pStyle w:val="TRDipnot"/>
      </w:pPr>
      <w:r w:rsidRPr="00203452">
        <w:t>170.</w:t>
      </w:r>
      <w:r w:rsidRPr="00203452">
        <w:tab/>
        <w:t>Robert Koeing, Creationism Takes Root Where Europe, Asia Meet, Science, 18 May2001, Vol. 292. no. 5520, pp. 1286 - 1287</w:t>
      </w:r>
    </w:p>
    <w:p w14:paraId="6A85AD9D" w14:textId="77777777" w:rsidR="00E879C8" w:rsidRPr="00203452" w:rsidRDefault="00E879C8" w:rsidP="00CE5C86">
      <w:pPr>
        <w:pStyle w:val="TRDipnot"/>
      </w:pPr>
      <w:r w:rsidRPr="00203452">
        <w:t>171.</w:t>
      </w:r>
      <w:r w:rsidRPr="00203452">
        <w:tab/>
        <w:t>Bediuzzaman Said Nursi, Emirdag Addendum, p. 259</w:t>
      </w:r>
    </w:p>
    <w:p w14:paraId="25624A49" w14:textId="77777777" w:rsidR="00E879C8" w:rsidRPr="00203452" w:rsidRDefault="00E879C8" w:rsidP="00CE5C86">
      <w:pPr>
        <w:pStyle w:val="TRDipnot"/>
      </w:pPr>
      <w:r w:rsidRPr="00203452">
        <w:t>172.</w:t>
      </w:r>
      <w:r w:rsidRPr="00203452">
        <w:tab/>
        <w:t>Sidney Fox, Klaus Dose, Molecular Evolution and The Origin of Life, New York: Marcel Dekker, 1977, p. 2</w:t>
      </w:r>
    </w:p>
    <w:p w14:paraId="46C89BB9" w14:textId="77777777" w:rsidR="00E879C8" w:rsidRPr="00203452" w:rsidRDefault="00E879C8" w:rsidP="00CE5C86">
      <w:pPr>
        <w:pStyle w:val="TRDipnot"/>
      </w:pPr>
      <w:r w:rsidRPr="00203452">
        <w:t>173.</w:t>
      </w:r>
      <w:r w:rsidRPr="00203452">
        <w:tab/>
        <w:t>Alexander I. Oparin, Origin of Life, (1936) New York, Dover Publications, 1953 (Reprint), p.196</w:t>
      </w:r>
    </w:p>
    <w:p w14:paraId="190AF3CF" w14:textId="77777777" w:rsidR="00E879C8" w:rsidRPr="00203452" w:rsidRDefault="00E879C8" w:rsidP="00CE5C86">
      <w:pPr>
        <w:pStyle w:val="TRDipnot"/>
      </w:pPr>
      <w:r w:rsidRPr="00203452">
        <w:t>174.</w:t>
      </w:r>
      <w:r w:rsidRPr="00203452">
        <w:tab/>
        <w:t>"New Evidence on Evolution of Early Atmosphere and Life", Bulletin of the American Meteorological Society, vol. 63, November 1982, pp. 1328-1330</w:t>
      </w:r>
    </w:p>
    <w:p w14:paraId="5437F961" w14:textId="77777777" w:rsidR="00E879C8" w:rsidRPr="00203452" w:rsidRDefault="00E879C8" w:rsidP="00CE5C86">
      <w:pPr>
        <w:pStyle w:val="TRDipnot"/>
      </w:pPr>
      <w:r w:rsidRPr="00203452">
        <w:t>175.</w:t>
      </w:r>
      <w:r w:rsidRPr="00203452">
        <w:tab/>
        <w:t>Stanley Miller, Molecular Evolution of Life: Current Status of the Prebiotic Synthesis of Small Molecules, 1986, p. 7</w:t>
      </w:r>
    </w:p>
    <w:p w14:paraId="0266EC63" w14:textId="77777777" w:rsidR="00E879C8" w:rsidRPr="00203452" w:rsidRDefault="00E879C8" w:rsidP="00CE5C86">
      <w:pPr>
        <w:pStyle w:val="TRDipnot"/>
      </w:pPr>
      <w:r w:rsidRPr="00203452">
        <w:t>176.</w:t>
      </w:r>
      <w:r w:rsidRPr="00203452">
        <w:tab/>
        <w:t>Jeffrey Bada, Earth, February 1998, p. 40</w:t>
      </w:r>
    </w:p>
    <w:p w14:paraId="418745E4" w14:textId="77777777" w:rsidR="00E879C8" w:rsidRPr="00203452" w:rsidRDefault="00E879C8" w:rsidP="00CE5C86">
      <w:pPr>
        <w:pStyle w:val="TRDipnot"/>
      </w:pPr>
      <w:r w:rsidRPr="00203452">
        <w:t>177.</w:t>
      </w:r>
      <w:r w:rsidRPr="00203452">
        <w:tab/>
        <w:t>Leslie E. Orgel, The Origin of Life on Earth, Scientific American, vol. 271, October 1994, p. 78</w:t>
      </w:r>
    </w:p>
    <w:p w14:paraId="7D9110F2" w14:textId="77777777" w:rsidR="00E879C8" w:rsidRPr="00203452" w:rsidRDefault="00E879C8" w:rsidP="00CE5C86">
      <w:pPr>
        <w:pStyle w:val="TRDipnot"/>
      </w:pPr>
      <w:r w:rsidRPr="00203452">
        <w:t>178.</w:t>
      </w:r>
      <w:r w:rsidRPr="00203452">
        <w:tab/>
        <w:t>Charles Darwin, The Origin of Species: A Facsimile of the First Edition, Harvard University Press, 1964, p. 189</w:t>
      </w:r>
    </w:p>
    <w:p w14:paraId="414411F2" w14:textId="77777777" w:rsidR="00E879C8" w:rsidRPr="00203452" w:rsidRDefault="00E879C8" w:rsidP="00CE5C86">
      <w:pPr>
        <w:pStyle w:val="TRDipnot"/>
      </w:pPr>
      <w:r w:rsidRPr="00203452">
        <w:t>179.</w:t>
      </w:r>
      <w:r w:rsidRPr="00203452">
        <w:tab/>
        <w:t>Charles Darwin, The Origin of Species: A Facsimile of the First Edition, Harvard University Press, 1964, p. 184</w:t>
      </w:r>
    </w:p>
    <w:p w14:paraId="6B713878" w14:textId="77777777" w:rsidR="00E879C8" w:rsidRPr="00203452" w:rsidRDefault="00E879C8" w:rsidP="00CE5C86">
      <w:pPr>
        <w:pStyle w:val="TRDipnot"/>
      </w:pPr>
      <w:r w:rsidRPr="00203452">
        <w:t>180.</w:t>
      </w:r>
      <w:r w:rsidRPr="00203452">
        <w:tab/>
        <w:t>B. G. Ranganathan, Origins?, Pennsylvania: The Banner Of Truth Trust, 1988</w:t>
      </w:r>
    </w:p>
    <w:p w14:paraId="71903F57" w14:textId="77777777" w:rsidR="00E879C8" w:rsidRPr="00203452" w:rsidRDefault="00E879C8" w:rsidP="00CE5C86">
      <w:pPr>
        <w:pStyle w:val="TRDipnot"/>
      </w:pPr>
      <w:r w:rsidRPr="00203452">
        <w:t>181.</w:t>
      </w:r>
      <w:r w:rsidRPr="00203452">
        <w:tab/>
        <w:t>Charles Darwin, The Origin of Species: A Facsimile of the First Edition, Harvard University Press, 1964, p. 179</w:t>
      </w:r>
    </w:p>
    <w:p w14:paraId="45DACE3D" w14:textId="77777777" w:rsidR="00E879C8" w:rsidRPr="00203452" w:rsidRDefault="00E879C8" w:rsidP="00CE5C86">
      <w:pPr>
        <w:pStyle w:val="TRDipnot"/>
      </w:pPr>
      <w:r w:rsidRPr="00203452">
        <w:t>182.</w:t>
      </w:r>
      <w:r w:rsidRPr="00203452">
        <w:tab/>
        <w:t>Charles Darwin, The Origin of Species: A Facsimile of the First Edition, Harvard University Press, 1964, pp. 172, 280</w:t>
      </w:r>
    </w:p>
    <w:p w14:paraId="7626C7B5" w14:textId="77777777" w:rsidR="00E879C8" w:rsidRPr="00203452" w:rsidRDefault="00E879C8" w:rsidP="00CE5C86">
      <w:pPr>
        <w:pStyle w:val="TRDipnot"/>
      </w:pPr>
      <w:r w:rsidRPr="00203452">
        <w:t>183.</w:t>
      </w:r>
      <w:r w:rsidRPr="00203452">
        <w:tab/>
        <w:t>Derek A. Ager, "The Nature of the Fossil Record", Proceedings of the British Geological Association, vol. 87, 1976, p. 133</w:t>
      </w:r>
    </w:p>
    <w:p w14:paraId="48C86AE2" w14:textId="77777777" w:rsidR="00E879C8" w:rsidRPr="00203452" w:rsidRDefault="00E879C8" w:rsidP="00CE5C86">
      <w:pPr>
        <w:pStyle w:val="TRDipnot"/>
      </w:pPr>
      <w:r w:rsidRPr="00203452">
        <w:t>184.</w:t>
      </w:r>
      <w:r w:rsidRPr="00203452">
        <w:tab/>
        <w:t>Douglas J. Futuyma, Science on Trial, New York: Pantheon Books, 1983. p. 197</w:t>
      </w:r>
    </w:p>
    <w:p w14:paraId="4BB92AF4" w14:textId="77777777" w:rsidR="00E879C8" w:rsidRPr="00203452" w:rsidRDefault="00E879C8" w:rsidP="00CE5C86">
      <w:pPr>
        <w:pStyle w:val="TRDipnot"/>
      </w:pPr>
      <w:r w:rsidRPr="00203452">
        <w:t>185.</w:t>
      </w:r>
      <w:r w:rsidRPr="00203452">
        <w:tab/>
        <w:t>Solly Zuckerman, Beyond The Ivory Tower, New York: Toplinger Publications, 1970, pp. 75-94; Charles E. Oxnard, "The Place of Australopithecines in Human Evolution: Grounds for Doubt", Nature, vol. 258, p. 389</w:t>
      </w:r>
    </w:p>
    <w:p w14:paraId="19B1BE17" w14:textId="77777777" w:rsidR="00E879C8" w:rsidRPr="00203452" w:rsidRDefault="00E879C8" w:rsidP="00CE5C86">
      <w:pPr>
        <w:pStyle w:val="TRDipnot"/>
      </w:pPr>
      <w:r w:rsidRPr="00203452">
        <w:t>186.</w:t>
      </w:r>
      <w:r w:rsidRPr="00203452">
        <w:tab/>
        <w:t>J. Rennie, "Darwin's Current Bulldog: Ernst Mayr", Scientific American, December 1992</w:t>
      </w:r>
    </w:p>
    <w:p w14:paraId="52D63DF7" w14:textId="77777777" w:rsidR="00E879C8" w:rsidRPr="00203452" w:rsidRDefault="00E879C8" w:rsidP="00CE5C86">
      <w:pPr>
        <w:pStyle w:val="TRDipnot"/>
      </w:pPr>
      <w:r w:rsidRPr="00203452">
        <w:t>187.</w:t>
      </w:r>
      <w:r w:rsidRPr="00203452">
        <w:tab/>
        <w:t>Alan Walker, Science, vol. 207, 1980, p. 1103; A. J. Kelso, Physical Anthropology, 1st edition, New York: J. B. Lipincott Co., 1970, p. 221; M. D. Leakey, Olduvai Gorge, vol. 3, Cambridge: Cambridge University Press, 1971, p. 272</w:t>
      </w:r>
    </w:p>
    <w:p w14:paraId="0013FCC2" w14:textId="77777777" w:rsidR="00E879C8" w:rsidRPr="00203452" w:rsidRDefault="00E879C8" w:rsidP="00CE5C86">
      <w:pPr>
        <w:pStyle w:val="TRDipnot"/>
      </w:pPr>
      <w:r w:rsidRPr="00203452">
        <w:t>188.</w:t>
      </w:r>
      <w:r w:rsidRPr="00203452">
        <w:tab/>
        <w:t>Time, November 1996</w:t>
      </w:r>
    </w:p>
    <w:p w14:paraId="19D451A8" w14:textId="77777777" w:rsidR="00E879C8" w:rsidRPr="00203452" w:rsidRDefault="00E879C8" w:rsidP="00CE5C86">
      <w:pPr>
        <w:pStyle w:val="TRDipnot"/>
      </w:pPr>
      <w:r w:rsidRPr="00203452">
        <w:t>189.</w:t>
      </w:r>
      <w:r w:rsidRPr="00203452">
        <w:tab/>
        <w:t>S. J. Gould, Natural History, vol. 85, 1976, p. 30</w:t>
      </w:r>
    </w:p>
    <w:p w14:paraId="014D4FD6" w14:textId="77777777" w:rsidR="00E879C8" w:rsidRPr="00203452" w:rsidRDefault="00E879C8" w:rsidP="00CE5C86">
      <w:pPr>
        <w:pStyle w:val="TRDipnot"/>
      </w:pPr>
      <w:r w:rsidRPr="00203452">
        <w:t>190.</w:t>
      </w:r>
      <w:r w:rsidRPr="00203452">
        <w:tab/>
        <w:t>Solly Zuckerman, Beyond The Ivory Tower, New York: Toplinger Publications, 1970, p. 19</w:t>
      </w:r>
    </w:p>
    <w:p w14:paraId="0DFC6F8C" w14:textId="77777777" w:rsidR="00E879C8" w:rsidRPr="00203452" w:rsidRDefault="00E879C8" w:rsidP="00CE5C86">
      <w:pPr>
        <w:pStyle w:val="TRDipnot"/>
      </w:pPr>
      <w:r w:rsidRPr="00203452">
        <w:t>191.</w:t>
      </w:r>
      <w:r w:rsidRPr="00203452">
        <w:tab/>
        <w:t xml:space="preserve">Richard Lewontin, The Demon-Haunted World, The New York Review of Books, January 9, 1997, p. 28 </w:t>
      </w:r>
    </w:p>
    <w:p w14:paraId="285014FD" w14:textId="77777777" w:rsidR="00E879C8" w:rsidRPr="00203452" w:rsidRDefault="00E879C8" w:rsidP="00CE5C86">
      <w:pPr>
        <w:pStyle w:val="TRDipnot"/>
      </w:pPr>
      <w:r w:rsidRPr="00203452">
        <w:t>192.</w:t>
      </w:r>
      <w:r w:rsidRPr="00203452">
        <w:tab/>
        <w:t>Malcolm Muggeridge, The End of Christendom, Grand Rapids: Eerdmans, 1980, p. 43</w:t>
      </w:r>
    </w:p>
    <w:p w14:paraId="2341F380" w14:textId="77777777" w:rsidR="00E879C8" w:rsidRPr="00203452" w:rsidRDefault="00E879C8" w:rsidP="00CE5C86">
      <w:pPr>
        <w:pStyle w:val="TRAnaMetin"/>
      </w:pPr>
    </w:p>
    <w:p w14:paraId="34274D64" w14:textId="77777777" w:rsidR="00E879C8" w:rsidRDefault="00E879C8" w:rsidP="00CE5C86">
      <w:pPr>
        <w:pStyle w:val="TRAnaMetin"/>
      </w:pPr>
    </w:p>
    <w:p w14:paraId="62D0D1A3" w14:textId="77777777" w:rsidR="00E879C8" w:rsidRPr="00203452" w:rsidRDefault="00E879C8" w:rsidP="00CE5C86">
      <w:pPr>
        <w:pStyle w:val="TRAnaMetin"/>
      </w:pPr>
    </w:p>
    <w:p w14:paraId="00075208" w14:textId="77777777" w:rsidR="00E879C8" w:rsidRPr="00203452" w:rsidRDefault="00E879C8" w:rsidP="00CE5C86">
      <w:pPr>
        <w:pStyle w:val="trsonayet"/>
      </w:pPr>
      <w:r w:rsidRPr="00203452">
        <w:t>They said, “Glory be to You!</w:t>
      </w:r>
      <w:r>
        <w:t xml:space="preserve"> </w:t>
      </w:r>
      <w:r w:rsidRPr="00203452">
        <w:t>We have no knowledge except</w:t>
      </w:r>
      <w:r>
        <w:t xml:space="preserve"> </w:t>
      </w:r>
      <w:r w:rsidRPr="00203452">
        <w:t>what You have taught us. You are</w:t>
      </w:r>
      <w:r>
        <w:t xml:space="preserve"> </w:t>
      </w:r>
      <w:r w:rsidRPr="00203452">
        <w:t>the All-Knowing, the All-Wise.”</w:t>
      </w:r>
      <w:r>
        <w:t xml:space="preserve"> </w:t>
      </w:r>
      <w:r w:rsidRPr="00203452">
        <w:t>(Surat al-Baqara, 32)</w:t>
      </w:r>
    </w:p>
    <w:p w14:paraId="33E29B07" w14:textId="77777777" w:rsidR="00E879C8" w:rsidRPr="00203452" w:rsidRDefault="00E879C8" w:rsidP="00CE5C86">
      <w:pPr>
        <w:pStyle w:val="TRAnaMetin"/>
      </w:pPr>
    </w:p>
    <w:p w14:paraId="17623623" w14:textId="77777777" w:rsidR="00E879C8" w:rsidRPr="00203452" w:rsidRDefault="00E879C8" w:rsidP="00CE5C86">
      <w:pPr>
        <w:pStyle w:val="TRAnaMetin"/>
      </w:pPr>
    </w:p>
    <w:p w14:paraId="2DC38E9E" w14:textId="77777777" w:rsidR="00E879C8" w:rsidRDefault="00E879C8" w:rsidP="00CE5C86">
      <w:pPr>
        <w:pStyle w:val="TRBaslik1"/>
        <w:rPr>
          <w:lang w:val="fr-FR"/>
        </w:rPr>
      </w:pPr>
      <w:r>
        <w:rPr>
          <w:lang w:val="fr-FR"/>
        </w:rPr>
        <w:br w:type="page"/>
        <w:t>RESİM ALTI YAZILARI</w:t>
      </w:r>
    </w:p>
    <w:p w14:paraId="42431C30" w14:textId="77777777" w:rsidR="00E879C8" w:rsidRDefault="00E879C8" w:rsidP="00CE5C86">
      <w:pPr>
        <w:pStyle w:val="TRAnaMetin"/>
        <w:rPr>
          <w:lang w:val="fr-FR"/>
        </w:rPr>
      </w:pPr>
    </w:p>
    <w:p w14:paraId="239D40A5" w14:textId="77777777" w:rsidR="00E879C8" w:rsidRDefault="00E879C8" w:rsidP="00CE5C86">
      <w:pPr>
        <w:pStyle w:val="TRAnaMetin"/>
        <w:rPr>
          <w:lang w:val="fr-FR"/>
        </w:rPr>
      </w:pPr>
    </w:p>
    <w:p w14:paraId="62C5C04C" w14:textId="77777777" w:rsidR="00E879C8" w:rsidRPr="00203452" w:rsidRDefault="00E879C8" w:rsidP="00CE5C86">
      <w:pPr>
        <w:pStyle w:val="TRAnaMetin"/>
        <w:rPr>
          <w:lang w:val="en-GB"/>
        </w:rPr>
      </w:pPr>
      <w:r>
        <w:rPr>
          <w:lang w:val="en-GB"/>
        </w:rPr>
        <w:t>s.16</w:t>
      </w:r>
    </w:p>
    <w:p w14:paraId="576F12F4" w14:textId="77777777" w:rsidR="00E879C8" w:rsidRPr="00203452" w:rsidRDefault="00E879C8" w:rsidP="00CE5C86">
      <w:pPr>
        <w:pStyle w:val="TRAnaMetin"/>
        <w:rPr>
          <w:lang w:val="en-GB"/>
        </w:rPr>
      </w:pPr>
      <w:r w:rsidRPr="00203452">
        <w:rPr>
          <w:lang w:val="en-GB"/>
        </w:rPr>
        <w:t>In the hadiths of our Prophet (saas), the dajjal is described as a great negative force that will appear in the End Times. The sole cause of wars, all aggression, strife and slaughter is the dajjal, the corruptor of the End Times.</w:t>
      </w:r>
    </w:p>
    <w:p w14:paraId="5B36F155" w14:textId="77777777" w:rsidR="00E879C8" w:rsidRPr="00203452" w:rsidRDefault="00E879C8" w:rsidP="00CE5C86">
      <w:pPr>
        <w:pStyle w:val="TRAnaMetin"/>
      </w:pPr>
    </w:p>
    <w:p w14:paraId="65D529C9" w14:textId="77777777" w:rsidR="00E879C8" w:rsidRPr="00203452" w:rsidRDefault="00E879C8" w:rsidP="00CE5C86">
      <w:pPr>
        <w:pStyle w:val="TRAnaMetin"/>
      </w:pPr>
      <w:r w:rsidRPr="00203452">
        <w:t>The corruption of the dajjal in the End Times will be very severe...</w:t>
      </w:r>
    </w:p>
    <w:p w14:paraId="3DB0F10A" w14:textId="77777777" w:rsidR="00E879C8" w:rsidRPr="00203452" w:rsidRDefault="00E879C8" w:rsidP="00CE5C86">
      <w:pPr>
        <w:pStyle w:val="TRAnaMetin"/>
      </w:pPr>
    </w:p>
    <w:p w14:paraId="481BF17C" w14:textId="77777777" w:rsidR="00E879C8" w:rsidRPr="00203452" w:rsidRDefault="00E879C8" w:rsidP="00CE5C86">
      <w:pPr>
        <w:pStyle w:val="TRAnaMetin"/>
      </w:pPr>
      <w:r>
        <w:t>s.19</w:t>
      </w:r>
    </w:p>
    <w:p w14:paraId="730C0E9D" w14:textId="77777777" w:rsidR="00E879C8" w:rsidRPr="00203452" w:rsidRDefault="00E879C8" w:rsidP="00CE5C86">
      <w:pPr>
        <w:pStyle w:val="TRAnaMetin"/>
      </w:pPr>
      <w:r w:rsidRPr="00203452">
        <w:t>The corruption of the system of the dajjal can be felt everywhere. Lovelessness, conflict and evil are spreading all over the world.</w:t>
      </w:r>
    </w:p>
    <w:p w14:paraId="3099A4CE" w14:textId="77777777" w:rsidR="00E879C8" w:rsidRPr="00203452" w:rsidRDefault="00E879C8" w:rsidP="00CE5C86">
      <w:pPr>
        <w:pStyle w:val="TRAnaMetin"/>
      </w:pPr>
    </w:p>
    <w:p w14:paraId="115451C6" w14:textId="77777777" w:rsidR="00E879C8" w:rsidRPr="00203452" w:rsidRDefault="00E879C8" w:rsidP="00CE5C86">
      <w:pPr>
        <w:pStyle w:val="TRAnaMetin"/>
      </w:pPr>
      <w:r>
        <w:t>s.20</w:t>
      </w:r>
    </w:p>
    <w:p w14:paraId="6AD1D1B9" w14:textId="77777777" w:rsidR="00E879C8" w:rsidRPr="00203452" w:rsidRDefault="00E879C8" w:rsidP="00CE5C86">
      <w:pPr>
        <w:pStyle w:val="TRAnaMetin"/>
      </w:pPr>
      <w:r w:rsidRPr="00203452">
        <w:t>The system of the dajjal will deceive people by portraying good as evil and evil as good, and will prepare the way for all forms of disorder.</w:t>
      </w:r>
    </w:p>
    <w:p w14:paraId="0E679A46" w14:textId="77777777" w:rsidR="00E879C8" w:rsidRPr="00203452" w:rsidRDefault="00E879C8" w:rsidP="00CE5C86">
      <w:pPr>
        <w:pStyle w:val="TRAnaMetin"/>
      </w:pPr>
    </w:p>
    <w:p w14:paraId="379630D8" w14:textId="77777777" w:rsidR="00E879C8" w:rsidRPr="00203452" w:rsidRDefault="00E879C8" w:rsidP="00CE5C86">
      <w:pPr>
        <w:pStyle w:val="TRAnaMetin"/>
      </w:pPr>
      <w:r>
        <w:t>s.22</w:t>
      </w:r>
    </w:p>
    <w:p w14:paraId="17DC97E7" w14:textId="77777777" w:rsidR="00E879C8" w:rsidRPr="00203452" w:rsidRDefault="00E879C8" w:rsidP="00CE5C86">
      <w:pPr>
        <w:pStyle w:val="TRAnaMetin"/>
      </w:pPr>
      <w:r w:rsidRPr="00203452">
        <w:t>The corruption of the system of the dajjal of the End Times will also manifest itself as famine, shortages and economic disasters.</w:t>
      </w:r>
    </w:p>
    <w:p w14:paraId="04BC2CB3" w14:textId="77777777" w:rsidR="00E879C8" w:rsidRPr="00203452" w:rsidRDefault="00E879C8" w:rsidP="00CE5C86">
      <w:pPr>
        <w:pStyle w:val="TRAnaMetin"/>
      </w:pPr>
    </w:p>
    <w:p w14:paraId="420B6FD9" w14:textId="77777777" w:rsidR="00E879C8" w:rsidRPr="00203452" w:rsidRDefault="00E879C8" w:rsidP="00CE5C86">
      <w:pPr>
        <w:pStyle w:val="TRAnaMetin"/>
      </w:pPr>
      <w:r>
        <w:t>s.24</w:t>
      </w:r>
    </w:p>
    <w:p w14:paraId="4BCEA0BD" w14:textId="77777777" w:rsidR="00E879C8" w:rsidRPr="00402320" w:rsidRDefault="00E879C8" w:rsidP="00CE5C86">
      <w:pPr>
        <w:pStyle w:val="TRAnaMetin"/>
      </w:pPr>
      <w:r w:rsidRPr="00203452">
        <w:t xml:space="preserve">Darwinism, the main source of </w:t>
      </w:r>
      <w:r w:rsidRPr="00203452">
        <w:rPr>
          <w:lang w:val="en-GB"/>
        </w:rPr>
        <w:t>racism and which seeks to convince people that man is merely an uncontrolled animal, is one of the worst snares of the system of the dajjal.</w:t>
      </w:r>
    </w:p>
    <w:p w14:paraId="50F94262" w14:textId="77777777" w:rsidR="00E879C8" w:rsidRPr="00203452" w:rsidRDefault="00E879C8" w:rsidP="00CE5C86">
      <w:pPr>
        <w:pStyle w:val="TRAnaMetin"/>
      </w:pPr>
    </w:p>
    <w:p w14:paraId="05748DA2" w14:textId="77777777" w:rsidR="00E879C8" w:rsidRPr="00203452" w:rsidRDefault="00E879C8" w:rsidP="00CE5C86">
      <w:pPr>
        <w:pStyle w:val="TRAnaMetin"/>
      </w:pPr>
      <w:r w:rsidRPr="00203452">
        <w:t>Lovelessness, ruthlessness and disrespecting others as human beings are the result of regarding one’s own race as superior.</w:t>
      </w:r>
    </w:p>
    <w:p w14:paraId="636A4622" w14:textId="77777777" w:rsidR="00E879C8" w:rsidRPr="00203452" w:rsidRDefault="00E879C8" w:rsidP="00CE5C86">
      <w:pPr>
        <w:pStyle w:val="TRAnaMetin"/>
      </w:pPr>
    </w:p>
    <w:p w14:paraId="7F116EB9" w14:textId="77777777" w:rsidR="00E879C8" w:rsidRDefault="00E879C8" w:rsidP="00CE5C86">
      <w:pPr>
        <w:pStyle w:val="TRAnaMetin"/>
      </w:pPr>
      <w:r>
        <w:t>s.27</w:t>
      </w:r>
    </w:p>
    <w:p w14:paraId="5AD1B062" w14:textId="77777777" w:rsidR="00E879C8" w:rsidRDefault="00E879C8" w:rsidP="00CE5C86">
      <w:pPr>
        <w:pStyle w:val="TRAnaMetin"/>
      </w:pPr>
      <w:r>
        <w:t>Say: ‘It is He Who brought you into being and gave you hearing, sight and hearts. What little thanks you show!’ (Surat al-Mulk, 23)</w:t>
      </w:r>
    </w:p>
    <w:p w14:paraId="39687F23" w14:textId="77777777" w:rsidR="00E879C8" w:rsidRDefault="00E879C8" w:rsidP="00CE5C86">
      <w:pPr>
        <w:pStyle w:val="TRAnaMetin"/>
      </w:pPr>
    </w:p>
    <w:p w14:paraId="78E22BE4" w14:textId="77777777" w:rsidR="00E879C8" w:rsidRPr="00203452" w:rsidRDefault="00E879C8" w:rsidP="00CE5C86">
      <w:pPr>
        <w:pStyle w:val="TRAnaMetin"/>
      </w:pPr>
      <w:r>
        <w:t>s.29</w:t>
      </w:r>
    </w:p>
    <w:p w14:paraId="17BAC34A" w14:textId="77777777" w:rsidR="00E879C8" w:rsidRPr="00203452" w:rsidRDefault="00E879C8" w:rsidP="00CE5C86">
      <w:pPr>
        <w:pStyle w:val="TRAnaMetin"/>
      </w:pPr>
      <w:r w:rsidRPr="00203452">
        <w:t>Darwinism, which seeks to make war and slaughter a law of nature, is the most perverse and bloodiest ideology there has ever been.</w:t>
      </w:r>
    </w:p>
    <w:p w14:paraId="72E2B24A" w14:textId="77777777" w:rsidR="00E879C8" w:rsidRPr="00203452" w:rsidRDefault="00E879C8" w:rsidP="00CE5C86">
      <w:pPr>
        <w:pStyle w:val="TRAnaMetin"/>
      </w:pPr>
    </w:p>
    <w:p w14:paraId="7DDEBADD" w14:textId="77777777" w:rsidR="00E879C8" w:rsidRPr="00203452" w:rsidRDefault="00E879C8" w:rsidP="00CE5C86">
      <w:pPr>
        <w:pStyle w:val="TRAnaMetin"/>
      </w:pPr>
      <w:r>
        <w:t>s.30</w:t>
      </w:r>
    </w:p>
    <w:p w14:paraId="64B3A565" w14:textId="77777777" w:rsidR="00E879C8" w:rsidRDefault="00E879C8" w:rsidP="00CE5C86">
      <w:pPr>
        <w:pStyle w:val="TRAnaMetin"/>
      </w:pPr>
      <w:r w:rsidRPr="00203452">
        <w:t>Darwinists attach no value to others as human beings.</w:t>
      </w:r>
    </w:p>
    <w:p w14:paraId="5ADD104C" w14:textId="77777777" w:rsidR="00E879C8" w:rsidRPr="00203452" w:rsidRDefault="00E879C8" w:rsidP="00CE5C86">
      <w:pPr>
        <w:pStyle w:val="TRAnaMetin"/>
      </w:pPr>
    </w:p>
    <w:p w14:paraId="6DC71012" w14:textId="77777777" w:rsidR="00E879C8" w:rsidRDefault="00E879C8" w:rsidP="00CE5C86">
      <w:pPr>
        <w:pStyle w:val="TRAnaMetin"/>
      </w:pPr>
      <w:r>
        <w:t>s.33</w:t>
      </w:r>
    </w:p>
    <w:p w14:paraId="08C061ED" w14:textId="77777777" w:rsidR="00E879C8" w:rsidRDefault="00E879C8" w:rsidP="00CE5C86">
      <w:pPr>
        <w:pStyle w:val="TRAnaMetin"/>
      </w:pPr>
      <w:r>
        <w:t>Say: ‘It is He Who scattered you about the earth and you will be gathered to Him.’ (Surat al-Mulk, 24)</w:t>
      </w:r>
    </w:p>
    <w:p w14:paraId="57797D6A" w14:textId="77777777" w:rsidR="00E879C8" w:rsidRDefault="00E879C8" w:rsidP="00CE5C86">
      <w:pPr>
        <w:pStyle w:val="TRAnaMetin"/>
      </w:pPr>
    </w:p>
    <w:p w14:paraId="6ACD2DD0" w14:textId="77777777" w:rsidR="00E879C8" w:rsidRDefault="00E879C8" w:rsidP="00CE5C86">
      <w:pPr>
        <w:pStyle w:val="TRAnaMetin"/>
      </w:pPr>
      <w:r>
        <w:t>s.36</w:t>
      </w:r>
    </w:p>
    <w:p w14:paraId="5C636A63" w14:textId="77777777" w:rsidR="00E879C8" w:rsidRDefault="00E879C8" w:rsidP="00CE5C86">
      <w:pPr>
        <w:pStyle w:val="TRAnaMetin"/>
      </w:pPr>
      <w:r>
        <w:t>They worship besides Allah something for which no authority has come down, something about which they have no knowledge… (Surat al-Hajj, 71)</w:t>
      </w:r>
    </w:p>
    <w:p w14:paraId="6CF55278" w14:textId="77777777" w:rsidR="00E879C8" w:rsidRDefault="00E879C8" w:rsidP="00CE5C86">
      <w:pPr>
        <w:pStyle w:val="TRAnaMetin"/>
      </w:pPr>
    </w:p>
    <w:p w14:paraId="1A69C520" w14:textId="77777777" w:rsidR="00E879C8" w:rsidRDefault="00E879C8" w:rsidP="00CE5C86">
      <w:pPr>
        <w:pStyle w:val="TRAnaMetin"/>
      </w:pPr>
      <w:r>
        <w:t>s.42</w:t>
      </w:r>
    </w:p>
    <w:p w14:paraId="66BC1618" w14:textId="77777777" w:rsidR="00E879C8" w:rsidRDefault="00E879C8" w:rsidP="00CE5C86">
      <w:pPr>
        <w:pStyle w:val="TRAnaMetin"/>
      </w:pPr>
      <w:r>
        <w:t>Do you not see how He created seven heavens in layers, (Surah Nuh, 15)</w:t>
      </w:r>
    </w:p>
    <w:p w14:paraId="58A87CC5" w14:textId="77777777" w:rsidR="00E879C8" w:rsidRDefault="00E879C8" w:rsidP="00CE5C86">
      <w:pPr>
        <w:pStyle w:val="TRAnaMetin"/>
      </w:pPr>
    </w:p>
    <w:p w14:paraId="52C77A8A" w14:textId="77777777" w:rsidR="00E879C8" w:rsidRDefault="00E879C8" w:rsidP="00CE5C86">
      <w:pPr>
        <w:pStyle w:val="TRAnaMetin"/>
      </w:pPr>
      <w:r>
        <w:t>s.43</w:t>
      </w:r>
    </w:p>
    <w:p w14:paraId="49B4EC54" w14:textId="77777777" w:rsidR="00E879C8" w:rsidRDefault="00E879C8" w:rsidP="00CE5C86">
      <w:pPr>
        <w:pStyle w:val="TRAnaMetin"/>
      </w:pPr>
      <w:r>
        <w:t>and placed the moon as a light in them and made the sun a blazing lamp? (Surah Nuh, 16)</w:t>
      </w:r>
    </w:p>
    <w:p w14:paraId="3CDB3772" w14:textId="77777777" w:rsidR="00E879C8" w:rsidRDefault="00E879C8" w:rsidP="00CE5C86">
      <w:pPr>
        <w:pStyle w:val="TRAnaMetin"/>
      </w:pPr>
    </w:p>
    <w:p w14:paraId="40EADD97" w14:textId="77777777" w:rsidR="00E879C8" w:rsidRPr="00203452" w:rsidRDefault="00E879C8" w:rsidP="00CE5C86">
      <w:pPr>
        <w:pStyle w:val="TRAnaMetin"/>
      </w:pPr>
      <w:r>
        <w:t>s.45</w:t>
      </w:r>
    </w:p>
    <w:p w14:paraId="0D43C725" w14:textId="77777777" w:rsidR="00E879C8" w:rsidRPr="00203452" w:rsidRDefault="00E879C8" w:rsidP="00CE5C86">
      <w:pPr>
        <w:pStyle w:val="TRAnaMetin"/>
      </w:pPr>
      <w:r w:rsidRPr="00203452">
        <w:t>It is impossible for a single amino-acid chain to form by chance. This fact totally undermines Darwinism.</w:t>
      </w:r>
    </w:p>
    <w:p w14:paraId="7C3B8F62" w14:textId="77777777" w:rsidR="00E879C8" w:rsidRPr="00203452" w:rsidRDefault="00E879C8" w:rsidP="00CE5C86">
      <w:pPr>
        <w:pStyle w:val="TRAnaMetin"/>
      </w:pPr>
    </w:p>
    <w:p w14:paraId="13F8A49B" w14:textId="77777777" w:rsidR="00E879C8" w:rsidRPr="00203452" w:rsidRDefault="00E879C8" w:rsidP="00CE5C86">
      <w:pPr>
        <w:pStyle w:val="TRAnaMetin"/>
      </w:pPr>
      <w:r w:rsidRPr="00203452">
        <w:t>cytochrome C</w:t>
      </w:r>
    </w:p>
    <w:p w14:paraId="44CF877B" w14:textId="77777777" w:rsidR="00E879C8" w:rsidRPr="00203452" w:rsidRDefault="00E879C8" w:rsidP="00CE5C86">
      <w:pPr>
        <w:pStyle w:val="TRAnaMetin"/>
      </w:pPr>
    </w:p>
    <w:p w14:paraId="688D43DC" w14:textId="77777777" w:rsidR="00E879C8" w:rsidRPr="00203452" w:rsidRDefault="00E879C8" w:rsidP="00CE5C86">
      <w:pPr>
        <w:pStyle w:val="TRAnaMetin"/>
      </w:pPr>
      <w:r>
        <w:t>s.46</w:t>
      </w:r>
    </w:p>
    <w:p w14:paraId="0E714862" w14:textId="77777777" w:rsidR="00E879C8" w:rsidRPr="00203452" w:rsidRDefault="00E879C8" w:rsidP="00CE5C86">
      <w:pPr>
        <w:pStyle w:val="TRAnaMetin"/>
      </w:pPr>
      <w:r w:rsidRPr="00203452">
        <w:t>Chance, the false god of Darwinists, has no power to create anything. Allah, Lord of the worlds, is the sole Creator.</w:t>
      </w:r>
    </w:p>
    <w:p w14:paraId="2AF29BF0" w14:textId="77777777" w:rsidR="00E879C8" w:rsidRPr="00203452" w:rsidRDefault="00E879C8" w:rsidP="00CE5C86">
      <w:pPr>
        <w:pStyle w:val="TRAnaMetin"/>
      </w:pPr>
    </w:p>
    <w:p w14:paraId="385512D7" w14:textId="77777777" w:rsidR="00E879C8" w:rsidRPr="00203452" w:rsidRDefault="00E879C8" w:rsidP="00CE5C86">
      <w:pPr>
        <w:pStyle w:val="TRAnaMetin"/>
      </w:pPr>
      <w:r>
        <w:t>s.48</w:t>
      </w:r>
    </w:p>
    <w:p w14:paraId="32C094FA" w14:textId="77777777" w:rsidR="00E879C8" w:rsidRDefault="00E879C8" w:rsidP="00CE5C86">
      <w:pPr>
        <w:pStyle w:val="TRAnaMetin"/>
      </w:pPr>
      <w:r w:rsidRPr="00203452">
        <w:t>The idea that a gloriously complex structure such as DNA came into being by chance is one of the worst falsehoods of Darwinism.</w:t>
      </w:r>
    </w:p>
    <w:p w14:paraId="0E458377" w14:textId="77777777" w:rsidR="0045495C" w:rsidRDefault="0045495C" w:rsidP="00CE5C86">
      <w:pPr>
        <w:pStyle w:val="TRAnaMetin"/>
      </w:pPr>
    </w:p>
    <w:p w14:paraId="1BD127F3" w14:textId="41F66633" w:rsidR="0045495C" w:rsidRPr="00203452" w:rsidRDefault="0045495C" w:rsidP="00CE5C86">
      <w:pPr>
        <w:pStyle w:val="TRAnaMetin"/>
      </w:pPr>
      <w:r w:rsidRPr="0045495C">
        <w:rPr>
          <w:highlight w:val="yellow"/>
        </w:rPr>
        <w:t>ANSİKLOPEDİ</w:t>
      </w:r>
    </w:p>
    <w:p w14:paraId="2120109E" w14:textId="77777777" w:rsidR="00E879C8" w:rsidRPr="00203452" w:rsidRDefault="00E879C8" w:rsidP="00CE5C86">
      <w:pPr>
        <w:pStyle w:val="TRAnaMetin"/>
      </w:pPr>
    </w:p>
    <w:p w14:paraId="662A300C" w14:textId="77777777" w:rsidR="00E879C8" w:rsidRPr="00203452" w:rsidRDefault="00E879C8" w:rsidP="00CE5C86">
      <w:pPr>
        <w:pStyle w:val="TRAnaMetin"/>
      </w:pPr>
      <w:r>
        <w:t>s.49</w:t>
      </w:r>
    </w:p>
    <w:p w14:paraId="7B823477" w14:textId="77777777" w:rsidR="00E879C8" w:rsidRPr="00203452" w:rsidRDefault="00E879C8" w:rsidP="00CE5C86">
      <w:pPr>
        <w:pStyle w:val="TRAnaMetin"/>
      </w:pPr>
      <w:r w:rsidRPr="00203452">
        <w:t>There is enough information in one DNA molecule to fill a million encyclopedia pages. It is impossible for such a wondrous work to be the product of chance.</w:t>
      </w:r>
    </w:p>
    <w:p w14:paraId="4D23BFF3" w14:textId="77777777" w:rsidR="00E879C8" w:rsidRPr="00203452" w:rsidRDefault="00E879C8" w:rsidP="00CE5C86">
      <w:pPr>
        <w:pStyle w:val="TRAnaMetin"/>
      </w:pPr>
    </w:p>
    <w:p w14:paraId="6F87BDE4" w14:textId="77777777" w:rsidR="00E879C8" w:rsidRPr="00203452" w:rsidRDefault="00E879C8" w:rsidP="00CE5C86">
      <w:pPr>
        <w:pStyle w:val="TRAnaMetin"/>
      </w:pPr>
      <w:r>
        <w:t>s.51</w:t>
      </w:r>
    </w:p>
    <w:p w14:paraId="458CD441" w14:textId="77777777" w:rsidR="00E879C8" w:rsidRPr="00203452" w:rsidRDefault="00E879C8" w:rsidP="00CE5C86">
      <w:pPr>
        <w:pStyle w:val="TRAnaMetin"/>
      </w:pPr>
      <w:r w:rsidRPr="00203452">
        <w:t>Long-haired dogs will naturally have an advantage over short-haired dogs in a cold region, and will therefore</w:t>
      </w:r>
      <w:r>
        <w:t xml:space="preserve"> </w:t>
      </w:r>
      <w:r w:rsidRPr="00203452">
        <w:t>live longer, reproduce more and find it easier to locate food. But this process does not produce a new species of dog.</w:t>
      </w:r>
    </w:p>
    <w:p w14:paraId="46B7A857" w14:textId="77777777" w:rsidR="00E879C8" w:rsidRPr="00203452" w:rsidRDefault="00E879C8" w:rsidP="00CE5C86">
      <w:pPr>
        <w:pStyle w:val="TRAnaMetin"/>
      </w:pPr>
    </w:p>
    <w:p w14:paraId="0EC1EC92" w14:textId="77777777" w:rsidR="00E879C8" w:rsidRPr="00203452" w:rsidRDefault="00E879C8" w:rsidP="00CE5C86">
      <w:pPr>
        <w:pStyle w:val="TRAnaMetin"/>
      </w:pPr>
      <w:r>
        <w:t>s.52</w:t>
      </w:r>
    </w:p>
    <w:p w14:paraId="409D6425" w14:textId="77777777" w:rsidR="00E879C8" w:rsidRPr="00203452" w:rsidRDefault="00E879C8" w:rsidP="00CE5C86">
      <w:pPr>
        <w:pStyle w:val="TRAnaMetin"/>
      </w:pPr>
      <w:r w:rsidRPr="00203452">
        <w:t>Natural selection cannot give rise to a new species.</w:t>
      </w:r>
    </w:p>
    <w:p w14:paraId="7117C7BD" w14:textId="77777777" w:rsidR="00E879C8" w:rsidRPr="00203452" w:rsidRDefault="00E879C8" w:rsidP="00CE5C86">
      <w:pPr>
        <w:pStyle w:val="TRAnaMetin"/>
      </w:pPr>
    </w:p>
    <w:p w14:paraId="385697DE" w14:textId="77777777" w:rsidR="00E879C8" w:rsidRPr="00203452" w:rsidRDefault="00E879C8" w:rsidP="00CE5C86">
      <w:pPr>
        <w:pStyle w:val="TRAnaMetin"/>
      </w:pPr>
      <w:r>
        <w:t>s.53</w:t>
      </w:r>
    </w:p>
    <w:p w14:paraId="6D0D0360" w14:textId="77777777" w:rsidR="00E879C8" w:rsidRPr="00203452" w:rsidRDefault="00E879C8" w:rsidP="00CE5C86">
      <w:pPr>
        <w:pStyle w:val="TRAnaMetin"/>
      </w:pPr>
      <w:r w:rsidRPr="00203452">
        <w:t>In a herd of deer threatened by predators, those that can run faster will survive, and thus the herd will come to be made up of swift and strong animals. But this mechanism does not cause deer to evolve and cannot turn them into another species.</w:t>
      </w:r>
    </w:p>
    <w:p w14:paraId="27477103" w14:textId="77777777" w:rsidR="00E879C8" w:rsidRPr="00203452" w:rsidRDefault="00E879C8" w:rsidP="00CE5C86">
      <w:pPr>
        <w:pStyle w:val="TRAnaMetin"/>
      </w:pPr>
    </w:p>
    <w:p w14:paraId="7AC752BC" w14:textId="77777777" w:rsidR="00E879C8" w:rsidRPr="00203452" w:rsidRDefault="00E879C8" w:rsidP="00CE5C86">
      <w:pPr>
        <w:pStyle w:val="TRAnaMetin"/>
      </w:pPr>
      <w:r>
        <w:t>s.54</w:t>
      </w:r>
    </w:p>
    <w:p w14:paraId="4BBDDD8C" w14:textId="77777777" w:rsidR="00E879C8" w:rsidRPr="00203452" w:rsidRDefault="00E879C8" w:rsidP="00CE5C86">
      <w:pPr>
        <w:pStyle w:val="TRAnaMetin"/>
      </w:pPr>
      <w:r w:rsidRPr="00203452">
        <w:t>chromosome</w:t>
      </w:r>
    </w:p>
    <w:p w14:paraId="4DE92963" w14:textId="77777777" w:rsidR="00E879C8" w:rsidRPr="00203452" w:rsidRDefault="00E879C8" w:rsidP="00CE5C86">
      <w:pPr>
        <w:pStyle w:val="TRAnaMetin"/>
      </w:pPr>
    </w:p>
    <w:p w14:paraId="04E59987" w14:textId="77777777" w:rsidR="00E879C8" w:rsidRPr="00203452" w:rsidRDefault="00E879C8" w:rsidP="00CE5C86">
      <w:pPr>
        <w:pStyle w:val="TRAnaMetin"/>
      </w:pPr>
      <w:r w:rsidRPr="00203452">
        <w:t>C</w:t>
      </w:r>
    </w:p>
    <w:p w14:paraId="773F8C5B" w14:textId="77777777" w:rsidR="00E879C8" w:rsidRPr="00203452" w:rsidRDefault="00E879C8" w:rsidP="00CE5C86">
      <w:pPr>
        <w:pStyle w:val="TRAnaMetin"/>
      </w:pPr>
    </w:p>
    <w:p w14:paraId="5BF887BA" w14:textId="77777777" w:rsidR="00E879C8" w:rsidRPr="00203452" w:rsidRDefault="00E879C8" w:rsidP="00CE5C86">
      <w:pPr>
        <w:pStyle w:val="TRAnaMetin"/>
      </w:pPr>
      <w:r w:rsidRPr="00203452">
        <w:t>A</w:t>
      </w:r>
    </w:p>
    <w:p w14:paraId="687BD065" w14:textId="77777777" w:rsidR="00E879C8" w:rsidRPr="00203452" w:rsidRDefault="00E879C8" w:rsidP="00CE5C86">
      <w:pPr>
        <w:pStyle w:val="TRAnaMetin"/>
      </w:pPr>
    </w:p>
    <w:p w14:paraId="70F6AD1F" w14:textId="77777777" w:rsidR="00E879C8" w:rsidRPr="00203452" w:rsidRDefault="00E879C8" w:rsidP="00CE5C86">
      <w:pPr>
        <w:pStyle w:val="TRAnaMetin"/>
      </w:pPr>
      <w:r w:rsidRPr="00203452">
        <w:t>histone</w:t>
      </w:r>
    </w:p>
    <w:p w14:paraId="425C76D2" w14:textId="77777777" w:rsidR="00E879C8" w:rsidRPr="00203452" w:rsidRDefault="00E879C8" w:rsidP="00CE5C86">
      <w:pPr>
        <w:pStyle w:val="TRAnaMetin"/>
      </w:pPr>
    </w:p>
    <w:p w14:paraId="70473A2A" w14:textId="77777777" w:rsidR="00E879C8" w:rsidRPr="00203452" w:rsidRDefault="00E879C8" w:rsidP="00CE5C86">
      <w:pPr>
        <w:pStyle w:val="TRAnaMetin"/>
      </w:pPr>
      <w:r w:rsidRPr="00203452">
        <w:t>G</w:t>
      </w:r>
    </w:p>
    <w:p w14:paraId="778F6254" w14:textId="77777777" w:rsidR="00E879C8" w:rsidRPr="00203452" w:rsidRDefault="00E879C8" w:rsidP="00CE5C86">
      <w:pPr>
        <w:pStyle w:val="TRAnaMetin"/>
      </w:pPr>
    </w:p>
    <w:p w14:paraId="52BC2122" w14:textId="77777777" w:rsidR="00E879C8" w:rsidRPr="00203452" w:rsidRDefault="00E879C8" w:rsidP="00CE5C86">
      <w:pPr>
        <w:pStyle w:val="TRAnaMetin"/>
        <w:rPr>
          <w:lang w:val="en-GB"/>
        </w:rPr>
      </w:pPr>
      <w:r w:rsidRPr="00203452">
        <w:rPr>
          <w:lang w:val="en-GB"/>
        </w:rPr>
        <w:t>T</w:t>
      </w:r>
    </w:p>
    <w:p w14:paraId="164FEF7E" w14:textId="77777777" w:rsidR="00E879C8" w:rsidRPr="00203452" w:rsidRDefault="00E879C8" w:rsidP="00CE5C86">
      <w:pPr>
        <w:pStyle w:val="TRAnaMetin"/>
      </w:pPr>
    </w:p>
    <w:p w14:paraId="13A37BF5" w14:textId="77777777" w:rsidR="00E879C8" w:rsidRPr="00203452" w:rsidRDefault="00E879C8" w:rsidP="00CE5C86">
      <w:pPr>
        <w:pStyle w:val="TRAnaMetin"/>
      </w:pPr>
      <w:r w:rsidRPr="00203452">
        <w:t>Every mutation affecting DNA will harm it.</w:t>
      </w:r>
    </w:p>
    <w:p w14:paraId="01D72EEA" w14:textId="77777777" w:rsidR="00E879C8" w:rsidRPr="00203452" w:rsidRDefault="00E879C8" w:rsidP="00CE5C86">
      <w:pPr>
        <w:pStyle w:val="TRAnaMetin"/>
      </w:pPr>
    </w:p>
    <w:p w14:paraId="372F705E" w14:textId="77777777" w:rsidR="00E879C8" w:rsidRPr="00203452" w:rsidRDefault="00E879C8" w:rsidP="00CE5C86">
      <w:pPr>
        <w:pStyle w:val="TRAnaMetin"/>
      </w:pPr>
      <w:r>
        <w:t>s.55</w:t>
      </w:r>
    </w:p>
    <w:p w14:paraId="31F6AA2E" w14:textId="77777777" w:rsidR="00E879C8" w:rsidRPr="00203452" w:rsidRDefault="00E879C8" w:rsidP="00CE5C86">
      <w:pPr>
        <w:pStyle w:val="TRAnaMetin"/>
      </w:pPr>
      <w:r w:rsidRPr="00203452">
        <w:t>It is impossible for organisms to become more perfect or acquire new genetic information as a result of mutations.</w:t>
      </w:r>
    </w:p>
    <w:p w14:paraId="5EEB83FF" w14:textId="77777777" w:rsidR="00E879C8" w:rsidRPr="00203452" w:rsidRDefault="00E879C8" w:rsidP="00CE5C86">
      <w:pPr>
        <w:pStyle w:val="TRAnaMetin"/>
      </w:pPr>
    </w:p>
    <w:p w14:paraId="0C33ACF3" w14:textId="77777777" w:rsidR="00E879C8" w:rsidRPr="00203452" w:rsidRDefault="00E879C8" w:rsidP="00CE5C86">
      <w:pPr>
        <w:pStyle w:val="TRAnaMetin"/>
      </w:pPr>
      <w:r>
        <w:t>s.56</w:t>
      </w:r>
    </w:p>
    <w:p w14:paraId="357E9B8D" w14:textId="77777777" w:rsidR="00E879C8" w:rsidRPr="00203452" w:rsidRDefault="00E879C8" w:rsidP="00CE5C86">
      <w:pPr>
        <w:pStyle w:val="TRAnaMetin"/>
        <w:rPr>
          <w:lang w:val="en-GB"/>
        </w:rPr>
      </w:pPr>
      <w:r w:rsidRPr="00203452">
        <w:rPr>
          <w:lang w:val="en-GB"/>
        </w:rPr>
        <w:t>The harmful effects of mutations can clearly be seen in the living creatures illustrated. Mutations either cripple or kill.</w:t>
      </w:r>
    </w:p>
    <w:p w14:paraId="55224FAE" w14:textId="77777777" w:rsidR="00E879C8" w:rsidRPr="00203452" w:rsidRDefault="00E879C8" w:rsidP="00CE5C86">
      <w:pPr>
        <w:pStyle w:val="TRAnaMetin"/>
      </w:pPr>
    </w:p>
    <w:p w14:paraId="2057AFCA" w14:textId="77777777" w:rsidR="00E879C8" w:rsidRPr="00203452" w:rsidRDefault="00E879C8" w:rsidP="00CE5C86">
      <w:pPr>
        <w:pStyle w:val="TRAnaMetin"/>
      </w:pPr>
      <w:r w:rsidRPr="00203452">
        <w:t>Mutations cannot improve living things, they can only harm them.</w:t>
      </w:r>
    </w:p>
    <w:p w14:paraId="5EFF893C" w14:textId="77777777" w:rsidR="00E879C8" w:rsidRPr="00203452" w:rsidRDefault="00E879C8" w:rsidP="00CE5C86">
      <w:pPr>
        <w:pStyle w:val="TRAnaMetin"/>
      </w:pPr>
    </w:p>
    <w:p w14:paraId="0C40AD20" w14:textId="77777777" w:rsidR="00E879C8" w:rsidRPr="00203452" w:rsidRDefault="00E879C8" w:rsidP="00CE5C86">
      <w:pPr>
        <w:pStyle w:val="TRAnaMetin"/>
      </w:pPr>
      <w:r>
        <w:t>s.58-59-60</w:t>
      </w:r>
    </w:p>
    <w:p w14:paraId="283E4E70" w14:textId="77777777" w:rsidR="00E879C8" w:rsidRPr="00203452" w:rsidRDefault="00E879C8" w:rsidP="00CE5C86">
      <w:pPr>
        <w:pStyle w:val="TRAnaMetinBold"/>
      </w:pPr>
      <w:r>
        <w:t>Mutations are the Foe of Symmetry</w:t>
      </w:r>
    </w:p>
    <w:p w14:paraId="7953DFCC" w14:textId="77777777" w:rsidR="00E879C8" w:rsidRPr="00203452" w:rsidRDefault="00E879C8" w:rsidP="00CE5C86">
      <w:pPr>
        <w:pStyle w:val="TRAnaMetin"/>
      </w:pPr>
      <w:r w:rsidRPr="00203452">
        <w:t>The mathematical proportionality in the leaves of a sunflower, the shell of a snail, a pinecone or the length of our fingers is one of the extraordinary beauties and blessings created by Allah. This is the astonishing harmony known to scientists as the “golden ratio.” The characteristic of this sequence, discovered by Leonardo Fibonacci, the most eminent mathematician of the Middle Ages, is that each number in it is the sum of the two preceding ones.</w:t>
      </w:r>
    </w:p>
    <w:p w14:paraId="21BD8F65" w14:textId="77777777" w:rsidR="00E879C8" w:rsidRPr="00203452" w:rsidRDefault="00E879C8" w:rsidP="00CE5C86">
      <w:pPr>
        <w:pStyle w:val="TRAnaMetin"/>
      </w:pPr>
      <w:r w:rsidRPr="00203452">
        <w:t xml:space="preserve">The Fibonacci sequence goes;  0, 1, 1, 2, 3, 5, 8, 13, 21, 34, 55, 89, 144, 233, 377, 610, 987, 1597, 2584, ... </w:t>
      </w:r>
    </w:p>
    <w:p w14:paraId="0032D9F5" w14:textId="77777777" w:rsidR="00E879C8" w:rsidRPr="00203452" w:rsidRDefault="00E879C8" w:rsidP="00CE5C86">
      <w:pPr>
        <w:pStyle w:val="TRAnaMetin"/>
      </w:pPr>
      <w:r w:rsidRPr="00203452">
        <w:t>Divided by the one before, the numbers in the sequence produce very similar results. Indeed, after the 13</w:t>
      </w:r>
      <w:r w:rsidRPr="00203452">
        <w:rPr>
          <w:vertAlign w:val="superscript"/>
        </w:rPr>
        <w:t>th</w:t>
      </w:r>
      <w:r w:rsidRPr="00203452">
        <w:t xml:space="preserve"> number the figure is always identical. This is the figure known as the “golden ratio,” 1.618. </w:t>
      </w:r>
    </w:p>
    <w:p w14:paraId="39E02B53" w14:textId="77777777" w:rsidR="00E879C8" w:rsidRPr="00203452" w:rsidRDefault="00E879C8" w:rsidP="00CE5C86">
      <w:pPr>
        <w:pStyle w:val="TRAnaMetin"/>
      </w:pPr>
      <w:r w:rsidRPr="00203452">
        <w:t xml:space="preserve">As a miracle of Allah’s, this wondrous ratio can be seen in a great many entities in nature. The golden ratio can be found in the DNA helix in our cells, in the shape of galaxies in space, in snow crystals, micro-organisms, in horns and teeth and in snail shells. But the most striking example of all is the human body, in which; </w:t>
      </w:r>
    </w:p>
    <w:p w14:paraId="67EAE625" w14:textId="77777777" w:rsidR="00E879C8" w:rsidRPr="00203452" w:rsidRDefault="00E879C8" w:rsidP="00CE5C86">
      <w:pPr>
        <w:pStyle w:val="TRAnaMetin"/>
      </w:pPr>
      <w:r w:rsidRPr="00203452">
        <w:t xml:space="preserve">The length of the face – the width of the face, </w:t>
      </w:r>
    </w:p>
    <w:p w14:paraId="398BFD3F" w14:textId="77777777" w:rsidR="00E879C8" w:rsidRPr="00203452" w:rsidRDefault="00E879C8" w:rsidP="00CE5C86">
      <w:pPr>
        <w:pStyle w:val="TRAnaMetin"/>
      </w:pPr>
      <w:r w:rsidRPr="00203452">
        <w:t xml:space="preserve">The space between the lips and where the eyebrows meet – the length of the nose, </w:t>
      </w:r>
    </w:p>
    <w:p w14:paraId="4A7F31A1" w14:textId="77777777" w:rsidR="00E879C8" w:rsidRPr="00203452" w:rsidRDefault="00E879C8" w:rsidP="00CE5C86">
      <w:pPr>
        <w:pStyle w:val="TRAnaMetin"/>
      </w:pPr>
      <w:r w:rsidRPr="00203452">
        <w:t xml:space="preserve">The length of the face – the space between the tip of the jaw and where the eyebrows meet, </w:t>
      </w:r>
    </w:p>
    <w:p w14:paraId="0C9FBBDE" w14:textId="77777777" w:rsidR="00E879C8" w:rsidRPr="00203452" w:rsidRDefault="00E879C8" w:rsidP="00CE5C86">
      <w:pPr>
        <w:pStyle w:val="TRAnaMetin"/>
      </w:pPr>
      <w:r w:rsidRPr="00203452">
        <w:t xml:space="preserve">The length of the mouth – the width of the nose, </w:t>
      </w:r>
    </w:p>
    <w:p w14:paraId="66F6E6F9" w14:textId="77777777" w:rsidR="00E879C8" w:rsidRPr="00203452" w:rsidRDefault="00E879C8" w:rsidP="00CE5C86">
      <w:pPr>
        <w:pStyle w:val="TRAnaMetin"/>
      </w:pPr>
      <w:r w:rsidRPr="00203452">
        <w:t xml:space="preserve">The width of the nose – the distance between the nostrils, </w:t>
      </w:r>
    </w:p>
    <w:p w14:paraId="2907C88F" w14:textId="77777777" w:rsidR="00E879C8" w:rsidRPr="00203452" w:rsidRDefault="00E879C8" w:rsidP="00CE5C86">
      <w:pPr>
        <w:pStyle w:val="TRAnaMetin"/>
      </w:pPr>
      <w:r w:rsidRPr="00203452">
        <w:t xml:space="preserve">The distance between the pupils – the distance between the eyebrows, </w:t>
      </w:r>
    </w:p>
    <w:p w14:paraId="2AA5D138" w14:textId="77777777" w:rsidR="00E879C8" w:rsidRPr="00203452" w:rsidRDefault="00E879C8" w:rsidP="00CE5C86">
      <w:pPr>
        <w:pStyle w:val="TRAnaMetin"/>
      </w:pPr>
      <w:r w:rsidRPr="00203452">
        <w:t xml:space="preserve">The distance between the fingertip and the elbow – the distance between the wrist and the elbow, </w:t>
      </w:r>
    </w:p>
    <w:p w14:paraId="36581ED2" w14:textId="77777777" w:rsidR="00E879C8" w:rsidRPr="00203452" w:rsidRDefault="00E879C8" w:rsidP="00CE5C86">
      <w:pPr>
        <w:pStyle w:val="TRAnaMetin"/>
      </w:pPr>
      <w:r w:rsidRPr="00203452">
        <w:t>The distance from shoulder level to the top of the head – the length of the head,</w:t>
      </w:r>
    </w:p>
    <w:p w14:paraId="6DA33115" w14:textId="77777777" w:rsidR="00E879C8" w:rsidRPr="00203452" w:rsidRDefault="00E879C8" w:rsidP="00CE5C86">
      <w:pPr>
        <w:pStyle w:val="TRAnaMetin"/>
      </w:pPr>
      <w:r w:rsidRPr="00203452">
        <w:t xml:space="preserve">The distance between the navel and the top of the head – the distance from shoulder level to the top of the head, </w:t>
      </w:r>
    </w:p>
    <w:p w14:paraId="289EE7D2" w14:textId="77777777" w:rsidR="00E879C8" w:rsidRPr="00203452" w:rsidRDefault="00E879C8" w:rsidP="00CE5C86">
      <w:pPr>
        <w:pStyle w:val="TRAnaMetin"/>
      </w:pPr>
      <w:r w:rsidRPr="00203452">
        <w:t>The distance between the navel and the knee – the distance between the knee and the tip of the foot,</w:t>
      </w:r>
    </w:p>
    <w:p w14:paraId="73301A0F" w14:textId="77777777" w:rsidR="00E879C8" w:rsidRPr="00203452" w:rsidRDefault="00E879C8" w:rsidP="00CE5C86">
      <w:pPr>
        <w:pStyle w:val="TRAnaMetin"/>
      </w:pPr>
      <w:r w:rsidRPr="00203452">
        <w:t xml:space="preserve">Are all examples of perfect golden ratios. </w:t>
      </w:r>
    </w:p>
    <w:p w14:paraId="1764A930" w14:textId="77777777" w:rsidR="00E879C8" w:rsidRPr="00525487" w:rsidRDefault="00E879C8" w:rsidP="00CE5C86">
      <w:pPr>
        <w:pStyle w:val="TRAnaMetin"/>
        <w:rPr>
          <w:i/>
        </w:rPr>
      </w:pPr>
      <w:r w:rsidRPr="00203452">
        <w:t>Our Lord reveals in the Qur’an that</w:t>
      </w:r>
      <w:r w:rsidRPr="0069645D">
        <w:t xml:space="preserve"> </w:t>
      </w:r>
      <w:r w:rsidRPr="000D4F35">
        <w:rPr>
          <w:b/>
        </w:rPr>
        <w:t>“Allah has appointed a measure for all things.”</w:t>
      </w:r>
      <w:r w:rsidRPr="00203452">
        <w:t xml:space="preserve"> (Surat at-Talaq, 3). The "Golden Ratio" is thus one of the most sublime proofs of Allah's creation. </w:t>
      </w:r>
      <w:r w:rsidRPr="00525487">
        <w:rPr>
          <w:i/>
        </w:rPr>
        <w:t xml:space="preserve">(For greater detail, see http://www.harunyahya.com/presentation/goldenratio/index.html) </w:t>
      </w:r>
    </w:p>
    <w:p w14:paraId="0BBB541B" w14:textId="77777777" w:rsidR="00E879C8" w:rsidRPr="00203452" w:rsidRDefault="00E879C8" w:rsidP="00CE5C86">
      <w:pPr>
        <w:pStyle w:val="TRAnaMetin"/>
      </w:pPr>
      <w:r w:rsidRPr="00203452">
        <w:t>The perfect symmetry and the golden ratio observable in living things by themselves overturn all the Darwinists’ claims of evolution. This is because mutations, to which Darwinists ascribe a supposed "evolutionary force," are the enemies of symmetry. According to Darwinists’ claims, when haphazard mutations come about there should be no golden ratio in living things. There should be total imbalance and disorder because mutations are disordered phenomena. Mutations cannot produce an arm that did not exist before, a hand proportionate to it, or fingers again in line with a mathematical ratio. Moreover, they cannot then produce another arm of the same length on the other side in an immaculate symmetry, another hand of the same size and with the same symmetry and other figures matching that same mathematical ratio. Random mutations cannot decide beforehand and produce a perfectly complex eye, and then another seeing eye on the exact opposite side of the face in complete harmony with it, of the same size and color and with exactly the same functions. Random mutations cannot, as Darwinists maintain, produce an ear on the right side of the head and then immediately afterward produce a second ear on the left side, possessing the same symmetry and shape, hearing in the same way, and with all the same characteristics. Likewise, they cannot form delicate structures such as the anvil, hammer and stirrup (the tiny bones located inside the ear) in a perfect manner, and bestow the same functions and symmetry on them.</w:t>
      </w:r>
    </w:p>
    <w:p w14:paraId="2C965618" w14:textId="77777777" w:rsidR="00E879C8" w:rsidRPr="00203452" w:rsidRDefault="00E879C8" w:rsidP="00CE5C86">
      <w:pPr>
        <w:pStyle w:val="TRAnaMetin"/>
      </w:pPr>
      <w:r w:rsidRPr="00203452">
        <w:t xml:space="preserve">In order for a living thing to survive, chance mutations would have to give rise to heart valves, the same on both sides and with the same symmetry and functions. Otherwise, that being could not live. And that proportion and symmetry would have to come about in the same way in all organs of the body because all life forms today, and all those in the past, all exhibit the same immaculate symmetry. No life form comes into being with an ear the wrong way round, one lung different, or one eye in its forehead and one on its nose. Since life exhibits no such imbalance, Darwinists are trying to commit a mass deception with their claims that mutations cause evolution. </w:t>
      </w:r>
    </w:p>
    <w:p w14:paraId="1E7198BC" w14:textId="77777777" w:rsidR="00E879C8" w:rsidRPr="00203452" w:rsidRDefault="00E879C8" w:rsidP="00CE5C86">
      <w:pPr>
        <w:pStyle w:val="TRAnaMetin"/>
      </w:pPr>
      <w:r w:rsidRPr="00203452">
        <w:t xml:space="preserve">Very rarely, we do encounter monstrous creatures with one ear the wrong way round or an eye in its forehead. That is the end result of mutations. Mutations are like shooting at an ordered structure with a machine gun. There is no doubt that shooting at a sound body will entirely destroy it. The fact that one mutation may have no effect, or that an existing infection in the body may be destroyed and thus cured by shooting at it with a machine gun changes nothing. The organism will in any case be destroyed by all the other 99 bullets hitting it. </w:t>
      </w:r>
    </w:p>
    <w:p w14:paraId="06FD18C0" w14:textId="77777777" w:rsidR="00E879C8" w:rsidRPr="00203452" w:rsidRDefault="00E879C8" w:rsidP="00CE5C86">
      <w:pPr>
        <w:pStyle w:val="TRAnaMetin"/>
      </w:pPr>
      <w:r w:rsidRPr="00203452">
        <w:t xml:space="preserve">It is mutations that are responsible for the odd-looking life forms in question that occasionally attract the interest of the media and scientific circles. Mutations damage the living organism’s genes, do away with its immaculate symmetry and make it unable to survive. But the point that must not be forgotten here is that mutations all take place under the control of Allah. Allah creates such examples in order to demonstrate the perfection in His creation and to reveal His creative artistry. </w:t>
      </w:r>
    </w:p>
    <w:p w14:paraId="36AB36EC" w14:textId="77777777" w:rsidR="00E879C8" w:rsidRPr="00203452" w:rsidRDefault="00E879C8" w:rsidP="00CE5C86">
      <w:pPr>
        <w:pStyle w:val="TRAnaMetin"/>
      </w:pPr>
    </w:p>
    <w:p w14:paraId="6166C5E9" w14:textId="77777777" w:rsidR="00E879C8" w:rsidRPr="00203452" w:rsidRDefault="00E879C8" w:rsidP="00CE5C86">
      <w:pPr>
        <w:pStyle w:val="TRAnaMetin"/>
      </w:pPr>
      <w:r>
        <w:t>s.62</w:t>
      </w:r>
    </w:p>
    <w:p w14:paraId="3EC3751B" w14:textId="77777777" w:rsidR="00E879C8" w:rsidRPr="00203452" w:rsidRDefault="00E879C8" w:rsidP="00CE5C86">
      <w:pPr>
        <w:pStyle w:val="TRAnaMetin"/>
      </w:pPr>
      <w:r w:rsidRPr="00203452">
        <w:t xml:space="preserve">Living DNA is a highly complex structure. Any random intervention can only harm that structure. And that gives rise to sickly, crippled and dead organisms. </w:t>
      </w:r>
    </w:p>
    <w:p w14:paraId="6B705124" w14:textId="77777777" w:rsidR="00E879C8" w:rsidRPr="00203452" w:rsidRDefault="00E879C8" w:rsidP="00CE5C86">
      <w:pPr>
        <w:pStyle w:val="TRAnaMetin"/>
      </w:pPr>
    </w:p>
    <w:p w14:paraId="4EE5C518" w14:textId="77777777" w:rsidR="00E879C8" w:rsidRPr="00203452" w:rsidRDefault="00E879C8" w:rsidP="00CE5C86">
      <w:pPr>
        <w:pStyle w:val="TRAnaMetin"/>
      </w:pPr>
      <w:r w:rsidRPr="00203452">
        <w:t>Mutation</w:t>
      </w:r>
    </w:p>
    <w:p w14:paraId="5FC6FCAA" w14:textId="77777777" w:rsidR="00E879C8" w:rsidRPr="00203452" w:rsidRDefault="00E879C8" w:rsidP="00CE5C86">
      <w:pPr>
        <w:pStyle w:val="TRAnaMetin"/>
      </w:pPr>
    </w:p>
    <w:p w14:paraId="6FD7E284" w14:textId="77777777" w:rsidR="00E879C8" w:rsidRPr="00203452" w:rsidRDefault="00E879C8" w:rsidP="00CE5C86">
      <w:pPr>
        <w:pStyle w:val="TRAnaMetin"/>
      </w:pPr>
      <w:r w:rsidRPr="00203452">
        <w:t>DNA helix</w:t>
      </w:r>
    </w:p>
    <w:p w14:paraId="4819DD36" w14:textId="77777777" w:rsidR="00E879C8" w:rsidRPr="00203452" w:rsidRDefault="00E879C8" w:rsidP="00CE5C86">
      <w:pPr>
        <w:pStyle w:val="TRAnaMetin"/>
      </w:pPr>
    </w:p>
    <w:p w14:paraId="234832D1" w14:textId="77777777" w:rsidR="00E879C8" w:rsidRPr="00203452" w:rsidRDefault="00E879C8" w:rsidP="00CE5C86">
      <w:pPr>
        <w:pStyle w:val="TRAnaMetin"/>
      </w:pPr>
      <w:r>
        <w:t>s.65</w:t>
      </w:r>
    </w:p>
    <w:p w14:paraId="23D2395E" w14:textId="77777777" w:rsidR="00E879C8" w:rsidRPr="00203452" w:rsidRDefault="00E879C8" w:rsidP="00CE5C86">
      <w:pPr>
        <w:pStyle w:val="TRAnaMetin"/>
        <w:rPr>
          <w:i/>
          <w:iCs/>
        </w:rPr>
      </w:pPr>
      <w:r w:rsidRPr="00203452">
        <w:t xml:space="preserve">An original copy of Darwin's </w:t>
      </w:r>
      <w:r w:rsidRPr="00203452">
        <w:rPr>
          <w:i/>
          <w:iCs/>
        </w:rPr>
        <w:t>Origin of Species</w:t>
      </w:r>
    </w:p>
    <w:p w14:paraId="52EFA2E3" w14:textId="77777777" w:rsidR="00E879C8" w:rsidRPr="00203452" w:rsidRDefault="00E879C8" w:rsidP="00CE5C86">
      <w:pPr>
        <w:pStyle w:val="TRAnaMetin"/>
      </w:pPr>
    </w:p>
    <w:p w14:paraId="4E48D334" w14:textId="77777777" w:rsidR="00E879C8" w:rsidRPr="00203452" w:rsidRDefault="00E879C8" w:rsidP="00CE5C86">
      <w:pPr>
        <w:pStyle w:val="TRAnaMetin"/>
      </w:pPr>
      <w:r>
        <w:t>s.66</w:t>
      </w:r>
    </w:p>
    <w:p w14:paraId="5ADB4B94" w14:textId="77777777" w:rsidR="00E879C8" w:rsidRPr="00203452" w:rsidRDefault="00E879C8" w:rsidP="00CE5C86">
      <w:pPr>
        <w:pStyle w:val="TRAnaMetin"/>
      </w:pPr>
      <w:r w:rsidRPr="00203452">
        <w:t>There are more than 380 fossil beds on Earth. More than 500 million fossils have to date been extracted from those fossil beds. But all these fossils prove Creation. Not a single one of these fossils is a transitional form.</w:t>
      </w:r>
    </w:p>
    <w:p w14:paraId="29EF56DE" w14:textId="77777777" w:rsidR="00E879C8" w:rsidRPr="00203452" w:rsidRDefault="00E879C8" w:rsidP="00CE5C86">
      <w:pPr>
        <w:pStyle w:val="TRAnaMetin"/>
      </w:pPr>
    </w:p>
    <w:p w14:paraId="5DE43DEA" w14:textId="77777777" w:rsidR="00E879C8" w:rsidRPr="00203452" w:rsidRDefault="00E879C8" w:rsidP="00CE5C86">
      <w:pPr>
        <w:pStyle w:val="TRAnaMetin"/>
      </w:pPr>
      <w:r>
        <w:t>s.67</w:t>
      </w:r>
    </w:p>
    <w:p w14:paraId="18282DDA" w14:textId="77777777" w:rsidR="00E879C8" w:rsidRPr="00203452" w:rsidRDefault="00E879C8" w:rsidP="00CE5C86">
      <w:pPr>
        <w:pStyle w:val="TRAnaMetin"/>
      </w:pPr>
      <w:r w:rsidRPr="00203452">
        <w:t>All fossils prove Creation...</w:t>
      </w:r>
    </w:p>
    <w:p w14:paraId="5873B0A0" w14:textId="77777777" w:rsidR="00E879C8" w:rsidRPr="00203452" w:rsidRDefault="00E879C8" w:rsidP="00CE5C86">
      <w:pPr>
        <w:pStyle w:val="TRAnaMetin"/>
      </w:pPr>
    </w:p>
    <w:p w14:paraId="694BDF50" w14:textId="77777777" w:rsidR="00E879C8" w:rsidRPr="00203452" w:rsidRDefault="00E879C8" w:rsidP="00CE5C86">
      <w:pPr>
        <w:pStyle w:val="TRAnaMetin"/>
      </w:pPr>
      <w:r>
        <w:t>s.69</w:t>
      </w:r>
    </w:p>
    <w:p w14:paraId="1EC2DD33" w14:textId="77777777" w:rsidR="00E879C8" w:rsidRPr="00203452" w:rsidRDefault="00E879C8" w:rsidP="00CE5C86">
      <w:pPr>
        <w:pStyle w:val="TRAnaMetin"/>
      </w:pPr>
      <w:r w:rsidRPr="00203452">
        <w:t>Devoid of any transitional forms, Darwinists look for a solution in portraying extinct life forms as transitional. But all these living forms were complete and fully formed.</w:t>
      </w:r>
    </w:p>
    <w:p w14:paraId="34ACBEE7" w14:textId="77777777" w:rsidR="00E879C8" w:rsidRPr="00203452" w:rsidRDefault="00E879C8" w:rsidP="00CE5C86">
      <w:pPr>
        <w:pStyle w:val="TRAnaMetin"/>
      </w:pPr>
    </w:p>
    <w:p w14:paraId="6224616F" w14:textId="77777777" w:rsidR="00E879C8" w:rsidRPr="00203452" w:rsidRDefault="00E879C8" w:rsidP="00CE5C86">
      <w:pPr>
        <w:pStyle w:val="TRAnaMetin"/>
      </w:pPr>
      <w:r>
        <w:t>s.71</w:t>
      </w:r>
    </w:p>
    <w:p w14:paraId="28BABE09" w14:textId="77777777" w:rsidR="00E879C8" w:rsidRPr="00203452" w:rsidRDefault="00E879C8" w:rsidP="00CE5C86">
      <w:pPr>
        <w:pStyle w:val="TRAnaMetin"/>
      </w:pPr>
      <w:r w:rsidRPr="00203452">
        <w:t>A 50-million-year-old ginkgo leaf is identical to a present-day one.</w:t>
      </w:r>
    </w:p>
    <w:p w14:paraId="1F192987" w14:textId="77777777" w:rsidR="00E879C8" w:rsidRPr="00203452" w:rsidRDefault="00E879C8" w:rsidP="00CE5C86">
      <w:pPr>
        <w:pStyle w:val="TRAnaMetin"/>
      </w:pPr>
    </w:p>
    <w:p w14:paraId="235AD3BF" w14:textId="77777777" w:rsidR="00E879C8" w:rsidRPr="00203452" w:rsidRDefault="00E879C8" w:rsidP="00CE5C86">
      <w:pPr>
        <w:pStyle w:val="TRAnaMetin"/>
      </w:pPr>
      <w:r>
        <w:t>s.72</w:t>
      </w:r>
    </w:p>
    <w:p w14:paraId="6E7A0699" w14:textId="77777777" w:rsidR="00E879C8" w:rsidRPr="00203452" w:rsidRDefault="00E879C8" w:rsidP="00CE5C86">
      <w:pPr>
        <w:pStyle w:val="TRAnaMetin"/>
      </w:pPr>
      <w:r>
        <w:t>LIVING FOSSILS</w:t>
      </w:r>
    </w:p>
    <w:p w14:paraId="5A5C0EF8" w14:textId="77777777" w:rsidR="00E879C8" w:rsidRPr="00203452" w:rsidRDefault="00E879C8" w:rsidP="00CE5C86">
      <w:pPr>
        <w:pStyle w:val="TRAnaMetin"/>
      </w:pPr>
    </w:p>
    <w:p w14:paraId="18B735CF" w14:textId="77777777" w:rsidR="00E879C8" w:rsidRPr="00203452" w:rsidRDefault="00E879C8" w:rsidP="00CE5C86">
      <w:pPr>
        <w:pStyle w:val="TRAnaMetin"/>
      </w:pPr>
      <w:r w:rsidRPr="00203452">
        <w:t>A 54-to-37-million-year-old fossil sassafras leaf</w:t>
      </w:r>
    </w:p>
    <w:p w14:paraId="47980763" w14:textId="77777777" w:rsidR="00E879C8" w:rsidRPr="00203452" w:rsidRDefault="00E879C8" w:rsidP="00CE5C86">
      <w:pPr>
        <w:pStyle w:val="TRAnaMetin"/>
      </w:pPr>
    </w:p>
    <w:p w14:paraId="2E603BDB" w14:textId="77777777" w:rsidR="00E879C8" w:rsidRPr="00203452" w:rsidRDefault="00E879C8" w:rsidP="00CE5C86">
      <w:pPr>
        <w:pStyle w:val="TRAnaMetin"/>
      </w:pPr>
      <w:r w:rsidRPr="00203452">
        <w:t>A 40-million-year-old fossil diospyros leaf</w:t>
      </w:r>
    </w:p>
    <w:p w14:paraId="3CE500B3" w14:textId="77777777" w:rsidR="00E879C8" w:rsidRPr="00203452" w:rsidRDefault="00E879C8" w:rsidP="00CE5C86">
      <w:pPr>
        <w:pStyle w:val="TRAnaMetin"/>
      </w:pPr>
    </w:p>
    <w:p w14:paraId="38589916" w14:textId="77777777" w:rsidR="00E879C8" w:rsidRPr="00203452" w:rsidRDefault="00E879C8" w:rsidP="00CE5C86">
      <w:pPr>
        <w:pStyle w:val="TRAnaMetin"/>
      </w:pPr>
      <w:r w:rsidRPr="00203452">
        <w:t>A 125-million-year-old fossil dragonfly</w:t>
      </w:r>
    </w:p>
    <w:p w14:paraId="39F5B477" w14:textId="77777777" w:rsidR="00E879C8" w:rsidRPr="00203452" w:rsidRDefault="00E879C8" w:rsidP="00CE5C86">
      <w:pPr>
        <w:pStyle w:val="TRAnaMetin"/>
      </w:pPr>
    </w:p>
    <w:p w14:paraId="2218FA0C" w14:textId="77777777" w:rsidR="00E879C8" w:rsidRPr="00203452" w:rsidRDefault="00E879C8" w:rsidP="00CE5C86">
      <w:pPr>
        <w:pStyle w:val="TRAnaMetin"/>
      </w:pPr>
      <w:r>
        <w:t>s.73</w:t>
      </w:r>
    </w:p>
    <w:p w14:paraId="333D5668" w14:textId="77777777" w:rsidR="00E879C8" w:rsidRPr="00203452" w:rsidRDefault="00E879C8" w:rsidP="00CE5C86">
      <w:pPr>
        <w:pStyle w:val="TRAnaMetin"/>
      </w:pPr>
      <w:r w:rsidRPr="00203452">
        <w:t>A 110-million-year-old fossil tarpon</w:t>
      </w:r>
    </w:p>
    <w:p w14:paraId="5328A886" w14:textId="77777777" w:rsidR="00E879C8" w:rsidRPr="00203452" w:rsidRDefault="00E879C8" w:rsidP="00CE5C86">
      <w:pPr>
        <w:pStyle w:val="TRAnaMetin"/>
      </w:pPr>
    </w:p>
    <w:p w14:paraId="59D6073A" w14:textId="77777777" w:rsidR="00E879C8" w:rsidRPr="00203452" w:rsidRDefault="00E879C8" w:rsidP="00CE5C86">
      <w:pPr>
        <w:pStyle w:val="TRAnaMetin"/>
      </w:pPr>
      <w:r w:rsidRPr="00203452">
        <w:t xml:space="preserve">A 150-million-year-old fossil oyster </w:t>
      </w:r>
    </w:p>
    <w:p w14:paraId="02E02127" w14:textId="77777777" w:rsidR="00E879C8" w:rsidRDefault="00E879C8" w:rsidP="00CE5C86">
      <w:pPr>
        <w:pStyle w:val="TRAnaMetin"/>
      </w:pPr>
    </w:p>
    <w:p w14:paraId="6B6489EA" w14:textId="77777777" w:rsidR="00E879C8" w:rsidRPr="00203452" w:rsidRDefault="00E879C8" w:rsidP="00CE5C86">
      <w:pPr>
        <w:pStyle w:val="TRAnaMetin"/>
      </w:pPr>
      <w:r w:rsidRPr="00203452">
        <w:t xml:space="preserve">A 4-million-year-old fossil seahorse </w:t>
      </w:r>
    </w:p>
    <w:p w14:paraId="0B0BD16C" w14:textId="77777777" w:rsidR="00E879C8" w:rsidRPr="00203452" w:rsidRDefault="00E879C8" w:rsidP="00CE5C86">
      <w:pPr>
        <w:pStyle w:val="TRAnaMetin"/>
      </w:pPr>
    </w:p>
    <w:p w14:paraId="5F6DC691" w14:textId="77777777" w:rsidR="00E879C8" w:rsidRPr="00203452" w:rsidRDefault="00E879C8" w:rsidP="00CE5C86">
      <w:pPr>
        <w:pStyle w:val="TRAnaMetin"/>
      </w:pPr>
      <w:r>
        <w:t>s.74</w:t>
      </w:r>
    </w:p>
    <w:p w14:paraId="11679A92" w14:textId="77777777" w:rsidR="00E879C8" w:rsidRPr="00203452" w:rsidRDefault="00E879C8" w:rsidP="00CE5C86">
      <w:pPr>
        <w:pStyle w:val="TRAnaMetin"/>
      </w:pPr>
      <w:r w:rsidRPr="00203452">
        <w:t>A 65-million-year-old fossil lynx skull</w:t>
      </w:r>
    </w:p>
    <w:p w14:paraId="4EA18A1C" w14:textId="77777777" w:rsidR="00E879C8" w:rsidRPr="00203452" w:rsidRDefault="00E879C8" w:rsidP="00CE5C86">
      <w:pPr>
        <w:pStyle w:val="TRAnaMetin"/>
      </w:pPr>
    </w:p>
    <w:p w14:paraId="263C416B" w14:textId="77777777" w:rsidR="00E879C8" w:rsidRPr="00203452" w:rsidRDefault="00E879C8" w:rsidP="00CE5C86">
      <w:pPr>
        <w:pStyle w:val="TRAnaMetin"/>
      </w:pPr>
      <w:r w:rsidRPr="00203452">
        <w:t>A 51-million-year-old fossil jackal skull</w:t>
      </w:r>
    </w:p>
    <w:p w14:paraId="70A67943" w14:textId="77777777" w:rsidR="00E879C8" w:rsidRPr="00203452" w:rsidRDefault="00E879C8" w:rsidP="00CE5C86">
      <w:pPr>
        <w:pStyle w:val="TRAnaMetin"/>
      </w:pPr>
    </w:p>
    <w:p w14:paraId="3D8705E9" w14:textId="77777777" w:rsidR="00E879C8" w:rsidRPr="00203452" w:rsidRDefault="00E879C8" w:rsidP="00CE5C86">
      <w:pPr>
        <w:pStyle w:val="TRAnaMetin"/>
      </w:pPr>
      <w:r w:rsidRPr="00203452">
        <w:t>A 45-million-year-old fossil zebra skull</w:t>
      </w:r>
    </w:p>
    <w:p w14:paraId="7FFA9E2C" w14:textId="77777777" w:rsidR="00E879C8" w:rsidRPr="00203452" w:rsidRDefault="00E879C8" w:rsidP="00CE5C86">
      <w:pPr>
        <w:pStyle w:val="TRAnaMetin"/>
      </w:pPr>
    </w:p>
    <w:p w14:paraId="4C92F8B7" w14:textId="77777777" w:rsidR="00E879C8" w:rsidRPr="00203452" w:rsidRDefault="00E879C8" w:rsidP="00CE5C86">
      <w:pPr>
        <w:pStyle w:val="TRAnaMetin"/>
      </w:pPr>
      <w:r>
        <w:t>s.75</w:t>
      </w:r>
    </w:p>
    <w:p w14:paraId="3D5C72B3" w14:textId="77777777" w:rsidR="00E879C8" w:rsidRPr="00203452" w:rsidRDefault="00E879C8" w:rsidP="00CE5C86">
      <w:pPr>
        <w:pStyle w:val="TRAnaMetin"/>
      </w:pPr>
      <w:r w:rsidRPr="00203452">
        <w:t>A 3.9-million-year-old fossil camel skull</w:t>
      </w:r>
    </w:p>
    <w:p w14:paraId="1EA91E49" w14:textId="77777777" w:rsidR="00E879C8" w:rsidRPr="00203452" w:rsidRDefault="00E879C8" w:rsidP="00CE5C86">
      <w:pPr>
        <w:pStyle w:val="TRAnaMetin"/>
      </w:pPr>
    </w:p>
    <w:p w14:paraId="58FBA784" w14:textId="77777777" w:rsidR="00E879C8" w:rsidRPr="00203452" w:rsidRDefault="00E879C8" w:rsidP="00CE5C86">
      <w:pPr>
        <w:pStyle w:val="TRAnaMetin"/>
      </w:pPr>
      <w:r w:rsidRPr="00203452">
        <w:t>A 50-million-year-old fossil antelope skull</w:t>
      </w:r>
    </w:p>
    <w:p w14:paraId="49565A5B" w14:textId="77777777" w:rsidR="00E879C8" w:rsidRPr="00203452" w:rsidRDefault="00E879C8" w:rsidP="00CE5C86">
      <w:pPr>
        <w:pStyle w:val="TRAnaMetin"/>
      </w:pPr>
    </w:p>
    <w:p w14:paraId="10D52203" w14:textId="77777777" w:rsidR="00E879C8" w:rsidRPr="00203452" w:rsidRDefault="00E879C8" w:rsidP="00CE5C86">
      <w:pPr>
        <w:pStyle w:val="TRAnaMetin"/>
      </w:pPr>
      <w:r w:rsidRPr="00203452">
        <w:t>A 98-million-year-old fossil turtle</w:t>
      </w:r>
    </w:p>
    <w:p w14:paraId="5B869578" w14:textId="77777777" w:rsidR="00E879C8" w:rsidRPr="00203452" w:rsidRDefault="00E879C8" w:rsidP="00CE5C86">
      <w:pPr>
        <w:pStyle w:val="TRAnaMetin"/>
      </w:pPr>
    </w:p>
    <w:p w14:paraId="55210844" w14:textId="77777777" w:rsidR="00E879C8" w:rsidRPr="00203452" w:rsidRDefault="00E879C8" w:rsidP="00CE5C86">
      <w:pPr>
        <w:pStyle w:val="TRAnaMetin"/>
      </w:pPr>
      <w:r>
        <w:t>s.79</w:t>
      </w:r>
    </w:p>
    <w:p w14:paraId="6F46F337" w14:textId="77777777" w:rsidR="00E879C8" w:rsidRPr="00203452" w:rsidRDefault="00E879C8" w:rsidP="00CE5C86">
      <w:pPr>
        <w:pStyle w:val="TRAnaMetin"/>
      </w:pPr>
      <w:r w:rsidRPr="00203452">
        <w:t>An astonishing variety of life appeared in the Cambrian Period, in all its complete and perfect states.</w:t>
      </w:r>
    </w:p>
    <w:p w14:paraId="0FED6F02" w14:textId="77777777" w:rsidR="00E879C8" w:rsidRPr="00203452" w:rsidRDefault="00E879C8" w:rsidP="00CE5C86">
      <w:pPr>
        <w:pStyle w:val="TRAnaMetin"/>
      </w:pPr>
    </w:p>
    <w:p w14:paraId="22C8541B" w14:textId="77777777" w:rsidR="00E879C8" w:rsidRPr="00203452" w:rsidRDefault="00E879C8" w:rsidP="00CE5C86">
      <w:pPr>
        <w:pStyle w:val="TRAnaMetin"/>
      </w:pPr>
      <w:r>
        <w:t>s.80</w:t>
      </w:r>
    </w:p>
    <w:p w14:paraId="7A4F4202" w14:textId="77777777" w:rsidR="00E879C8" w:rsidRPr="00203452" w:rsidRDefault="00E879C8" w:rsidP="00CE5C86">
      <w:pPr>
        <w:pStyle w:val="TRAnaMetin"/>
      </w:pPr>
      <w:r w:rsidRPr="00203452">
        <w:t>The compound structure of the eye of the trilobite, one of the most ubiquitous Cambrian Period life forms, still exists in identical form in arthropods such as the dragonfly and the bee. This magnificent marvel of art dating back 540 million years is just one of the amazing works of Allah.</w:t>
      </w:r>
    </w:p>
    <w:p w14:paraId="4DA43B64" w14:textId="77777777" w:rsidR="00E879C8" w:rsidRPr="00203452" w:rsidRDefault="00E879C8" w:rsidP="00CE5C86">
      <w:pPr>
        <w:pStyle w:val="TRAnaMetin"/>
      </w:pPr>
    </w:p>
    <w:p w14:paraId="30873E20" w14:textId="77777777" w:rsidR="00E879C8" w:rsidRPr="00203452" w:rsidRDefault="00E879C8" w:rsidP="00CE5C86">
      <w:pPr>
        <w:pStyle w:val="TRAnaMetin"/>
      </w:pPr>
      <w:r>
        <w:t>s.84</w:t>
      </w:r>
    </w:p>
    <w:p w14:paraId="4F672073" w14:textId="77777777" w:rsidR="00E879C8" w:rsidRPr="00203452" w:rsidRDefault="00E879C8" w:rsidP="00CE5C86">
      <w:pPr>
        <w:pStyle w:val="TRAnaMetin"/>
      </w:pPr>
      <w:r w:rsidRPr="00203452">
        <w:t xml:space="preserve">Contrary to what Darwinists claim, </w:t>
      </w:r>
      <w:r w:rsidRPr="00203452">
        <w:rPr>
          <w:i/>
          <w:iCs/>
        </w:rPr>
        <w:t>Archaeopteryx</w:t>
      </w:r>
      <w:r w:rsidRPr="00203452">
        <w:t xml:space="preserve"> is not a transitional form, but a perfect bird whose skeleton and feather structure make it ideally suited to flight.</w:t>
      </w:r>
    </w:p>
    <w:p w14:paraId="4254B8EA" w14:textId="77777777" w:rsidR="00E879C8" w:rsidRPr="00203452" w:rsidRDefault="00E879C8" w:rsidP="00CE5C86">
      <w:pPr>
        <w:pStyle w:val="TRAnaMetin"/>
      </w:pPr>
    </w:p>
    <w:p w14:paraId="4746BA61" w14:textId="77777777" w:rsidR="00E879C8" w:rsidRPr="00203452" w:rsidRDefault="00E879C8" w:rsidP="00CE5C86">
      <w:pPr>
        <w:pStyle w:val="TRAnaMetin"/>
      </w:pPr>
      <w:r>
        <w:t>s.87</w:t>
      </w:r>
    </w:p>
    <w:p w14:paraId="7F68FF1D" w14:textId="77777777" w:rsidR="00E879C8" w:rsidRPr="00203452" w:rsidRDefault="00E879C8" w:rsidP="00CE5C86">
      <w:pPr>
        <w:pStyle w:val="TRAnaMetin"/>
      </w:pPr>
      <w:r w:rsidRPr="00203452">
        <w:t xml:space="preserve">The fact that the </w:t>
      </w:r>
      <w:r w:rsidRPr="00203452">
        <w:rPr>
          <w:i/>
          <w:iCs/>
        </w:rPr>
        <w:t>Coelacanth</w:t>
      </w:r>
      <w:r w:rsidRPr="00203452">
        <w:t xml:space="preserve"> is a perfect bottom-feeding fish still alive today did away with all the Darwinist speculation on the subject.</w:t>
      </w:r>
    </w:p>
    <w:p w14:paraId="7A10009B" w14:textId="77777777" w:rsidR="00E879C8" w:rsidRPr="00203452" w:rsidRDefault="00E879C8" w:rsidP="00CE5C86">
      <w:pPr>
        <w:pStyle w:val="TRAnaMetin"/>
      </w:pPr>
    </w:p>
    <w:p w14:paraId="52F42AED" w14:textId="77777777" w:rsidR="00E879C8" w:rsidRPr="00203452" w:rsidRDefault="00E879C8" w:rsidP="00CE5C86">
      <w:pPr>
        <w:pStyle w:val="TRAnaMetin"/>
      </w:pPr>
      <w:r>
        <w:t>s.88</w:t>
      </w:r>
    </w:p>
    <w:p w14:paraId="7C1FA03C" w14:textId="77777777" w:rsidR="00E879C8" w:rsidRPr="00203452" w:rsidRDefault="00E879C8" w:rsidP="00CE5C86">
      <w:pPr>
        <w:pStyle w:val="TRAnaMetin"/>
      </w:pPr>
      <w:r w:rsidRPr="00203452">
        <w:t>FALSE</w:t>
      </w:r>
    </w:p>
    <w:p w14:paraId="64530B57" w14:textId="77777777" w:rsidR="00E879C8" w:rsidRPr="00203452" w:rsidRDefault="00E879C8" w:rsidP="00CE5C86">
      <w:pPr>
        <w:pStyle w:val="TRAnaMetin"/>
      </w:pPr>
    </w:p>
    <w:p w14:paraId="60E6F806" w14:textId="77777777" w:rsidR="00E879C8" w:rsidRPr="00203452" w:rsidRDefault="00E879C8" w:rsidP="00CE5C86">
      <w:pPr>
        <w:pStyle w:val="TRAnaMetin"/>
      </w:pPr>
      <w:r>
        <w:t>s.89</w:t>
      </w:r>
    </w:p>
    <w:p w14:paraId="17C5DBD8" w14:textId="77777777" w:rsidR="00E879C8" w:rsidRPr="00203452" w:rsidRDefault="00E879C8" w:rsidP="00CE5C86">
      <w:pPr>
        <w:pStyle w:val="TRAnaMetin"/>
      </w:pPr>
      <w:r w:rsidRPr="00203452">
        <w:t>Since Darwinists cannot produce any transitional fossils they try to deceive people with fictitious illustrations instead. But these pictures are all fraudulent.</w:t>
      </w:r>
    </w:p>
    <w:p w14:paraId="1C8FA2E5" w14:textId="77777777" w:rsidR="00E879C8" w:rsidRPr="00203452" w:rsidRDefault="00E879C8" w:rsidP="00CE5C86">
      <w:pPr>
        <w:pStyle w:val="TRAnaMetin"/>
      </w:pPr>
    </w:p>
    <w:p w14:paraId="4D68F239" w14:textId="77777777" w:rsidR="00E879C8" w:rsidRPr="00203452" w:rsidRDefault="00E879C8" w:rsidP="00CE5C86">
      <w:pPr>
        <w:pStyle w:val="TRAnaMetin"/>
      </w:pPr>
      <w:r>
        <w:t>s.90</w:t>
      </w:r>
    </w:p>
    <w:p w14:paraId="4E21560A" w14:textId="77777777" w:rsidR="00E879C8" w:rsidRPr="00203452" w:rsidRDefault="00E879C8" w:rsidP="00CE5C86">
      <w:pPr>
        <w:pStyle w:val="TRAnaMetinBold"/>
      </w:pPr>
      <w:r>
        <w:t>Darwinist’s Fake Skulls</w:t>
      </w:r>
    </w:p>
    <w:p w14:paraId="6FEE9599" w14:textId="77777777" w:rsidR="00E879C8" w:rsidRPr="00203452" w:rsidRDefault="00E879C8" w:rsidP="00CE5C86">
      <w:pPr>
        <w:pStyle w:val="TRAnaMetin"/>
      </w:pPr>
    </w:p>
    <w:p w14:paraId="2EEDF1DD" w14:textId="77777777" w:rsidR="00E879C8" w:rsidRPr="00203452" w:rsidRDefault="00E879C8" w:rsidP="00CE5C86">
      <w:pPr>
        <w:pStyle w:val="TRAnaMetin"/>
      </w:pPr>
      <w:r w:rsidRPr="00203452">
        <w:t>FALSE Peking Man</w:t>
      </w:r>
    </w:p>
    <w:p w14:paraId="796478AF" w14:textId="77777777" w:rsidR="00E879C8" w:rsidRPr="00203452" w:rsidRDefault="00E879C8" w:rsidP="00CE5C86">
      <w:pPr>
        <w:pStyle w:val="TRAnaMetin"/>
      </w:pPr>
    </w:p>
    <w:p w14:paraId="1E76C3C4" w14:textId="77777777" w:rsidR="00E879C8" w:rsidRPr="00203452" w:rsidRDefault="00E879C8" w:rsidP="00CE5C86">
      <w:pPr>
        <w:pStyle w:val="TRAnaMetin"/>
      </w:pPr>
      <w:r w:rsidRPr="00203452">
        <w:t>FALSE Java Man</w:t>
      </w:r>
    </w:p>
    <w:p w14:paraId="4D410926" w14:textId="77777777" w:rsidR="00E879C8" w:rsidRPr="00203452" w:rsidRDefault="00E879C8" w:rsidP="00CE5C86">
      <w:pPr>
        <w:pStyle w:val="TRAnaMetin"/>
      </w:pPr>
    </w:p>
    <w:p w14:paraId="5308D391" w14:textId="77777777" w:rsidR="00E879C8" w:rsidRPr="00203452" w:rsidRDefault="00E879C8" w:rsidP="00CE5C86">
      <w:pPr>
        <w:pStyle w:val="TRAnaMetin"/>
      </w:pPr>
      <w:r w:rsidRPr="00203452">
        <w:t>FALSE The Taung child</w:t>
      </w:r>
    </w:p>
    <w:p w14:paraId="14A93693" w14:textId="77777777" w:rsidR="00E879C8" w:rsidRPr="00203452" w:rsidRDefault="00E879C8" w:rsidP="00CE5C86">
      <w:pPr>
        <w:pStyle w:val="TRAnaMetin"/>
      </w:pPr>
    </w:p>
    <w:p w14:paraId="3A9F5129" w14:textId="77777777" w:rsidR="00E879C8" w:rsidRPr="00203452" w:rsidRDefault="00E879C8" w:rsidP="00CE5C86">
      <w:pPr>
        <w:pStyle w:val="TRAnaMetin"/>
      </w:pPr>
      <w:r w:rsidRPr="00203452">
        <w:t>FALSE Nebraska Man</w:t>
      </w:r>
    </w:p>
    <w:p w14:paraId="0CF96EBC" w14:textId="77777777" w:rsidR="00E879C8" w:rsidRPr="00203452" w:rsidRDefault="00E879C8" w:rsidP="00CE5C86">
      <w:pPr>
        <w:pStyle w:val="TRAnaMetin"/>
      </w:pPr>
    </w:p>
    <w:p w14:paraId="5819D7CB" w14:textId="77777777" w:rsidR="00E879C8" w:rsidRPr="00203452" w:rsidRDefault="00E879C8" w:rsidP="00CE5C86">
      <w:pPr>
        <w:pStyle w:val="TRAnaMetin"/>
      </w:pPr>
      <w:r w:rsidRPr="00203452">
        <w:t>FALSE Zinjanthropus</w:t>
      </w:r>
    </w:p>
    <w:p w14:paraId="72787B1B" w14:textId="77777777" w:rsidR="00E879C8" w:rsidRPr="00203452" w:rsidRDefault="00E879C8" w:rsidP="00CE5C86">
      <w:pPr>
        <w:pStyle w:val="TRAnaMetin"/>
      </w:pPr>
    </w:p>
    <w:p w14:paraId="1317BE63" w14:textId="77777777" w:rsidR="00E879C8" w:rsidRPr="00203452" w:rsidRDefault="00E879C8" w:rsidP="00CE5C86">
      <w:pPr>
        <w:pStyle w:val="TRAnaMetin"/>
      </w:pPr>
      <w:r>
        <w:t>s.91</w:t>
      </w:r>
    </w:p>
    <w:p w14:paraId="10EF8DF2" w14:textId="77777777" w:rsidR="00E879C8" w:rsidRPr="00203452" w:rsidRDefault="00E879C8" w:rsidP="00CE5C86">
      <w:pPr>
        <w:pStyle w:val="TRAnaMetin"/>
      </w:pPr>
      <w:r w:rsidRPr="00203452">
        <w:t>FALSE The Turkana Boy</w:t>
      </w:r>
    </w:p>
    <w:p w14:paraId="5125364F" w14:textId="77777777" w:rsidR="00E879C8" w:rsidRPr="00203452" w:rsidRDefault="00E879C8" w:rsidP="00CE5C86">
      <w:pPr>
        <w:pStyle w:val="TRAnaMetin"/>
      </w:pPr>
    </w:p>
    <w:p w14:paraId="1BA153C9" w14:textId="77777777" w:rsidR="00E879C8" w:rsidRPr="00203452" w:rsidRDefault="00E879C8" w:rsidP="00CE5C86">
      <w:pPr>
        <w:pStyle w:val="TRAnaMetin"/>
      </w:pPr>
      <w:r w:rsidRPr="00203452">
        <w:t>FALSE Lucy</w:t>
      </w:r>
    </w:p>
    <w:p w14:paraId="17180CC1" w14:textId="77777777" w:rsidR="00E879C8" w:rsidRPr="00203452" w:rsidRDefault="00E879C8" w:rsidP="00CE5C86">
      <w:pPr>
        <w:pStyle w:val="TRAnaMetin"/>
      </w:pPr>
    </w:p>
    <w:p w14:paraId="10AE0D93" w14:textId="77777777" w:rsidR="00E879C8" w:rsidRPr="00203452" w:rsidRDefault="00E879C8" w:rsidP="00CE5C86">
      <w:pPr>
        <w:pStyle w:val="TRAnaMetin"/>
      </w:pPr>
      <w:r>
        <w:t>s.95</w:t>
      </w:r>
    </w:p>
    <w:p w14:paraId="004B827E" w14:textId="77777777" w:rsidR="00E879C8" w:rsidRPr="00203452" w:rsidRDefault="00E879C8" w:rsidP="00CE5C86">
      <w:pPr>
        <w:pStyle w:val="TRAnaMetin"/>
      </w:pPr>
      <w:r w:rsidRPr="00203452">
        <w:t>FALSE</w:t>
      </w:r>
    </w:p>
    <w:p w14:paraId="6BD9D730" w14:textId="77777777" w:rsidR="00E879C8" w:rsidRPr="00203452" w:rsidRDefault="00E879C8" w:rsidP="00CE5C86">
      <w:pPr>
        <w:pStyle w:val="TRAnaMetin"/>
      </w:pPr>
    </w:p>
    <w:p w14:paraId="1F214E38" w14:textId="77777777" w:rsidR="00E879C8" w:rsidRPr="00203452" w:rsidRDefault="00E879C8" w:rsidP="00CE5C86">
      <w:pPr>
        <w:pStyle w:val="TRAnaMetin"/>
      </w:pPr>
      <w:r w:rsidRPr="00203452">
        <w:t>Darwinists went even further and depicted the fictitious entity they named Nebraska Man, on the basis of a single pig tooth, together with his family.</w:t>
      </w:r>
    </w:p>
    <w:p w14:paraId="5BC26CEB" w14:textId="77777777" w:rsidR="00E879C8" w:rsidRPr="00203452" w:rsidRDefault="00E879C8" w:rsidP="00CE5C86">
      <w:pPr>
        <w:pStyle w:val="TRAnaMetin"/>
      </w:pPr>
    </w:p>
    <w:p w14:paraId="4CD96483" w14:textId="77777777" w:rsidR="00E879C8" w:rsidRPr="00203452" w:rsidRDefault="00E879C8" w:rsidP="00CE5C86">
      <w:pPr>
        <w:pStyle w:val="TRAnaMetin"/>
      </w:pPr>
      <w:r>
        <w:t>NEBRASKA MAN</w:t>
      </w:r>
    </w:p>
    <w:p w14:paraId="4AF1DA11" w14:textId="77777777" w:rsidR="00E879C8" w:rsidRPr="00203452" w:rsidRDefault="00E879C8" w:rsidP="00CE5C86">
      <w:pPr>
        <w:pStyle w:val="TRAnaMetin"/>
      </w:pPr>
    </w:p>
    <w:p w14:paraId="3B47AE45" w14:textId="77777777" w:rsidR="00E879C8" w:rsidRPr="00203452" w:rsidRDefault="00E879C8" w:rsidP="00CE5C86">
      <w:pPr>
        <w:pStyle w:val="TRAnaMetin"/>
      </w:pPr>
      <w:r>
        <w:t>s.96</w:t>
      </w:r>
    </w:p>
    <w:p w14:paraId="47F55CB7" w14:textId="77777777" w:rsidR="00E879C8" w:rsidRDefault="00E879C8" w:rsidP="00CE5C86">
      <w:pPr>
        <w:pStyle w:val="TRAnaMetin"/>
      </w:pPr>
      <w:r>
        <w:t>Australopithecus=Resemblance to a Chimpanzee</w:t>
      </w:r>
    </w:p>
    <w:p w14:paraId="2AF2B58B" w14:textId="77777777" w:rsidR="00E879C8" w:rsidRPr="00203452" w:rsidRDefault="00E879C8" w:rsidP="00CE5C86">
      <w:pPr>
        <w:pStyle w:val="TRAnaMetin"/>
      </w:pPr>
    </w:p>
    <w:p w14:paraId="3C2B5FE7" w14:textId="77777777" w:rsidR="00E879C8" w:rsidRPr="00203452" w:rsidRDefault="00E879C8" w:rsidP="00CE5C86">
      <w:pPr>
        <w:pStyle w:val="TRAnaMetin"/>
      </w:pPr>
      <w:r w:rsidRPr="00203452">
        <w:t xml:space="preserve">Chimpanzee </w:t>
      </w:r>
    </w:p>
    <w:p w14:paraId="670AE28E" w14:textId="77777777" w:rsidR="00E879C8" w:rsidRPr="00203452" w:rsidRDefault="00E879C8" w:rsidP="00CE5C86">
      <w:pPr>
        <w:pStyle w:val="TRAnaMetin"/>
      </w:pPr>
    </w:p>
    <w:p w14:paraId="27A23FEC" w14:textId="77777777" w:rsidR="00E879C8" w:rsidRPr="00203452" w:rsidRDefault="00E879C8" w:rsidP="00CE5C86">
      <w:pPr>
        <w:pStyle w:val="TRAnaMetin"/>
      </w:pPr>
      <w:r w:rsidRPr="00203452">
        <w:t>Australopithecus</w:t>
      </w:r>
    </w:p>
    <w:p w14:paraId="167B0E83" w14:textId="77777777" w:rsidR="00E879C8" w:rsidRPr="00203452" w:rsidRDefault="00E879C8" w:rsidP="00CE5C86">
      <w:pPr>
        <w:pStyle w:val="TRAnaMetin"/>
      </w:pPr>
    </w:p>
    <w:p w14:paraId="09E87FE6" w14:textId="77777777" w:rsidR="00E879C8" w:rsidRPr="00203452" w:rsidRDefault="00E879C8" w:rsidP="00CE5C86">
      <w:pPr>
        <w:pStyle w:val="TRAnaMetin"/>
      </w:pPr>
      <w:r w:rsidRPr="00203452">
        <w:t xml:space="preserve">The similarity between </w:t>
      </w:r>
      <w:r w:rsidRPr="00203452">
        <w:rPr>
          <w:i/>
          <w:iCs/>
        </w:rPr>
        <w:t xml:space="preserve">Australopithecus </w:t>
      </w:r>
      <w:r w:rsidRPr="00203452">
        <w:t>and chimpanzee skulls indicates that Australopithecus is a genuine species of ape, rather than an ancestor of man.</w:t>
      </w:r>
    </w:p>
    <w:p w14:paraId="377F58E5" w14:textId="77777777" w:rsidR="00E879C8" w:rsidRPr="00203452" w:rsidRDefault="00E879C8" w:rsidP="00CE5C86">
      <w:pPr>
        <w:pStyle w:val="TRAnaMetin"/>
      </w:pPr>
    </w:p>
    <w:p w14:paraId="2B8227D4" w14:textId="77777777" w:rsidR="00E879C8" w:rsidRPr="00203452" w:rsidRDefault="00E879C8" w:rsidP="00CE5C86">
      <w:pPr>
        <w:pStyle w:val="TRAnaMetin"/>
      </w:pPr>
      <w:r>
        <w:t>s.97</w:t>
      </w:r>
    </w:p>
    <w:p w14:paraId="3B3EB34D" w14:textId="77777777" w:rsidR="00E879C8" w:rsidRPr="00203452" w:rsidRDefault="00E879C8" w:rsidP="00CE5C86">
      <w:pPr>
        <w:pStyle w:val="TRAnaMetin"/>
      </w:pPr>
      <w:r w:rsidRPr="00203452">
        <w:t>Farewell Lucy</w:t>
      </w:r>
    </w:p>
    <w:p w14:paraId="6F716F28" w14:textId="77777777" w:rsidR="00E879C8" w:rsidRPr="00203452" w:rsidRDefault="00E879C8" w:rsidP="00CE5C86">
      <w:pPr>
        <w:pStyle w:val="TRAnaMetin"/>
      </w:pPr>
    </w:p>
    <w:p w14:paraId="6DC237BB" w14:textId="77777777" w:rsidR="00E879C8" w:rsidRPr="00203452" w:rsidRDefault="00E879C8" w:rsidP="00CE5C86">
      <w:pPr>
        <w:pStyle w:val="TRAnaMetin"/>
      </w:pPr>
      <w:r w:rsidRPr="00203452">
        <w:t xml:space="preserve">The Darwinist </w:t>
      </w:r>
      <w:r w:rsidRPr="00203452">
        <w:rPr>
          <w:i/>
          <w:iCs/>
        </w:rPr>
        <w:t>Science et Vie</w:t>
      </w:r>
      <w:r w:rsidRPr="00203452">
        <w:t xml:space="preserve"> magazine used the caption "Adieu Lucy" (Farewell Lucy) in an admission that Australopithecene  apes could not have been the ancestors of man.</w:t>
      </w:r>
    </w:p>
    <w:p w14:paraId="4EE0F7D8" w14:textId="77777777" w:rsidR="00E879C8" w:rsidRPr="00203452" w:rsidRDefault="00E879C8" w:rsidP="00CE5C86">
      <w:pPr>
        <w:pStyle w:val="TRAnaMetin"/>
      </w:pPr>
    </w:p>
    <w:p w14:paraId="2790FD80" w14:textId="77777777" w:rsidR="00E879C8" w:rsidRPr="00203452" w:rsidRDefault="00E879C8" w:rsidP="00CE5C86">
      <w:pPr>
        <w:pStyle w:val="TRAnaMetin"/>
        <w:rPr>
          <w:lang w:val="fr-FR"/>
        </w:rPr>
      </w:pPr>
      <w:r>
        <w:rPr>
          <w:lang w:val="fr-FR"/>
        </w:rPr>
        <w:t>s.100</w:t>
      </w:r>
    </w:p>
    <w:p w14:paraId="0059DDC9" w14:textId="77777777" w:rsidR="00E879C8" w:rsidRPr="00203452" w:rsidRDefault="00E879C8" w:rsidP="00CE5C86">
      <w:pPr>
        <w:pStyle w:val="TRAnaMetin"/>
      </w:pPr>
      <w:r w:rsidRPr="00203452">
        <w:t>FALSE</w:t>
      </w:r>
    </w:p>
    <w:p w14:paraId="129E2A09" w14:textId="77777777" w:rsidR="00E879C8" w:rsidRPr="00203452" w:rsidRDefault="00E879C8" w:rsidP="00CE5C86">
      <w:pPr>
        <w:pStyle w:val="TRAnaMetin"/>
      </w:pPr>
    </w:p>
    <w:p w14:paraId="58BF4FB8" w14:textId="77777777" w:rsidR="00E879C8" w:rsidRPr="00203452" w:rsidRDefault="00E879C8" w:rsidP="00CE5C86">
      <w:pPr>
        <w:pStyle w:val="TRAnaMetin"/>
      </w:pPr>
      <w:r>
        <w:t>s.101</w:t>
      </w:r>
    </w:p>
    <w:p w14:paraId="3E6233BF" w14:textId="77777777" w:rsidR="00E879C8" w:rsidRPr="00203452" w:rsidRDefault="00E879C8" w:rsidP="00CE5C86">
      <w:pPr>
        <w:pStyle w:val="TRAnaMetin"/>
      </w:pPr>
      <w:r w:rsidRPr="00203452">
        <w:t>For years, Neanderthals were depicted in false illustrations as supposed primitive ape-men. But science has shown that the Neanderthals are an extinct human race, and essentially no different to people living today.</w:t>
      </w:r>
    </w:p>
    <w:p w14:paraId="5867F3A3" w14:textId="77777777" w:rsidR="00E879C8" w:rsidRPr="00203452" w:rsidRDefault="00E879C8" w:rsidP="00CE5C86">
      <w:pPr>
        <w:pStyle w:val="TRAnaMetin"/>
      </w:pPr>
    </w:p>
    <w:p w14:paraId="26FA9879" w14:textId="77777777" w:rsidR="00E879C8" w:rsidRPr="00203452" w:rsidRDefault="00E879C8" w:rsidP="00CE5C86">
      <w:pPr>
        <w:pStyle w:val="TRAnaMetin"/>
      </w:pPr>
      <w:r>
        <w:t>s.102</w:t>
      </w:r>
    </w:p>
    <w:p w14:paraId="76B80EC7" w14:textId="77777777" w:rsidR="00E879C8" w:rsidRPr="00203452" w:rsidRDefault="00E879C8" w:rsidP="00CE5C86">
      <w:pPr>
        <w:pStyle w:val="TRAnaMetin"/>
      </w:pPr>
      <w:r>
        <w:t>Neanderthals: Stocky Human Beings</w:t>
      </w:r>
    </w:p>
    <w:p w14:paraId="0E1BEAAC" w14:textId="77777777" w:rsidR="00E879C8" w:rsidRPr="00203452" w:rsidRDefault="00E879C8" w:rsidP="00CE5C86">
      <w:pPr>
        <w:pStyle w:val="TRAnaMetin"/>
      </w:pPr>
    </w:p>
    <w:p w14:paraId="60067E0E" w14:textId="77777777" w:rsidR="00E879C8" w:rsidRPr="00203452" w:rsidRDefault="00E879C8" w:rsidP="00CE5C86">
      <w:pPr>
        <w:pStyle w:val="TRAnaMetin"/>
      </w:pPr>
      <w:r w:rsidRPr="00203452">
        <w:t>Homo sapiens</w:t>
      </w:r>
      <w:r>
        <w:t xml:space="preserve"> </w:t>
      </w:r>
      <w:r w:rsidRPr="00203452">
        <w:t>neanderthalensis,</w:t>
      </w:r>
      <w:r>
        <w:t xml:space="preserve"> </w:t>
      </w:r>
      <w:r w:rsidRPr="00203452">
        <w:t>Amud 1 skull</w:t>
      </w:r>
    </w:p>
    <w:p w14:paraId="741EDA6A" w14:textId="77777777" w:rsidR="00E879C8" w:rsidRPr="00203452" w:rsidRDefault="00E879C8" w:rsidP="00CE5C86">
      <w:pPr>
        <w:pStyle w:val="TRAnaMetin"/>
      </w:pPr>
    </w:p>
    <w:p w14:paraId="5EAE13F6" w14:textId="77777777" w:rsidR="00E879C8" w:rsidRPr="00203452" w:rsidRDefault="00E879C8" w:rsidP="00CE5C86">
      <w:pPr>
        <w:pStyle w:val="TRAnaMetin"/>
      </w:pPr>
      <w:r w:rsidRPr="00203452">
        <w:t>Neanderthal remains</w:t>
      </w:r>
    </w:p>
    <w:p w14:paraId="57409D28" w14:textId="77777777" w:rsidR="00E879C8" w:rsidRPr="00203452" w:rsidRDefault="00E879C8" w:rsidP="00CE5C86">
      <w:pPr>
        <w:pStyle w:val="TRAnaMetin"/>
      </w:pPr>
    </w:p>
    <w:p w14:paraId="64D9EABC" w14:textId="77777777" w:rsidR="00E879C8" w:rsidRPr="00203452" w:rsidRDefault="00E879C8" w:rsidP="00CE5C86">
      <w:pPr>
        <w:pStyle w:val="TRAnaMetin"/>
      </w:pPr>
      <w:r w:rsidRPr="00203452">
        <w:t>Above, The Homo sapiens neanderthalensis Amud 1 skull found in Israel. The individual is estimated to have been 1.80 m tall. The cranial capacity is the largest found to date: 1740 ccs. This fossil therefore explicitly refutes the claims to the effect that the Neanderthals were a primitive species. The Kebara 2 (Moshe) fossil to the side is the best preserved Neanderthal remains to date. It is impossible to distinguish the skeletal structure of this 1.70 meter tall fossil from that of modern man It appears from the remains of tools discovered together with the fossil that the society to which this individual belonged shared the same culture as contemporary Homo sapiens communities.</w:t>
      </w:r>
    </w:p>
    <w:p w14:paraId="170F1B05" w14:textId="77777777" w:rsidR="00E879C8" w:rsidRPr="00203452" w:rsidRDefault="00E879C8" w:rsidP="00CE5C86">
      <w:pPr>
        <w:pStyle w:val="TRAnaMetin"/>
      </w:pPr>
    </w:p>
    <w:p w14:paraId="398C57CC" w14:textId="77777777" w:rsidR="00E879C8" w:rsidRPr="00203452" w:rsidRDefault="00E879C8" w:rsidP="00CE5C86">
      <w:pPr>
        <w:pStyle w:val="TRAnaMetin"/>
      </w:pPr>
      <w:r>
        <w:t>s.103</w:t>
      </w:r>
    </w:p>
    <w:p w14:paraId="581103CD" w14:textId="77777777" w:rsidR="00E879C8" w:rsidRPr="00203452" w:rsidRDefault="00E879C8" w:rsidP="00CE5C86">
      <w:pPr>
        <w:pStyle w:val="TRAnaMetin"/>
      </w:pPr>
      <w:r w:rsidRPr="00203452">
        <w:t>Sewing needle</w:t>
      </w:r>
    </w:p>
    <w:p w14:paraId="1FCBAF62" w14:textId="77777777" w:rsidR="00E879C8" w:rsidRPr="00203452" w:rsidRDefault="00E879C8" w:rsidP="00CE5C86">
      <w:pPr>
        <w:pStyle w:val="TRAnaMetin"/>
      </w:pPr>
    </w:p>
    <w:p w14:paraId="64140942" w14:textId="77777777" w:rsidR="00E879C8" w:rsidRPr="00203452" w:rsidRDefault="00E879C8" w:rsidP="00CE5C86">
      <w:pPr>
        <w:pStyle w:val="TRAnaMetin"/>
      </w:pPr>
      <w:r w:rsidRPr="00203452">
        <w:t>Whistle</w:t>
      </w:r>
    </w:p>
    <w:p w14:paraId="6FB40DD4" w14:textId="77777777" w:rsidR="00E879C8" w:rsidRPr="00203452" w:rsidRDefault="00E879C8" w:rsidP="00CE5C86">
      <w:pPr>
        <w:pStyle w:val="TRAnaMetin"/>
      </w:pPr>
    </w:p>
    <w:p w14:paraId="69836A96" w14:textId="77777777" w:rsidR="00E879C8" w:rsidRPr="00203452" w:rsidRDefault="00E879C8" w:rsidP="00CE5C86">
      <w:pPr>
        <w:pStyle w:val="TRAnaMetin"/>
      </w:pPr>
      <w:r w:rsidRPr="00203452">
        <w:t>For years, Darwinists depicted the Neanderthals as ape-like ancestors of man. Yet these tools from the time show that the Neanderthals had the same conception of art and beauty as modern-day man. Neanderthals are simply an extinct race of human beings. The only reason for these efforts to use them as evidence for evolution is that they are extinct.</w:t>
      </w:r>
    </w:p>
    <w:p w14:paraId="719CDDF9" w14:textId="77777777" w:rsidR="00E879C8" w:rsidRPr="00203452" w:rsidRDefault="00E879C8" w:rsidP="00CE5C86">
      <w:pPr>
        <w:pStyle w:val="TRAnaMetin"/>
      </w:pPr>
    </w:p>
    <w:p w14:paraId="29FC7F5C" w14:textId="77777777" w:rsidR="00E879C8" w:rsidRPr="00203452" w:rsidRDefault="00E879C8" w:rsidP="00CE5C86">
      <w:pPr>
        <w:pStyle w:val="TRAnaMetin"/>
      </w:pPr>
      <w:r>
        <w:t>s.105</w:t>
      </w:r>
    </w:p>
    <w:p w14:paraId="0A26C7F2" w14:textId="550A59C0" w:rsidR="00E879C8" w:rsidRPr="00203452" w:rsidRDefault="00E879C8" w:rsidP="00274806">
      <w:pPr>
        <w:pStyle w:val="TRAnaMetin"/>
      </w:pPr>
      <w:r w:rsidRPr="00203452">
        <w:t>The Fake Piltdown Man Skull</w:t>
      </w:r>
    </w:p>
    <w:p w14:paraId="0CD14CBC" w14:textId="77777777" w:rsidR="00E879C8" w:rsidRPr="00203452" w:rsidRDefault="00E879C8" w:rsidP="00CE5C86">
      <w:pPr>
        <w:pStyle w:val="TRAnaMetin"/>
      </w:pPr>
    </w:p>
    <w:p w14:paraId="54797627" w14:textId="77777777" w:rsidR="00E879C8" w:rsidRPr="00203452" w:rsidRDefault="00E879C8" w:rsidP="00CE5C86">
      <w:pPr>
        <w:pStyle w:val="TRAnaMetin"/>
      </w:pPr>
      <w:r w:rsidRPr="00203452">
        <w:t>The Piltdown Man is an infamous hoax, assembled by adding a human skull to the jaw of a recently deceased orangutan. This hoax fossil was displayed for some 40 years in the British Museum as proof of the supposed evolution of man. When the fraud was exposed, in 1949, it was hurriedly removed from both the museum and the scientific literature. However, this fossil has been immortalized  in the history books as a source of enormous shame for Darwinists.</w:t>
      </w:r>
    </w:p>
    <w:p w14:paraId="52B6964D" w14:textId="77777777" w:rsidR="00E879C8" w:rsidRPr="00203452" w:rsidRDefault="00E879C8" w:rsidP="00CE5C86">
      <w:pPr>
        <w:pStyle w:val="TRAnaMetin"/>
      </w:pPr>
    </w:p>
    <w:p w14:paraId="41B0E389" w14:textId="77777777" w:rsidR="00E879C8" w:rsidRPr="00203452" w:rsidRDefault="00E879C8" w:rsidP="00CE5C86">
      <w:pPr>
        <w:pStyle w:val="TRAnaMetin"/>
      </w:pPr>
      <w:r>
        <w:t>s.109</w:t>
      </w:r>
    </w:p>
    <w:p w14:paraId="3A15D743" w14:textId="77777777" w:rsidR="00E879C8" w:rsidRPr="00203452" w:rsidRDefault="00E879C8" w:rsidP="00CE5C86">
      <w:pPr>
        <w:pStyle w:val="TRAnaMetin"/>
      </w:pPr>
      <w:r w:rsidRPr="00203452">
        <w:t>FALSE</w:t>
      </w:r>
    </w:p>
    <w:p w14:paraId="72EFECAB" w14:textId="77777777" w:rsidR="00E879C8" w:rsidRPr="00203452" w:rsidRDefault="00E879C8" w:rsidP="00CE5C86">
      <w:pPr>
        <w:pStyle w:val="TRAnaMetin"/>
      </w:pPr>
    </w:p>
    <w:p w14:paraId="79575953" w14:textId="77777777" w:rsidR="00E879C8" w:rsidRPr="00203452" w:rsidRDefault="00E879C8" w:rsidP="00CE5C86">
      <w:pPr>
        <w:pStyle w:val="TRAnaMetin"/>
      </w:pPr>
      <w:r w:rsidRPr="00203452">
        <w:t>Darwinists produced false pictures of Nebraska Man together with his family, all on the basis of a single pig tooth, and published these in text books. For many years, they had no compunction about deceiving students and other people.</w:t>
      </w:r>
    </w:p>
    <w:p w14:paraId="270AB313" w14:textId="77777777" w:rsidR="00E879C8" w:rsidRPr="00203452" w:rsidRDefault="00E879C8" w:rsidP="00CE5C86">
      <w:pPr>
        <w:pStyle w:val="TRAnaMetin"/>
      </w:pPr>
    </w:p>
    <w:p w14:paraId="6084A55C" w14:textId="77777777" w:rsidR="00E879C8" w:rsidRPr="00203452" w:rsidRDefault="00E879C8" w:rsidP="00CE5C86">
      <w:pPr>
        <w:pStyle w:val="TRAnaMetin"/>
      </w:pPr>
      <w:r>
        <w:t>s.113</w:t>
      </w:r>
    </w:p>
    <w:p w14:paraId="5BC8A2DF" w14:textId="77777777" w:rsidR="00E879C8" w:rsidRPr="00203452" w:rsidRDefault="00E879C8" w:rsidP="00CE5C86">
      <w:pPr>
        <w:pStyle w:val="TRAnaMetin"/>
      </w:pPr>
      <w:r w:rsidRPr="00203452">
        <w:t>As a result of industrial pollution the lichens, a kind of moss, covering tree trunks die and the trunk turn black. Since light-colored moths are more visible on these trunks they are more often eaten by birds. Therefore, as the number of light-colored moths declines, the numbers of dark-colored ones rises, as they are eaten less frequently. But there being large numbers of one kind of moth is most definitely not evolution; yet Darwinists use this to mislead people and try to depict it as supposed evidence for evolution.</w:t>
      </w:r>
    </w:p>
    <w:p w14:paraId="3B1D26CB" w14:textId="77777777" w:rsidR="00E879C8" w:rsidRPr="00203452" w:rsidRDefault="00E879C8" w:rsidP="00CE5C86">
      <w:pPr>
        <w:pStyle w:val="TRAnaMetin"/>
      </w:pPr>
    </w:p>
    <w:p w14:paraId="68661528" w14:textId="77777777" w:rsidR="00E879C8" w:rsidRPr="00203452" w:rsidRDefault="00E879C8" w:rsidP="00CE5C86">
      <w:pPr>
        <w:pStyle w:val="TRAnaMetin"/>
      </w:pPr>
      <w:r>
        <w:t>s.115</w:t>
      </w:r>
    </w:p>
    <w:p w14:paraId="2F469073" w14:textId="77777777" w:rsidR="00E879C8" w:rsidRPr="00203452" w:rsidRDefault="00E879C8" w:rsidP="00CE5C86">
      <w:pPr>
        <w:pStyle w:val="TRAnaMetin"/>
      </w:pPr>
      <w:r w:rsidRPr="00203452">
        <w:t>Ernst Haeckel and his false embryo drawings.</w:t>
      </w:r>
    </w:p>
    <w:p w14:paraId="41205B5A" w14:textId="77777777" w:rsidR="00E879C8" w:rsidRPr="00203452" w:rsidRDefault="00E879C8" w:rsidP="00CE5C86">
      <w:pPr>
        <w:pStyle w:val="TRAnaMetin"/>
      </w:pPr>
    </w:p>
    <w:p w14:paraId="115D61CB" w14:textId="77777777" w:rsidR="00E879C8" w:rsidRPr="00203452" w:rsidRDefault="00E879C8" w:rsidP="00CE5C86">
      <w:pPr>
        <w:pStyle w:val="TRAnaMetin"/>
      </w:pPr>
      <w:r>
        <w:t>s.116</w:t>
      </w:r>
    </w:p>
    <w:p w14:paraId="467D50E8" w14:textId="77777777" w:rsidR="00E879C8" w:rsidRPr="00203452" w:rsidRDefault="00E879C8" w:rsidP="00CE5C86">
      <w:pPr>
        <w:pStyle w:val="TRAnaMetin"/>
        <w:rPr>
          <w:lang w:val="en-GB"/>
        </w:rPr>
      </w:pPr>
      <w:r w:rsidRPr="00203452">
        <w:rPr>
          <w:lang w:val="en-GB"/>
        </w:rPr>
        <w:t>fish</w:t>
      </w:r>
    </w:p>
    <w:p w14:paraId="5095BBE8" w14:textId="77777777" w:rsidR="00E879C8" w:rsidRPr="00203452" w:rsidRDefault="00E879C8" w:rsidP="00CE5C86">
      <w:pPr>
        <w:pStyle w:val="TRAnaMetin"/>
      </w:pPr>
    </w:p>
    <w:p w14:paraId="1B569524" w14:textId="77777777" w:rsidR="00E879C8" w:rsidRPr="00203452" w:rsidRDefault="00E879C8" w:rsidP="00CE5C86">
      <w:pPr>
        <w:pStyle w:val="TRAnaMetin"/>
      </w:pPr>
      <w:r w:rsidRPr="00203452">
        <w:t>salamander</w:t>
      </w:r>
    </w:p>
    <w:p w14:paraId="63A44218" w14:textId="77777777" w:rsidR="00E879C8" w:rsidRPr="00203452" w:rsidRDefault="00E879C8" w:rsidP="00CE5C86">
      <w:pPr>
        <w:pStyle w:val="TRAnaMetin"/>
      </w:pPr>
    </w:p>
    <w:p w14:paraId="2F887F84" w14:textId="77777777" w:rsidR="00E879C8" w:rsidRPr="00203452" w:rsidRDefault="00E879C8" w:rsidP="00CE5C86">
      <w:pPr>
        <w:pStyle w:val="TRAnaMetin"/>
      </w:pPr>
      <w:r w:rsidRPr="00203452">
        <w:t>turtle</w:t>
      </w:r>
    </w:p>
    <w:p w14:paraId="2290BAE7" w14:textId="77777777" w:rsidR="00E879C8" w:rsidRPr="00203452" w:rsidRDefault="00E879C8" w:rsidP="00CE5C86">
      <w:pPr>
        <w:pStyle w:val="TRAnaMetin"/>
      </w:pPr>
    </w:p>
    <w:p w14:paraId="255F027E" w14:textId="77777777" w:rsidR="00E879C8" w:rsidRPr="00203452" w:rsidRDefault="00E879C8" w:rsidP="00CE5C86">
      <w:pPr>
        <w:pStyle w:val="TRAnaMetin"/>
      </w:pPr>
      <w:r w:rsidRPr="00203452">
        <w:t>chicken</w:t>
      </w:r>
    </w:p>
    <w:p w14:paraId="48EF55B1" w14:textId="77777777" w:rsidR="00E879C8" w:rsidRPr="00203452" w:rsidRDefault="00E879C8" w:rsidP="00CE5C86">
      <w:pPr>
        <w:pStyle w:val="TRAnaMetin"/>
      </w:pPr>
    </w:p>
    <w:p w14:paraId="20B750CD" w14:textId="77777777" w:rsidR="00E879C8" w:rsidRPr="00203452" w:rsidRDefault="00E879C8" w:rsidP="00CE5C86">
      <w:pPr>
        <w:pStyle w:val="TRAnaMetin"/>
      </w:pPr>
      <w:r w:rsidRPr="00203452">
        <w:t>rabbit</w:t>
      </w:r>
    </w:p>
    <w:p w14:paraId="33A398B9" w14:textId="77777777" w:rsidR="00E879C8" w:rsidRPr="00203452" w:rsidRDefault="00E879C8" w:rsidP="00CE5C86">
      <w:pPr>
        <w:pStyle w:val="TRAnaMetin"/>
      </w:pPr>
    </w:p>
    <w:p w14:paraId="2626B94A" w14:textId="77777777" w:rsidR="00E879C8" w:rsidRPr="00203452" w:rsidRDefault="00E879C8" w:rsidP="00CE5C86">
      <w:pPr>
        <w:pStyle w:val="TRAnaMetin"/>
      </w:pPr>
      <w:r w:rsidRPr="00203452">
        <w:t>human</w:t>
      </w:r>
    </w:p>
    <w:p w14:paraId="369F1BAF" w14:textId="77777777" w:rsidR="00E879C8" w:rsidRPr="00203452" w:rsidRDefault="00E879C8" w:rsidP="00CE5C86">
      <w:pPr>
        <w:pStyle w:val="TRAnaMetin"/>
      </w:pPr>
    </w:p>
    <w:p w14:paraId="10F5CD36" w14:textId="77777777" w:rsidR="00E879C8" w:rsidRPr="00203452" w:rsidRDefault="00E879C8" w:rsidP="00CE5C86">
      <w:pPr>
        <w:pStyle w:val="TRAnaMetin"/>
      </w:pPr>
      <w:r w:rsidRPr="00203452">
        <w:t>Above, Haeckel's false drawings</w:t>
      </w:r>
    </w:p>
    <w:p w14:paraId="40CE52C7" w14:textId="77777777" w:rsidR="00E879C8" w:rsidRPr="00203452" w:rsidRDefault="00E879C8" w:rsidP="00CE5C86">
      <w:pPr>
        <w:pStyle w:val="TRAnaMetin"/>
      </w:pPr>
      <w:r w:rsidRPr="00203452">
        <w:t>Below, how the drawings should have looked</w:t>
      </w:r>
    </w:p>
    <w:p w14:paraId="464A850B" w14:textId="77777777" w:rsidR="00E879C8" w:rsidRPr="00203452" w:rsidRDefault="00E879C8" w:rsidP="00CE5C86">
      <w:pPr>
        <w:pStyle w:val="TRAnaMetin"/>
      </w:pPr>
    </w:p>
    <w:p w14:paraId="33DECE4A" w14:textId="77777777" w:rsidR="00E879C8" w:rsidRPr="00203452" w:rsidRDefault="00E879C8" w:rsidP="00CE5C86">
      <w:pPr>
        <w:pStyle w:val="TRAnaMetin"/>
      </w:pPr>
      <w:r>
        <w:t>s.119</w:t>
      </w:r>
    </w:p>
    <w:p w14:paraId="059CB7D1" w14:textId="77777777" w:rsidR="00E879C8" w:rsidRPr="00203452" w:rsidRDefault="00E879C8" w:rsidP="00CE5C86">
      <w:pPr>
        <w:pStyle w:val="TRAnaMetin"/>
      </w:pPr>
      <w:r w:rsidRPr="00203452">
        <w:t>The modern-day biology book to the left engages in false evolutionary propaganda by using Haeckel's fake drawings. This is important evidence of how broadly and shamelessly the Darwinist deception is perpetrated.</w:t>
      </w:r>
    </w:p>
    <w:p w14:paraId="6844729D" w14:textId="77777777" w:rsidR="00E879C8" w:rsidRPr="00203452" w:rsidRDefault="00E879C8" w:rsidP="00CE5C86">
      <w:pPr>
        <w:pStyle w:val="TRAnaMetin"/>
      </w:pPr>
    </w:p>
    <w:p w14:paraId="24EDD8E3" w14:textId="77777777" w:rsidR="00E879C8" w:rsidRPr="00203452" w:rsidRDefault="00E879C8" w:rsidP="00CE5C86">
      <w:pPr>
        <w:pStyle w:val="TRAnaMetin"/>
      </w:pPr>
      <w:r>
        <w:t>s.122</w:t>
      </w:r>
    </w:p>
    <w:p w14:paraId="53A64CDD" w14:textId="77777777" w:rsidR="00E879C8" w:rsidRPr="00203452" w:rsidRDefault="00E879C8" w:rsidP="00CE5C86">
      <w:pPr>
        <w:pStyle w:val="TRAnaMetin"/>
      </w:pPr>
      <w:r w:rsidRPr="00203452">
        <w:t>FALSE</w:t>
      </w:r>
    </w:p>
    <w:p w14:paraId="2DDF904E" w14:textId="77777777" w:rsidR="00E879C8" w:rsidRPr="00203452" w:rsidRDefault="00E879C8" w:rsidP="00CE5C86">
      <w:pPr>
        <w:pStyle w:val="TRAnaMetin"/>
      </w:pPr>
    </w:p>
    <w:p w14:paraId="74AFC7E4" w14:textId="77777777" w:rsidR="00E879C8" w:rsidRDefault="00E879C8" w:rsidP="00CE5C86">
      <w:pPr>
        <w:pStyle w:val="TRAnaMetin"/>
      </w:pPr>
      <w:r>
        <w:t>Eohippus</w:t>
      </w:r>
    </w:p>
    <w:p w14:paraId="16946194" w14:textId="77777777" w:rsidR="00E879C8" w:rsidRDefault="00E879C8" w:rsidP="00CE5C86">
      <w:pPr>
        <w:pStyle w:val="TRAnaMetin"/>
      </w:pPr>
    </w:p>
    <w:p w14:paraId="55702608" w14:textId="77777777" w:rsidR="00E879C8" w:rsidRDefault="00E879C8" w:rsidP="00CE5C86">
      <w:pPr>
        <w:pStyle w:val="TRAnaMetin"/>
      </w:pPr>
      <w:r>
        <w:t>Mesahippus</w:t>
      </w:r>
    </w:p>
    <w:p w14:paraId="4A6FF4BF" w14:textId="77777777" w:rsidR="00E879C8" w:rsidRDefault="00E879C8" w:rsidP="00CE5C86">
      <w:pPr>
        <w:pStyle w:val="TRAnaMetin"/>
      </w:pPr>
    </w:p>
    <w:p w14:paraId="440D162F" w14:textId="77777777" w:rsidR="00E879C8" w:rsidRDefault="00E879C8" w:rsidP="00CE5C86">
      <w:pPr>
        <w:pStyle w:val="TRAnaMetin"/>
      </w:pPr>
      <w:r>
        <w:t>Miohippus</w:t>
      </w:r>
    </w:p>
    <w:p w14:paraId="4518D7E6" w14:textId="77777777" w:rsidR="00E879C8" w:rsidRDefault="00E879C8" w:rsidP="00CE5C86">
      <w:pPr>
        <w:pStyle w:val="TRAnaMetin"/>
      </w:pPr>
    </w:p>
    <w:p w14:paraId="651F6FB0" w14:textId="77777777" w:rsidR="00E879C8" w:rsidRPr="00203452" w:rsidRDefault="00E879C8" w:rsidP="00CE5C86">
      <w:pPr>
        <w:pStyle w:val="TRAnaMetin"/>
      </w:pPr>
      <w:r>
        <w:t>Merychippus</w:t>
      </w:r>
    </w:p>
    <w:p w14:paraId="020CAAAD" w14:textId="77777777" w:rsidR="00E879C8" w:rsidRPr="00203452" w:rsidRDefault="00E879C8" w:rsidP="00CE5C86">
      <w:pPr>
        <w:pStyle w:val="TRAnaMetin"/>
      </w:pPr>
    </w:p>
    <w:p w14:paraId="3AFC6C5D" w14:textId="77777777" w:rsidR="00E879C8" w:rsidRDefault="00E879C8" w:rsidP="00CE5C86">
      <w:pPr>
        <w:pStyle w:val="TRAnaMetin"/>
      </w:pPr>
      <w:r>
        <w:t>s.123</w:t>
      </w:r>
    </w:p>
    <w:p w14:paraId="00D60A80" w14:textId="77777777" w:rsidR="00E879C8" w:rsidRDefault="00E879C8" w:rsidP="00CE5C86">
      <w:pPr>
        <w:pStyle w:val="TRAnaMetin"/>
      </w:pPr>
      <w:r>
        <w:t>Pliohippus</w:t>
      </w:r>
    </w:p>
    <w:p w14:paraId="2E5D8B65" w14:textId="77777777" w:rsidR="00E879C8" w:rsidRPr="00203452" w:rsidRDefault="00E879C8" w:rsidP="00CE5C86">
      <w:pPr>
        <w:pStyle w:val="TRAnaMetin"/>
      </w:pPr>
    </w:p>
    <w:p w14:paraId="55B972B0" w14:textId="77777777" w:rsidR="00E879C8" w:rsidRPr="00203452" w:rsidRDefault="00E879C8" w:rsidP="00CE5C86">
      <w:pPr>
        <w:pStyle w:val="TRAnaMetin"/>
      </w:pPr>
      <w:r>
        <w:t>s.126</w:t>
      </w:r>
    </w:p>
    <w:p w14:paraId="4671BCD7" w14:textId="77777777" w:rsidR="00E879C8" w:rsidRPr="00203452" w:rsidRDefault="00E879C8" w:rsidP="00CE5C86">
      <w:pPr>
        <w:pStyle w:val="TRAnaMetin"/>
      </w:pPr>
      <w:r w:rsidRPr="00203452">
        <w:t>The Earth is full of glorious proofs of Creation.</w:t>
      </w:r>
    </w:p>
    <w:p w14:paraId="14665FAC" w14:textId="77777777" w:rsidR="00E879C8" w:rsidRPr="00203452" w:rsidRDefault="00E879C8" w:rsidP="00CE5C86">
      <w:pPr>
        <w:pStyle w:val="TRAnaMetin"/>
      </w:pPr>
    </w:p>
    <w:p w14:paraId="3670FB9D" w14:textId="77777777" w:rsidR="00E879C8" w:rsidRPr="00203452" w:rsidRDefault="00E879C8" w:rsidP="00CE5C86">
      <w:pPr>
        <w:pStyle w:val="TRAnaMetin"/>
      </w:pPr>
      <w:r>
        <w:t>s.130</w:t>
      </w:r>
    </w:p>
    <w:p w14:paraId="27717D5E" w14:textId="77777777" w:rsidR="00E879C8" w:rsidRPr="00203452" w:rsidRDefault="00E879C8" w:rsidP="00CE5C86">
      <w:pPr>
        <w:pStyle w:val="TRAnaMetin"/>
      </w:pPr>
      <w:r w:rsidRPr="00203452">
        <w:t>FALSE</w:t>
      </w:r>
    </w:p>
    <w:p w14:paraId="47E355FD" w14:textId="77777777" w:rsidR="00E879C8" w:rsidRDefault="00E879C8" w:rsidP="00CE5C86">
      <w:pPr>
        <w:pStyle w:val="TRAnaMetin"/>
      </w:pPr>
    </w:p>
    <w:p w14:paraId="7766B8C1" w14:textId="77777777" w:rsidR="00E879C8" w:rsidRDefault="00E879C8" w:rsidP="00CE5C86">
      <w:pPr>
        <w:pStyle w:val="TRAnaMetin"/>
      </w:pPr>
      <w:r>
        <w:t>First shellfish and corals</w:t>
      </w:r>
    </w:p>
    <w:p w14:paraId="3ACAA8E4" w14:textId="77777777" w:rsidR="00E879C8" w:rsidRDefault="00E879C8" w:rsidP="00CE5C86">
      <w:pPr>
        <w:pStyle w:val="TRAnaMetin"/>
      </w:pPr>
    </w:p>
    <w:p w14:paraId="0BBE1882" w14:textId="77777777" w:rsidR="00E879C8" w:rsidRDefault="00E879C8" w:rsidP="00CE5C86">
      <w:pPr>
        <w:pStyle w:val="TRAnaMetin"/>
      </w:pPr>
      <w:r>
        <w:t>First fish</w:t>
      </w:r>
    </w:p>
    <w:p w14:paraId="16BEF95D" w14:textId="77777777" w:rsidR="00E879C8" w:rsidRDefault="00E879C8" w:rsidP="00CE5C86">
      <w:pPr>
        <w:pStyle w:val="TRAnaMetin"/>
      </w:pPr>
    </w:p>
    <w:p w14:paraId="377118DC" w14:textId="77777777" w:rsidR="00E879C8" w:rsidRDefault="00E879C8" w:rsidP="00CE5C86">
      <w:pPr>
        <w:pStyle w:val="TRAnaMetin"/>
      </w:pPr>
      <w:r>
        <w:t>First land plants</w:t>
      </w:r>
    </w:p>
    <w:p w14:paraId="08D392FB" w14:textId="77777777" w:rsidR="00E879C8" w:rsidRDefault="00E879C8" w:rsidP="00CE5C86">
      <w:pPr>
        <w:pStyle w:val="TRAnaMetin"/>
      </w:pPr>
    </w:p>
    <w:p w14:paraId="37BA5F9B" w14:textId="77777777" w:rsidR="00E879C8" w:rsidRDefault="00E879C8" w:rsidP="00CE5C86">
      <w:pPr>
        <w:pStyle w:val="TRAnaMetin"/>
      </w:pPr>
      <w:r>
        <w:t>Tiktaalik</w:t>
      </w:r>
    </w:p>
    <w:p w14:paraId="03F28E89" w14:textId="77777777" w:rsidR="00E879C8" w:rsidRDefault="00E879C8" w:rsidP="00CE5C86">
      <w:pPr>
        <w:pStyle w:val="TRAnaMetin"/>
      </w:pPr>
    </w:p>
    <w:p w14:paraId="0B52CD5A" w14:textId="77777777" w:rsidR="00E879C8" w:rsidRDefault="00E879C8" w:rsidP="00CE5C86">
      <w:pPr>
        <w:pStyle w:val="TRAnaMetin"/>
      </w:pPr>
      <w:r>
        <w:t>First tetrapods</w:t>
      </w:r>
    </w:p>
    <w:p w14:paraId="029CB64A" w14:textId="77777777" w:rsidR="00E879C8" w:rsidRDefault="00E879C8" w:rsidP="00CE5C86">
      <w:pPr>
        <w:pStyle w:val="TRAnaMetin"/>
      </w:pPr>
    </w:p>
    <w:p w14:paraId="5109D806" w14:textId="77777777" w:rsidR="00E879C8" w:rsidRDefault="00E879C8" w:rsidP="00CE5C86">
      <w:pPr>
        <w:pStyle w:val="TRAnaMetin"/>
      </w:pPr>
      <w:r>
        <w:t>First reptiles</w:t>
      </w:r>
    </w:p>
    <w:p w14:paraId="01B13F4B" w14:textId="77777777" w:rsidR="00E879C8" w:rsidRDefault="00E879C8" w:rsidP="00CE5C86">
      <w:pPr>
        <w:pStyle w:val="TRAnaMetin"/>
      </w:pPr>
    </w:p>
    <w:p w14:paraId="07D5D3F3" w14:textId="77777777" w:rsidR="00E879C8" w:rsidRDefault="00E879C8" w:rsidP="00CE5C86">
      <w:pPr>
        <w:pStyle w:val="TRAnaMetin"/>
      </w:pPr>
      <w:r>
        <w:t>600 million of years ago</w:t>
      </w:r>
    </w:p>
    <w:p w14:paraId="3130D17F" w14:textId="77777777" w:rsidR="00E879C8" w:rsidRDefault="00E879C8" w:rsidP="00CE5C86">
      <w:pPr>
        <w:pStyle w:val="TRAnaMetin"/>
      </w:pPr>
    </w:p>
    <w:p w14:paraId="38E1B2CB" w14:textId="77777777" w:rsidR="00E879C8" w:rsidRDefault="00E879C8" w:rsidP="00CE5C86">
      <w:pPr>
        <w:pStyle w:val="TRAnaMetin"/>
      </w:pPr>
      <w:r>
        <w:t>Proterozoic</w:t>
      </w:r>
    </w:p>
    <w:p w14:paraId="4594F325" w14:textId="77777777" w:rsidR="00E879C8" w:rsidRDefault="00E879C8" w:rsidP="00CE5C86">
      <w:pPr>
        <w:pStyle w:val="TRAnaMetin"/>
      </w:pPr>
    </w:p>
    <w:p w14:paraId="7E40A90E" w14:textId="77777777" w:rsidR="00E879C8" w:rsidRDefault="00E879C8" w:rsidP="00CE5C86">
      <w:pPr>
        <w:pStyle w:val="TRAnaMetin"/>
      </w:pPr>
      <w:r>
        <w:t>Cambrian</w:t>
      </w:r>
    </w:p>
    <w:p w14:paraId="11A27D64" w14:textId="77777777" w:rsidR="00E879C8" w:rsidRDefault="00E879C8" w:rsidP="00CE5C86">
      <w:pPr>
        <w:pStyle w:val="TRAnaMetin"/>
      </w:pPr>
    </w:p>
    <w:p w14:paraId="21B1302F" w14:textId="77777777" w:rsidR="00E879C8" w:rsidRDefault="00E879C8" w:rsidP="00CE5C86">
      <w:pPr>
        <w:pStyle w:val="TRAnaMetin"/>
      </w:pPr>
      <w:r>
        <w:t>Ordovician</w:t>
      </w:r>
    </w:p>
    <w:p w14:paraId="25924029" w14:textId="77777777" w:rsidR="00E879C8" w:rsidRDefault="00E879C8" w:rsidP="00CE5C86">
      <w:pPr>
        <w:pStyle w:val="TRAnaMetin"/>
      </w:pPr>
    </w:p>
    <w:p w14:paraId="76B42A80" w14:textId="77777777" w:rsidR="00E879C8" w:rsidRDefault="00E879C8" w:rsidP="00CE5C86">
      <w:pPr>
        <w:pStyle w:val="TRAnaMetin"/>
      </w:pPr>
      <w:r>
        <w:t>Silurian</w:t>
      </w:r>
    </w:p>
    <w:p w14:paraId="78CF66E2" w14:textId="77777777" w:rsidR="00E879C8" w:rsidRDefault="00E879C8" w:rsidP="00CE5C86">
      <w:pPr>
        <w:pStyle w:val="TRAnaMetin"/>
      </w:pPr>
    </w:p>
    <w:p w14:paraId="47AAEC01" w14:textId="77777777" w:rsidR="00E879C8" w:rsidRPr="00203452" w:rsidRDefault="00E879C8" w:rsidP="00CE5C86">
      <w:pPr>
        <w:pStyle w:val="TRAnaMetin"/>
      </w:pPr>
      <w:r>
        <w:t>Devonian</w:t>
      </w:r>
    </w:p>
    <w:p w14:paraId="032CBE9B" w14:textId="77777777" w:rsidR="00E879C8" w:rsidRDefault="00E879C8" w:rsidP="00CE5C86">
      <w:pPr>
        <w:pStyle w:val="TRAnaMetin"/>
      </w:pPr>
    </w:p>
    <w:p w14:paraId="6698E46C" w14:textId="77777777" w:rsidR="00E879C8" w:rsidRPr="00203452" w:rsidRDefault="00E879C8" w:rsidP="00CE5C86">
      <w:pPr>
        <w:pStyle w:val="TRAnaMetin"/>
      </w:pPr>
      <w:r>
        <w:t>s.131</w:t>
      </w:r>
    </w:p>
    <w:p w14:paraId="127FF235" w14:textId="77777777" w:rsidR="00E879C8" w:rsidRPr="00203452" w:rsidRDefault="00E879C8" w:rsidP="00CE5C86">
      <w:pPr>
        <w:pStyle w:val="TRAnaMetin"/>
        <w:rPr>
          <w:lang w:val="en-GB"/>
        </w:rPr>
      </w:pPr>
      <w:r w:rsidRPr="00203452">
        <w:rPr>
          <w:lang w:val="en-GB"/>
        </w:rPr>
        <w:t>One of the thousands of false illustrations that Darwinists fabricate to brainwash people and cause them to believe in a deception.</w:t>
      </w:r>
    </w:p>
    <w:p w14:paraId="517BA61B" w14:textId="77777777" w:rsidR="00E879C8" w:rsidRDefault="00E879C8" w:rsidP="00CE5C86">
      <w:pPr>
        <w:pStyle w:val="TRAnaMetin"/>
      </w:pPr>
    </w:p>
    <w:p w14:paraId="0FA04542" w14:textId="77777777" w:rsidR="00E879C8" w:rsidRDefault="00E879C8" w:rsidP="00CE5C86">
      <w:pPr>
        <w:pStyle w:val="TRAnaMetin"/>
      </w:pPr>
      <w:r>
        <w:t>First mammal-like reptiles</w:t>
      </w:r>
    </w:p>
    <w:p w14:paraId="128DBA97" w14:textId="77777777" w:rsidR="00E879C8" w:rsidRDefault="00E879C8" w:rsidP="00CE5C86">
      <w:pPr>
        <w:pStyle w:val="TRAnaMetin"/>
      </w:pPr>
    </w:p>
    <w:p w14:paraId="623BDC84" w14:textId="77777777" w:rsidR="00E879C8" w:rsidRDefault="00E879C8" w:rsidP="00CE5C86">
      <w:pPr>
        <w:pStyle w:val="TRAnaMetin"/>
      </w:pPr>
      <w:r>
        <w:t>First dinosaurs</w:t>
      </w:r>
    </w:p>
    <w:p w14:paraId="2D878D7E" w14:textId="77777777" w:rsidR="00E879C8" w:rsidRDefault="00E879C8" w:rsidP="00CE5C86">
      <w:pPr>
        <w:pStyle w:val="TRAnaMetin"/>
      </w:pPr>
    </w:p>
    <w:p w14:paraId="444BF6EF" w14:textId="77777777" w:rsidR="00E879C8" w:rsidRDefault="00E879C8" w:rsidP="00CE5C86">
      <w:pPr>
        <w:pStyle w:val="TRAnaMetin"/>
      </w:pPr>
      <w:r>
        <w:t>First mammals</w:t>
      </w:r>
    </w:p>
    <w:p w14:paraId="314D18B3" w14:textId="77777777" w:rsidR="00E879C8" w:rsidRDefault="00E879C8" w:rsidP="00CE5C86">
      <w:pPr>
        <w:pStyle w:val="TRAnaMetin"/>
      </w:pPr>
    </w:p>
    <w:p w14:paraId="75B957C0" w14:textId="77777777" w:rsidR="00E879C8" w:rsidRDefault="00E879C8" w:rsidP="00CE5C86">
      <w:pPr>
        <w:pStyle w:val="TRAnaMetin"/>
      </w:pPr>
      <w:r>
        <w:t>First birds</w:t>
      </w:r>
    </w:p>
    <w:p w14:paraId="626860F3" w14:textId="77777777" w:rsidR="00E879C8" w:rsidRDefault="00E879C8" w:rsidP="00CE5C86">
      <w:pPr>
        <w:pStyle w:val="TRAnaMetin"/>
      </w:pPr>
    </w:p>
    <w:p w14:paraId="595C4263" w14:textId="77777777" w:rsidR="00E879C8" w:rsidRDefault="00E879C8" w:rsidP="00CE5C86">
      <w:pPr>
        <w:pStyle w:val="TRAnaMetin"/>
      </w:pPr>
      <w:r>
        <w:t>First flowering plants</w:t>
      </w:r>
    </w:p>
    <w:p w14:paraId="436BB053" w14:textId="77777777" w:rsidR="00E879C8" w:rsidRDefault="00E879C8" w:rsidP="00CE5C86">
      <w:pPr>
        <w:pStyle w:val="TRAnaMetin"/>
      </w:pPr>
    </w:p>
    <w:p w14:paraId="15582A42" w14:textId="77777777" w:rsidR="00E879C8" w:rsidRDefault="00E879C8" w:rsidP="00CE5C86">
      <w:pPr>
        <w:pStyle w:val="TRAnaMetin"/>
      </w:pPr>
      <w:r>
        <w:t>First horses</w:t>
      </w:r>
    </w:p>
    <w:p w14:paraId="7259F21A" w14:textId="77777777" w:rsidR="00E879C8" w:rsidRDefault="00E879C8" w:rsidP="00CE5C86">
      <w:pPr>
        <w:pStyle w:val="TRAnaMetin"/>
      </w:pPr>
    </w:p>
    <w:p w14:paraId="7FA9BE43" w14:textId="77777777" w:rsidR="00E879C8" w:rsidRDefault="00E879C8" w:rsidP="00CE5C86">
      <w:pPr>
        <w:pStyle w:val="TRAnaMetin"/>
      </w:pPr>
      <w:r>
        <w:t>First monkeys</w:t>
      </w:r>
    </w:p>
    <w:p w14:paraId="2DF5030E" w14:textId="77777777" w:rsidR="00E879C8" w:rsidRDefault="00E879C8" w:rsidP="00CE5C86">
      <w:pPr>
        <w:pStyle w:val="TRAnaMetin"/>
      </w:pPr>
    </w:p>
    <w:p w14:paraId="2B830D86" w14:textId="77777777" w:rsidR="00E879C8" w:rsidRDefault="00E879C8" w:rsidP="00CE5C86">
      <w:pPr>
        <w:pStyle w:val="TRAnaMetin"/>
      </w:pPr>
      <w:r>
        <w:t>First apes</w:t>
      </w:r>
    </w:p>
    <w:p w14:paraId="5DAA948F" w14:textId="77777777" w:rsidR="00E879C8" w:rsidRDefault="00E879C8" w:rsidP="00CE5C86">
      <w:pPr>
        <w:pStyle w:val="TRAnaMetin"/>
      </w:pPr>
    </w:p>
    <w:p w14:paraId="74122BB4" w14:textId="77777777" w:rsidR="00E879C8" w:rsidRDefault="00E879C8" w:rsidP="00CE5C86">
      <w:pPr>
        <w:pStyle w:val="TRAnaMetin"/>
      </w:pPr>
      <w:r>
        <w:t>First modern human</w:t>
      </w:r>
    </w:p>
    <w:p w14:paraId="78239EF5" w14:textId="77777777" w:rsidR="00E879C8" w:rsidRDefault="00E879C8" w:rsidP="00CE5C86">
      <w:pPr>
        <w:pStyle w:val="TRAnaMetin"/>
      </w:pPr>
    </w:p>
    <w:p w14:paraId="099625E7" w14:textId="77777777" w:rsidR="00E879C8" w:rsidRDefault="00E879C8" w:rsidP="00CE5C86">
      <w:pPr>
        <w:pStyle w:val="TRAnaMetin"/>
      </w:pPr>
      <w:r>
        <w:t>Permian</w:t>
      </w:r>
    </w:p>
    <w:p w14:paraId="6038BCFF" w14:textId="77777777" w:rsidR="00E879C8" w:rsidRDefault="00E879C8" w:rsidP="00CE5C86">
      <w:pPr>
        <w:pStyle w:val="TRAnaMetin"/>
      </w:pPr>
    </w:p>
    <w:p w14:paraId="7BB777AC" w14:textId="77777777" w:rsidR="00E879C8" w:rsidRDefault="00E879C8" w:rsidP="00CE5C86">
      <w:pPr>
        <w:pStyle w:val="TRAnaMetin"/>
      </w:pPr>
      <w:r>
        <w:t>Triassic</w:t>
      </w:r>
    </w:p>
    <w:p w14:paraId="4876F70C" w14:textId="77777777" w:rsidR="00E879C8" w:rsidRDefault="00E879C8" w:rsidP="00CE5C86">
      <w:pPr>
        <w:pStyle w:val="TRAnaMetin"/>
      </w:pPr>
    </w:p>
    <w:p w14:paraId="16F0610D" w14:textId="77777777" w:rsidR="00E879C8" w:rsidRDefault="00E879C8" w:rsidP="00CE5C86">
      <w:pPr>
        <w:pStyle w:val="TRAnaMetin"/>
      </w:pPr>
      <w:r>
        <w:t>Jurassic</w:t>
      </w:r>
    </w:p>
    <w:p w14:paraId="1EC7F376" w14:textId="77777777" w:rsidR="00E879C8" w:rsidRDefault="00E879C8" w:rsidP="00CE5C86">
      <w:pPr>
        <w:pStyle w:val="TRAnaMetin"/>
      </w:pPr>
    </w:p>
    <w:p w14:paraId="77D3B122" w14:textId="77777777" w:rsidR="00E879C8" w:rsidRDefault="00E879C8" w:rsidP="00CE5C86">
      <w:pPr>
        <w:pStyle w:val="TRAnaMetin"/>
      </w:pPr>
      <w:r>
        <w:t>Cretaceous</w:t>
      </w:r>
    </w:p>
    <w:p w14:paraId="0F3F5932" w14:textId="77777777" w:rsidR="00E879C8" w:rsidRDefault="00E879C8" w:rsidP="00CE5C86">
      <w:pPr>
        <w:pStyle w:val="TRAnaMetin"/>
      </w:pPr>
    </w:p>
    <w:p w14:paraId="0C4D7FC0" w14:textId="77777777" w:rsidR="00E879C8" w:rsidRPr="00203452" w:rsidRDefault="00E879C8" w:rsidP="00CE5C86">
      <w:pPr>
        <w:pStyle w:val="TRAnaMetin"/>
      </w:pPr>
      <w:r>
        <w:t>Cenozoic</w:t>
      </w:r>
    </w:p>
    <w:p w14:paraId="142A9F27" w14:textId="77777777" w:rsidR="00E879C8" w:rsidRPr="00203452" w:rsidRDefault="00E879C8" w:rsidP="00CE5C86">
      <w:pPr>
        <w:pStyle w:val="TRAnaMetin"/>
      </w:pPr>
    </w:p>
    <w:p w14:paraId="422849B3" w14:textId="77777777" w:rsidR="00E879C8" w:rsidRPr="00203452" w:rsidRDefault="00E879C8" w:rsidP="00CE5C86">
      <w:pPr>
        <w:pStyle w:val="TRAnaMetin"/>
      </w:pPr>
      <w:r w:rsidRPr="00203452">
        <w:t>FALSE</w:t>
      </w:r>
    </w:p>
    <w:p w14:paraId="1EA02A27" w14:textId="77777777" w:rsidR="00E879C8" w:rsidRPr="00203452" w:rsidRDefault="00E879C8" w:rsidP="00CE5C86">
      <w:pPr>
        <w:pStyle w:val="TRAnaMetin"/>
      </w:pPr>
    </w:p>
    <w:p w14:paraId="017DD0A5" w14:textId="77777777" w:rsidR="00E879C8" w:rsidRPr="00203452" w:rsidRDefault="00E879C8" w:rsidP="00CE5C86">
      <w:pPr>
        <w:pStyle w:val="TRAnaMetin"/>
      </w:pPr>
      <w:r>
        <w:t>s.132</w:t>
      </w:r>
    </w:p>
    <w:p w14:paraId="52B9FF70" w14:textId="77777777" w:rsidR="00E879C8" w:rsidRPr="00203452" w:rsidRDefault="00E879C8" w:rsidP="00CE5C86">
      <w:pPr>
        <w:pStyle w:val="TRAnaMetin"/>
        <w:rPr>
          <w:lang w:val="en-GB"/>
        </w:rPr>
      </w:pPr>
      <w:r w:rsidRPr="00203452">
        <w:rPr>
          <w:lang w:val="en-GB"/>
        </w:rPr>
        <w:t>There are hundreds of books about evolution, filled with specious facts, under the control of the Darwinist dictatorship on the market today.</w:t>
      </w:r>
    </w:p>
    <w:p w14:paraId="4489600D" w14:textId="77777777" w:rsidR="00E879C8" w:rsidRPr="00203452" w:rsidRDefault="00E879C8" w:rsidP="00CE5C86">
      <w:pPr>
        <w:pStyle w:val="TRAnaMetin"/>
      </w:pPr>
    </w:p>
    <w:p w14:paraId="6536BB65" w14:textId="77777777" w:rsidR="00E879C8" w:rsidRPr="00203452" w:rsidRDefault="00E879C8" w:rsidP="00CE5C86">
      <w:pPr>
        <w:pStyle w:val="TRAnaMetin"/>
      </w:pPr>
      <w:r>
        <w:t>s.134</w:t>
      </w:r>
    </w:p>
    <w:p w14:paraId="7FC00860" w14:textId="77777777" w:rsidR="00E879C8" w:rsidRPr="00203452" w:rsidRDefault="00E879C8" w:rsidP="00CE5C86">
      <w:pPr>
        <w:pStyle w:val="TRAnaMetin"/>
      </w:pPr>
      <w:r w:rsidRPr="00203452">
        <w:t>Darwinism is the primary source of the pain and suffering people have suffered for years and such perverse ideologies as communism and fascism.</w:t>
      </w:r>
    </w:p>
    <w:p w14:paraId="050E404B" w14:textId="77777777" w:rsidR="00E879C8" w:rsidRPr="00203452" w:rsidRDefault="00E879C8" w:rsidP="00CE5C86">
      <w:pPr>
        <w:pStyle w:val="TRAnaMetin"/>
      </w:pPr>
    </w:p>
    <w:p w14:paraId="0EC522A3" w14:textId="77777777" w:rsidR="00E879C8" w:rsidRPr="00203452" w:rsidRDefault="00E879C8" w:rsidP="00CE5C86">
      <w:pPr>
        <w:pStyle w:val="TRAnaMetin"/>
      </w:pPr>
      <w:r>
        <w:t>s.136</w:t>
      </w:r>
    </w:p>
    <w:p w14:paraId="3BCE9331" w14:textId="77777777" w:rsidR="00E879C8" w:rsidRPr="00203452" w:rsidRDefault="00E879C8" w:rsidP="00CE5C86">
      <w:pPr>
        <w:pStyle w:val="TRAnaMetin"/>
      </w:pPr>
      <w:r w:rsidRPr="00203452">
        <w:t>The Darwinist philosophy that has spread oppression across the world for many years is still a threat. The current suffering will only come to an end with the complete elimination of the Darwinist ideological system.</w:t>
      </w:r>
    </w:p>
    <w:p w14:paraId="7EF19FAE" w14:textId="77777777" w:rsidR="00E879C8" w:rsidRPr="00203452" w:rsidRDefault="00E879C8" w:rsidP="00CE5C86">
      <w:pPr>
        <w:pStyle w:val="TRAnaMetin"/>
      </w:pPr>
    </w:p>
    <w:p w14:paraId="1687D119" w14:textId="77777777" w:rsidR="00E879C8" w:rsidRDefault="00E879C8" w:rsidP="00CE5C86">
      <w:pPr>
        <w:pStyle w:val="TRAnaMetin"/>
      </w:pPr>
      <w:r>
        <w:t>s.138</w:t>
      </w:r>
    </w:p>
    <w:p w14:paraId="736D5B5C" w14:textId="77777777" w:rsidR="00E879C8" w:rsidRDefault="00E879C8" w:rsidP="00CE5C86">
      <w:pPr>
        <w:pStyle w:val="TRAnaMetinBold"/>
      </w:pPr>
      <w:r>
        <w:t>The Disaster Caused by Darwinist Education: Young Murderers</w:t>
      </w:r>
    </w:p>
    <w:p w14:paraId="4556C9DD" w14:textId="77777777" w:rsidR="00E879C8" w:rsidRPr="00203452" w:rsidRDefault="00E879C8" w:rsidP="00CE5C86">
      <w:pPr>
        <w:pStyle w:val="TRAnaMetin"/>
      </w:pPr>
    </w:p>
    <w:p w14:paraId="2D8AFD6D" w14:textId="77777777" w:rsidR="00E879C8" w:rsidRPr="00203452" w:rsidRDefault="00E879C8" w:rsidP="00CE5C86">
      <w:pPr>
        <w:pStyle w:val="TRAnaMetin"/>
        <w:rPr>
          <w:sz w:val="19"/>
          <w:szCs w:val="19"/>
        </w:rPr>
      </w:pPr>
      <w:r w:rsidRPr="00203452">
        <w:t>THE JOKELA HIGH SCHOOL MASSACRE:</w:t>
      </w:r>
    </w:p>
    <w:p w14:paraId="482905C8" w14:textId="77777777" w:rsidR="00E879C8" w:rsidRPr="00203452" w:rsidRDefault="00E879C8" w:rsidP="00CE5C86">
      <w:pPr>
        <w:pStyle w:val="TRAnaMetin"/>
        <w:rPr>
          <w:lang w:val="en-GB"/>
        </w:rPr>
      </w:pPr>
      <w:r w:rsidRPr="00203452">
        <w:rPr>
          <w:lang w:val="en-GB"/>
        </w:rPr>
        <w:t>In a message posted on the YouTube web site prior to the massacre, the 18-year-old Pekka-Eric Auvinen, who slaughtered seven students and a teacher on November 1</w:t>
      </w:r>
      <w:r w:rsidRPr="00203452">
        <w:rPr>
          <w:sz w:val="20"/>
          <w:vertAlign w:val="superscript"/>
        </w:rPr>
        <w:t>st</w:t>
      </w:r>
      <w:r w:rsidRPr="00203452">
        <w:rPr>
          <w:lang w:val="en-GB"/>
        </w:rPr>
        <w:t>, 2007, before killing himself, described himself as an antisocial social Darwinist and went on to say: "I am an anarchist who believes only in natural selection. People must again start applying natural selection. Animals live in that way, so why should human beings not? At the end of the day, we are simply animals. We human beings are the worst animals on Earth... That is where there must be [natural selection]. The earlier, the better. ... The law is simply the ideas of the strong... You must therefore take control of your life and become an anarchist... The weak must die, while the strong survive. That is natural selection, the survival of the fittest. Animals constantly die. You never see a dog crying over having killed another dog. Human beings also die. The reaction must be the same. This is simply a natural thing, not a great or important one. I am not the law and the judge. I have no authority. I am ready to fight and die for my aim. Since I do not regard natural selection as sufficient, I will eliminate the disgraces of mankind, the failures of natural selection... I am different, I have evolved a stage further." (From Pecca-Eric Auvinen's video "My Philosophy")</w:t>
      </w:r>
    </w:p>
    <w:p w14:paraId="68CF928F" w14:textId="77777777" w:rsidR="00E879C8" w:rsidRPr="00203452" w:rsidRDefault="00E879C8" w:rsidP="00CE5C86">
      <w:pPr>
        <w:pStyle w:val="TRAnaMetin"/>
        <w:rPr>
          <w:lang w:val="en-GB"/>
        </w:rPr>
      </w:pPr>
    </w:p>
    <w:p w14:paraId="7E366E08" w14:textId="77777777" w:rsidR="00E879C8" w:rsidRPr="00203452" w:rsidRDefault="00E879C8" w:rsidP="00CE5C86">
      <w:pPr>
        <w:pStyle w:val="TRAnaMetin"/>
      </w:pPr>
      <w:r>
        <w:t>s.139</w:t>
      </w:r>
    </w:p>
    <w:p w14:paraId="0928334D" w14:textId="77777777" w:rsidR="00E879C8" w:rsidRPr="00203452" w:rsidRDefault="00E879C8" w:rsidP="00CE5C86">
      <w:pPr>
        <w:pStyle w:val="TRAnaMetin"/>
        <w:rPr>
          <w:sz w:val="19"/>
          <w:szCs w:val="19"/>
        </w:rPr>
      </w:pPr>
      <w:r w:rsidRPr="00203452">
        <w:t>THE COLUMBINE HIGH SCHOOL MASSACRE:</w:t>
      </w:r>
    </w:p>
    <w:p w14:paraId="6644D754" w14:textId="77777777" w:rsidR="00E879C8" w:rsidRPr="00203452" w:rsidRDefault="00E879C8" w:rsidP="00CE5C86">
      <w:pPr>
        <w:pStyle w:val="TRAnaMetin"/>
        <w:rPr>
          <w:lang w:val="en-GB"/>
        </w:rPr>
      </w:pPr>
      <w:r>
        <w:rPr>
          <w:lang w:val="en-GB"/>
        </w:rPr>
        <w:t xml:space="preserve">On </w:t>
      </w:r>
      <w:r w:rsidRPr="00203452">
        <w:rPr>
          <w:lang w:val="en-GB"/>
        </w:rPr>
        <w:t>April 20th, 1999, two students at Columbine High School in the U.S. state of Colorado, 18-year-old Eric Harris and 17-year-old Dylan Klebold, entered their school with guns and bombs. After killing 12 students and a teacher in the space of 30 minutes, they then killed themselves. Harris' T-shirt read</w:t>
      </w:r>
      <w:r w:rsidRPr="0069645D">
        <w:t xml:space="preserve"> “Natural Selection.” </w:t>
      </w:r>
      <w:r w:rsidRPr="00203452">
        <w:rPr>
          <w:lang w:val="en-GB"/>
        </w:rPr>
        <w:t>Most of the writings collected from Harris’ home in the wake of the attack referred to natural selection and feelings of superiority. In videos previously uploaded onto the internet, Harris and Klebold constantly referred to themselves as “more evolved” and talked about how it felt to be supposedly “superhuman.”</w:t>
      </w:r>
    </w:p>
    <w:p w14:paraId="7A05A0DB" w14:textId="77777777" w:rsidR="00E879C8" w:rsidRPr="00203452" w:rsidRDefault="00E879C8" w:rsidP="00CE5C86">
      <w:pPr>
        <w:pStyle w:val="TRAnaMetin"/>
        <w:rPr>
          <w:lang w:val="en-GB"/>
        </w:rPr>
      </w:pPr>
    </w:p>
    <w:p w14:paraId="44F8EE9D" w14:textId="77777777" w:rsidR="00E879C8" w:rsidRPr="00203452" w:rsidRDefault="00E879C8" w:rsidP="00CE5C86">
      <w:pPr>
        <w:pStyle w:val="TRAnaMetin"/>
      </w:pPr>
      <w:r w:rsidRPr="00203452">
        <w:t>Darwinism can easily turn innocent people into monsters. To the left can be seen the former appearances of these child killers, compared to how they looked immediately before the killings.</w:t>
      </w:r>
    </w:p>
    <w:p w14:paraId="1CE6DD05" w14:textId="77777777" w:rsidR="00E879C8" w:rsidRPr="00203452" w:rsidRDefault="00E879C8" w:rsidP="00CE5C86">
      <w:pPr>
        <w:pStyle w:val="TRAnaMetin"/>
      </w:pPr>
    </w:p>
    <w:p w14:paraId="5FB9D671" w14:textId="77777777" w:rsidR="00E879C8" w:rsidRDefault="00E879C8" w:rsidP="00CE5C86">
      <w:pPr>
        <w:pStyle w:val="TRAnaMetin"/>
      </w:pPr>
      <w:r>
        <w:t>s.140</w:t>
      </w:r>
    </w:p>
    <w:p w14:paraId="77648DC8" w14:textId="77777777" w:rsidR="00E879C8" w:rsidRPr="00203452" w:rsidRDefault="00E879C8" w:rsidP="00CE5C86">
      <w:pPr>
        <w:pStyle w:val="TRAnaMetin"/>
      </w:pPr>
      <w:r>
        <w:t>(the unbelievers) plotted and Allah plotted. But Allah is the best of plotters. (Surah Al’Imran, 54)</w:t>
      </w:r>
    </w:p>
    <w:p w14:paraId="67A01E9A" w14:textId="77777777" w:rsidR="00E879C8" w:rsidRPr="00203452" w:rsidRDefault="00E879C8" w:rsidP="00CE5C86">
      <w:pPr>
        <w:pStyle w:val="TRAnaMetin"/>
      </w:pPr>
    </w:p>
    <w:p w14:paraId="04C2D7FC" w14:textId="77777777" w:rsidR="00E879C8" w:rsidRPr="00203452" w:rsidRDefault="00E879C8" w:rsidP="00CE5C86">
      <w:pPr>
        <w:pStyle w:val="TRAnaMetin"/>
      </w:pPr>
      <w:r>
        <w:t>s.144</w:t>
      </w:r>
    </w:p>
    <w:p w14:paraId="41E49073" w14:textId="77777777" w:rsidR="00E879C8" w:rsidRPr="00203452" w:rsidRDefault="00E879C8" w:rsidP="00CE5C86">
      <w:pPr>
        <w:pStyle w:val="TRAnaMetin"/>
      </w:pPr>
      <w:r w:rsidRPr="00203452">
        <w:t>People are conditioned to believe in these imaginary entities, as if they were real.</w:t>
      </w:r>
    </w:p>
    <w:p w14:paraId="78866490" w14:textId="77777777" w:rsidR="00E879C8" w:rsidRPr="00203452" w:rsidRDefault="00E879C8" w:rsidP="00CE5C86">
      <w:pPr>
        <w:pStyle w:val="TRAnaMetin"/>
        <w:rPr>
          <w:lang w:val="en-GB"/>
        </w:rPr>
      </w:pPr>
    </w:p>
    <w:p w14:paraId="56CCF1E1" w14:textId="77777777" w:rsidR="00E879C8" w:rsidRPr="00203452" w:rsidRDefault="00E879C8" w:rsidP="00CE5C86">
      <w:pPr>
        <w:pStyle w:val="TRAnaMetin"/>
      </w:pPr>
      <w:r>
        <w:t>s.145</w:t>
      </w:r>
    </w:p>
    <w:p w14:paraId="0F683176" w14:textId="77777777" w:rsidR="00E879C8" w:rsidRPr="00203452" w:rsidRDefault="00E879C8" w:rsidP="00CE5C86">
      <w:pPr>
        <w:pStyle w:val="TRAnaMetin"/>
      </w:pPr>
      <w:r w:rsidRPr="00203452">
        <w:t>FALSE</w:t>
      </w:r>
    </w:p>
    <w:p w14:paraId="2B3E44D9" w14:textId="77777777" w:rsidR="00E879C8" w:rsidRPr="00203452" w:rsidRDefault="00E879C8" w:rsidP="00CE5C86">
      <w:pPr>
        <w:pStyle w:val="TRAnaMetin"/>
      </w:pPr>
    </w:p>
    <w:p w14:paraId="0EE40F87" w14:textId="77777777" w:rsidR="00E879C8" w:rsidRDefault="00E879C8" w:rsidP="00CE5C86">
      <w:pPr>
        <w:pStyle w:val="TRAnaMetin"/>
        <w:rPr>
          <w:lang w:val="fr-FR"/>
        </w:rPr>
      </w:pPr>
      <w:r>
        <w:rPr>
          <w:lang w:val="fr-FR"/>
        </w:rPr>
        <w:t>s.148</w:t>
      </w:r>
    </w:p>
    <w:p w14:paraId="5E346796" w14:textId="77777777" w:rsidR="00E879C8" w:rsidRDefault="00E879C8" w:rsidP="00CE5C86">
      <w:pPr>
        <w:pStyle w:val="TRAnaMetin"/>
        <w:rPr>
          <w:lang w:val="fr-FR"/>
        </w:rPr>
      </w:pPr>
      <w:r>
        <w:rPr>
          <w:lang w:val="fr-FR"/>
        </w:rPr>
        <w:t>mud</w:t>
      </w:r>
    </w:p>
    <w:p w14:paraId="1B76D284" w14:textId="77777777" w:rsidR="00E879C8" w:rsidRDefault="00E879C8" w:rsidP="00CE5C86">
      <w:pPr>
        <w:pStyle w:val="TRAnaMetin"/>
        <w:rPr>
          <w:lang w:val="fr-FR"/>
        </w:rPr>
      </w:pPr>
    </w:p>
    <w:p w14:paraId="3876D072" w14:textId="77777777" w:rsidR="00E879C8" w:rsidRDefault="00E879C8" w:rsidP="00CE5C86">
      <w:pPr>
        <w:pStyle w:val="TRAnaMetin"/>
        <w:rPr>
          <w:lang w:val="fr-FR"/>
        </w:rPr>
      </w:pPr>
      <w:r>
        <w:rPr>
          <w:lang w:val="fr-FR"/>
        </w:rPr>
        <w:t>time</w:t>
      </w:r>
    </w:p>
    <w:p w14:paraId="41276B9F" w14:textId="77777777" w:rsidR="00E879C8" w:rsidRDefault="00E879C8" w:rsidP="00CE5C86">
      <w:pPr>
        <w:pStyle w:val="TRAnaMetin"/>
        <w:rPr>
          <w:lang w:val="fr-FR"/>
        </w:rPr>
      </w:pPr>
    </w:p>
    <w:p w14:paraId="2058942C" w14:textId="77777777" w:rsidR="00E879C8" w:rsidRDefault="00E879C8" w:rsidP="00CE5C86">
      <w:pPr>
        <w:pStyle w:val="TRAnaMetin"/>
        <w:rPr>
          <w:lang w:val="fr-FR"/>
        </w:rPr>
      </w:pPr>
      <w:r>
        <w:rPr>
          <w:lang w:val="fr-FR"/>
        </w:rPr>
        <w:t>change</w:t>
      </w:r>
    </w:p>
    <w:p w14:paraId="0139148F" w14:textId="77777777" w:rsidR="00E879C8" w:rsidRDefault="00E879C8" w:rsidP="00CE5C86">
      <w:pPr>
        <w:pStyle w:val="TRAnaMetin"/>
        <w:rPr>
          <w:lang w:val="fr-FR"/>
        </w:rPr>
      </w:pPr>
    </w:p>
    <w:p w14:paraId="05D66AC0" w14:textId="77777777" w:rsidR="00E879C8" w:rsidRDefault="00E879C8" w:rsidP="00CE5C86">
      <w:pPr>
        <w:pStyle w:val="TRAnaMetin"/>
        <w:rPr>
          <w:lang w:val="fr-FR"/>
        </w:rPr>
      </w:pPr>
      <w:r>
        <w:rPr>
          <w:lang w:val="fr-FR"/>
        </w:rPr>
        <w:t>natural events</w:t>
      </w:r>
    </w:p>
    <w:p w14:paraId="0DC9EF18" w14:textId="77777777" w:rsidR="00E879C8" w:rsidRDefault="00E879C8" w:rsidP="00CE5C86">
      <w:pPr>
        <w:pStyle w:val="TRAnaMetin"/>
        <w:rPr>
          <w:lang w:val="fr-FR"/>
        </w:rPr>
      </w:pPr>
    </w:p>
    <w:p w14:paraId="16E61231" w14:textId="77777777" w:rsidR="00E879C8" w:rsidRDefault="00E879C8" w:rsidP="00CE5C86">
      <w:pPr>
        <w:pStyle w:val="TRAnaMetin"/>
        <w:rPr>
          <w:lang w:val="fr-FR"/>
        </w:rPr>
      </w:pPr>
      <w:r>
        <w:rPr>
          <w:lang w:val="fr-FR"/>
        </w:rPr>
        <w:t>s.149</w:t>
      </w:r>
    </w:p>
    <w:p w14:paraId="1354AB4A" w14:textId="77777777" w:rsidR="00E879C8" w:rsidRDefault="00E879C8" w:rsidP="00CE5C86">
      <w:pPr>
        <w:pStyle w:val="TRAnaMetin"/>
        <w:rPr>
          <w:lang w:val="fr-FR"/>
        </w:rPr>
      </w:pPr>
      <w:r>
        <w:rPr>
          <w:lang w:val="fr-FR"/>
        </w:rPr>
        <w:t>supposition</w:t>
      </w:r>
    </w:p>
    <w:p w14:paraId="323BF87A" w14:textId="77777777" w:rsidR="00E879C8" w:rsidRDefault="00E879C8" w:rsidP="00CE5C86">
      <w:pPr>
        <w:pStyle w:val="TRAnaMetin"/>
        <w:rPr>
          <w:lang w:val="fr-FR"/>
        </w:rPr>
      </w:pPr>
    </w:p>
    <w:p w14:paraId="41B82E01" w14:textId="77777777" w:rsidR="00E879C8" w:rsidRDefault="00E879C8" w:rsidP="00CE5C86">
      <w:pPr>
        <w:pStyle w:val="TRAnaMetin"/>
        <w:rPr>
          <w:lang w:val="fr-FR"/>
        </w:rPr>
      </w:pPr>
      <w:r>
        <w:rPr>
          <w:lang w:val="fr-FR"/>
        </w:rPr>
        <w:t>ALL LIFE</w:t>
      </w:r>
    </w:p>
    <w:p w14:paraId="51C9A591" w14:textId="77777777" w:rsidR="00E879C8" w:rsidRDefault="00E879C8" w:rsidP="00CE5C86">
      <w:pPr>
        <w:pStyle w:val="TRAnaMetin"/>
        <w:rPr>
          <w:lang w:val="fr-FR"/>
        </w:rPr>
      </w:pPr>
    </w:p>
    <w:p w14:paraId="3FE19746" w14:textId="77777777" w:rsidR="00E879C8" w:rsidRPr="00203452" w:rsidRDefault="00E879C8" w:rsidP="00CE5C86">
      <w:pPr>
        <w:pStyle w:val="TRAnaMetin"/>
      </w:pPr>
      <w:r>
        <w:t>s.152</w:t>
      </w:r>
    </w:p>
    <w:p w14:paraId="4C752BF9" w14:textId="77777777" w:rsidR="00E879C8" w:rsidRPr="00203452" w:rsidRDefault="00E879C8" w:rsidP="00CE5C86">
      <w:pPr>
        <w:pStyle w:val="TRAnaMetin"/>
      </w:pPr>
      <w:r w:rsidRPr="00203452">
        <w:t>Darwinists frequently use the press for their propaganda and seek to deceive readers with visual conditioning.</w:t>
      </w:r>
    </w:p>
    <w:p w14:paraId="4624DD9A" w14:textId="77777777" w:rsidR="00E879C8" w:rsidRPr="00203452" w:rsidRDefault="00E879C8" w:rsidP="00CE5C86">
      <w:pPr>
        <w:pStyle w:val="TRAnaMetin"/>
        <w:rPr>
          <w:lang w:val="en-GB"/>
        </w:rPr>
      </w:pPr>
    </w:p>
    <w:p w14:paraId="0F56373D" w14:textId="77777777" w:rsidR="00E879C8" w:rsidRDefault="00E879C8" w:rsidP="00CE5C86">
      <w:pPr>
        <w:pStyle w:val="TRAnaMetin"/>
        <w:rPr>
          <w:lang w:val="fr-FR"/>
        </w:rPr>
      </w:pPr>
      <w:r>
        <w:rPr>
          <w:lang w:val="fr-FR"/>
        </w:rPr>
        <w:t>s.155</w:t>
      </w:r>
    </w:p>
    <w:p w14:paraId="7991CDEA" w14:textId="5F95F4E4" w:rsidR="00E879C8" w:rsidRPr="00203452" w:rsidRDefault="00217742" w:rsidP="00CE5C86">
      <w:pPr>
        <w:pStyle w:val="TRAnaMetin"/>
      </w:pPr>
      <w:r>
        <w:t>The Ida</w:t>
      </w:r>
      <w:r w:rsidR="00E879C8" w:rsidRPr="00203452">
        <w:t xml:space="preserve"> hoax: The way that Darwinists tried to depict a fossil of a perfect, extinct lemur as evidence for the supposed evolution of man is a major indication of their hopelessness. Darwinists have been forced to apologize in the wake of the embarrassing furor over Ida.</w:t>
      </w:r>
    </w:p>
    <w:p w14:paraId="69957108" w14:textId="77777777" w:rsidR="00E879C8" w:rsidRPr="00203452" w:rsidRDefault="00E879C8" w:rsidP="00CE5C86">
      <w:pPr>
        <w:pStyle w:val="TRAnaMetin"/>
      </w:pPr>
    </w:p>
    <w:p w14:paraId="251E36D2" w14:textId="77777777" w:rsidR="00E879C8" w:rsidRPr="00203452" w:rsidRDefault="00E879C8" w:rsidP="00CE5C86">
      <w:pPr>
        <w:pStyle w:val="TRAnaMetin"/>
      </w:pPr>
      <w:r>
        <w:t>s.157</w:t>
      </w:r>
    </w:p>
    <w:p w14:paraId="1329D3E2" w14:textId="77777777" w:rsidR="00E879C8" w:rsidRPr="00203452" w:rsidRDefault="00E879C8" w:rsidP="00CE5C86">
      <w:pPr>
        <w:pStyle w:val="TRAnaMetinBold"/>
      </w:pPr>
      <w:r>
        <w:t>THE LATEST DECEPTION BEHIND WHICH DARWINISTS HIDE THEIR DESPAIR: ARDI</w:t>
      </w:r>
    </w:p>
    <w:p w14:paraId="46B2446A" w14:textId="77777777" w:rsidR="00E879C8" w:rsidRPr="00203452" w:rsidRDefault="00E879C8" w:rsidP="00CE5C86">
      <w:pPr>
        <w:pStyle w:val="TRAnaMetin"/>
      </w:pPr>
      <w:r w:rsidRPr="00203452">
        <w:t>Darwinists produced a creature identical to the present-day Bonobo chimpanzee and gave it the name "Ardi." And then they said; “All right, it may be a chimpanzee, but it stands upright!” This is one rather primitive example of the Darwinist deception we know so well.</w:t>
      </w:r>
    </w:p>
    <w:p w14:paraId="3FF78301" w14:textId="77777777" w:rsidR="00E879C8" w:rsidRPr="00203452" w:rsidRDefault="00E879C8" w:rsidP="00CE5C86">
      <w:pPr>
        <w:pStyle w:val="TRAnaMetin"/>
      </w:pPr>
      <w:r w:rsidRPr="00203452">
        <w:t xml:space="preserve">Discovered in 1994, the fossil skeleton was in a fragmented form when first found. The pelvic bone in particular was in tiny pieces and was exceedingly brittle the moment paleontologists picked it up. Darwinists took these minute pieces with no clear shape and reconstructed a pelvic bone just as they desired. </w:t>
      </w:r>
    </w:p>
    <w:p w14:paraId="156997CE" w14:textId="77777777" w:rsidR="00E879C8" w:rsidRPr="00203452" w:rsidRDefault="00E879C8" w:rsidP="00CE5C86">
      <w:pPr>
        <w:pStyle w:val="TRAnaMetin"/>
      </w:pPr>
      <w:r w:rsidRPr="00203452">
        <w:t xml:space="preserve">Darwinists carefully chose this fossil they produced only 15 years later. It was easy to speculate about a “fragmented” fossil, even though they had no transitional forms in their possession. The Darwinist William Jungers, head of the anatomical sciences department at the Long Island, Stony Brook University Medical Center, says this on the subject: </w:t>
      </w:r>
    </w:p>
    <w:p w14:paraId="0EF17688" w14:textId="77777777" w:rsidR="00E879C8" w:rsidRPr="00203452" w:rsidRDefault="00E879C8" w:rsidP="00CE5C86">
      <w:pPr>
        <w:pStyle w:val="TRAlinti"/>
      </w:pPr>
      <w:r w:rsidRPr="00203452">
        <w:t xml:space="preserve">“It's very difficult not to make them look like something you have in your mind if there's any chance of play… Ardi, requires a lot of guesswork.” </w:t>
      </w:r>
    </w:p>
    <w:p w14:paraId="605CF7D3" w14:textId="77777777" w:rsidR="00E879C8" w:rsidRPr="00203452" w:rsidRDefault="00E879C8" w:rsidP="00CE5C86">
      <w:pPr>
        <w:pStyle w:val="TRAnaMetin"/>
      </w:pPr>
      <w:r w:rsidRPr="00203452">
        <w:t>The inward-facing big toe on Ardi's feet and a foot bone absent from human beings are the most distinctive proofs that the creature did not walk upright. After examining the fossil, Jungers said, " “there is no way that they could belong to ‘an animal that wasn’t often walking on its hind legs’ unless the data ‘were deliberately ignored or if we had made them up’.”</w:t>
      </w:r>
    </w:p>
    <w:p w14:paraId="699C513C" w14:textId="77777777" w:rsidR="00E879C8" w:rsidRPr="00203452" w:rsidRDefault="00E879C8" w:rsidP="00CE5C86">
      <w:pPr>
        <w:pStyle w:val="TRAnaMetin"/>
      </w:pPr>
      <w:r w:rsidRPr="00203452">
        <w:t xml:space="preserve">Tim White, a Darwinist from the University of California, who suggested that Ardi might represent the missing link in human evolution, also had to make the following admission in the face of the facts that emerged regarding the fossil: </w:t>
      </w:r>
    </w:p>
    <w:p w14:paraId="2CE5671B" w14:textId="77777777" w:rsidR="00E879C8" w:rsidRPr="00203452" w:rsidRDefault="00E879C8" w:rsidP="00CE5C86">
      <w:pPr>
        <w:pStyle w:val="TRAlinti"/>
      </w:pPr>
      <w:r w:rsidRPr="00203452">
        <w:t>"There are no apparent features sufficiently unique to warrant the exclusion of Ar. ramidus (Ardi) as being ancestral to Australopithecus.”</w:t>
      </w:r>
    </w:p>
    <w:p w14:paraId="77B13765" w14:textId="77777777" w:rsidR="00E879C8" w:rsidRPr="00203452" w:rsidRDefault="00E879C8" w:rsidP="00CE5C86">
      <w:pPr>
        <w:pStyle w:val="TRAnaMetin"/>
      </w:pPr>
      <w:r w:rsidRPr="00203452">
        <w:t xml:space="preserve">Darwinists’ claims regarding Ardi are in fact significant evidence of the despairing situation in which they find themselves. Even if they fall into a hugely embarrassing situation, Darwinists have to repeat these feeble claims for the sake of their perverse Darwinist ideology. </w:t>
      </w:r>
    </w:p>
    <w:p w14:paraId="64A70D8F" w14:textId="77777777" w:rsidR="00E879C8" w:rsidRPr="00203452" w:rsidRDefault="00E879C8" w:rsidP="00CE5C86">
      <w:pPr>
        <w:pStyle w:val="TRAnaMetin"/>
      </w:pPr>
    </w:p>
    <w:p w14:paraId="77C00821" w14:textId="77777777" w:rsidR="00E879C8" w:rsidRPr="00203452" w:rsidRDefault="00E879C8" w:rsidP="00CE5C86">
      <w:pPr>
        <w:pStyle w:val="TRAnaMetin"/>
      </w:pPr>
      <w:r w:rsidRPr="0069645D">
        <w:t xml:space="preserve">Source: </w:t>
      </w:r>
      <w:r w:rsidRPr="00203452">
        <w:t>Katherine Harmon, How Humanlike Was "Ardi"?, Scientific American, 19 November 2009</w:t>
      </w:r>
    </w:p>
    <w:p w14:paraId="1D04CA62" w14:textId="77777777" w:rsidR="00E879C8" w:rsidRPr="00203452" w:rsidRDefault="00E879C8" w:rsidP="00CE5C86">
      <w:pPr>
        <w:pStyle w:val="TRAnaMetin"/>
      </w:pPr>
    </w:p>
    <w:p w14:paraId="5BD4D6C2" w14:textId="77777777" w:rsidR="00E879C8" w:rsidRPr="00203452" w:rsidRDefault="00E879C8" w:rsidP="00CE5C86">
      <w:pPr>
        <w:pStyle w:val="TRAnaMetin"/>
      </w:pPr>
      <w:r>
        <w:t>s.159</w:t>
      </w:r>
    </w:p>
    <w:p w14:paraId="0F3FC36B" w14:textId="77777777" w:rsidR="00E879C8" w:rsidRPr="00203452" w:rsidRDefault="00E879C8" w:rsidP="00CE5C86">
      <w:pPr>
        <w:pStyle w:val="TRAnaMetin"/>
      </w:pPr>
      <w:r w:rsidRPr="00203452">
        <w:t>It is Almighty Allah Who creates the immaculate structure in the wings.</w:t>
      </w:r>
    </w:p>
    <w:p w14:paraId="1C38ABC7" w14:textId="77777777" w:rsidR="00E879C8" w:rsidRPr="00203452" w:rsidRDefault="00E879C8" w:rsidP="00CE5C86">
      <w:pPr>
        <w:pStyle w:val="TRAnaMetin"/>
        <w:rPr>
          <w:lang w:val="en-GB"/>
        </w:rPr>
      </w:pPr>
    </w:p>
    <w:p w14:paraId="4522A4D8" w14:textId="77777777" w:rsidR="00E879C8" w:rsidRPr="00203452" w:rsidRDefault="00E879C8" w:rsidP="00CE5C86">
      <w:pPr>
        <w:pStyle w:val="TRAnaMetin"/>
        <w:rPr>
          <w:lang w:val="en-GB"/>
        </w:rPr>
      </w:pPr>
      <w:r>
        <w:rPr>
          <w:lang w:val="en-GB"/>
        </w:rPr>
        <w:t>s.160</w:t>
      </w:r>
    </w:p>
    <w:p w14:paraId="5D1ACB1C" w14:textId="77777777" w:rsidR="00E879C8" w:rsidRPr="00203452" w:rsidRDefault="00E879C8" w:rsidP="00CE5C86">
      <w:pPr>
        <w:pStyle w:val="TRAnaMetin"/>
        <w:rPr>
          <w:lang w:val="en-GB"/>
        </w:rPr>
      </w:pPr>
      <w:r w:rsidRPr="00203452">
        <w:rPr>
          <w:lang w:val="en-GB"/>
        </w:rPr>
        <w:t>Chance can never give rise to life, no matter what Darwinists claim. It is entirely the artistry of Allah.</w:t>
      </w:r>
    </w:p>
    <w:p w14:paraId="67EEC670" w14:textId="77777777" w:rsidR="00E879C8" w:rsidRPr="00203452" w:rsidRDefault="00E879C8" w:rsidP="00CE5C86">
      <w:pPr>
        <w:pStyle w:val="TRAnaMetin"/>
      </w:pPr>
    </w:p>
    <w:p w14:paraId="4E3FABA6" w14:textId="77777777" w:rsidR="00E879C8" w:rsidRPr="00203452" w:rsidRDefault="00E879C8" w:rsidP="00CE5C86">
      <w:pPr>
        <w:pStyle w:val="TRAnaMetin"/>
      </w:pPr>
      <w:r>
        <w:t>s.167</w:t>
      </w:r>
    </w:p>
    <w:p w14:paraId="7BA8EDE5" w14:textId="77777777" w:rsidR="00E879C8" w:rsidRPr="00203452" w:rsidRDefault="00E879C8" w:rsidP="00CE5C86">
      <w:pPr>
        <w:pStyle w:val="TRAnaMetin"/>
      </w:pPr>
      <w:r w:rsidRPr="00203452">
        <w:t>The glorious planet we live on, the Sun, the Moon and the stars are all manifestations of Allah’s sublime might and magnificent creation.</w:t>
      </w:r>
    </w:p>
    <w:p w14:paraId="1ABB6E4B" w14:textId="77777777" w:rsidR="00E879C8" w:rsidRPr="00203452" w:rsidRDefault="00E879C8" w:rsidP="00CE5C86">
      <w:pPr>
        <w:pStyle w:val="TRAnaMetin"/>
        <w:rPr>
          <w:lang w:val="en-GB"/>
        </w:rPr>
      </w:pPr>
    </w:p>
    <w:p w14:paraId="2382EFB7" w14:textId="77777777" w:rsidR="00E879C8" w:rsidRPr="00203452" w:rsidRDefault="00E879C8" w:rsidP="00CE5C86">
      <w:pPr>
        <w:pStyle w:val="TRAnaMetin"/>
        <w:rPr>
          <w:lang w:val="en-GB"/>
        </w:rPr>
      </w:pPr>
      <w:r>
        <w:rPr>
          <w:lang w:val="en-GB"/>
        </w:rPr>
        <w:t>s.171</w:t>
      </w:r>
    </w:p>
    <w:p w14:paraId="7133095B" w14:textId="77777777" w:rsidR="00E879C8" w:rsidRPr="00203452" w:rsidRDefault="00E879C8" w:rsidP="00CE5C86">
      <w:pPr>
        <w:pStyle w:val="TRAnaMetin"/>
      </w:pPr>
      <w:r w:rsidRPr="00203452">
        <w:t>All the fossils, drawings and models that Darwinists depict as transitional forms are false. The truth is that not a single transitional fossil exists.</w:t>
      </w:r>
    </w:p>
    <w:p w14:paraId="4DFAEC02" w14:textId="77777777" w:rsidR="00E879C8" w:rsidRPr="00203452" w:rsidRDefault="00E879C8" w:rsidP="00CE5C86">
      <w:pPr>
        <w:pStyle w:val="TRAnaMetin"/>
        <w:rPr>
          <w:lang w:val="en-GB"/>
        </w:rPr>
      </w:pPr>
    </w:p>
    <w:p w14:paraId="2E3CDD9F" w14:textId="77777777" w:rsidR="00E879C8" w:rsidRPr="00203452" w:rsidRDefault="00E879C8" w:rsidP="00CE5C86">
      <w:pPr>
        <w:pStyle w:val="TRAnaMetin"/>
        <w:rPr>
          <w:lang w:val="en-GB"/>
        </w:rPr>
      </w:pPr>
      <w:r>
        <w:rPr>
          <w:lang w:val="en-GB"/>
        </w:rPr>
        <w:t>s.173</w:t>
      </w:r>
    </w:p>
    <w:p w14:paraId="700EEEE1" w14:textId="77777777" w:rsidR="00E879C8" w:rsidRPr="00203452" w:rsidRDefault="00E879C8" w:rsidP="00CE5C86">
      <w:pPr>
        <w:pStyle w:val="TRAnaMetin"/>
      </w:pPr>
      <w:r w:rsidRPr="00203452">
        <w:t xml:space="preserve">A fern leaf dating back 58 million years is identical to present-day ferns. Harun Yahya's </w:t>
      </w:r>
      <w:r w:rsidRPr="00203452">
        <w:rPr>
          <w:i/>
          <w:iCs/>
        </w:rPr>
        <w:t>Atlas of Creation</w:t>
      </w:r>
      <w:r w:rsidRPr="00203452">
        <w:t xml:space="preserve"> contains thousands of such fossils.</w:t>
      </w:r>
    </w:p>
    <w:p w14:paraId="07EF30F1" w14:textId="77777777" w:rsidR="00E879C8" w:rsidRPr="00203452" w:rsidRDefault="00E879C8" w:rsidP="00CE5C86">
      <w:pPr>
        <w:pStyle w:val="TRAnaMetin"/>
        <w:rPr>
          <w:lang w:val="en-GB"/>
        </w:rPr>
      </w:pPr>
    </w:p>
    <w:p w14:paraId="7E35431F" w14:textId="77777777" w:rsidR="00E879C8" w:rsidRPr="00203452" w:rsidRDefault="00E879C8" w:rsidP="00CE5C86">
      <w:pPr>
        <w:pStyle w:val="TRAnaMetin"/>
        <w:rPr>
          <w:lang w:val="en-GB"/>
        </w:rPr>
      </w:pPr>
      <w:r>
        <w:rPr>
          <w:lang w:val="en-GB"/>
        </w:rPr>
        <w:t>s.176</w:t>
      </w:r>
    </w:p>
    <w:p w14:paraId="5C5CF798" w14:textId="77777777" w:rsidR="00E879C8" w:rsidRPr="00203452" w:rsidRDefault="00E879C8" w:rsidP="00CE5C86">
      <w:pPr>
        <w:pStyle w:val="TRAnaMetin"/>
      </w:pPr>
      <w:r w:rsidRPr="00203452">
        <w:t>It is Almighty Allah Who creates the earth, the sky and all that lies between. Allah's creation is magnificent and matchless.</w:t>
      </w:r>
    </w:p>
    <w:p w14:paraId="75935B75" w14:textId="77777777" w:rsidR="00E879C8" w:rsidRPr="00203452" w:rsidRDefault="00E879C8" w:rsidP="00CE5C86">
      <w:pPr>
        <w:pStyle w:val="TRAnaMetin"/>
        <w:rPr>
          <w:lang w:val="en-GB"/>
        </w:rPr>
      </w:pPr>
    </w:p>
    <w:p w14:paraId="31287E28" w14:textId="77777777" w:rsidR="00E879C8" w:rsidRDefault="00E879C8" w:rsidP="00CE5C86">
      <w:pPr>
        <w:pStyle w:val="TRAnaMetin"/>
        <w:rPr>
          <w:lang w:val="en-GB"/>
        </w:rPr>
      </w:pPr>
      <w:r>
        <w:rPr>
          <w:lang w:val="en-GB"/>
        </w:rPr>
        <w:t>s.189</w:t>
      </w:r>
    </w:p>
    <w:p w14:paraId="797C98AC" w14:textId="77777777" w:rsidR="00E879C8" w:rsidRDefault="00E879C8" w:rsidP="00CE5C86">
      <w:pPr>
        <w:pStyle w:val="TRAnaMetin"/>
        <w:rPr>
          <w:lang w:val="en-GB"/>
        </w:rPr>
      </w:pPr>
      <w:r>
        <w:rPr>
          <w:lang w:val="en-GB"/>
        </w:rPr>
        <w:t>Allah created the heavens and the earth with truth. There is certainly a Sign in that for the believers. (Surat al-‘Ankabut, 44)</w:t>
      </w:r>
    </w:p>
    <w:p w14:paraId="3BF9FE03" w14:textId="77777777" w:rsidR="00E879C8" w:rsidRDefault="00E879C8" w:rsidP="00CE5C86">
      <w:pPr>
        <w:pStyle w:val="TRAnaMetin"/>
        <w:rPr>
          <w:lang w:val="en-GB"/>
        </w:rPr>
      </w:pPr>
    </w:p>
    <w:p w14:paraId="009298ED" w14:textId="77777777" w:rsidR="00E879C8" w:rsidRPr="00203452" w:rsidRDefault="00E879C8" w:rsidP="00CE5C86">
      <w:pPr>
        <w:pStyle w:val="TRAnaMetin"/>
        <w:rPr>
          <w:lang w:val="en-GB"/>
        </w:rPr>
      </w:pPr>
      <w:r>
        <w:rPr>
          <w:lang w:val="en-GB"/>
        </w:rPr>
        <w:t>s.191</w:t>
      </w:r>
    </w:p>
    <w:p w14:paraId="13017BCA" w14:textId="77777777" w:rsidR="00E879C8" w:rsidRPr="00203452" w:rsidRDefault="00E879C8" w:rsidP="00CE5C86">
      <w:pPr>
        <w:pStyle w:val="TRAnaMetin"/>
      </w:pPr>
      <w:r w:rsidRPr="00203452">
        <w:t>The primeval atmosphere alleged by evolutionists never existed.</w:t>
      </w:r>
    </w:p>
    <w:p w14:paraId="3AF6B6FF" w14:textId="77777777" w:rsidR="00E879C8" w:rsidRPr="00203452" w:rsidRDefault="00E879C8" w:rsidP="00CE5C86">
      <w:pPr>
        <w:pStyle w:val="TRAnaMetin"/>
        <w:rPr>
          <w:lang w:val="en-GB"/>
        </w:rPr>
      </w:pPr>
    </w:p>
    <w:p w14:paraId="25D725F9" w14:textId="77777777" w:rsidR="00E879C8" w:rsidRPr="00203452" w:rsidRDefault="00E879C8" w:rsidP="00CE5C86">
      <w:pPr>
        <w:pStyle w:val="TRAnaMetin"/>
        <w:rPr>
          <w:lang w:val="en-GB"/>
        </w:rPr>
      </w:pPr>
      <w:r>
        <w:rPr>
          <w:lang w:val="en-GB"/>
        </w:rPr>
        <w:t>s.194</w:t>
      </w:r>
    </w:p>
    <w:p w14:paraId="49D88EA2" w14:textId="77777777" w:rsidR="00E879C8" w:rsidRPr="00203452" w:rsidRDefault="00E879C8" w:rsidP="00CE5C86">
      <w:pPr>
        <w:pStyle w:val="TRAnaMetin"/>
      </w:pPr>
      <w:r w:rsidRPr="00203452">
        <w:t>This is Allah’s creation. Show me then what those besides Him have created! The wrongdoers are clearly misguided. (Surah Luqman, 11)</w:t>
      </w:r>
    </w:p>
    <w:p w14:paraId="13E4BA24" w14:textId="77777777" w:rsidR="00E879C8" w:rsidRPr="00203452" w:rsidRDefault="00E879C8" w:rsidP="00CE5C86">
      <w:pPr>
        <w:pStyle w:val="TRAnaMetin"/>
      </w:pPr>
    </w:p>
    <w:p w14:paraId="48C5B006" w14:textId="77777777" w:rsidR="00E879C8" w:rsidRPr="00203452" w:rsidRDefault="00E879C8" w:rsidP="00CE5C86">
      <w:pPr>
        <w:pStyle w:val="TRAnaMetin"/>
      </w:pPr>
      <w:r>
        <w:t>s.197</w:t>
      </w:r>
    </w:p>
    <w:p w14:paraId="62FEB1D1" w14:textId="77777777" w:rsidR="00E879C8" w:rsidRPr="00203452" w:rsidRDefault="00E879C8" w:rsidP="00CE5C86">
      <w:pPr>
        <w:pStyle w:val="TRAnaMetin"/>
      </w:pPr>
      <w:r w:rsidRPr="00203452">
        <w:t>Deceptive publications and broadcasts are no longer enough to prop Darwinism up. The scientific evidence had definitely discredited this false theory.</w:t>
      </w:r>
    </w:p>
    <w:p w14:paraId="5FF87E62" w14:textId="77777777" w:rsidR="00E879C8" w:rsidRPr="00203452" w:rsidRDefault="00E879C8" w:rsidP="00CE5C86">
      <w:pPr>
        <w:pStyle w:val="TRAnaMetin"/>
      </w:pPr>
    </w:p>
    <w:p w14:paraId="5B155F2D" w14:textId="77777777" w:rsidR="00E879C8" w:rsidRPr="00203452" w:rsidRDefault="00E879C8" w:rsidP="00CE5C86">
      <w:pPr>
        <w:pStyle w:val="TRAnaMetin"/>
      </w:pPr>
      <w:r>
        <w:t>s.198</w:t>
      </w:r>
    </w:p>
    <w:p w14:paraId="5DF11890" w14:textId="77777777" w:rsidR="00E879C8" w:rsidRPr="00131EDC" w:rsidRDefault="00E879C8" w:rsidP="00CE5C86">
      <w:pPr>
        <w:pStyle w:val="TRAnaMetin"/>
        <w:rPr>
          <w:lang w:val="en-GB"/>
        </w:rPr>
      </w:pPr>
      <w:r w:rsidRPr="00203452">
        <w:rPr>
          <w:lang w:val="en-GB"/>
        </w:rPr>
        <w:t xml:space="preserve">Darwinists’ fictitious and fanciful diagrams are simply signs of their despair. Allah's creative artistry is clear for all to see, </w:t>
      </w:r>
      <w:r w:rsidRPr="00203452">
        <w:t>with all its proofs and magnificence.</w:t>
      </w:r>
    </w:p>
    <w:p w14:paraId="054836A4" w14:textId="77777777" w:rsidR="00E879C8" w:rsidRPr="00203452" w:rsidRDefault="00E879C8" w:rsidP="00CE5C86">
      <w:pPr>
        <w:pStyle w:val="TRAnaMetin"/>
        <w:rPr>
          <w:lang w:val="en-GB"/>
        </w:rPr>
      </w:pPr>
    </w:p>
    <w:p w14:paraId="3E64DB63" w14:textId="77777777" w:rsidR="00E879C8" w:rsidRDefault="00E879C8" w:rsidP="00CE5C86">
      <w:pPr>
        <w:pStyle w:val="TRAnaMetin"/>
        <w:rPr>
          <w:lang w:val="en-GB"/>
        </w:rPr>
      </w:pPr>
      <w:r>
        <w:rPr>
          <w:lang w:val="en-GB"/>
        </w:rPr>
        <w:t>s.203</w:t>
      </w:r>
    </w:p>
    <w:p w14:paraId="3E414C71" w14:textId="77777777" w:rsidR="00E879C8" w:rsidRDefault="00E879C8" w:rsidP="00CE5C86">
      <w:pPr>
        <w:pStyle w:val="TRAnaMetin"/>
        <w:rPr>
          <w:lang w:val="en-GB"/>
        </w:rPr>
      </w:pPr>
      <w:r>
        <w:rPr>
          <w:lang w:val="en-GB"/>
        </w:rPr>
        <w:t>The Kingdom of the heavens and the Earth and everything in them belongs to Allah. He has power over all things. (Surat al-Ma’ida, 120)</w:t>
      </w:r>
    </w:p>
    <w:p w14:paraId="6A1E5EF8" w14:textId="77777777" w:rsidR="00E879C8" w:rsidRDefault="00E879C8" w:rsidP="00CE5C86">
      <w:pPr>
        <w:pStyle w:val="TRAnaMetin"/>
        <w:rPr>
          <w:lang w:val="en-GB"/>
        </w:rPr>
      </w:pPr>
    </w:p>
    <w:p w14:paraId="2A2E3AB8" w14:textId="77777777" w:rsidR="00E879C8" w:rsidRPr="00203452" w:rsidRDefault="00E879C8" w:rsidP="00CE5C86">
      <w:pPr>
        <w:pStyle w:val="TRAnaMetin"/>
        <w:rPr>
          <w:lang w:val="en-GB"/>
        </w:rPr>
      </w:pPr>
      <w:r>
        <w:rPr>
          <w:lang w:val="en-GB"/>
        </w:rPr>
        <w:t>s.205</w:t>
      </w:r>
    </w:p>
    <w:p w14:paraId="4A8F6A87" w14:textId="77777777" w:rsidR="00E879C8" w:rsidRPr="00203452" w:rsidRDefault="00E879C8" w:rsidP="00CE5C86">
      <w:pPr>
        <w:pStyle w:val="TRAnaMetin"/>
      </w:pPr>
      <w:r w:rsidRPr="00203452">
        <w:t>Darwin conducted no scientific research on his travels, merely spending time with drunken sailors.</w:t>
      </w:r>
    </w:p>
    <w:p w14:paraId="7AF69408" w14:textId="77777777" w:rsidR="00E879C8" w:rsidRPr="00203452" w:rsidRDefault="00E879C8" w:rsidP="00CE5C86">
      <w:pPr>
        <w:pStyle w:val="TRAnaMetin"/>
        <w:rPr>
          <w:lang w:val="en-GB"/>
        </w:rPr>
      </w:pPr>
    </w:p>
    <w:p w14:paraId="6099F2B0" w14:textId="77777777" w:rsidR="00E879C8" w:rsidRPr="00203452" w:rsidRDefault="00E879C8" w:rsidP="00CE5C86">
      <w:pPr>
        <w:pStyle w:val="TRAnaMetin"/>
        <w:rPr>
          <w:lang w:val="en-GB"/>
        </w:rPr>
      </w:pPr>
      <w:r>
        <w:rPr>
          <w:lang w:val="en-GB"/>
        </w:rPr>
        <w:t>s.210</w:t>
      </w:r>
    </w:p>
    <w:p w14:paraId="0D00267A" w14:textId="77777777" w:rsidR="00E879C8" w:rsidRPr="00203452" w:rsidRDefault="00E879C8" w:rsidP="00CE5C86">
      <w:pPr>
        <w:pStyle w:val="TRAnaMetin"/>
      </w:pPr>
      <w:r w:rsidRPr="00203452">
        <w:t>Darwinists try to mislead people by using the similarities between human beings and apes. But what makes human beings human is that they have a soul.</w:t>
      </w:r>
    </w:p>
    <w:p w14:paraId="59D0D64F" w14:textId="77777777" w:rsidR="00E879C8" w:rsidRPr="00203452" w:rsidRDefault="00E879C8" w:rsidP="00CE5C86">
      <w:pPr>
        <w:pStyle w:val="TRAnaMetin"/>
        <w:rPr>
          <w:lang w:val="en-GB"/>
        </w:rPr>
      </w:pPr>
    </w:p>
    <w:p w14:paraId="3BBA732F" w14:textId="77777777" w:rsidR="00E879C8" w:rsidRPr="00203452" w:rsidRDefault="00E879C8" w:rsidP="00CE5C86">
      <w:pPr>
        <w:pStyle w:val="TRAnaMetin"/>
        <w:rPr>
          <w:lang w:val="en-GB"/>
        </w:rPr>
      </w:pPr>
      <w:r>
        <w:rPr>
          <w:lang w:val="en-GB"/>
        </w:rPr>
        <w:t>s.213</w:t>
      </w:r>
    </w:p>
    <w:p w14:paraId="7AE1ADC8" w14:textId="77777777" w:rsidR="00E879C8" w:rsidRPr="008B66FB" w:rsidRDefault="00E879C8" w:rsidP="00CE5C86">
      <w:pPr>
        <w:pStyle w:val="TRAnaMetin"/>
        <w:rPr>
          <w:lang w:val="en-GB"/>
        </w:rPr>
      </w:pPr>
      <w:r w:rsidRPr="00203452">
        <w:rPr>
          <w:lang w:val="en-GB"/>
        </w:rPr>
        <w:t xml:space="preserve">Apes and monkeys can never produce a work of art or compose </w:t>
      </w:r>
      <w:r w:rsidRPr="00203452">
        <w:t>music, even if given millions of years to do so because these animals have no souls.</w:t>
      </w:r>
    </w:p>
    <w:p w14:paraId="3ED4DE72" w14:textId="77777777" w:rsidR="00E879C8" w:rsidRPr="00203452" w:rsidRDefault="00E879C8" w:rsidP="00CE5C86">
      <w:pPr>
        <w:pStyle w:val="TRAnaMetin"/>
        <w:rPr>
          <w:lang w:val="en-GB"/>
        </w:rPr>
      </w:pPr>
    </w:p>
    <w:p w14:paraId="0766A0F2" w14:textId="77777777" w:rsidR="00E879C8" w:rsidRPr="00203452" w:rsidRDefault="00E879C8" w:rsidP="00CE5C86">
      <w:pPr>
        <w:pStyle w:val="TRAnaMetin"/>
        <w:rPr>
          <w:lang w:val="en-GB"/>
        </w:rPr>
      </w:pPr>
      <w:r>
        <w:rPr>
          <w:lang w:val="en-GB"/>
        </w:rPr>
        <w:t>s.214</w:t>
      </w:r>
    </w:p>
    <w:p w14:paraId="07391C1D" w14:textId="77777777" w:rsidR="00E879C8" w:rsidRPr="00786590" w:rsidRDefault="00E879C8" w:rsidP="00CE5C86">
      <w:pPr>
        <w:pStyle w:val="TRAnaMetin"/>
        <w:rPr>
          <w:lang w:val="en-GB"/>
        </w:rPr>
      </w:pPr>
      <w:r w:rsidRPr="00203452">
        <w:rPr>
          <w:lang w:val="en-GB"/>
        </w:rPr>
        <w:t xml:space="preserve">Darwinists are unable to account for the existence of the soul, </w:t>
      </w:r>
      <w:r w:rsidRPr="00203452">
        <w:t>the true source of love, affection, compassion, friendship and loyalty.</w:t>
      </w:r>
    </w:p>
    <w:p w14:paraId="34F840DA" w14:textId="77777777" w:rsidR="00E879C8" w:rsidRPr="00203452" w:rsidRDefault="00E879C8" w:rsidP="00CE5C86">
      <w:pPr>
        <w:pStyle w:val="TRAnaMetin"/>
        <w:rPr>
          <w:lang w:val="en-GB"/>
        </w:rPr>
      </w:pPr>
    </w:p>
    <w:p w14:paraId="32DCCD81" w14:textId="77777777" w:rsidR="00E879C8" w:rsidRDefault="00E879C8" w:rsidP="00CE5C86">
      <w:pPr>
        <w:pStyle w:val="TRAnaMetin"/>
        <w:rPr>
          <w:lang w:val="en-GB"/>
        </w:rPr>
      </w:pPr>
      <w:r>
        <w:rPr>
          <w:lang w:val="en-GB"/>
        </w:rPr>
        <w:t>s.216</w:t>
      </w:r>
    </w:p>
    <w:p w14:paraId="5BC48D54" w14:textId="77777777" w:rsidR="00E879C8" w:rsidRPr="00203452" w:rsidRDefault="00E879C8" w:rsidP="00CE5C86">
      <w:pPr>
        <w:pStyle w:val="TRAnaMetinBold"/>
      </w:pPr>
      <w:r>
        <w:t>AN INTELLIGENT CROW</w:t>
      </w:r>
    </w:p>
    <w:p w14:paraId="1E6EA396" w14:textId="77777777" w:rsidR="00E879C8" w:rsidRPr="00203452" w:rsidRDefault="00E879C8" w:rsidP="00CE5C86">
      <w:pPr>
        <w:pStyle w:val="TRAnaMetin"/>
      </w:pPr>
      <w:r w:rsidRPr="00203452">
        <w:t xml:space="preserve">Crows from the species </w:t>
      </w:r>
      <w:r w:rsidRPr="00786590">
        <w:rPr>
          <w:i/>
        </w:rPr>
        <w:t>Corvus moneduloides</w:t>
      </w:r>
      <w:r w:rsidRPr="00203452">
        <w:t xml:space="preserve"> living on New Caledonia in the Pacific Islands are far superior to chimpanzees when it comes to making tools. Researchers investigating crows in their natural habitat on the island of New Caledonia in 2003 concluded that the knowledge of tools these animals employed revealed a “technological progress” handed down between generations and individuals. The final example of this miraculous behavior is the behavior of a crow called Betty studied in a laboratory in Oxford University.</w:t>
      </w:r>
    </w:p>
    <w:p w14:paraId="158683B1" w14:textId="77777777" w:rsidR="00E879C8" w:rsidRPr="00203452" w:rsidRDefault="00E879C8" w:rsidP="00CE5C86">
      <w:pPr>
        <w:pStyle w:val="TRAnaMetin"/>
      </w:pPr>
      <w:r w:rsidRPr="00203452">
        <w:t xml:space="preserve">Betty turned a metal rod into a tool by bending it, with no outside intervention. When her beak was unable to reach food at the bottle of a deep bowl, she found a metal rod for herself in the laboratory and bent the end, turning it into a hook. She was then easily able to extract the food. There is one very important point here that really amazed scientists; Betty was able to realize how the length and flexibility of a material she had never encountered before would be of use to her. She managed to bend that flexible material in a manner entirely appropriate to her needs. When scientists wishing to establish whether this achievement of Betty's was the work of coincidence tested the crow, she achieved the same success 9 times out of 10. The scientists stated that despite tiny Betty’s brain she exhibited a level of intelligence far higher than that of chimpanzees. The BBC, which maintains its Darwinist prejudices, commented that “Betty has put our closest relatives to shame.” </w:t>
      </w:r>
    </w:p>
    <w:p w14:paraId="6476DABD" w14:textId="77777777" w:rsidR="00E879C8" w:rsidRPr="00203452" w:rsidRDefault="00E879C8" w:rsidP="00CE5C86">
      <w:pPr>
        <w:pStyle w:val="TRAnaMetin"/>
      </w:pPr>
      <w:r w:rsidRPr="00203452">
        <w:t xml:space="preserve">Betty is just one of many birds capable of “intelligent” behavior. Much research into this is going on is the scientific world. (For details see, </w:t>
      </w:r>
      <w:r w:rsidRPr="00786590">
        <w:rPr>
          <w:i/>
        </w:rPr>
        <w:t xml:space="preserve">The Miracle of Talking Birds </w:t>
      </w:r>
      <w:r w:rsidRPr="00203452">
        <w:t>by Harun Yahya) These all reveal that evolutionist claims about chimpanzee behavior are largely for propaganda purposes. All comments based on the intelligence of chimpanzees, and claims of a family link between human beings and chimpanzees, are obviously false.</w:t>
      </w:r>
    </w:p>
    <w:p w14:paraId="3EB282C4" w14:textId="77777777" w:rsidR="00E879C8" w:rsidRDefault="00E879C8" w:rsidP="00CE5C86">
      <w:pPr>
        <w:pStyle w:val="TRAnaMetin"/>
        <w:rPr>
          <w:lang w:val="fr-FR"/>
        </w:rPr>
      </w:pPr>
    </w:p>
    <w:p w14:paraId="614F6794" w14:textId="77777777" w:rsidR="00E879C8" w:rsidRDefault="00E879C8" w:rsidP="00CE5C86">
      <w:pPr>
        <w:pStyle w:val="TRAnaMetin"/>
        <w:rPr>
          <w:lang w:val="fr-FR"/>
        </w:rPr>
      </w:pPr>
      <w:r>
        <w:rPr>
          <w:lang w:val="fr-FR"/>
        </w:rPr>
        <w:t>s.219</w:t>
      </w:r>
    </w:p>
    <w:p w14:paraId="3E457275" w14:textId="77777777" w:rsidR="00E879C8" w:rsidRPr="00203452" w:rsidRDefault="00E879C8" w:rsidP="00CE5C86">
      <w:pPr>
        <w:pStyle w:val="TRAnaMetin"/>
      </w:pPr>
      <w:r w:rsidRPr="00203452">
        <w:t>Cloning has nothing to do with evolution at all. In cloning, DNA taken from one living thing created by Allah is transferred into another gene. In addition, this process is carried out in highly specialized laboratories equipped with the most advanced technology, in controlled conditions and under rigid observation.</w:t>
      </w:r>
    </w:p>
    <w:p w14:paraId="0944B63E" w14:textId="77777777" w:rsidR="00E879C8" w:rsidRPr="00203452" w:rsidRDefault="00E879C8" w:rsidP="00CE5C86">
      <w:pPr>
        <w:pStyle w:val="TRAnaMetin"/>
      </w:pPr>
    </w:p>
    <w:p w14:paraId="2C1023CB" w14:textId="77777777" w:rsidR="00E879C8" w:rsidRPr="00203452" w:rsidRDefault="00E879C8" w:rsidP="00CE5C86">
      <w:pPr>
        <w:pStyle w:val="TRAnaMetin"/>
      </w:pPr>
      <w:r>
        <w:t>s.220</w:t>
      </w:r>
    </w:p>
    <w:p w14:paraId="0239F03A" w14:textId="77777777" w:rsidR="00E879C8" w:rsidRPr="00203452" w:rsidRDefault="00E879C8" w:rsidP="00CE5C86">
      <w:pPr>
        <w:pStyle w:val="TRAnaMetin"/>
      </w:pPr>
      <w:r w:rsidRPr="00203452">
        <w:t>FALSE</w:t>
      </w:r>
    </w:p>
    <w:p w14:paraId="03C18D82" w14:textId="77777777" w:rsidR="00E879C8" w:rsidRDefault="00E879C8" w:rsidP="00CE5C86">
      <w:pPr>
        <w:pStyle w:val="TRAnaMetin"/>
        <w:rPr>
          <w:lang w:val="en-GB"/>
        </w:rPr>
      </w:pPr>
    </w:p>
    <w:p w14:paraId="335E5CB1" w14:textId="77777777" w:rsidR="00E879C8" w:rsidRPr="00203452" w:rsidRDefault="00E879C8" w:rsidP="00CE5C86">
      <w:pPr>
        <w:pStyle w:val="TRAnaMetin"/>
        <w:rPr>
          <w:lang w:val="en-GB"/>
        </w:rPr>
      </w:pPr>
      <w:r>
        <w:rPr>
          <w:lang w:val="en-GB"/>
        </w:rPr>
        <w:t>s.227</w:t>
      </w:r>
    </w:p>
    <w:p w14:paraId="4616C011" w14:textId="77777777" w:rsidR="00E879C8" w:rsidRPr="00203452" w:rsidRDefault="00E879C8" w:rsidP="00CE5C86">
      <w:pPr>
        <w:pStyle w:val="TRAnaMetin"/>
      </w:pPr>
      <w:r w:rsidRPr="00203452">
        <w:t>Darwinism is a highly dangerous pagan religion that seeks to give young minds the idea that anarchy, conflict, slaughter, murder, ruthlessness and selfishness are justified.</w:t>
      </w:r>
    </w:p>
    <w:p w14:paraId="71D32B98" w14:textId="77777777" w:rsidR="00E879C8" w:rsidRPr="00203452" w:rsidRDefault="00E879C8" w:rsidP="00CE5C86">
      <w:pPr>
        <w:pStyle w:val="TRAnaMetin"/>
        <w:rPr>
          <w:lang w:val="en-GB"/>
        </w:rPr>
      </w:pPr>
    </w:p>
    <w:p w14:paraId="4D3C5F74" w14:textId="77777777" w:rsidR="00E879C8" w:rsidRPr="00203452" w:rsidRDefault="00E879C8" w:rsidP="00CE5C86">
      <w:pPr>
        <w:pStyle w:val="TRAnaMetin"/>
        <w:rPr>
          <w:lang w:val="en-GB"/>
        </w:rPr>
      </w:pPr>
      <w:r>
        <w:rPr>
          <w:lang w:val="en-GB"/>
        </w:rPr>
        <w:t>s.229</w:t>
      </w:r>
    </w:p>
    <w:p w14:paraId="2026BB16" w14:textId="77777777" w:rsidR="00E879C8" w:rsidRPr="00203452" w:rsidRDefault="00E879C8" w:rsidP="00CE5C86">
      <w:pPr>
        <w:pStyle w:val="TRAnaMetin"/>
      </w:pPr>
      <w:r w:rsidRPr="00203452">
        <w:t>Every self will taste death. There’s no escape from this reality.</w:t>
      </w:r>
    </w:p>
    <w:p w14:paraId="08E3FB96" w14:textId="77777777" w:rsidR="00E879C8" w:rsidRPr="00203452" w:rsidRDefault="00E879C8" w:rsidP="00CE5C86">
      <w:pPr>
        <w:pStyle w:val="TRAnaMetin"/>
        <w:rPr>
          <w:lang w:val="en-GB"/>
        </w:rPr>
      </w:pPr>
    </w:p>
    <w:p w14:paraId="2D374CA3" w14:textId="77777777" w:rsidR="00E879C8" w:rsidRDefault="00E879C8" w:rsidP="00CE5C86">
      <w:pPr>
        <w:pStyle w:val="TRAnaMetin"/>
        <w:rPr>
          <w:lang w:val="en-GB"/>
        </w:rPr>
      </w:pPr>
      <w:r>
        <w:rPr>
          <w:lang w:val="en-GB"/>
        </w:rPr>
        <w:t>s.233</w:t>
      </w:r>
    </w:p>
    <w:p w14:paraId="3D83C3F6" w14:textId="77777777" w:rsidR="00E879C8" w:rsidRDefault="00E879C8" w:rsidP="00CE5C86">
      <w:pPr>
        <w:pStyle w:val="TRAnaMetin"/>
        <w:rPr>
          <w:lang w:val="en-GB"/>
        </w:rPr>
      </w:pPr>
      <w:r>
        <w:rPr>
          <w:lang w:val="en-GB"/>
        </w:rPr>
        <w:t>They do not measure Allah with His true measure. Allah is All-Strong, Almighty. (Surat al-Hajj, 74)</w:t>
      </w:r>
    </w:p>
    <w:p w14:paraId="0301776F" w14:textId="77777777" w:rsidR="00E879C8" w:rsidRDefault="00E879C8" w:rsidP="00CE5C86">
      <w:pPr>
        <w:pStyle w:val="TRAnaMetin"/>
        <w:rPr>
          <w:lang w:val="en-GB"/>
        </w:rPr>
      </w:pPr>
    </w:p>
    <w:p w14:paraId="6A4F803D" w14:textId="77777777" w:rsidR="00E879C8" w:rsidRPr="00203452" w:rsidRDefault="00E879C8" w:rsidP="00CE5C86">
      <w:pPr>
        <w:pStyle w:val="TRAnaMetin"/>
        <w:rPr>
          <w:lang w:val="en-GB"/>
        </w:rPr>
      </w:pPr>
      <w:r>
        <w:rPr>
          <w:lang w:val="en-GB"/>
        </w:rPr>
        <w:t>s.235</w:t>
      </w:r>
    </w:p>
    <w:p w14:paraId="06F796BB" w14:textId="77777777" w:rsidR="00E879C8" w:rsidRPr="00854A97" w:rsidRDefault="00E879C8" w:rsidP="00CE5C86">
      <w:pPr>
        <w:pStyle w:val="TRAnaMetin"/>
        <w:rPr>
          <w:lang w:val="en-GB"/>
        </w:rPr>
      </w:pPr>
      <w:r w:rsidRPr="00203452">
        <w:rPr>
          <w:lang w:val="en-GB"/>
        </w:rPr>
        <w:t xml:space="preserve">Darwinist education is solely responsible for the savagery on Earth. The sole condition for the world to become an abode of peace is the </w:t>
      </w:r>
      <w:r w:rsidRPr="00203452">
        <w:t>total elimination of Darwinist conditioning.</w:t>
      </w:r>
    </w:p>
    <w:p w14:paraId="635E43FF" w14:textId="77777777" w:rsidR="00E879C8" w:rsidRPr="00203452" w:rsidRDefault="00E879C8" w:rsidP="00CE5C86">
      <w:pPr>
        <w:pStyle w:val="TRAnaMetin"/>
        <w:rPr>
          <w:lang w:val="en-GB"/>
        </w:rPr>
      </w:pPr>
    </w:p>
    <w:p w14:paraId="32637317" w14:textId="77777777" w:rsidR="00E879C8" w:rsidRPr="00203452" w:rsidRDefault="00E879C8" w:rsidP="00CE5C86">
      <w:pPr>
        <w:pStyle w:val="TRAnaMetin"/>
        <w:rPr>
          <w:lang w:val="en-GB"/>
        </w:rPr>
      </w:pPr>
      <w:r>
        <w:rPr>
          <w:lang w:val="en-GB"/>
        </w:rPr>
        <w:t>s.246</w:t>
      </w:r>
    </w:p>
    <w:p w14:paraId="2C4310F3" w14:textId="77777777" w:rsidR="00E879C8" w:rsidRPr="00854A97" w:rsidRDefault="00E879C8" w:rsidP="00CE5C86">
      <w:pPr>
        <w:pStyle w:val="TRAnaMetin"/>
        <w:rPr>
          <w:lang w:val="en-GB"/>
        </w:rPr>
      </w:pPr>
      <w:r w:rsidRPr="00203452">
        <w:rPr>
          <w:lang w:val="en-GB"/>
        </w:rPr>
        <w:t xml:space="preserve">Almighty Allah is the Creator of all entities in the world. A world freed from the Darwinist </w:t>
      </w:r>
      <w:r w:rsidRPr="00203452">
        <w:t>deception will finally become aware of that fact.</w:t>
      </w:r>
    </w:p>
    <w:p w14:paraId="23EDFAB8" w14:textId="77777777" w:rsidR="00E879C8" w:rsidRPr="00203452" w:rsidRDefault="00E879C8" w:rsidP="00CE5C86">
      <w:pPr>
        <w:pStyle w:val="TRAnaMetin"/>
        <w:rPr>
          <w:lang w:val="en-GB"/>
        </w:rPr>
      </w:pPr>
    </w:p>
    <w:p w14:paraId="7BB82069" w14:textId="77777777" w:rsidR="00E879C8" w:rsidRPr="00203452" w:rsidRDefault="00E879C8" w:rsidP="00CE5C86">
      <w:pPr>
        <w:pStyle w:val="TRAnaMetin"/>
        <w:rPr>
          <w:lang w:val="en-GB"/>
        </w:rPr>
      </w:pPr>
      <w:r>
        <w:rPr>
          <w:lang w:val="en-GB"/>
        </w:rPr>
        <w:t>s.248</w:t>
      </w:r>
    </w:p>
    <w:p w14:paraId="61C0457E" w14:textId="77777777" w:rsidR="00E879C8" w:rsidRPr="00203452" w:rsidRDefault="00E879C8" w:rsidP="00CE5C86">
      <w:pPr>
        <w:pStyle w:val="TRAnaMetin"/>
      </w:pPr>
      <w:r w:rsidRPr="00203452">
        <w:t>The deception that is Darwinism came to a complete end in the face of 300 million fossils all proving Creation.</w:t>
      </w:r>
    </w:p>
    <w:p w14:paraId="2836DB9A" w14:textId="77777777" w:rsidR="00E879C8" w:rsidRPr="00203452" w:rsidRDefault="00E879C8" w:rsidP="00CE5C86">
      <w:pPr>
        <w:pStyle w:val="TRAnaMetin"/>
        <w:rPr>
          <w:lang w:val="en-GB"/>
        </w:rPr>
      </w:pPr>
    </w:p>
    <w:p w14:paraId="5B935AD7" w14:textId="77777777" w:rsidR="00E879C8" w:rsidRPr="00203452" w:rsidRDefault="00E879C8" w:rsidP="00CE5C86">
      <w:pPr>
        <w:pStyle w:val="TRAnaMetin"/>
        <w:rPr>
          <w:lang w:val="en-GB"/>
        </w:rPr>
      </w:pPr>
      <w:r>
        <w:rPr>
          <w:lang w:val="en-GB"/>
        </w:rPr>
        <w:t>s.252</w:t>
      </w:r>
    </w:p>
    <w:p w14:paraId="3F10D747" w14:textId="77777777" w:rsidR="00E879C8" w:rsidRPr="00203452" w:rsidRDefault="00E879C8" w:rsidP="00CE5C86">
      <w:pPr>
        <w:pStyle w:val="TRAnaMetinBold"/>
      </w:pPr>
      <w:r>
        <w:t>THE NUMBER OF BELIEVERS IS RISING FAST</w:t>
      </w:r>
    </w:p>
    <w:p w14:paraId="041F8B39" w14:textId="77777777" w:rsidR="00E879C8" w:rsidRPr="00203452" w:rsidRDefault="00E879C8" w:rsidP="00CE5C86">
      <w:pPr>
        <w:pStyle w:val="TRAnaMetin"/>
        <w:rPr>
          <w:lang w:val="en-GB"/>
        </w:rPr>
      </w:pPr>
    </w:p>
    <w:p w14:paraId="492CC7AC" w14:textId="77777777" w:rsidR="00E879C8" w:rsidRPr="00203452" w:rsidRDefault="00E879C8" w:rsidP="00CE5C86">
      <w:pPr>
        <w:pStyle w:val="TRAnaMetin"/>
      </w:pPr>
      <w:r w:rsidRPr="00203452">
        <w:t>1</w:t>
      </w:r>
    </w:p>
    <w:p w14:paraId="55F4F3A4" w14:textId="77777777" w:rsidR="00E879C8" w:rsidRPr="00203452" w:rsidRDefault="00E879C8" w:rsidP="00CE5C86">
      <w:pPr>
        <w:pStyle w:val="TRAnaMetin"/>
      </w:pPr>
      <w:r w:rsidRPr="00203452">
        <w:t>1- 93% of people answered “yes” to the question "Should subjects such as Creationism and Intelligent Design be taught alongside the theory of evolution in public schools?”</w:t>
      </w:r>
    </w:p>
    <w:p w14:paraId="3133B278" w14:textId="77777777" w:rsidR="00E879C8" w:rsidRPr="00203452" w:rsidRDefault="00E879C8" w:rsidP="00CE5C86">
      <w:pPr>
        <w:pStyle w:val="TRAnaMetin"/>
      </w:pPr>
    </w:p>
    <w:p w14:paraId="275281E8" w14:textId="77777777" w:rsidR="00E879C8" w:rsidRPr="00203452" w:rsidRDefault="00E879C8" w:rsidP="00CE5C86">
      <w:pPr>
        <w:pStyle w:val="TRAnaMetin"/>
      </w:pPr>
      <w:r w:rsidRPr="00203452">
        <w:t>2</w:t>
      </w:r>
    </w:p>
    <w:p w14:paraId="234E72BB" w14:textId="77777777" w:rsidR="00E879C8" w:rsidRPr="00203452" w:rsidRDefault="00E879C8" w:rsidP="00CE5C86">
      <w:pPr>
        <w:pStyle w:val="TRAnaMetin"/>
        <w:rPr>
          <w:lang w:val="en-GB"/>
        </w:rPr>
      </w:pPr>
      <w:r w:rsidRPr="00203452">
        <w:rPr>
          <w:lang w:val="en-GB"/>
        </w:rPr>
        <w:t>2- The French</w:t>
      </w:r>
      <w:r w:rsidRPr="00203452">
        <w:rPr>
          <w:i/>
          <w:iCs/>
          <w:lang w:val="en-GB"/>
        </w:rPr>
        <w:t xml:space="preserve"> Science Actualités </w:t>
      </w:r>
      <w:r w:rsidRPr="00203452">
        <w:rPr>
          <w:lang w:val="en-GB"/>
        </w:rPr>
        <w:t xml:space="preserve">web site held an open poll in the wake of the huge impact that followed the distribution of the </w:t>
      </w:r>
      <w:r w:rsidRPr="00203452">
        <w:rPr>
          <w:i/>
          <w:iCs/>
          <w:lang w:val="en-GB"/>
        </w:rPr>
        <w:t>Atlas of Creation</w:t>
      </w:r>
      <w:r w:rsidRPr="00203452">
        <w:rPr>
          <w:lang w:val="en-GB"/>
        </w:rPr>
        <w:t>. The results of the survey showed that Darwinism in France has been obliterated. According to the poll, headed "Your Thoughts on the Subject of Evolution,” 92% of the public do not believe in evolution.</w:t>
      </w:r>
    </w:p>
    <w:p w14:paraId="1394346C" w14:textId="77777777" w:rsidR="00E879C8" w:rsidRPr="00203452" w:rsidRDefault="00E879C8" w:rsidP="00CE5C86">
      <w:pPr>
        <w:pStyle w:val="TRAnaMetin"/>
      </w:pPr>
    </w:p>
    <w:p w14:paraId="37ABC776" w14:textId="77777777" w:rsidR="00E879C8" w:rsidRPr="00203452" w:rsidRDefault="00E879C8" w:rsidP="00CE5C86">
      <w:pPr>
        <w:pStyle w:val="TRAnaMetin"/>
        <w:rPr>
          <w:lang w:val="en-GB"/>
        </w:rPr>
      </w:pPr>
      <w:r w:rsidRPr="00203452">
        <w:rPr>
          <w:lang w:val="en-GB"/>
        </w:rPr>
        <w:t>3</w:t>
      </w:r>
    </w:p>
    <w:p w14:paraId="540FC47F" w14:textId="77777777" w:rsidR="00E879C8" w:rsidRPr="00203452" w:rsidRDefault="00E879C8" w:rsidP="00CE5C86">
      <w:pPr>
        <w:pStyle w:val="TRAnaMetin"/>
      </w:pPr>
      <w:r w:rsidRPr="00203452">
        <w:t xml:space="preserve">3- According to the results of a poll published on the web site of </w:t>
      </w:r>
      <w:r w:rsidRPr="00203452">
        <w:rPr>
          <w:i/>
          <w:iCs/>
        </w:rPr>
        <w:t>Ekstra Bladet</w:t>
      </w:r>
      <w:r w:rsidRPr="00203452">
        <w:t xml:space="preserve">, a high circulation Danish daily, "Danes no longer believe in evolution.” Asked “Do you think that human beings are descended from apes? 88% of the Danish public responded “No.” </w:t>
      </w:r>
    </w:p>
    <w:p w14:paraId="7BF212AD" w14:textId="77777777" w:rsidR="00E879C8" w:rsidRPr="00203452" w:rsidRDefault="00E879C8" w:rsidP="00CE5C86">
      <w:pPr>
        <w:pStyle w:val="TRAnaMetin"/>
      </w:pPr>
    </w:p>
    <w:p w14:paraId="10C36F30" w14:textId="77777777" w:rsidR="00E879C8" w:rsidRPr="00203452" w:rsidRDefault="00E879C8" w:rsidP="00CE5C86">
      <w:pPr>
        <w:pStyle w:val="TRAnaMetin"/>
      </w:pPr>
      <w:r w:rsidRPr="00203452">
        <w:t>4</w:t>
      </w:r>
    </w:p>
    <w:p w14:paraId="348D2D20" w14:textId="77777777" w:rsidR="00E879C8" w:rsidRPr="00203452" w:rsidRDefault="00E879C8" w:rsidP="00CE5C86">
      <w:pPr>
        <w:pStyle w:val="TRAnaMetin"/>
      </w:pPr>
      <w:r w:rsidRPr="00203452">
        <w:rPr>
          <w:i/>
          <w:iCs/>
        </w:rPr>
        <w:t>4- Die Welt</w:t>
      </w:r>
      <w:r w:rsidRPr="00203452">
        <w:t>, one of Germany’s leading publications, held a poll on the subject of creation on its web site; 86% of participants answered the question “How do you think life formed?” by saying “Allah created it.”</w:t>
      </w:r>
    </w:p>
    <w:p w14:paraId="2708F04E" w14:textId="77777777" w:rsidR="00E879C8" w:rsidRPr="00203452" w:rsidRDefault="00E879C8" w:rsidP="00CE5C86">
      <w:pPr>
        <w:pStyle w:val="TRAnaMetin"/>
      </w:pPr>
    </w:p>
    <w:p w14:paraId="1CF7A559" w14:textId="77777777" w:rsidR="00E879C8" w:rsidRPr="00203452" w:rsidRDefault="00E879C8" w:rsidP="00CE5C86">
      <w:pPr>
        <w:pStyle w:val="TRAnaMetin"/>
      </w:pPr>
      <w:r>
        <w:t>s.253</w:t>
      </w:r>
    </w:p>
    <w:p w14:paraId="638F05F8" w14:textId="77777777" w:rsidR="00E879C8" w:rsidRPr="00203452" w:rsidRDefault="00E879C8" w:rsidP="00CE5C86">
      <w:pPr>
        <w:pStyle w:val="TRAnaMetin"/>
      </w:pPr>
      <w:r w:rsidRPr="00203452">
        <w:t>5</w:t>
      </w:r>
    </w:p>
    <w:p w14:paraId="00E4F59B" w14:textId="77777777" w:rsidR="00E879C8" w:rsidRPr="00203452" w:rsidRDefault="00E879C8" w:rsidP="00CE5C86">
      <w:pPr>
        <w:pStyle w:val="TRAnaMetin"/>
      </w:pPr>
      <w:r w:rsidRPr="00203452">
        <w:t xml:space="preserve">5- A survey published on the web site of the widely read Swiss daily </w:t>
      </w:r>
      <w:r w:rsidRPr="00203452">
        <w:rPr>
          <w:i/>
          <w:iCs/>
        </w:rPr>
        <w:t xml:space="preserve">Blick </w:t>
      </w:r>
      <w:r w:rsidRPr="00203452">
        <w:t>revealed that 85% of people believe in creation.</w:t>
      </w:r>
    </w:p>
    <w:p w14:paraId="6AAEEE1C" w14:textId="77777777" w:rsidR="00E879C8" w:rsidRPr="00203452" w:rsidRDefault="00E879C8" w:rsidP="00CE5C86">
      <w:pPr>
        <w:pStyle w:val="TRAnaMetin"/>
      </w:pPr>
    </w:p>
    <w:p w14:paraId="53F187DB" w14:textId="77777777" w:rsidR="00E879C8" w:rsidRPr="00203452" w:rsidRDefault="00E879C8" w:rsidP="00CE5C86">
      <w:pPr>
        <w:pStyle w:val="TRAnaMetin"/>
      </w:pPr>
      <w:r w:rsidRPr="00203452">
        <w:t>6</w:t>
      </w:r>
    </w:p>
    <w:p w14:paraId="73F5C023" w14:textId="77777777" w:rsidR="00E879C8" w:rsidRPr="00203452" w:rsidRDefault="00E879C8" w:rsidP="00CE5C86">
      <w:pPr>
        <w:pStyle w:val="TRAnaMetin"/>
      </w:pPr>
      <w:r w:rsidRPr="00203452">
        <w:t xml:space="preserve">6- According to a poll on the subject of whether evolution ever happened, published by </w:t>
      </w:r>
      <w:r w:rsidRPr="00203452">
        <w:rPr>
          <w:i/>
          <w:iCs/>
        </w:rPr>
        <w:t>Süddeutsche Zeitung</w:t>
      </w:r>
      <w:r w:rsidRPr="00203452">
        <w:t>, one of Germany’s largest dailies, on its web site showed that 87% of people believe that human beings have a Creator.</w:t>
      </w:r>
    </w:p>
    <w:p w14:paraId="35D8E7EA" w14:textId="77777777" w:rsidR="00E879C8" w:rsidRPr="00203452" w:rsidRDefault="00E879C8" w:rsidP="00CE5C86">
      <w:pPr>
        <w:pStyle w:val="TRAnaMetin"/>
      </w:pPr>
    </w:p>
    <w:p w14:paraId="5D45D6BF" w14:textId="77777777" w:rsidR="00E879C8" w:rsidRPr="00203452" w:rsidRDefault="00E879C8" w:rsidP="00CE5C86">
      <w:pPr>
        <w:pStyle w:val="TRAnaMetin"/>
      </w:pPr>
      <w:r w:rsidRPr="00203452">
        <w:t>7</w:t>
      </w:r>
    </w:p>
    <w:p w14:paraId="5B4C35F3" w14:textId="77777777" w:rsidR="00E879C8" w:rsidRPr="00203452" w:rsidRDefault="00E879C8" w:rsidP="00CE5C86">
      <w:pPr>
        <w:pStyle w:val="TRAnaMetin"/>
      </w:pPr>
      <w:r w:rsidRPr="00203452">
        <w:t xml:space="preserve">7- </w:t>
      </w:r>
      <w:r w:rsidRPr="00203452">
        <w:rPr>
          <w:i/>
          <w:iCs/>
        </w:rPr>
        <w:t>The Evening Standard</w:t>
      </w:r>
      <w:r w:rsidRPr="00203452">
        <w:t>, a daily published in London, held a poll on its web site on the subject of “Should Creation be taught in schools?” in October 2008. According to the findings, 73% of the British public answered “Yes.”</w:t>
      </w:r>
    </w:p>
    <w:p w14:paraId="15BE9FF2" w14:textId="77777777" w:rsidR="00E879C8" w:rsidRPr="00203452" w:rsidRDefault="00E879C8" w:rsidP="00CE5C86">
      <w:pPr>
        <w:pStyle w:val="TRAnaMetin"/>
      </w:pPr>
    </w:p>
    <w:p w14:paraId="4D0AB345" w14:textId="77777777" w:rsidR="00E879C8" w:rsidRPr="00203452" w:rsidRDefault="00E879C8" w:rsidP="00CE5C86">
      <w:pPr>
        <w:pStyle w:val="TRAnaMetin"/>
      </w:pPr>
      <w:r>
        <w:t>s.258</w:t>
      </w:r>
    </w:p>
    <w:p w14:paraId="2E8C4C4A" w14:textId="77777777" w:rsidR="00E879C8" w:rsidRPr="00203452" w:rsidRDefault="00E879C8" w:rsidP="00CE5C86">
      <w:pPr>
        <w:pStyle w:val="TRAnaMetin"/>
      </w:pPr>
      <w:r w:rsidRPr="00203452">
        <w:t>Satan’s false order is weak, and the system of the dajjal has been vanquished. The love and friendship required by Qur’anic moral values will rule the world.</w:t>
      </w:r>
    </w:p>
    <w:p w14:paraId="57576DC6" w14:textId="77777777" w:rsidR="00E879C8" w:rsidRPr="00203452" w:rsidRDefault="00E879C8" w:rsidP="00CE5C86">
      <w:pPr>
        <w:pStyle w:val="TRAnaMetin"/>
      </w:pPr>
    </w:p>
    <w:p w14:paraId="501B3C4A" w14:textId="77777777" w:rsidR="00E879C8" w:rsidRPr="00203452" w:rsidRDefault="00E879C8" w:rsidP="00CE5C86">
      <w:pPr>
        <w:pStyle w:val="TRAnaMetin"/>
        <w:rPr>
          <w:lang w:val="en-GB"/>
        </w:rPr>
      </w:pPr>
      <w:r>
        <w:rPr>
          <w:lang w:val="en-GB"/>
        </w:rPr>
        <w:t>s.261</w:t>
      </w:r>
    </w:p>
    <w:p w14:paraId="3FE4CA49" w14:textId="77777777" w:rsidR="00E879C8" w:rsidRPr="00203452" w:rsidRDefault="00E879C8" w:rsidP="00CE5C86">
      <w:pPr>
        <w:pStyle w:val="TRAnaMetin"/>
      </w:pPr>
      <w:r w:rsidRPr="00203452">
        <w:t>Fat particles cannot fall into water, turn into protein and produce life...</w:t>
      </w:r>
    </w:p>
    <w:p w14:paraId="47311F79" w14:textId="77777777" w:rsidR="00E879C8" w:rsidRPr="00203452" w:rsidRDefault="00E879C8" w:rsidP="00CE5C86">
      <w:pPr>
        <w:pStyle w:val="TRAnaMetin"/>
        <w:rPr>
          <w:lang w:val="en-GB"/>
        </w:rPr>
      </w:pPr>
    </w:p>
    <w:p w14:paraId="42912D57" w14:textId="77777777" w:rsidR="00E879C8" w:rsidRPr="00203452" w:rsidRDefault="00E879C8" w:rsidP="00CE5C86">
      <w:pPr>
        <w:pStyle w:val="TRAnaMetin"/>
        <w:rPr>
          <w:lang w:val="en-GB"/>
        </w:rPr>
      </w:pPr>
      <w:r>
        <w:rPr>
          <w:lang w:val="en-GB"/>
        </w:rPr>
        <w:t>s.264</w:t>
      </w:r>
    </w:p>
    <w:p w14:paraId="568527EA" w14:textId="77777777" w:rsidR="00E879C8" w:rsidRPr="00203452" w:rsidRDefault="00E879C8" w:rsidP="00CE5C86">
      <w:pPr>
        <w:pStyle w:val="TRAnaMetin"/>
      </w:pPr>
      <w:r w:rsidRPr="00203452">
        <w:t xml:space="preserve">Darwinists wish to avoid the elimination of the spell of Darwinism by constantly raising young people indoctrinated with the idea of evolution. The reason why bodies such as the European Parliament want to ban the teaching of the </w:t>
      </w:r>
      <w:r w:rsidRPr="00203452">
        <w:rPr>
          <w:i/>
          <w:iCs/>
        </w:rPr>
        <w:t xml:space="preserve">Atlas of Creation </w:t>
      </w:r>
      <w:r w:rsidRPr="00203452">
        <w:t>in schools is in order to keep the Darwinism indoctrination going.</w:t>
      </w:r>
    </w:p>
    <w:p w14:paraId="4D591685" w14:textId="77777777" w:rsidR="00E879C8" w:rsidRPr="00203452" w:rsidRDefault="00E879C8" w:rsidP="00CE5C86">
      <w:pPr>
        <w:pStyle w:val="TRAnaMetin"/>
      </w:pPr>
    </w:p>
    <w:p w14:paraId="6DC1D656" w14:textId="77777777" w:rsidR="00E879C8" w:rsidRPr="00203452" w:rsidRDefault="00E879C8" w:rsidP="00CE5C86">
      <w:pPr>
        <w:pStyle w:val="TRAnaMetin"/>
      </w:pPr>
      <w:r>
        <w:t>s.275</w:t>
      </w:r>
    </w:p>
    <w:p w14:paraId="4048A245" w14:textId="77777777" w:rsidR="00E879C8" w:rsidRPr="00203452" w:rsidRDefault="00E879C8" w:rsidP="00CE5C86">
      <w:pPr>
        <w:pStyle w:val="TRAnaMetin"/>
      </w:pPr>
      <w:r w:rsidRPr="00203452">
        <w:t>It is exceedingly difficult for the scourges inflicted on the world by Darwinism to come to an end while Darwinist education is still going on.</w:t>
      </w:r>
    </w:p>
    <w:p w14:paraId="3D8602D0" w14:textId="77777777" w:rsidR="00E879C8" w:rsidRPr="00203452" w:rsidRDefault="00E879C8" w:rsidP="00CE5C86">
      <w:pPr>
        <w:pStyle w:val="TRAnaMetin"/>
      </w:pPr>
    </w:p>
    <w:p w14:paraId="5926C5EB" w14:textId="77777777" w:rsidR="00E879C8" w:rsidRPr="00203452" w:rsidRDefault="00E879C8" w:rsidP="00CE5C86">
      <w:pPr>
        <w:pStyle w:val="TRAnaMetin"/>
        <w:rPr>
          <w:lang w:val="en-GB"/>
        </w:rPr>
      </w:pPr>
      <w:r>
        <w:rPr>
          <w:lang w:val="en-GB"/>
        </w:rPr>
        <w:t>s.277</w:t>
      </w:r>
    </w:p>
    <w:p w14:paraId="3F83B8D7" w14:textId="77777777" w:rsidR="00E879C8" w:rsidRPr="00203452" w:rsidRDefault="00E879C8" w:rsidP="00CE5C86">
      <w:pPr>
        <w:pStyle w:val="TRAnaMetin"/>
      </w:pPr>
      <w:r w:rsidRPr="00203452">
        <w:t>The whole world can only live in brotherhood, love and peace when people live by the moral values of the Qur’an.</w:t>
      </w:r>
    </w:p>
    <w:p w14:paraId="3B56DC3C" w14:textId="77777777" w:rsidR="00E879C8" w:rsidRPr="00203452" w:rsidRDefault="00E879C8" w:rsidP="00CE5C86">
      <w:pPr>
        <w:pStyle w:val="TRAnaMetin"/>
      </w:pPr>
    </w:p>
    <w:p w14:paraId="0E4BB242" w14:textId="77777777" w:rsidR="00E879C8" w:rsidRPr="00203452" w:rsidRDefault="00E879C8" w:rsidP="00CE5C86">
      <w:pPr>
        <w:pStyle w:val="TRAnaMetin"/>
      </w:pPr>
      <w:r>
        <w:t>s.284</w:t>
      </w:r>
    </w:p>
    <w:p w14:paraId="090233E5" w14:textId="77777777" w:rsidR="00E879C8" w:rsidRPr="00203452" w:rsidRDefault="00E879C8" w:rsidP="00CE5C86">
      <w:pPr>
        <w:pStyle w:val="TRAnaMetin"/>
      </w:pPr>
      <w:r w:rsidRPr="00203452">
        <w:t>Charles Darwin</w:t>
      </w:r>
    </w:p>
    <w:p w14:paraId="348D8839" w14:textId="77777777" w:rsidR="00E879C8" w:rsidRPr="00203452" w:rsidRDefault="00E879C8" w:rsidP="00CE5C86">
      <w:pPr>
        <w:pStyle w:val="TRAnaMetin"/>
      </w:pPr>
    </w:p>
    <w:p w14:paraId="34AFB6BE" w14:textId="77777777" w:rsidR="00E879C8" w:rsidRPr="00203452" w:rsidRDefault="00E879C8" w:rsidP="00CE5C86">
      <w:pPr>
        <w:pStyle w:val="TRAnaMetin"/>
      </w:pPr>
      <w:r>
        <w:t>s.286</w:t>
      </w:r>
    </w:p>
    <w:p w14:paraId="54026E2A" w14:textId="77777777" w:rsidR="00E879C8" w:rsidRPr="00203452" w:rsidRDefault="00E879C8" w:rsidP="00CE5C86">
      <w:pPr>
        <w:pStyle w:val="TRAnaMetin"/>
      </w:pPr>
      <w:r w:rsidRPr="00203452">
        <w:t>The French biologist Louis Pasteur</w:t>
      </w:r>
    </w:p>
    <w:p w14:paraId="7C49249C" w14:textId="77777777" w:rsidR="00E879C8" w:rsidRPr="00203452" w:rsidRDefault="00E879C8" w:rsidP="00CE5C86">
      <w:pPr>
        <w:pStyle w:val="TRAnaMetin"/>
      </w:pPr>
    </w:p>
    <w:p w14:paraId="1D0E6F55" w14:textId="77777777" w:rsidR="00E879C8" w:rsidRPr="00203452" w:rsidRDefault="00E879C8" w:rsidP="00CE5C86">
      <w:pPr>
        <w:pStyle w:val="TRAnaMetin"/>
      </w:pPr>
      <w:r>
        <w:t>s.287</w:t>
      </w:r>
    </w:p>
    <w:p w14:paraId="4DD1D0B1" w14:textId="77777777" w:rsidR="00E879C8" w:rsidRPr="00203452" w:rsidRDefault="00E879C8" w:rsidP="00CE5C86">
      <w:pPr>
        <w:pStyle w:val="TRAnaMetin"/>
      </w:pPr>
      <w:r w:rsidRPr="00203452">
        <w:t>The Russian biologist Alexander Oparin</w:t>
      </w:r>
    </w:p>
    <w:p w14:paraId="053FF4B7" w14:textId="77777777" w:rsidR="00E879C8" w:rsidRPr="00203452" w:rsidRDefault="00E879C8" w:rsidP="00CE5C86">
      <w:pPr>
        <w:pStyle w:val="TRAnaMetin"/>
      </w:pPr>
    </w:p>
    <w:p w14:paraId="019BBEDD" w14:textId="77777777" w:rsidR="00E879C8" w:rsidRPr="00203452" w:rsidRDefault="00E879C8" w:rsidP="00CE5C86">
      <w:pPr>
        <w:pStyle w:val="TRAnaMetin"/>
      </w:pPr>
      <w:r>
        <w:t>s.288</w:t>
      </w:r>
    </w:p>
    <w:p w14:paraId="4EF5E878" w14:textId="77777777" w:rsidR="00E879C8" w:rsidRPr="00203452" w:rsidRDefault="00E879C8" w:rsidP="00CE5C86">
      <w:pPr>
        <w:pStyle w:val="TRAnaMetin"/>
      </w:pPr>
      <w:r w:rsidRPr="00203452">
        <w:t>One of the facts nullifying the theory of evolution is the astonishingly complex structure of life. The DNA molecule located in the nucleus of cells of living beings is an example of this. The DNA is a sort of databank formed of the arrangement of four different molecules in different sequences. This databank contains the codes of all the physical traits of that living being. When the human DNA is put into writing, it is calculated that this would result in an encyclopedia made up of 900 volumes. Unquestionably, such extraordinary information definitively refutes the concept of coincidence.</w:t>
      </w:r>
    </w:p>
    <w:p w14:paraId="4AE428AC" w14:textId="77777777" w:rsidR="00E879C8" w:rsidRPr="00203452" w:rsidRDefault="00E879C8" w:rsidP="00CE5C86">
      <w:pPr>
        <w:pStyle w:val="TRAnaMetin"/>
      </w:pPr>
    </w:p>
    <w:p w14:paraId="2DF93510" w14:textId="77777777" w:rsidR="00E879C8" w:rsidRPr="00203452" w:rsidRDefault="00E879C8" w:rsidP="00CE5C86">
      <w:pPr>
        <w:pStyle w:val="TRAnaMetin"/>
      </w:pPr>
      <w:r>
        <w:t>s.290</w:t>
      </w:r>
    </w:p>
    <w:p w14:paraId="4C7573D7" w14:textId="77777777" w:rsidR="00E879C8" w:rsidRPr="00203452" w:rsidRDefault="00E879C8" w:rsidP="00CE5C86">
      <w:pPr>
        <w:pStyle w:val="TRAnaMetin"/>
      </w:pPr>
      <w:r w:rsidRPr="00203452">
        <w:t>Lamarck</w:t>
      </w:r>
    </w:p>
    <w:p w14:paraId="50E9CE74" w14:textId="77777777" w:rsidR="00E879C8" w:rsidRPr="00203452" w:rsidRDefault="00E879C8" w:rsidP="00CE5C86">
      <w:pPr>
        <w:pStyle w:val="TRAnaMetin"/>
      </w:pPr>
    </w:p>
    <w:p w14:paraId="34A21FB1" w14:textId="77777777" w:rsidR="00E879C8" w:rsidRPr="00203452" w:rsidRDefault="00E879C8" w:rsidP="00CE5C86">
      <w:pPr>
        <w:pStyle w:val="TRAnaMetin"/>
      </w:pPr>
      <w:r>
        <w:t>s.291</w:t>
      </w:r>
    </w:p>
    <w:p w14:paraId="4AA6A430" w14:textId="77777777" w:rsidR="00E879C8" w:rsidRPr="00203452" w:rsidRDefault="00E879C8" w:rsidP="00CE5C86">
      <w:pPr>
        <w:pStyle w:val="TRAnaMetin"/>
      </w:pPr>
      <w:r w:rsidRPr="00203452">
        <w:t>All mutations observed in human beings are harmful because living DNA has a highly complex structure. Any random impact on this molecule can only be damaging to the organism. Changes caused by mutations are solely death, handicap and disease. (side) A fruit fly subjected to mutation.</w:t>
      </w:r>
    </w:p>
    <w:p w14:paraId="75F5ABF0" w14:textId="77777777" w:rsidR="00E879C8" w:rsidRPr="00203452" w:rsidRDefault="00E879C8" w:rsidP="00CE5C86">
      <w:pPr>
        <w:pStyle w:val="TRAnaMetin"/>
        <w:rPr>
          <w:lang w:val="en-GB"/>
        </w:rPr>
      </w:pPr>
    </w:p>
    <w:p w14:paraId="6CD2029B" w14:textId="77777777" w:rsidR="00E879C8" w:rsidRDefault="00E879C8" w:rsidP="00CE5C86">
      <w:pPr>
        <w:pStyle w:val="TRAnaMetin"/>
        <w:rPr>
          <w:lang w:val="en-GB"/>
        </w:rPr>
      </w:pPr>
      <w:r>
        <w:rPr>
          <w:lang w:val="en-GB"/>
        </w:rPr>
        <w:t>s.292-293</w:t>
      </w:r>
    </w:p>
    <w:p w14:paraId="4FBAEE37" w14:textId="77777777" w:rsidR="00E879C8" w:rsidRDefault="00E879C8" w:rsidP="00CE5C86">
      <w:pPr>
        <w:pStyle w:val="TRAnaMetinBold"/>
      </w:pPr>
      <w:r>
        <w:t>Darwin’s Racism and Enemity Toward the Turks</w:t>
      </w:r>
    </w:p>
    <w:p w14:paraId="5151A233" w14:textId="77777777" w:rsidR="00E879C8" w:rsidRPr="00203452" w:rsidRDefault="00E879C8" w:rsidP="00CE5C86">
      <w:pPr>
        <w:pStyle w:val="TRAnaMetin"/>
      </w:pPr>
      <w:r w:rsidRPr="00203452">
        <w:t xml:space="preserve">One important by little known fact about Charles Darwin is that he was a racist who regarded white, European races as superior to other races. In proposing the idea that human beings evolved from ape-like creatures, Darwin also claimed that some races developed more  while others still bore ape-like characteristics. In his book </w:t>
      </w:r>
      <w:r w:rsidRPr="00203452">
        <w:rPr>
          <w:rFonts w:ascii="PalatinoTurkI" w:hAnsi="PalatinoTurkI" w:cs="PalatinoTurkI"/>
        </w:rPr>
        <w:t>The Descent of Man</w:t>
      </w:r>
      <w:r w:rsidRPr="00203452">
        <w:t>, published after</w:t>
      </w:r>
      <w:r w:rsidRPr="00203452">
        <w:rPr>
          <w:rFonts w:ascii="PalatinoTurkI" w:hAnsi="PalatinoTurkI" w:cs="PalatinoTurkI"/>
        </w:rPr>
        <w:t xml:space="preserve"> The Origin of Species</w:t>
      </w:r>
      <w:r w:rsidRPr="00203452">
        <w:t>, he commented on the manifest inequality between the races.</w:t>
      </w:r>
      <w:r w:rsidRPr="00203452">
        <w:rPr>
          <w:rFonts w:ascii="PalatinoTurk" w:hAnsi="PalatinoTurk" w:cs="PalatinoTurk"/>
          <w:sz w:val="20"/>
          <w:vertAlign w:val="superscript"/>
        </w:rPr>
        <w:t>1</w:t>
      </w:r>
      <w:r w:rsidRPr="00203452">
        <w:t xml:space="preserve"> In that book, Darwin awarded the same status to races such as negroes and native Australians as gorillas, and then predicted that they would be eliminated by “civilized races:”</w:t>
      </w:r>
    </w:p>
    <w:p w14:paraId="43C85FC9" w14:textId="77777777" w:rsidR="00E879C8" w:rsidRPr="00203452" w:rsidRDefault="00E879C8" w:rsidP="00CE5C86">
      <w:pPr>
        <w:pStyle w:val="TRAlinti"/>
      </w:pPr>
      <w:r w:rsidRPr="00203452">
        <w:t>At some future period, not very distant as measured by centuries, the civilized races of man will almost certainly exterminate, and replace, the savage races throughout the world. At the same time the anthropomorphous apes … will no doubt be exterminated. The break between man and his nearest allies will then be wider, for it will intervene between man in a more civilized state, as we may hope, even than the Caucasian, and some ape as low as a baboon, instead of as now between the negro or Australian and the gorilla.</w:t>
      </w:r>
      <w:r w:rsidRPr="00203452">
        <w:rPr>
          <w:rFonts w:ascii="PalatinoTurk" w:hAnsi="PalatinoTurk" w:cs="PalatinoTurk"/>
          <w:sz w:val="20"/>
          <w:vertAlign w:val="superscript"/>
        </w:rPr>
        <w:t>2</w:t>
      </w:r>
    </w:p>
    <w:p w14:paraId="790F7304" w14:textId="77777777" w:rsidR="00E879C8" w:rsidRPr="00203452" w:rsidRDefault="00E879C8" w:rsidP="00CE5C86">
      <w:pPr>
        <w:pStyle w:val="TRAnaMetin"/>
      </w:pPr>
      <w:r w:rsidRPr="00203452">
        <w:t xml:space="preserve">These nonsensical ideas of Darwin's did not remain purely theoretical. Ever since it was first launched, Darwinism has represented the main supposed basis for racism. Darwinism, which assumes that living things are engaged in a fight for survival, was applied to societies and emerged as the movement known as "Social Darwinism." </w:t>
      </w:r>
    </w:p>
    <w:p w14:paraId="60BC47DA" w14:textId="77777777" w:rsidR="00E879C8" w:rsidRPr="00203452" w:rsidRDefault="00E879C8" w:rsidP="00CE5C86">
      <w:pPr>
        <w:pStyle w:val="TRAnaMetin"/>
      </w:pPr>
      <w:r w:rsidRPr="00203452">
        <w:t xml:space="preserve">Social Darwinism espoused the idea that human races appeared at various stages of evolution, that European races were the “most advanced” and that other races still bore ape-like characteristics. </w:t>
      </w:r>
    </w:p>
    <w:p w14:paraId="321D6983" w14:textId="77777777" w:rsidR="00E879C8" w:rsidRPr="00203452" w:rsidRDefault="00E879C8" w:rsidP="00CE5C86">
      <w:pPr>
        <w:pStyle w:val="TRAnaMetin"/>
      </w:pPr>
      <w:r w:rsidRPr="00203452">
        <w:t>Darwin even included the Great Turkish Nation among those he regarded as “inferior”! In a letter he wrote to W. Graham on  July 3</w:t>
      </w:r>
      <w:r w:rsidRPr="00203452">
        <w:rPr>
          <w:rFonts w:ascii="PalatinoTurk" w:hAnsi="PalatinoTurk" w:cs="PalatinoTurk"/>
          <w:sz w:val="20"/>
          <w:vertAlign w:val="superscript"/>
        </w:rPr>
        <w:t>rd</w:t>
      </w:r>
      <w:r w:rsidRPr="00203452">
        <w:t xml:space="preserve">, 1881, the founder of the theory of evolution expressed this racist idea as follows: </w:t>
      </w:r>
    </w:p>
    <w:p w14:paraId="2D658EF9" w14:textId="77777777" w:rsidR="00E879C8" w:rsidRPr="00203452" w:rsidRDefault="00E879C8" w:rsidP="00CE5C86">
      <w:pPr>
        <w:pStyle w:val="TRAlinti"/>
      </w:pPr>
      <w:r w:rsidRPr="00203452">
        <w:t>“I could show fight on natural selection having done and doing more for the progress of civilization than you seem inclined to admit. Remember what risk the nations of Europe ran, not so many centuries ago, of being overwhelmed by the Turk, and how ridiculous such an idea now is! The more civilized so-called Caucasian races have BEATEN THE TURKISH HOLLOW in the struggle for existence. Looking to the world at no very distant date, what an endless number of the LOWER RACES will have been eliminated by the higher civilized races throughout the world.”.</w:t>
      </w:r>
      <w:r w:rsidRPr="00203452">
        <w:rPr>
          <w:rFonts w:ascii="PalatinoTurk" w:hAnsi="PalatinoTurk" w:cs="PalatinoTurk"/>
          <w:sz w:val="20"/>
          <w:vertAlign w:val="superscript"/>
        </w:rPr>
        <w:t>3</w:t>
      </w:r>
    </w:p>
    <w:p w14:paraId="2C2AABC4" w14:textId="77777777" w:rsidR="00E879C8" w:rsidRPr="00203452" w:rsidRDefault="00E879C8" w:rsidP="00CE5C86">
      <w:pPr>
        <w:pStyle w:val="TRAnaMetin"/>
      </w:pPr>
      <w:r w:rsidRPr="00203452">
        <w:t xml:space="preserve">As we have seen, Charles Darwin regarded the Turkish Nation as inferior, that nation praised by the Great Leader Ataturk with such words as "The Turkish Nation has a lofty character, the Turkish nation is hard-working, the Turkish Nation is intelligent…” and "Turkishness is my main source of confidence and my most praiseworthy foundation…” Yet there can be absolutely no difference or discrimination between people in terms of race. A nation can only rise and attain superiority with culture and moral values. The Great Turkish Nation is a most honorable one with a deep-rooted culture and superior moral values, characteristics which have shaped the course of history. The civilizations founded by the Turkish Nation, which comprised three of the eight great powers of history, are the products of Turkish lofty culture, intelligence, moral virtue and belief. </w:t>
      </w:r>
    </w:p>
    <w:p w14:paraId="7C0C58B7" w14:textId="77777777" w:rsidR="00E879C8" w:rsidRPr="00203452" w:rsidRDefault="00E879C8" w:rsidP="00CE5C86">
      <w:pPr>
        <w:pStyle w:val="TRAnaMetin"/>
      </w:pPr>
      <w:r w:rsidRPr="00203452">
        <w:t>Through expressions such as “inferior race,” Darwin revealed the enmity of the imperialist European powers of the time toward the Turks. These powers, that were striving to eliminate the sovereignty and strength of the Turks, found the ideological basis they sought in Darwinism.</w:t>
      </w:r>
    </w:p>
    <w:p w14:paraId="00B44E82" w14:textId="77777777" w:rsidR="00E879C8" w:rsidRPr="00203452" w:rsidRDefault="00E879C8" w:rsidP="00CE5C86">
      <w:pPr>
        <w:pStyle w:val="TRAnaMetin"/>
      </w:pPr>
      <w:r w:rsidRPr="00203452">
        <w:t>These powers attempted to implement these vile ideas during the Turkish War of Independence, but failed  by means of the Nation’s determination, intelligence, courage and persistence.</w:t>
      </w:r>
    </w:p>
    <w:p w14:paraId="2034859B" w14:textId="77777777" w:rsidR="00E879C8" w:rsidRPr="00203452" w:rsidRDefault="00E879C8" w:rsidP="00CE5C86">
      <w:pPr>
        <w:pStyle w:val="TRAnaMetin"/>
      </w:pPr>
      <w:r w:rsidRPr="00203452">
        <w:t>Those who espouse these theories of Darwin’s, a racist and enemy of the Turks, that are invalid in the face of science, in Turkey today are perhaps unaware that they are serving the same political ambition.</w:t>
      </w:r>
    </w:p>
    <w:p w14:paraId="19F63D84" w14:textId="77777777" w:rsidR="00E879C8" w:rsidRPr="00203452" w:rsidRDefault="00E879C8" w:rsidP="00CE5C86">
      <w:pPr>
        <w:pStyle w:val="TRAnaMetin"/>
      </w:pPr>
    </w:p>
    <w:p w14:paraId="16A2A465" w14:textId="77777777" w:rsidR="00E879C8" w:rsidRPr="00203452" w:rsidRDefault="00E879C8" w:rsidP="00CE5C86">
      <w:pPr>
        <w:pStyle w:val="TRAlinti"/>
        <w:rPr>
          <w:lang w:val="en-GB"/>
        </w:rPr>
      </w:pPr>
      <w:r w:rsidRPr="00203452">
        <w:rPr>
          <w:lang w:val="en-GB"/>
        </w:rPr>
        <w:t>1 Benjamin Farrington, What Darwin Really Said. London: Sphere Books, 1971, pp. 54-56.</w:t>
      </w:r>
    </w:p>
    <w:p w14:paraId="788971B2" w14:textId="77777777" w:rsidR="00E879C8" w:rsidRPr="00203452" w:rsidRDefault="00E879C8" w:rsidP="00CE5C86">
      <w:pPr>
        <w:pStyle w:val="TRAlinti"/>
        <w:rPr>
          <w:lang w:val="en-GB"/>
        </w:rPr>
      </w:pPr>
      <w:r w:rsidRPr="00203452">
        <w:rPr>
          <w:lang w:val="en-GB"/>
        </w:rPr>
        <w:t>2 Charles Darwin, The Descent of Man, 2nd edition, New York: A L. Burt Co., 1874, p. 178.</w:t>
      </w:r>
    </w:p>
    <w:p w14:paraId="4BDBA84C" w14:textId="77777777" w:rsidR="00E879C8" w:rsidRPr="00203452" w:rsidRDefault="00E879C8" w:rsidP="00CE5C86">
      <w:pPr>
        <w:pStyle w:val="TRAlinti"/>
      </w:pPr>
      <w:r w:rsidRPr="00203452">
        <w:t>3 Francis Darwin, The Life and Letters of Charles Darwin, Vol. 1. New York: D. Appleton and Company, 1888, pp. 285-286.</w:t>
      </w:r>
    </w:p>
    <w:p w14:paraId="44D439C2" w14:textId="77777777" w:rsidR="00E879C8" w:rsidRPr="00203452" w:rsidRDefault="00E879C8" w:rsidP="00CE5C86">
      <w:pPr>
        <w:pStyle w:val="TRAnaMetin"/>
        <w:rPr>
          <w:lang w:val="en-GB"/>
        </w:rPr>
      </w:pPr>
    </w:p>
    <w:p w14:paraId="1CB8B2A0" w14:textId="77777777" w:rsidR="00E879C8" w:rsidRPr="00203452" w:rsidRDefault="00E879C8" w:rsidP="00CE5C86">
      <w:pPr>
        <w:pStyle w:val="TRAnaMetin"/>
      </w:pPr>
      <w:r>
        <w:t>s.292</w:t>
      </w:r>
    </w:p>
    <w:p w14:paraId="74A97438" w14:textId="77777777" w:rsidR="00E879C8" w:rsidRPr="00203452" w:rsidRDefault="00E879C8" w:rsidP="00CE5C86">
      <w:pPr>
        <w:pStyle w:val="TRAnaMetin"/>
      </w:pPr>
      <w:r w:rsidRPr="00203452">
        <w:t>Introduction to "The Life and Letters Of Charles Darwin" edited by Darwin’s son Francis Darwin.</w:t>
      </w:r>
    </w:p>
    <w:p w14:paraId="23DC8F37" w14:textId="77777777" w:rsidR="00E879C8" w:rsidRPr="00203452" w:rsidRDefault="00E879C8" w:rsidP="00CE5C86">
      <w:pPr>
        <w:pStyle w:val="TRAnaMetin"/>
      </w:pPr>
    </w:p>
    <w:p w14:paraId="5F6F0905" w14:textId="77777777" w:rsidR="00E879C8" w:rsidRPr="00203452" w:rsidRDefault="00E879C8" w:rsidP="00CE5C86">
      <w:pPr>
        <w:pStyle w:val="TRAnaMetin"/>
      </w:pPr>
      <w:r w:rsidRPr="00203452">
        <w:t>Darwin’s letters, filled with insulting references to the Turks, on page 285 (left) and 286 (right) of the book. The races that Darwin refers to as “Caucasian races” are the Europeans. (Modern anthropology regards the European races as having come from the Caucasus region.)</w:t>
      </w:r>
    </w:p>
    <w:p w14:paraId="41B9EF11" w14:textId="77777777" w:rsidR="00E879C8" w:rsidRPr="00203452" w:rsidRDefault="00E879C8" w:rsidP="00CE5C86">
      <w:pPr>
        <w:pStyle w:val="TRAnaMetin"/>
      </w:pPr>
    </w:p>
    <w:p w14:paraId="15152862" w14:textId="77777777" w:rsidR="00E879C8" w:rsidRDefault="00E879C8" w:rsidP="00CE5C86">
      <w:pPr>
        <w:pStyle w:val="TRAnaMetin"/>
      </w:pPr>
      <w:r>
        <w:t>s.295</w:t>
      </w:r>
    </w:p>
    <w:p w14:paraId="67BAFCD5" w14:textId="77777777" w:rsidR="00E879C8" w:rsidRPr="00203452" w:rsidRDefault="00E879C8" w:rsidP="00CE5C86">
      <w:pPr>
        <w:pStyle w:val="TRAnaMetinBold"/>
      </w:pPr>
      <w:r>
        <w:t>LIVING FOSSILS REFUTE EVOLUTION</w:t>
      </w:r>
    </w:p>
    <w:p w14:paraId="0B82714A" w14:textId="77777777" w:rsidR="00E879C8" w:rsidRPr="00203452" w:rsidRDefault="00E879C8" w:rsidP="00CE5C86">
      <w:pPr>
        <w:pStyle w:val="TRAnaMetin"/>
      </w:pPr>
      <w:r w:rsidRPr="00203452">
        <w:t>Fossils are proof that evolution never happened. As the fossil record reveals, living things came into being suddenly, with all their features and never underwent the slightest change for so long as the species in question survived. Fish have always existed as fish, insects as insects and reptiles as reptiles. The idea that species came into being gradually, in stages, lacks any scientific validity. Almighty Allah created all living things.</w:t>
      </w:r>
    </w:p>
    <w:p w14:paraId="2640EBAA" w14:textId="77777777" w:rsidR="00E879C8" w:rsidRPr="00203452" w:rsidRDefault="00E879C8" w:rsidP="00CE5C86">
      <w:pPr>
        <w:pStyle w:val="TRAnaMetin"/>
        <w:rPr>
          <w:lang w:val="en-GB"/>
        </w:rPr>
      </w:pPr>
    </w:p>
    <w:p w14:paraId="239DB30C" w14:textId="77777777" w:rsidR="00E879C8" w:rsidRPr="00203452" w:rsidRDefault="00E879C8" w:rsidP="00CE5C86">
      <w:pPr>
        <w:pStyle w:val="TRAnaMetin"/>
      </w:pPr>
      <w:r w:rsidRPr="00203452">
        <w:t xml:space="preserve">Sun Fish </w:t>
      </w:r>
    </w:p>
    <w:p w14:paraId="73EAA87A" w14:textId="77777777" w:rsidR="00E879C8" w:rsidRPr="00203452" w:rsidRDefault="00E879C8" w:rsidP="00CE5C86">
      <w:pPr>
        <w:pStyle w:val="TRAnaMetin"/>
      </w:pPr>
      <w:r w:rsidRPr="00203452">
        <w:t>Period: Cenozoic Age, Eocene Period</w:t>
      </w:r>
    </w:p>
    <w:p w14:paraId="0C4E375A" w14:textId="77777777" w:rsidR="00E879C8" w:rsidRPr="00203452" w:rsidRDefault="00E879C8" w:rsidP="00CE5C86">
      <w:pPr>
        <w:pStyle w:val="TRAnaMetin"/>
      </w:pPr>
      <w:r w:rsidRPr="00203452">
        <w:t>Age: 54-37 million years</w:t>
      </w:r>
    </w:p>
    <w:p w14:paraId="2FAE21E2" w14:textId="77777777" w:rsidR="00E879C8" w:rsidRPr="00203452" w:rsidRDefault="00E879C8" w:rsidP="00CE5C86">
      <w:pPr>
        <w:pStyle w:val="TRAnaMetin"/>
      </w:pPr>
    </w:p>
    <w:p w14:paraId="465698B1" w14:textId="77777777" w:rsidR="00E879C8" w:rsidRPr="00203452" w:rsidRDefault="00E879C8" w:rsidP="00CE5C86">
      <w:pPr>
        <w:pStyle w:val="TRAnaMetin"/>
      </w:pPr>
      <w:r w:rsidRPr="00203452">
        <w:t>Sea Urchin</w:t>
      </w:r>
    </w:p>
    <w:p w14:paraId="032CA3FC" w14:textId="77777777" w:rsidR="00E879C8" w:rsidRPr="00203452" w:rsidRDefault="00E879C8" w:rsidP="00CE5C86">
      <w:pPr>
        <w:pStyle w:val="TRAnaMetin"/>
      </w:pPr>
      <w:r w:rsidRPr="00203452">
        <w:t>Period: Paleozoic Age, Carboniferous Period</w:t>
      </w:r>
    </w:p>
    <w:p w14:paraId="629B9A51" w14:textId="77777777" w:rsidR="00E879C8" w:rsidRPr="00203452" w:rsidRDefault="00E879C8" w:rsidP="00CE5C86">
      <w:pPr>
        <w:pStyle w:val="TRAnaMetin"/>
      </w:pPr>
      <w:r w:rsidRPr="00203452">
        <w:t>Age: 295 million years</w:t>
      </w:r>
    </w:p>
    <w:p w14:paraId="067BEFDF" w14:textId="77777777" w:rsidR="00E879C8" w:rsidRPr="00203452" w:rsidRDefault="00E879C8" w:rsidP="00CE5C86">
      <w:pPr>
        <w:pStyle w:val="TRAnaMetin"/>
      </w:pPr>
    </w:p>
    <w:p w14:paraId="5BADEB58" w14:textId="77777777" w:rsidR="00E879C8" w:rsidRPr="00203452" w:rsidRDefault="00E879C8" w:rsidP="00CE5C86">
      <w:pPr>
        <w:pStyle w:val="TRAnaMetin"/>
      </w:pPr>
      <w:r w:rsidRPr="00203452">
        <w:t>Cicada</w:t>
      </w:r>
    </w:p>
    <w:p w14:paraId="3A2A64B0" w14:textId="77777777" w:rsidR="00E879C8" w:rsidRPr="00203452" w:rsidRDefault="00E879C8" w:rsidP="00CE5C86">
      <w:pPr>
        <w:pStyle w:val="TRAnaMetin"/>
      </w:pPr>
      <w:r w:rsidRPr="00203452">
        <w:t>Period: Mesozoic Age, Cretaceous Period</w:t>
      </w:r>
    </w:p>
    <w:p w14:paraId="076585FD" w14:textId="77777777" w:rsidR="00E879C8" w:rsidRPr="00203452" w:rsidRDefault="00E879C8" w:rsidP="00CE5C86">
      <w:pPr>
        <w:pStyle w:val="TRAnaMetin"/>
      </w:pPr>
      <w:r w:rsidRPr="00203452">
        <w:t>Age: 125 million years</w:t>
      </w:r>
    </w:p>
    <w:p w14:paraId="5CD1EA6A" w14:textId="77777777" w:rsidR="00E879C8" w:rsidRPr="00203452" w:rsidRDefault="00E879C8" w:rsidP="00CE5C86">
      <w:pPr>
        <w:pStyle w:val="TRAnaMetin"/>
      </w:pPr>
    </w:p>
    <w:p w14:paraId="7C1AC47D" w14:textId="77777777" w:rsidR="00E879C8" w:rsidRPr="00203452" w:rsidRDefault="00E879C8" w:rsidP="00CE5C86">
      <w:pPr>
        <w:pStyle w:val="TRAnaMetin"/>
      </w:pPr>
      <w:r w:rsidRPr="00203452">
        <w:t>Sequoia Leaf</w:t>
      </w:r>
    </w:p>
    <w:p w14:paraId="29F0E367" w14:textId="77777777" w:rsidR="00E879C8" w:rsidRPr="00203452" w:rsidRDefault="00E879C8" w:rsidP="00CE5C86">
      <w:pPr>
        <w:pStyle w:val="TRAnaMetin"/>
      </w:pPr>
      <w:r w:rsidRPr="00203452">
        <w:t>Period: Cenozoic Age, Eocene Period</w:t>
      </w:r>
    </w:p>
    <w:p w14:paraId="1950A0CA" w14:textId="77777777" w:rsidR="00E879C8" w:rsidRPr="00203452" w:rsidRDefault="00E879C8" w:rsidP="00CE5C86">
      <w:pPr>
        <w:pStyle w:val="TRAnaMetin"/>
      </w:pPr>
      <w:r w:rsidRPr="00203452">
        <w:t>Age: 50 million years</w:t>
      </w:r>
    </w:p>
    <w:p w14:paraId="45352BF7" w14:textId="77777777" w:rsidR="00E879C8" w:rsidRPr="00203452" w:rsidRDefault="00E879C8" w:rsidP="00CE5C86">
      <w:pPr>
        <w:pStyle w:val="TRAnaMetin"/>
      </w:pPr>
    </w:p>
    <w:p w14:paraId="23E4809E" w14:textId="77777777" w:rsidR="00E879C8" w:rsidRPr="00203452" w:rsidRDefault="00E879C8" w:rsidP="00CE5C86">
      <w:pPr>
        <w:pStyle w:val="TRAnaMetin"/>
      </w:pPr>
      <w:r>
        <w:t>s.297</w:t>
      </w:r>
    </w:p>
    <w:p w14:paraId="1026F7BB" w14:textId="77777777" w:rsidR="00E879C8" w:rsidRPr="00203452" w:rsidRDefault="00E879C8" w:rsidP="00CE5C86">
      <w:pPr>
        <w:pStyle w:val="TRAnaMetin"/>
      </w:pPr>
      <w:r w:rsidRPr="00203452">
        <w:t>Evolutionist newspapers and magazines often print pictures of imaginary “primitive” man. The only available source for these pictures is the imagination of the artist. Evolutionary theory has been so dented by scientific data that today we see less and less of it in the serious press.</w:t>
      </w:r>
    </w:p>
    <w:p w14:paraId="41FA7B9A" w14:textId="77777777" w:rsidR="00E879C8" w:rsidRPr="00203452" w:rsidRDefault="00E879C8" w:rsidP="00CE5C86">
      <w:pPr>
        <w:pStyle w:val="TRAnaMetin"/>
      </w:pPr>
    </w:p>
    <w:p w14:paraId="4164A567" w14:textId="77777777" w:rsidR="00E879C8" w:rsidRPr="00203452" w:rsidRDefault="00E879C8" w:rsidP="00CE5C86">
      <w:pPr>
        <w:pStyle w:val="TRAnaMetin"/>
        <w:rPr>
          <w:lang w:val="en-GB"/>
        </w:rPr>
      </w:pPr>
      <w:r w:rsidRPr="00203452">
        <w:rPr>
          <w:lang w:val="en-GB"/>
        </w:rPr>
        <w:t>FALSE</w:t>
      </w:r>
    </w:p>
    <w:p w14:paraId="4D2A2DD2" w14:textId="77777777" w:rsidR="00E879C8" w:rsidRPr="00203452" w:rsidRDefault="00E879C8" w:rsidP="00CE5C86">
      <w:pPr>
        <w:pStyle w:val="TRAnaMetin"/>
      </w:pPr>
    </w:p>
    <w:p w14:paraId="662C9D1D" w14:textId="77777777" w:rsidR="00E879C8" w:rsidRPr="00203452" w:rsidRDefault="00E879C8" w:rsidP="00CE5C86">
      <w:pPr>
        <w:pStyle w:val="TRAnaMetin"/>
      </w:pPr>
      <w:r>
        <w:t>s.300</w:t>
      </w:r>
    </w:p>
    <w:p w14:paraId="58945AD8" w14:textId="77777777" w:rsidR="00E879C8" w:rsidRPr="00203452" w:rsidRDefault="00E879C8" w:rsidP="00CE5C86">
      <w:pPr>
        <w:pStyle w:val="TRAnaMetin"/>
      </w:pPr>
      <w:r w:rsidRPr="00203452">
        <w:t xml:space="preserve">Inanimate and unconscious atoms cannot give rise to life </w:t>
      </w:r>
    </w:p>
    <w:p w14:paraId="4E6DED3B" w14:textId="77777777" w:rsidR="00E879C8" w:rsidRPr="00203452" w:rsidRDefault="00E879C8" w:rsidP="00CE5C86">
      <w:pPr>
        <w:pStyle w:val="TRAnaMetin"/>
      </w:pPr>
    </w:p>
    <w:p w14:paraId="6A32C553" w14:textId="77777777" w:rsidR="00E879C8" w:rsidRPr="00203452" w:rsidRDefault="00E879C8" w:rsidP="00CE5C86">
      <w:pPr>
        <w:pStyle w:val="TRAnaMetin"/>
        <w:rPr>
          <w:lang w:val="en-GB"/>
        </w:rPr>
      </w:pPr>
      <w:r>
        <w:rPr>
          <w:lang w:val="en-GB"/>
        </w:rPr>
        <w:t>s.303</w:t>
      </w:r>
    </w:p>
    <w:p w14:paraId="38C8F9A3" w14:textId="77777777" w:rsidR="00E879C8" w:rsidRPr="00203452" w:rsidRDefault="00E879C8" w:rsidP="00CE5C86">
      <w:pPr>
        <w:pStyle w:val="TRAnaMetin"/>
      </w:pPr>
      <w:r w:rsidRPr="00203452">
        <w:t>Compared with cameras and sound recording equipment, the ear and the eye are  created to be far more complex and perfect than these products of technology.</w:t>
      </w:r>
    </w:p>
    <w:p w14:paraId="111DBF0E" w14:textId="77777777" w:rsidR="00E879C8" w:rsidRPr="00203452" w:rsidRDefault="00E879C8" w:rsidP="00CE5C86">
      <w:pPr>
        <w:pStyle w:val="TRAnaMetin"/>
      </w:pPr>
    </w:p>
    <w:p w14:paraId="3D373196" w14:textId="77777777" w:rsidR="00E879C8" w:rsidRDefault="00E879C8" w:rsidP="00CE5C86">
      <w:pPr>
        <w:pStyle w:val="TRAnaMetin"/>
        <w:rPr>
          <w:lang w:val="en-GB"/>
        </w:rPr>
      </w:pPr>
      <w:r>
        <w:rPr>
          <w:lang w:val="en-GB"/>
        </w:rPr>
        <w:t>s.305</w:t>
      </w:r>
    </w:p>
    <w:p w14:paraId="0976157F" w14:textId="77777777" w:rsidR="00E879C8" w:rsidRPr="00203452" w:rsidRDefault="00E879C8" w:rsidP="00CE5C86">
      <w:pPr>
        <w:pStyle w:val="TRAnaMetin"/>
      </w:pPr>
      <w:r w:rsidRPr="00203452">
        <w:t>Movement</w:t>
      </w:r>
    </w:p>
    <w:p w14:paraId="12235FFD" w14:textId="77777777" w:rsidR="00E879C8" w:rsidRPr="00203452" w:rsidRDefault="00E879C8" w:rsidP="00CE5C86">
      <w:pPr>
        <w:pStyle w:val="TRAnaMetin"/>
      </w:pPr>
    </w:p>
    <w:p w14:paraId="72261EE2" w14:textId="77777777" w:rsidR="00E879C8" w:rsidRPr="00203452" w:rsidRDefault="00E879C8" w:rsidP="00CE5C86">
      <w:pPr>
        <w:pStyle w:val="TRAnaMetin"/>
      </w:pPr>
      <w:r w:rsidRPr="00203452">
        <w:t>Thought</w:t>
      </w:r>
    </w:p>
    <w:p w14:paraId="3B7BCA39" w14:textId="77777777" w:rsidR="00E879C8" w:rsidRPr="00203452" w:rsidRDefault="00E879C8" w:rsidP="00CE5C86">
      <w:pPr>
        <w:pStyle w:val="TRAnaMetin"/>
      </w:pPr>
    </w:p>
    <w:p w14:paraId="1709CBF2" w14:textId="77777777" w:rsidR="00E879C8" w:rsidRPr="00203452" w:rsidRDefault="00E879C8" w:rsidP="00CE5C86">
      <w:pPr>
        <w:pStyle w:val="TRAnaMetin"/>
      </w:pPr>
      <w:r w:rsidRPr="00203452">
        <w:t>Touch</w:t>
      </w:r>
    </w:p>
    <w:p w14:paraId="6DE1B138" w14:textId="77777777" w:rsidR="00E879C8" w:rsidRPr="00203452" w:rsidRDefault="00E879C8" w:rsidP="00CE5C86">
      <w:pPr>
        <w:pStyle w:val="TRAnaMetin"/>
      </w:pPr>
    </w:p>
    <w:p w14:paraId="065894ED" w14:textId="77777777" w:rsidR="00E879C8" w:rsidRPr="00203452" w:rsidRDefault="00E879C8" w:rsidP="00CE5C86">
      <w:pPr>
        <w:pStyle w:val="TRAnaMetin"/>
      </w:pPr>
      <w:r w:rsidRPr="00203452">
        <w:t>Speech</w:t>
      </w:r>
    </w:p>
    <w:p w14:paraId="0F560B03" w14:textId="77777777" w:rsidR="00E879C8" w:rsidRPr="00203452" w:rsidRDefault="00E879C8" w:rsidP="00CE5C86">
      <w:pPr>
        <w:pStyle w:val="TRAnaMetin"/>
      </w:pPr>
    </w:p>
    <w:p w14:paraId="72F12D6E" w14:textId="77777777" w:rsidR="00E879C8" w:rsidRPr="00203452" w:rsidRDefault="00E879C8" w:rsidP="00CE5C86">
      <w:pPr>
        <w:pStyle w:val="TRAnaMetin"/>
      </w:pPr>
      <w:r w:rsidRPr="00203452">
        <w:t>Sight</w:t>
      </w:r>
    </w:p>
    <w:p w14:paraId="2968CFC5" w14:textId="77777777" w:rsidR="00E879C8" w:rsidRPr="00203452" w:rsidRDefault="00E879C8" w:rsidP="00CE5C86">
      <w:pPr>
        <w:pStyle w:val="TRAnaMetin"/>
      </w:pPr>
    </w:p>
    <w:p w14:paraId="34F78751" w14:textId="77777777" w:rsidR="00E879C8" w:rsidRPr="00203452" w:rsidRDefault="00E879C8" w:rsidP="00CE5C86">
      <w:pPr>
        <w:pStyle w:val="TRAnaMetin"/>
      </w:pPr>
      <w:r w:rsidRPr="00203452">
        <w:t>Taste</w:t>
      </w:r>
    </w:p>
    <w:p w14:paraId="170F0499" w14:textId="77777777" w:rsidR="00E879C8" w:rsidRPr="00203452" w:rsidRDefault="00E879C8" w:rsidP="00CE5C86">
      <w:pPr>
        <w:pStyle w:val="TRAnaMetin"/>
      </w:pPr>
    </w:p>
    <w:p w14:paraId="363010B6" w14:textId="77777777" w:rsidR="00E879C8" w:rsidRPr="00203452" w:rsidRDefault="00E879C8" w:rsidP="00CE5C86">
      <w:pPr>
        <w:pStyle w:val="TRAnaMetin"/>
      </w:pPr>
      <w:r w:rsidRPr="00203452">
        <w:t>Hearing</w:t>
      </w:r>
    </w:p>
    <w:p w14:paraId="6CFDF99F" w14:textId="77777777" w:rsidR="00E879C8" w:rsidRPr="00203452" w:rsidRDefault="00E879C8" w:rsidP="00CE5C86">
      <w:pPr>
        <w:pStyle w:val="TRAnaMetin"/>
      </w:pPr>
    </w:p>
    <w:p w14:paraId="665E2AFE" w14:textId="77777777" w:rsidR="00E879C8" w:rsidRPr="00203452" w:rsidRDefault="00E879C8" w:rsidP="00CE5C86">
      <w:pPr>
        <w:pStyle w:val="TRAnaMetin"/>
      </w:pPr>
      <w:r w:rsidRPr="00203452">
        <w:t>Smell</w:t>
      </w:r>
    </w:p>
    <w:p w14:paraId="45A43135" w14:textId="77777777" w:rsidR="00E879C8" w:rsidRPr="00203452" w:rsidRDefault="00E879C8" w:rsidP="00CE5C86">
      <w:pPr>
        <w:pStyle w:val="TRAnaMetin"/>
      </w:pPr>
    </w:p>
    <w:p w14:paraId="47009D6A" w14:textId="77777777" w:rsidR="00E879C8" w:rsidRPr="00203452" w:rsidRDefault="00E879C8" w:rsidP="00CE5C86">
      <w:pPr>
        <w:pStyle w:val="TRAnaMetin"/>
      </w:pPr>
      <w:r w:rsidRPr="00203452">
        <w:t>We spend all our lives inside our brains. The people we see, the flowers we smell, the music we listen to, the fruits we taste, the dampness we feel... these things all form in our brains. But in reality there are no colors, sounds or images in our brains at all. All there can be in our brains is electric signals. In short, we live in a world made up of electric signals in our brains. This is no mere opinion or hypothesis, but a scientific account of how we perceive the world.</w:t>
      </w:r>
    </w:p>
    <w:p w14:paraId="7DA3B934" w14:textId="77777777" w:rsidR="00E879C8" w:rsidRPr="00203452" w:rsidRDefault="00E879C8" w:rsidP="00CE5C86">
      <w:pPr>
        <w:pStyle w:val="TRAnaMetin"/>
      </w:pPr>
    </w:p>
    <w:p w14:paraId="0D050DF5" w14:textId="77777777" w:rsidR="00E879C8" w:rsidRPr="00203452" w:rsidRDefault="00E879C8" w:rsidP="00CE5C86">
      <w:pPr>
        <w:pStyle w:val="TRAnaMetin"/>
        <w:rPr>
          <w:lang w:val="en-GB"/>
        </w:rPr>
      </w:pPr>
      <w:r>
        <w:rPr>
          <w:lang w:val="en-GB"/>
        </w:rPr>
        <w:t>s.310</w:t>
      </w:r>
    </w:p>
    <w:p w14:paraId="15F53278" w14:textId="77777777" w:rsidR="00E879C8" w:rsidRPr="00203452" w:rsidRDefault="00E879C8" w:rsidP="00CE5C86">
      <w:pPr>
        <w:pStyle w:val="TRAnaMetin"/>
      </w:pPr>
      <w:r w:rsidRPr="00203452">
        <w:t>In the same way that the beliefs of people who worshipped crocodiles or natural phenomena now seem odd and unbelievable, so the beliefs of Darwinists are just as incredible. Darwinists ignorantly regard chance and lifeless, unconscious atoms as a so-called creative force, and are as devoted to that false belief as if to a religion.</w:t>
      </w:r>
    </w:p>
    <w:p w14:paraId="7A9DDD7D" w14:textId="77777777" w:rsidR="00E879C8" w:rsidRPr="00203452" w:rsidRDefault="00E879C8" w:rsidP="00CE5C86">
      <w:pPr>
        <w:pStyle w:val="TRAnaMetin"/>
      </w:pPr>
    </w:p>
    <w:p w14:paraId="1546F195" w14:textId="77777777" w:rsidR="00E879C8" w:rsidRPr="00203452" w:rsidRDefault="00E879C8" w:rsidP="00CE5C86">
      <w:pPr>
        <w:pStyle w:val="TRAnaMetin"/>
        <w:rPr>
          <w:lang w:val="fr-FR"/>
        </w:rPr>
      </w:pPr>
    </w:p>
    <w:p w14:paraId="5DAEADA1" w14:textId="77777777" w:rsidR="00E879C8" w:rsidRDefault="00E879C8" w:rsidP="00CE5C86">
      <w:pPr>
        <w:pStyle w:val="TRBaslik1"/>
        <w:rPr>
          <w:lang w:val="fr-FR"/>
        </w:rPr>
      </w:pPr>
      <w:r>
        <w:rPr>
          <w:lang w:val="fr-FR"/>
        </w:rPr>
        <w:br w:type="page"/>
        <w:t>BACK COVER</w:t>
      </w:r>
    </w:p>
    <w:p w14:paraId="1147E4CA" w14:textId="77777777" w:rsidR="00E879C8" w:rsidRDefault="00E879C8" w:rsidP="00CE5C86">
      <w:pPr>
        <w:pStyle w:val="TRAnaMetin"/>
        <w:rPr>
          <w:lang w:val="fr-FR"/>
        </w:rPr>
      </w:pPr>
    </w:p>
    <w:p w14:paraId="0E20D10F" w14:textId="77777777" w:rsidR="00E879C8" w:rsidRDefault="00E879C8" w:rsidP="00CE5C86">
      <w:pPr>
        <w:pStyle w:val="TRAnaMetin"/>
        <w:rPr>
          <w:lang w:val="fr-FR"/>
        </w:rPr>
      </w:pPr>
    </w:p>
    <w:p w14:paraId="1C00DE5B" w14:textId="77777777" w:rsidR="00E879C8" w:rsidRDefault="00E879C8" w:rsidP="00CE5C86">
      <w:pPr>
        <w:pStyle w:val="TRAnaMetin"/>
        <w:rPr>
          <w:lang w:val="fr-FR"/>
        </w:rPr>
      </w:pPr>
      <w:r>
        <w:rPr>
          <w:lang w:val="fr-FR"/>
        </w:rPr>
        <w:t>The false belief system, which claims that living things came into being by chance, which maintains that apes are the ancestors of human beings, which seeks to convince human beings they are animals with no responsibilities, which has led to mass slaughter and has initiated wars through the twisted idea that the strong must crush the weak, which regards human beings as worthless and inferior, and which dominates the world is actually Darwinism, one of the dajjal’s worst plots.</w:t>
      </w:r>
    </w:p>
    <w:p w14:paraId="685EFB7C" w14:textId="77777777" w:rsidR="00E879C8" w:rsidRDefault="00E879C8" w:rsidP="00CE5C86">
      <w:pPr>
        <w:pStyle w:val="TRAnaMetin"/>
        <w:rPr>
          <w:lang w:val="fr-FR"/>
        </w:rPr>
      </w:pPr>
      <w:r>
        <w:rPr>
          <w:lang w:val="fr-FR"/>
        </w:rPr>
        <w:t>Darwinism is the worst and most perverse mass deception in history. This mass deception, which has persisted for 150 years, is now collapsing under Darwinists’ baffled gaze.</w:t>
      </w:r>
    </w:p>
    <w:p w14:paraId="1EE2A741" w14:textId="77777777" w:rsidR="00E879C8" w:rsidRDefault="00E879C8" w:rsidP="00CE5C86">
      <w:pPr>
        <w:pStyle w:val="TRAnaMetin"/>
        <w:rPr>
          <w:lang w:val="fr-FR"/>
        </w:rPr>
      </w:pPr>
      <w:r>
        <w:rPr>
          <w:lang w:val="fr-FR"/>
        </w:rPr>
        <w:t>People are experiencing the shock of having been deceived for 150 years. The dajjal’s plot is over, and the dajjal is dead. Mass deception has come to an end. False religion has been crushed in the face of the true faith of Allah. This book you are holding provides proof of the definitive collapse of the dajjal’s greatest plot.</w:t>
      </w:r>
    </w:p>
    <w:p w14:paraId="78372EF8" w14:textId="77777777" w:rsidR="00E879C8" w:rsidRDefault="00E879C8" w:rsidP="00CE5C86">
      <w:pPr>
        <w:pStyle w:val="TRAnaMetin"/>
        <w:rPr>
          <w:lang w:val="fr-FR"/>
        </w:rPr>
      </w:pPr>
    </w:p>
    <w:p w14:paraId="7811CF6F" w14:textId="77777777" w:rsidR="00E879C8" w:rsidRDefault="00E879C8" w:rsidP="00CE5C86">
      <w:pPr>
        <w:pStyle w:val="TRAnaMetinBold"/>
      </w:pPr>
      <w:r>
        <w:t>ABOUT THE AUTHOR</w:t>
      </w:r>
    </w:p>
    <w:p w14:paraId="5E4FD287" w14:textId="77777777" w:rsidR="00E879C8" w:rsidRPr="00E14761" w:rsidRDefault="00E879C8" w:rsidP="00CE5C86">
      <w:pPr>
        <w:pStyle w:val="TRAnaMetin"/>
      </w:pPr>
      <w:r>
        <w:rPr>
          <w:color w:val="auto"/>
          <w:lang w:val="fr-FR"/>
        </w:rPr>
        <w:t xml:space="preserve">Adnan Oktar, who writes under the pen-name Harun Yahya, was born in Ankara in 1956. </w:t>
      </w:r>
      <w:r w:rsidRPr="00E14761">
        <w:t xml:space="preserve">Since the 1980s, the author has published many books on faith-related, scientific and political issues. He is well-known as the author of important works disclosing the imposture of evolutionists, their invalid claims, and the dark liaisons between Darwinism and such bloody ideologies as fascism and communism. </w:t>
      </w:r>
    </w:p>
    <w:p w14:paraId="374C72F7" w14:textId="77777777" w:rsidR="00E879C8" w:rsidRPr="00E14761" w:rsidRDefault="00E879C8" w:rsidP="00CE5C86">
      <w:pPr>
        <w:pStyle w:val="TRAnaMetin"/>
      </w:pPr>
      <w:r w:rsidRPr="00E14761">
        <w:t>All of the author’s works share one single goal: To convey the Qur'an's message, encourage readers to consider basic faith-related issues such as God's existence and unity and the Hereafter; and to expose irreligious systems' feeble foundations and perverted ideologies. His more than 300 works, translated into 7</w:t>
      </w:r>
      <w:r>
        <w:t>2</w:t>
      </w:r>
      <w:r w:rsidRPr="00E14761">
        <w:t xml:space="preserve"> different languages, enjoy a wide readership across the world.</w:t>
      </w:r>
    </w:p>
    <w:p w14:paraId="0AE3331E" w14:textId="77777777" w:rsidR="00E879C8" w:rsidRPr="00E14761" w:rsidRDefault="00E879C8" w:rsidP="00CE5C86">
      <w:pPr>
        <w:pStyle w:val="TRAnaMetin"/>
      </w:pPr>
      <w:r w:rsidRPr="00E14761">
        <w:t>By the will of God, the books of Harun Yahya will be a means through which people in the twenty-first century will attain the peace, justice, and happiness promised in the Qur'an.</w:t>
      </w:r>
    </w:p>
    <w:p w14:paraId="23382634" w14:textId="77777777" w:rsidR="00DB2EBB" w:rsidRDefault="00DB2EBB" w:rsidP="00BC2DDF">
      <w:pPr>
        <w:pStyle w:val="TRAnaMetin"/>
      </w:pPr>
    </w:p>
    <w:p w14:paraId="3C1E6F49" w14:textId="77777777" w:rsidR="00DB2EBB" w:rsidRDefault="00DB2EBB" w:rsidP="00BC2DDF">
      <w:pPr>
        <w:pStyle w:val="TRAnaMetin"/>
      </w:pPr>
      <w:bookmarkStart w:id="0" w:name="_GoBack"/>
      <w:bookmarkEnd w:id="0"/>
    </w:p>
    <w:sectPr w:rsidR="00DB2EBB" w:rsidSect="00FD2EE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F265C" w14:textId="77777777" w:rsidR="00217742" w:rsidRDefault="00217742" w:rsidP="0045495C">
      <w:r>
        <w:separator/>
      </w:r>
    </w:p>
  </w:endnote>
  <w:endnote w:type="continuationSeparator" w:id="0">
    <w:p w14:paraId="6A86AED0" w14:textId="77777777" w:rsidR="00217742" w:rsidRDefault="00217742" w:rsidP="00454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Palatino">
    <w:panose1 w:val="020005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OptimaTurk">
    <w:charset w:val="00"/>
    <w:family w:val="auto"/>
    <w:pitch w:val="variable"/>
    <w:sig w:usb0="00000003" w:usb1="00000000" w:usb2="00000000" w:usb3="00000000" w:csb0="00000001" w:csb1="00000000"/>
  </w:font>
  <w:font w:name="PalatinoTurkB">
    <w:panose1 w:val="02000603080000020003"/>
    <w:charset w:val="00"/>
    <w:family w:val="auto"/>
    <w:pitch w:val="variable"/>
    <w:sig w:usb0="00000003" w:usb1="00000000" w:usb2="00000000" w:usb3="00000000" w:csb0="00000001" w:csb1="00000000"/>
  </w:font>
  <w:font w:name="PalatinoTurkI">
    <w:panose1 w:val="02000603060000020003"/>
    <w:charset w:val="00"/>
    <w:family w:val="auto"/>
    <w:pitch w:val="variable"/>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Amazone[T]">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27A50" w14:textId="77777777" w:rsidR="00217742" w:rsidRDefault="00217742" w:rsidP="0045495C">
      <w:r>
        <w:separator/>
      </w:r>
    </w:p>
  </w:footnote>
  <w:footnote w:type="continuationSeparator" w:id="0">
    <w:p w14:paraId="626CECC1" w14:textId="77777777" w:rsidR="00217742" w:rsidRDefault="00217742" w:rsidP="004549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278BA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3"/>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3">
    <w:nsid w:val="00000005"/>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4">
    <w:nsid w:val="009A5450"/>
    <w:multiLevelType w:val="hybridMultilevel"/>
    <w:tmpl w:val="B682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DD698A"/>
    <w:multiLevelType w:val="hybridMultilevel"/>
    <w:tmpl w:val="606A2A22"/>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nsid w:val="06495A77"/>
    <w:multiLevelType w:val="hybridMultilevel"/>
    <w:tmpl w:val="A7CCAE94"/>
    <w:lvl w:ilvl="0" w:tplc="4704DCD4">
      <w:start w:val="1"/>
      <w:numFmt w:val="decimal"/>
      <w:lvlText w:val="%1."/>
      <w:lvlJc w:val="left"/>
      <w:pPr>
        <w:ind w:left="108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7">
    <w:nsid w:val="0E5A4015"/>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022152F"/>
    <w:multiLevelType w:val="hybridMultilevel"/>
    <w:tmpl w:val="1B1C45B8"/>
    <w:lvl w:ilvl="0" w:tplc="F73440F8">
      <w:start w:val="1"/>
      <w:numFmt w:val="decimal"/>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9">
    <w:nsid w:val="140E036B"/>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10">
    <w:nsid w:val="143B59E8"/>
    <w:multiLevelType w:val="hybridMultilevel"/>
    <w:tmpl w:val="CF6E696E"/>
    <w:lvl w:ilvl="0" w:tplc="81C2E2FC">
      <w:start w:val="1"/>
      <w:numFmt w:val="decimal"/>
      <w:lvlText w:val="%1-"/>
      <w:lvlJc w:val="left"/>
      <w:pPr>
        <w:ind w:left="2400" w:hanging="960"/>
      </w:pPr>
      <w:rPr>
        <w:rFonts w:hint="default"/>
      </w:r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11">
    <w:nsid w:val="17B116EE"/>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2">
    <w:nsid w:val="1A7A69A1"/>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3">
    <w:nsid w:val="1C297AC3"/>
    <w:multiLevelType w:val="hybridMultilevel"/>
    <w:tmpl w:val="F66C460E"/>
    <w:lvl w:ilvl="0" w:tplc="4704DCD4">
      <w:start w:val="1"/>
      <w:numFmt w:val="decimal"/>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14">
    <w:nsid w:val="2E360FDA"/>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5">
    <w:nsid w:val="343337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8B40CA2"/>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7">
    <w:nsid w:val="4D2013B5"/>
    <w:multiLevelType w:val="hybridMultilevel"/>
    <w:tmpl w:val="C7824638"/>
    <w:lvl w:ilvl="0" w:tplc="FA4CEFC4">
      <w:start w:val="1"/>
      <w:numFmt w:val="decimal"/>
      <w:lvlText w:val="%1."/>
      <w:lvlJc w:val="left"/>
      <w:pPr>
        <w:ind w:left="303" w:hanging="360"/>
      </w:pPr>
      <w:rPr>
        <w:rFonts w:hint="default"/>
      </w:rPr>
    </w:lvl>
    <w:lvl w:ilvl="1" w:tplc="00190409" w:tentative="1">
      <w:start w:val="1"/>
      <w:numFmt w:val="lowerLetter"/>
      <w:lvlText w:val="%2."/>
      <w:lvlJc w:val="left"/>
      <w:pPr>
        <w:ind w:left="1023" w:hanging="360"/>
      </w:pPr>
    </w:lvl>
    <w:lvl w:ilvl="2" w:tplc="001B0409" w:tentative="1">
      <w:start w:val="1"/>
      <w:numFmt w:val="lowerRoman"/>
      <w:lvlText w:val="%3."/>
      <w:lvlJc w:val="right"/>
      <w:pPr>
        <w:ind w:left="1743" w:hanging="180"/>
      </w:pPr>
    </w:lvl>
    <w:lvl w:ilvl="3" w:tplc="000F0409" w:tentative="1">
      <w:start w:val="1"/>
      <w:numFmt w:val="decimal"/>
      <w:lvlText w:val="%4."/>
      <w:lvlJc w:val="left"/>
      <w:pPr>
        <w:ind w:left="2463" w:hanging="360"/>
      </w:pPr>
    </w:lvl>
    <w:lvl w:ilvl="4" w:tplc="00190409" w:tentative="1">
      <w:start w:val="1"/>
      <w:numFmt w:val="lowerLetter"/>
      <w:lvlText w:val="%5."/>
      <w:lvlJc w:val="left"/>
      <w:pPr>
        <w:ind w:left="3183" w:hanging="360"/>
      </w:pPr>
    </w:lvl>
    <w:lvl w:ilvl="5" w:tplc="001B0409" w:tentative="1">
      <w:start w:val="1"/>
      <w:numFmt w:val="lowerRoman"/>
      <w:lvlText w:val="%6."/>
      <w:lvlJc w:val="right"/>
      <w:pPr>
        <w:ind w:left="3903" w:hanging="180"/>
      </w:pPr>
    </w:lvl>
    <w:lvl w:ilvl="6" w:tplc="000F0409" w:tentative="1">
      <w:start w:val="1"/>
      <w:numFmt w:val="decimal"/>
      <w:lvlText w:val="%7."/>
      <w:lvlJc w:val="left"/>
      <w:pPr>
        <w:ind w:left="4623" w:hanging="360"/>
      </w:pPr>
    </w:lvl>
    <w:lvl w:ilvl="7" w:tplc="00190409" w:tentative="1">
      <w:start w:val="1"/>
      <w:numFmt w:val="lowerLetter"/>
      <w:lvlText w:val="%8."/>
      <w:lvlJc w:val="left"/>
      <w:pPr>
        <w:ind w:left="5343" w:hanging="360"/>
      </w:pPr>
    </w:lvl>
    <w:lvl w:ilvl="8" w:tplc="001B0409" w:tentative="1">
      <w:start w:val="1"/>
      <w:numFmt w:val="lowerRoman"/>
      <w:lvlText w:val="%9."/>
      <w:lvlJc w:val="right"/>
      <w:pPr>
        <w:ind w:left="6063" w:hanging="180"/>
      </w:pPr>
    </w:lvl>
  </w:abstractNum>
  <w:abstractNum w:abstractNumId="18">
    <w:nsid w:val="4D4B7C3F"/>
    <w:multiLevelType w:val="hybridMultilevel"/>
    <w:tmpl w:val="82A44B36"/>
    <w:lvl w:ilvl="0" w:tplc="000104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19">
    <w:nsid w:val="4F5D5E88"/>
    <w:multiLevelType w:val="hybridMultilevel"/>
    <w:tmpl w:val="8EC82DE2"/>
    <w:lvl w:ilvl="0" w:tplc="000F0409">
      <w:start w:val="1"/>
      <w:numFmt w:val="decimal"/>
      <w:lvlText w:val="%1."/>
      <w:lvlJc w:val="left"/>
      <w:pPr>
        <w:ind w:left="663" w:hanging="360"/>
      </w:pPr>
    </w:lvl>
    <w:lvl w:ilvl="1" w:tplc="00190409" w:tentative="1">
      <w:start w:val="1"/>
      <w:numFmt w:val="lowerLetter"/>
      <w:lvlText w:val="%2."/>
      <w:lvlJc w:val="left"/>
      <w:pPr>
        <w:ind w:left="1383" w:hanging="360"/>
      </w:pPr>
    </w:lvl>
    <w:lvl w:ilvl="2" w:tplc="001B0409" w:tentative="1">
      <w:start w:val="1"/>
      <w:numFmt w:val="lowerRoman"/>
      <w:lvlText w:val="%3."/>
      <w:lvlJc w:val="right"/>
      <w:pPr>
        <w:ind w:left="2103" w:hanging="180"/>
      </w:pPr>
    </w:lvl>
    <w:lvl w:ilvl="3" w:tplc="000F0409" w:tentative="1">
      <w:start w:val="1"/>
      <w:numFmt w:val="decimal"/>
      <w:lvlText w:val="%4."/>
      <w:lvlJc w:val="left"/>
      <w:pPr>
        <w:ind w:left="2823" w:hanging="360"/>
      </w:pPr>
    </w:lvl>
    <w:lvl w:ilvl="4" w:tplc="00190409" w:tentative="1">
      <w:start w:val="1"/>
      <w:numFmt w:val="lowerLetter"/>
      <w:lvlText w:val="%5."/>
      <w:lvlJc w:val="left"/>
      <w:pPr>
        <w:ind w:left="3543" w:hanging="360"/>
      </w:pPr>
    </w:lvl>
    <w:lvl w:ilvl="5" w:tplc="001B0409" w:tentative="1">
      <w:start w:val="1"/>
      <w:numFmt w:val="lowerRoman"/>
      <w:lvlText w:val="%6."/>
      <w:lvlJc w:val="right"/>
      <w:pPr>
        <w:ind w:left="4263" w:hanging="180"/>
      </w:pPr>
    </w:lvl>
    <w:lvl w:ilvl="6" w:tplc="000F0409" w:tentative="1">
      <w:start w:val="1"/>
      <w:numFmt w:val="decimal"/>
      <w:lvlText w:val="%7."/>
      <w:lvlJc w:val="left"/>
      <w:pPr>
        <w:ind w:left="4983" w:hanging="360"/>
      </w:pPr>
    </w:lvl>
    <w:lvl w:ilvl="7" w:tplc="00190409" w:tentative="1">
      <w:start w:val="1"/>
      <w:numFmt w:val="lowerLetter"/>
      <w:lvlText w:val="%8."/>
      <w:lvlJc w:val="left"/>
      <w:pPr>
        <w:ind w:left="5703" w:hanging="360"/>
      </w:pPr>
    </w:lvl>
    <w:lvl w:ilvl="8" w:tplc="001B0409" w:tentative="1">
      <w:start w:val="1"/>
      <w:numFmt w:val="lowerRoman"/>
      <w:lvlText w:val="%9."/>
      <w:lvlJc w:val="right"/>
      <w:pPr>
        <w:ind w:left="6423" w:hanging="180"/>
      </w:pPr>
    </w:lvl>
  </w:abstractNum>
  <w:abstractNum w:abstractNumId="20">
    <w:nsid w:val="50575DF1"/>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21">
    <w:nsid w:val="52F015B2"/>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22">
    <w:nsid w:val="54905642"/>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23">
    <w:nsid w:val="61EB45C8"/>
    <w:multiLevelType w:val="hybridMultilevel"/>
    <w:tmpl w:val="9114438E"/>
    <w:lvl w:ilvl="0" w:tplc="81C2E2FC">
      <w:start w:val="1"/>
      <w:numFmt w:val="decimal"/>
      <w:lvlText w:val="%1-"/>
      <w:lvlJc w:val="left"/>
      <w:pPr>
        <w:ind w:left="1680" w:hanging="9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4">
    <w:nsid w:val="620F2232"/>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lowerLetter"/>
      <w:lvlText w:val="%5."/>
      <w:lvlJc w:val="left"/>
      <w:pPr>
        <w:tabs>
          <w:tab w:val="num" w:pos="360"/>
        </w:tabs>
        <w:ind w:left="360" w:firstLine="1440"/>
      </w:pPr>
      <w:rPr>
        <w:rFonts w:hint="default"/>
        <w:position w:val="0"/>
      </w:rPr>
    </w:lvl>
    <w:lvl w:ilvl="5">
      <w:start w:val="1"/>
      <w:numFmt w:val="lowerRoman"/>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lowerLetter"/>
      <w:lvlText w:val="%8."/>
      <w:lvlJc w:val="left"/>
      <w:pPr>
        <w:tabs>
          <w:tab w:val="num" w:pos="360"/>
        </w:tabs>
        <w:ind w:left="360" w:firstLine="2520"/>
      </w:pPr>
      <w:rPr>
        <w:rFonts w:hint="default"/>
        <w:position w:val="0"/>
      </w:rPr>
    </w:lvl>
    <w:lvl w:ilvl="8">
      <w:start w:val="1"/>
      <w:numFmt w:val="lowerRoman"/>
      <w:lvlText w:val="%9."/>
      <w:lvlJc w:val="left"/>
      <w:pPr>
        <w:tabs>
          <w:tab w:val="num" w:pos="360"/>
        </w:tabs>
        <w:ind w:left="360" w:firstLine="2880"/>
      </w:pPr>
      <w:rPr>
        <w:rFonts w:hint="default"/>
        <w:position w:val="0"/>
      </w:rPr>
    </w:lvl>
  </w:abstractNum>
  <w:abstractNum w:abstractNumId="25">
    <w:nsid w:val="680D775B"/>
    <w:multiLevelType w:val="hybridMultilevel"/>
    <w:tmpl w:val="512695C6"/>
    <w:lvl w:ilvl="0" w:tplc="000F0409">
      <w:start w:val="1"/>
      <w:numFmt w:val="decimal"/>
      <w:lvlText w:val="%1."/>
      <w:lvlJc w:val="left"/>
      <w:pPr>
        <w:ind w:left="1440" w:hanging="360"/>
      </w:pPr>
    </w:lvl>
    <w:lvl w:ilvl="1" w:tplc="00190409" w:tentative="1">
      <w:start w:val="1"/>
      <w:numFmt w:val="lowerLetter"/>
      <w:lvlText w:val="%2."/>
      <w:lvlJc w:val="left"/>
      <w:pPr>
        <w:ind w:left="2160" w:hanging="360"/>
      </w:pPr>
    </w:lvl>
    <w:lvl w:ilvl="2" w:tplc="001B0409" w:tentative="1">
      <w:start w:val="1"/>
      <w:numFmt w:val="lowerRoman"/>
      <w:lvlText w:val="%3."/>
      <w:lvlJc w:val="right"/>
      <w:pPr>
        <w:ind w:left="2880" w:hanging="180"/>
      </w:pPr>
    </w:lvl>
    <w:lvl w:ilvl="3" w:tplc="000F0409" w:tentative="1">
      <w:start w:val="1"/>
      <w:numFmt w:val="decimal"/>
      <w:lvlText w:val="%4."/>
      <w:lvlJc w:val="left"/>
      <w:pPr>
        <w:ind w:left="3600" w:hanging="360"/>
      </w:pPr>
    </w:lvl>
    <w:lvl w:ilvl="4" w:tplc="00190409" w:tentative="1">
      <w:start w:val="1"/>
      <w:numFmt w:val="lowerLetter"/>
      <w:lvlText w:val="%5."/>
      <w:lvlJc w:val="left"/>
      <w:pPr>
        <w:ind w:left="4320" w:hanging="360"/>
      </w:pPr>
    </w:lvl>
    <w:lvl w:ilvl="5" w:tplc="001B0409" w:tentative="1">
      <w:start w:val="1"/>
      <w:numFmt w:val="lowerRoman"/>
      <w:lvlText w:val="%6."/>
      <w:lvlJc w:val="right"/>
      <w:pPr>
        <w:ind w:left="5040" w:hanging="180"/>
      </w:pPr>
    </w:lvl>
    <w:lvl w:ilvl="6" w:tplc="000F0409" w:tentative="1">
      <w:start w:val="1"/>
      <w:numFmt w:val="decimal"/>
      <w:lvlText w:val="%7."/>
      <w:lvlJc w:val="left"/>
      <w:pPr>
        <w:ind w:left="5760" w:hanging="360"/>
      </w:pPr>
    </w:lvl>
    <w:lvl w:ilvl="7" w:tplc="00190409" w:tentative="1">
      <w:start w:val="1"/>
      <w:numFmt w:val="lowerLetter"/>
      <w:lvlText w:val="%8."/>
      <w:lvlJc w:val="left"/>
      <w:pPr>
        <w:ind w:left="6480" w:hanging="360"/>
      </w:pPr>
    </w:lvl>
    <w:lvl w:ilvl="8" w:tplc="001B0409" w:tentative="1">
      <w:start w:val="1"/>
      <w:numFmt w:val="lowerRoman"/>
      <w:lvlText w:val="%9."/>
      <w:lvlJc w:val="right"/>
      <w:pPr>
        <w:ind w:left="7200" w:hanging="180"/>
      </w:pPr>
    </w:lvl>
  </w:abstractNum>
  <w:abstractNum w:abstractNumId="26">
    <w:nsid w:val="68D0494C"/>
    <w:multiLevelType w:val="hybridMultilevel"/>
    <w:tmpl w:val="F0C6A14C"/>
    <w:lvl w:ilvl="0" w:tplc="BC8CAE36">
      <w:start w:val="1"/>
      <w:numFmt w:val="decimal"/>
      <w:lvlText w:val="%1."/>
      <w:lvlJc w:val="left"/>
      <w:pPr>
        <w:ind w:left="1080" w:hanging="360"/>
      </w:pPr>
      <w:rPr>
        <w:rFonts w:hint="default"/>
      </w:rPr>
    </w:lvl>
    <w:lvl w:ilvl="1" w:tplc="00190409" w:tentative="1">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7">
    <w:nsid w:val="6DA82309"/>
    <w:multiLevelType w:val="hybridMultilevel"/>
    <w:tmpl w:val="AC0A769C"/>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8">
    <w:nsid w:val="71DA7895"/>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9">
    <w:nsid w:val="7383454E"/>
    <w:multiLevelType w:val="multilevel"/>
    <w:tmpl w:val="894EE875"/>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num w:numId="1">
    <w:abstractNumId w:val="1"/>
  </w:num>
  <w:num w:numId="2">
    <w:abstractNumId w:val="28"/>
  </w:num>
  <w:num w:numId="3">
    <w:abstractNumId w:val="2"/>
  </w:num>
  <w:num w:numId="4">
    <w:abstractNumId w:val="16"/>
  </w:num>
  <w:num w:numId="5">
    <w:abstractNumId w:val="3"/>
  </w:num>
  <w:num w:numId="6">
    <w:abstractNumId w:val="20"/>
  </w:num>
  <w:num w:numId="7">
    <w:abstractNumId w:val="19"/>
  </w:num>
  <w:num w:numId="8">
    <w:abstractNumId w:val="17"/>
  </w:num>
  <w:num w:numId="9">
    <w:abstractNumId w:val="5"/>
  </w:num>
  <w:num w:numId="10">
    <w:abstractNumId w:val="27"/>
  </w:num>
  <w:num w:numId="11">
    <w:abstractNumId w:val="25"/>
  </w:num>
  <w:num w:numId="12">
    <w:abstractNumId w:val="18"/>
  </w:num>
  <w:num w:numId="13">
    <w:abstractNumId w:val="26"/>
  </w:num>
  <w:num w:numId="14">
    <w:abstractNumId w:val="8"/>
  </w:num>
  <w:num w:numId="15">
    <w:abstractNumId w:val="23"/>
  </w:num>
  <w:num w:numId="16">
    <w:abstractNumId w:val="10"/>
  </w:num>
  <w:num w:numId="17">
    <w:abstractNumId w:val="13"/>
  </w:num>
  <w:num w:numId="18">
    <w:abstractNumId w:val="6"/>
  </w:num>
  <w:num w:numId="19">
    <w:abstractNumId w:val="4"/>
  </w:num>
  <w:num w:numId="20">
    <w:abstractNumId w:val="15"/>
  </w:num>
  <w:num w:numId="21">
    <w:abstractNumId w:val="7"/>
  </w:num>
  <w:num w:numId="22">
    <w:abstractNumId w:val="22"/>
  </w:num>
  <w:num w:numId="23">
    <w:abstractNumId w:val="9"/>
  </w:num>
  <w:num w:numId="24">
    <w:abstractNumId w:val="14"/>
  </w:num>
  <w:num w:numId="25">
    <w:abstractNumId w:val="29"/>
  </w:num>
  <w:num w:numId="26">
    <w:abstractNumId w:val="21"/>
  </w:num>
  <w:num w:numId="27">
    <w:abstractNumId w:val="11"/>
  </w:num>
  <w:num w:numId="28">
    <w:abstractNumId w:val="12"/>
  </w:num>
  <w:num w:numId="29">
    <w:abstractNumId w:val="2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B190C"/>
    <w:rsid w:val="000D4F35"/>
    <w:rsid w:val="00217742"/>
    <w:rsid w:val="00274806"/>
    <w:rsid w:val="002A0334"/>
    <w:rsid w:val="00330EC6"/>
    <w:rsid w:val="0045495C"/>
    <w:rsid w:val="00703133"/>
    <w:rsid w:val="009328CC"/>
    <w:rsid w:val="00957CFB"/>
    <w:rsid w:val="00BC2DDF"/>
    <w:rsid w:val="00C6302B"/>
    <w:rsid w:val="00CE5C86"/>
    <w:rsid w:val="00DB2EBB"/>
    <w:rsid w:val="00DE43C9"/>
    <w:rsid w:val="00DF7ECC"/>
    <w:rsid w:val="00E0436D"/>
    <w:rsid w:val="00E879C8"/>
    <w:rsid w:val="00FD2EE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D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879C8"/>
    <w:pPr>
      <w:keepNext/>
      <w:spacing w:before="240" w:after="60"/>
      <w:outlineLvl w:val="0"/>
    </w:pPr>
    <w:rPr>
      <w:rFonts w:ascii="Calibri" w:eastAsia="Times New Roman" w:hAnsi="Calibri" w:cs="Times New Roman"/>
      <w:b/>
      <w:bCs/>
      <w:kern w:val="32"/>
      <w:sz w:val="32"/>
      <w:szCs w:val="32"/>
      <w:lang w:val="x-none" w:eastAsia="x-none"/>
    </w:rPr>
  </w:style>
  <w:style w:type="paragraph" w:styleId="Heading2">
    <w:name w:val="heading 2"/>
    <w:basedOn w:val="Normal"/>
    <w:next w:val="Normal"/>
    <w:link w:val="Heading2Char"/>
    <w:qFormat/>
    <w:rsid w:val="00E879C8"/>
    <w:pPr>
      <w:keepNext/>
      <w:spacing w:before="600" w:after="240" w:line="480" w:lineRule="auto"/>
      <w:outlineLvl w:val="1"/>
    </w:pPr>
    <w:rPr>
      <w:rFonts w:ascii="Palatino" w:eastAsia="Times New Roman" w:hAnsi="Palatino" w:cs="Times New Roman"/>
      <w:b/>
      <w:bCs/>
      <w:iCs/>
      <w:kern w:val="1"/>
      <w:sz w:val="26"/>
      <w:szCs w:val="28"/>
      <w:u w:color="38007A"/>
      <w:lang w:val="x-none" w:eastAsia="x-none"/>
    </w:rPr>
  </w:style>
  <w:style w:type="paragraph" w:styleId="Heading3">
    <w:name w:val="heading 3"/>
    <w:basedOn w:val="Normal"/>
    <w:next w:val="Normal"/>
    <w:link w:val="Heading3Char"/>
    <w:qFormat/>
    <w:rsid w:val="00E879C8"/>
    <w:pPr>
      <w:keepNext/>
      <w:spacing w:before="240" w:after="60" w:line="480" w:lineRule="auto"/>
      <w:outlineLvl w:val="2"/>
    </w:pPr>
    <w:rPr>
      <w:rFonts w:ascii="Palatino" w:eastAsia="Times New Roman" w:hAnsi="Palatino" w:cs="Times New Roman"/>
      <w:b/>
      <w:bCs/>
      <w:kern w:val="1"/>
      <w:szCs w:val="26"/>
      <w:u w:color="38007A"/>
      <w:lang w:val="x-none" w:eastAsia="x-none"/>
    </w:rPr>
  </w:style>
  <w:style w:type="paragraph" w:styleId="Heading4">
    <w:name w:val="heading 4"/>
    <w:basedOn w:val="Normal"/>
    <w:next w:val="Normal"/>
    <w:link w:val="Heading4Char"/>
    <w:uiPriority w:val="99"/>
    <w:qFormat/>
    <w:rsid w:val="00E879C8"/>
    <w:pPr>
      <w:widowControl w:val="0"/>
      <w:autoSpaceDE w:val="0"/>
      <w:autoSpaceDN w:val="0"/>
      <w:adjustRightInd w:val="0"/>
      <w:jc w:val="center"/>
      <w:outlineLvl w:val="3"/>
    </w:pPr>
    <w:rPr>
      <w:rFonts w:ascii="Times New Roman" w:eastAsia="Times New Roman" w:hAnsi="Times New Roman" w:cs="Times New Roman"/>
      <w:lang w:val="en-US"/>
    </w:rPr>
  </w:style>
  <w:style w:type="paragraph" w:styleId="Heading5">
    <w:name w:val="heading 5"/>
    <w:next w:val="TRAnaMetin"/>
    <w:link w:val="Heading5Char"/>
    <w:qFormat/>
    <w:rsid w:val="00E879C8"/>
    <w:pPr>
      <w:keepNext/>
      <w:outlineLvl w:val="4"/>
    </w:pPr>
    <w:rPr>
      <w:rFonts w:ascii="Helvetica" w:eastAsia="ヒラギノ角ゴ Pro W3" w:hAnsi="Helvetica" w:cs="Times New Roman"/>
      <w:b/>
      <w:color w:val="000000"/>
      <w:szCs w:val="20"/>
      <w:lang w:val="en-US"/>
    </w:rPr>
  </w:style>
  <w:style w:type="paragraph" w:styleId="Heading6">
    <w:name w:val="heading 6"/>
    <w:next w:val="TRAnaMetin"/>
    <w:link w:val="Heading6Char"/>
    <w:qFormat/>
    <w:rsid w:val="00E879C8"/>
    <w:pPr>
      <w:keepNext/>
      <w:outlineLvl w:val="5"/>
    </w:pPr>
    <w:rPr>
      <w:rFonts w:ascii="Helvetica" w:eastAsia="ヒラギノ角ゴ Pro W3" w:hAnsi="Helvetica" w:cs="Times New Roman"/>
      <w:b/>
      <w:color w:val="000000"/>
      <w:szCs w:val="20"/>
      <w:lang w:val="en-US"/>
    </w:rPr>
  </w:style>
  <w:style w:type="paragraph" w:styleId="Heading7">
    <w:name w:val="heading 7"/>
    <w:link w:val="Heading7Char"/>
    <w:qFormat/>
    <w:rsid w:val="00E879C8"/>
    <w:pPr>
      <w:jc w:val="both"/>
      <w:outlineLvl w:val="6"/>
    </w:pPr>
    <w:rPr>
      <w:rFonts w:ascii="Baskerville" w:eastAsia="ヒラギノ角ゴ Pro W3" w:hAnsi="Baskerville" w:cs="Times New Roman"/>
      <w:color w:val="000000"/>
      <w:sz w:val="32"/>
      <w:szCs w:val="20"/>
      <w:lang w:val="en-US"/>
    </w:rPr>
  </w:style>
  <w:style w:type="paragraph" w:styleId="Heading8">
    <w:name w:val="heading 8"/>
    <w:link w:val="Heading8Char"/>
    <w:autoRedefine/>
    <w:qFormat/>
    <w:rsid w:val="00E879C8"/>
    <w:pPr>
      <w:jc w:val="both"/>
      <w:outlineLvl w:val="7"/>
    </w:pPr>
    <w:rPr>
      <w:rFonts w:ascii="Baskerville" w:eastAsia="ヒラギノ角ゴ Pro W3" w:hAnsi="Baskerville" w:cs="Times New Roman"/>
      <w:i/>
      <w:color w:val="000000"/>
      <w:sz w:val="32"/>
      <w:szCs w:val="20"/>
      <w:lang w:val="en-US"/>
    </w:rPr>
  </w:style>
  <w:style w:type="paragraph" w:styleId="Heading9">
    <w:name w:val="heading 9"/>
    <w:link w:val="Heading9Char"/>
    <w:qFormat/>
    <w:rsid w:val="00E879C8"/>
    <w:pPr>
      <w:jc w:val="both"/>
      <w:outlineLvl w:val="8"/>
    </w:pPr>
    <w:rPr>
      <w:rFonts w:ascii="Baskerville" w:eastAsia="ヒラギノ角ゴ Pro W3" w:hAnsi="Baskerville" w:cs="Times New Roman"/>
      <w:color w:val="000000"/>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R1">
    <w:name w:val="TOC TR1"/>
    <w:qFormat/>
    <w:rsid w:val="00DB2EBB"/>
    <w:pPr>
      <w:tabs>
        <w:tab w:val="right" w:leader="dot" w:pos="9361"/>
      </w:tabs>
      <w:spacing w:before="120" w:after="120"/>
    </w:pPr>
    <w:rPr>
      <w:rFonts w:ascii="Times New Roman" w:hAnsi="Times New Roman"/>
      <w:sz w:val="28"/>
    </w:rPr>
  </w:style>
  <w:style w:type="paragraph" w:customStyle="1" w:styleId="TOCTR2">
    <w:name w:val="TOC TR2"/>
    <w:basedOn w:val="TOCTR1"/>
    <w:qFormat/>
    <w:rsid w:val="00957CFB"/>
    <w:pPr>
      <w:ind w:left="397"/>
    </w:pPr>
  </w:style>
  <w:style w:type="paragraph" w:customStyle="1" w:styleId="TOCTR3">
    <w:name w:val="TOC TR3"/>
    <w:basedOn w:val="TOCTR2"/>
    <w:qFormat/>
    <w:rsid w:val="00957CFB"/>
    <w:pPr>
      <w:ind w:left="680"/>
    </w:pPr>
    <w:rPr>
      <w:sz w:val="24"/>
    </w:rPr>
  </w:style>
  <w:style w:type="paragraph" w:customStyle="1" w:styleId="TRAnaMetin">
    <w:name w:val="TR Ana Metin"/>
    <w:qFormat/>
    <w:rsid w:val="00DF7ECC"/>
    <w:pPr>
      <w:spacing w:after="120" w:line="264" w:lineRule="auto"/>
      <w:ind w:firstLine="369"/>
      <w:jc w:val="both"/>
    </w:pPr>
    <w:rPr>
      <w:rFonts w:ascii="Times New Roman" w:hAnsi="Times New Roman"/>
      <w:color w:val="000000" w:themeColor="text1"/>
      <w:sz w:val="22"/>
    </w:rPr>
  </w:style>
  <w:style w:type="paragraph" w:customStyle="1" w:styleId="TRAlinti">
    <w:name w:val="TR Alinti"/>
    <w:basedOn w:val="TRAnaMetin"/>
    <w:qFormat/>
    <w:rsid w:val="00DF7ECC"/>
    <w:pPr>
      <w:ind w:left="505" w:right="215" w:firstLine="0"/>
    </w:pPr>
  </w:style>
  <w:style w:type="character" w:customStyle="1" w:styleId="Heading1Char">
    <w:name w:val="Heading 1 Char"/>
    <w:basedOn w:val="DefaultParagraphFont"/>
    <w:link w:val="Heading1"/>
    <w:rsid w:val="00E879C8"/>
    <w:rPr>
      <w:rFonts w:ascii="Calibri" w:eastAsia="Times New Roman" w:hAnsi="Calibri" w:cs="Times New Roman"/>
      <w:b/>
      <w:bCs/>
      <w:kern w:val="32"/>
      <w:sz w:val="32"/>
      <w:szCs w:val="32"/>
      <w:lang w:val="x-none" w:eastAsia="x-none"/>
    </w:rPr>
  </w:style>
  <w:style w:type="character" w:customStyle="1" w:styleId="Heading2Char">
    <w:name w:val="Heading 2 Char"/>
    <w:basedOn w:val="DefaultParagraphFont"/>
    <w:link w:val="Heading2"/>
    <w:rsid w:val="00E879C8"/>
    <w:rPr>
      <w:rFonts w:ascii="Palatino" w:eastAsia="Times New Roman" w:hAnsi="Palatino" w:cs="Times New Roman"/>
      <w:b/>
      <w:bCs/>
      <w:iCs/>
      <w:kern w:val="1"/>
      <w:sz w:val="26"/>
      <w:szCs w:val="28"/>
      <w:u w:color="38007A"/>
      <w:lang w:val="x-none" w:eastAsia="x-none"/>
    </w:rPr>
  </w:style>
  <w:style w:type="character" w:customStyle="1" w:styleId="Heading3Char">
    <w:name w:val="Heading 3 Char"/>
    <w:basedOn w:val="DefaultParagraphFont"/>
    <w:link w:val="Heading3"/>
    <w:rsid w:val="00E879C8"/>
    <w:rPr>
      <w:rFonts w:ascii="Palatino" w:eastAsia="Times New Roman" w:hAnsi="Palatino" w:cs="Times New Roman"/>
      <w:b/>
      <w:bCs/>
      <w:kern w:val="1"/>
      <w:szCs w:val="26"/>
      <w:u w:color="38007A"/>
      <w:lang w:val="x-none" w:eastAsia="x-none"/>
    </w:rPr>
  </w:style>
  <w:style w:type="character" w:customStyle="1" w:styleId="Heading4Char">
    <w:name w:val="Heading 4 Char"/>
    <w:basedOn w:val="DefaultParagraphFont"/>
    <w:link w:val="Heading4"/>
    <w:uiPriority w:val="99"/>
    <w:rsid w:val="00E879C8"/>
    <w:rPr>
      <w:rFonts w:ascii="Times New Roman" w:eastAsia="Times New Roman" w:hAnsi="Times New Roman" w:cs="Times New Roman"/>
      <w:lang w:val="en-US"/>
    </w:rPr>
  </w:style>
  <w:style w:type="character" w:customStyle="1" w:styleId="Heading5Char">
    <w:name w:val="Heading 5 Char"/>
    <w:basedOn w:val="DefaultParagraphFont"/>
    <w:link w:val="Heading5"/>
    <w:rsid w:val="00E879C8"/>
    <w:rPr>
      <w:rFonts w:ascii="Helvetica" w:eastAsia="ヒラギノ角ゴ Pro W3" w:hAnsi="Helvetica" w:cs="Times New Roman"/>
      <w:b/>
      <w:color w:val="000000"/>
      <w:szCs w:val="20"/>
      <w:lang w:val="en-US"/>
    </w:rPr>
  </w:style>
  <w:style w:type="character" w:customStyle="1" w:styleId="Heading6Char">
    <w:name w:val="Heading 6 Char"/>
    <w:basedOn w:val="DefaultParagraphFont"/>
    <w:link w:val="Heading6"/>
    <w:rsid w:val="00E879C8"/>
    <w:rPr>
      <w:rFonts w:ascii="Helvetica" w:eastAsia="ヒラギノ角ゴ Pro W3" w:hAnsi="Helvetica" w:cs="Times New Roman"/>
      <w:b/>
      <w:color w:val="000000"/>
      <w:szCs w:val="20"/>
      <w:lang w:val="en-US"/>
    </w:rPr>
  </w:style>
  <w:style w:type="character" w:customStyle="1" w:styleId="Heading7Char">
    <w:name w:val="Heading 7 Char"/>
    <w:basedOn w:val="DefaultParagraphFont"/>
    <w:link w:val="Heading7"/>
    <w:rsid w:val="00E879C8"/>
    <w:rPr>
      <w:rFonts w:ascii="Baskerville" w:eastAsia="ヒラギノ角ゴ Pro W3" w:hAnsi="Baskerville" w:cs="Times New Roman"/>
      <w:color w:val="000000"/>
      <w:sz w:val="32"/>
      <w:szCs w:val="20"/>
      <w:lang w:val="en-US"/>
    </w:rPr>
  </w:style>
  <w:style w:type="character" w:customStyle="1" w:styleId="Heading8Char">
    <w:name w:val="Heading 8 Char"/>
    <w:basedOn w:val="DefaultParagraphFont"/>
    <w:link w:val="Heading8"/>
    <w:rsid w:val="00E879C8"/>
    <w:rPr>
      <w:rFonts w:ascii="Baskerville" w:eastAsia="ヒラギノ角ゴ Pro W3" w:hAnsi="Baskerville" w:cs="Times New Roman"/>
      <w:i/>
      <w:color w:val="000000"/>
      <w:sz w:val="32"/>
      <w:szCs w:val="20"/>
      <w:lang w:val="en-US"/>
    </w:rPr>
  </w:style>
  <w:style w:type="character" w:customStyle="1" w:styleId="Heading9Char">
    <w:name w:val="Heading 9 Char"/>
    <w:basedOn w:val="DefaultParagraphFont"/>
    <w:link w:val="Heading9"/>
    <w:rsid w:val="00E879C8"/>
    <w:rPr>
      <w:rFonts w:ascii="Baskerville" w:eastAsia="ヒラギノ角ゴ Pro W3" w:hAnsi="Baskerville" w:cs="Times New Roman"/>
      <w:color w:val="000000"/>
      <w:sz w:val="28"/>
      <w:szCs w:val="20"/>
      <w:lang w:val="en-US"/>
    </w:rPr>
  </w:style>
  <w:style w:type="paragraph" w:customStyle="1" w:styleId="FreeForm">
    <w:name w:val="Free Form"/>
    <w:rsid w:val="00E879C8"/>
    <w:rPr>
      <w:rFonts w:ascii="Helvetica" w:eastAsia="ヒラギノ角ゴ Pro W3" w:hAnsi="Helvetica" w:cs="Times New Roman"/>
      <w:color w:val="000000"/>
      <w:szCs w:val="20"/>
      <w:lang w:val="en-US"/>
    </w:rPr>
  </w:style>
  <w:style w:type="paragraph" w:customStyle="1" w:styleId="TRYazarAdi">
    <w:name w:val="TR Yazar Adi"/>
    <w:rsid w:val="00E879C8"/>
    <w:pPr>
      <w:keepLines/>
      <w:jc w:val="center"/>
    </w:pPr>
    <w:rPr>
      <w:rFonts w:ascii="Times New Roman" w:eastAsia="ヒラギノ角ゴ Pro W3" w:hAnsi="Times New Roman" w:cs="Times New Roman"/>
      <w:b/>
      <w:color w:val="000000"/>
      <w:sz w:val="52"/>
      <w:szCs w:val="20"/>
      <w:lang w:val="en-US"/>
    </w:rPr>
  </w:style>
  <w:style w:type="paragraph" w:customStyle="1" w:styleId="TRKitapAdi">
    <w:name w:val="TR Kitap Adi"/>
    <w:next w:val="TRAnaMetin"/>
    <w:rsid w:val="00E879C8"/>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Baslik2">
    <w:name w:val="TR Baslik 2"/>
    <w:next w:val="TRAnaMetin"/>
    <w:rsid w:val="00E879C8"/>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1">
    <w:name w:val="TR Baslik 1"/>
    <w:next w:val="TRAnaMetin"/>
    <w:rsid w:val="00E879C8"/>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4">
    <w:name w:val="TR Baslik 4"/>
    <w:next w:val="TRAnaMetin"/>
    <w:rsid w:val="00E879C8"/>
    <w:pPr>
      <w:keepNext/>
      <w:outlineLvl w:val="3"/>
    </w:pPr>
    <w:rPr>
      <w:rFonts w:ascii="Times New Roman" w:eastAsia="ヒラギノ角ゴ Pro W3" w:hAnsi="Times New Roman" w:cs="Times New Roman"/>
      <w:b/>
      <w:color w:val="000000"/>
      <w:sz w:val="32"/>
      <w:szCs w:val="20"/>
      <w:lang w:val="en-US"/>
    </w:rPr>
  </w:style>
  <w:style w:type="paragraph" w:customStyle="1" w:styleId="TRBaslik3">
    <w:name w:val="TR Baslik 3"/>
    <w:next w:val="TRAnaMetin"/>
    <w:rsid w:val="00E879C8"/>
    <w:pPr>
      <w:keepNext/>
      <w:spacing w:after="60"/>
      <w:ind w:left="360"/>
      <w:outlineLvl w:val="2"/>
    </w:pPr>
    <w:rPr>
      <w:rFonts w:ascii="Times New Roman" w:eastAsia="ヒラギノ角ゴ Pro W3" w:hAnsi="Times New Roman" w:cs="Times New Roman"/>
      <w:b/>
      <w:color w:val="000000"/>
      <w:sz w:val="40"/>
      <w:szCs w:val="20"/>
      <w:u w:val="single"/>
      <w:lang w:val="en-US"/>
    </w:rPr>
  </w:style>
  <w:style w:type="paragraph" w:customStyle="1" w:styleId="TRAyet">
    <w:name w:val="TR Ayet"/>
    <w:autoRedefine/>
    <w:rsid w:val="00E879C8"/>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AnaMetinBold">
    <w:name w:val="TR Ana Metin Bold"/>
    <w:basedOn w:val="TRAnaMetin"/>
    <w:qFormat/>
    <w:rsid w:val="00E879C8"/>
    <w:pPr>
      <w:ind w:firstLine="360"/>
    </w:pPr>
    <w:rPr>
      <w:rFonts w:eastAsia="ヒラギノ角ゴ Pro W3" w:cs="Times New Roman"/>
      <w:b/>
      <w:color w:val="000000"/>
      <w:szCs w:val="20"/>
      <w:lang w:val="fr-FR"/>
    </w:rPr>
  </w:style>
  <w:style w:type="paragraph" w:styleId="TOC1">
    <w:name w:val="toc 1"/>
    <w:rsid w:val="00E879C8"/>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customStyle="1" w:styleId="TRAlintiItalik">
    <w:name w:val="TR Alinti Italik"/>
    <w:autoRedefine/>
    <w:qFormat/>
    <w:rsid w:val="00E879C8"/>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styleId="TOC2">
    <w:name w:val="toc 2"/>
    <w:rsid w:val="00E879C8"/>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E879C8"/>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E879C8"/>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E879C8"/>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E879C8"/>
    <w:pPr>
      <w:suppressAutoHyphens/>
    </w:pPr>
  </w:style>
  <w:style w:type="paragraph" w:customStyle="1" w:styleId="trsonayet">
    <w:name w:val="tr son ayet"/>
    <w:basedOn w:val="TRAnaMetin"/>
    <w:qFormat/>
    <w:rsid w:val="00E879C8"/>
    <w:pPr>
      <w:spacing w:line="360" w:lineRule="auto"/>
      <w:ind w:firstLine="360"/>
      <w:jc w:val="center"/>
    </w:pPr>
    <w:rPr>
      <w:rFonts w:eastAsia="ヒラギノ角ゴ Pro W3" w:cs="Times New Roman"/>
      <w:b/>
      <w:color w:val="000000"/>
      <w:sz w:val="28"/>
      <w:szCs w:val="20"/>
      <w:lang w:val="en-US"/>
    </w:rPr>
  </w:style>
  <w:style w:type="paragraph" w:customStyle="1" w:styleId="TRAnaMetinBoldItalik">
    <w:name w:val="TR Ana Metin Bold Italik"/>
    <w:basedOn w:val="TRAnaMetin"/>
    <w:qFormat/>
    <w:rsid w:val="00E879C8"/>
    <w:pPr>
      <w:ind w:firstLine="360"/>
    </w:pPr>
    <w:rPr>
      <w:rFonts w:eastAsia="ヒラギノ角ゴ Pro W3" w:cs="Times New Roman"/>
      <w:b/>
      <w:i/>
      <w:color w:val="000000"/>
      <w:szCs w:val="20"/>
      <w:lang w:val="fr-FR"/>
    </w:rPr>
  </w:style>
  <w:style w:type="paragraph" w:customStyle="1" w:styleId="TRKapakEk">
    <w:name w:val="TR Kapak Ek"/>
    <w:basedOn w:val="trsonayet"/>
    <w:qFormat/>
    <w:rsid w:val="00E879C8"/>
    <w:rPr>
      <w:sz w:val="32"/>
    </w:rPr>
  </w:style>
  <w:style w:type="paragraph" w:customStyle="1" w:styleId="TrGiris1">
    <w:name w:val="Tr Giris 1"/>
    <w:basedOn w:val="Normal"/>
    <w:qFormat/>
    <w:rsid w:val="00E879C8"/>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ayfasonunotu">
    <w:name w:val="TR sayfasonu notu"/>
    <w:basedOn w:val="Normal"/>
    <w:qFormat/>
    <w:rsid w:val="00E879C8"/>
    <w:rPr>
      <w:rFonts w:ascii="Times New Roman" w:eastAsia="ヒラギノ角ゴ Pro W3" w:hAnsi="Times New Roman" w:cs="Times New Roman"/>
      <w:color w:val="000000"/>
      <w:sz w:val="20"/>
      <w:szCs w:val="20"/>
      <w:lang w:val="en-US"/>
    </w:rPr>
  </w:style>
  <w:style w:type="paragraph" w:customStyle="1" w:styleId="TRDipnot">
    <w:name w:val="TR Dipnot"/>
    <w:basedOn w:val="TRsayfasonunotu"/>
    <w:qFormat/>
    <w:rsid w:val="00E879C8"/>
    <w:rPr>
      <w:lang w:val="fr-FR"/>
    </w:rPr>
  </w:style>
  <w:style w:type="paragraph" w:customStyle="1" w:styleId="notlar">
    <w:name w:val="notlar"/>
    <w:uiPriority w:val="99"/>
    <w:rsid w:val="00E879C8"/>
    <w:pPr>
      <w:widowControl w:val="0"/>
      <w:autoSpaceDE w:val="0"/>
      <w:autoSpaceDN w:val="0"/>
      <w:adjustRightInd w:val="0"/>
      <w:spacing w:line="190" w:lineRule="exact"/>
      <w:jc w:val="both"/>
    </w:pPr>
    <w:rPr>
      <w:rFonts w:ascii="Times New Roman" w:eastAsia="Times New Roman" w:hAnsi="Times New Roman" w:cs="Times New Roman"/>
      <w:lang w:val="en-US"/>
    </w:rPr>
  </w:style>
  <w:style w:type="paragraph" w:customStyle="1" w:styleId="ALINTI">
    <w:name w:val="ALINTI"/>
    <w:uiPriority w:val="99"/>
    <w:rsid w:val="00E879C8"/>
    <w:pPr>
      <w:widowControl w:val="0"/>
      <w:autoSpaceDE w:val="0"/>
      <w:autoSpaceDN w:val="0"/>
      <w:adjustRightInd w:val="0"/>
      <w:spacing w:before="40" w:after="40" w:line="320" w:lineRule="exact"/>
      <w:ind w:left="454"/>
      <w:jc w:val="both"/>
    </w:pPr>
    <w:rPr>
      <w:rFonts w:ascii="Times New Roman" w:eastAsia="Times New Roman" w:hAnsi="Times New Roman" w:cs="Times New Roman"/>
      <w:lang w:val="en-US"/>
    </w:rPr>
  </w:style>
  <w:style w:type="paragraph" w:customStyle="1" w:styleId="serit">
    <w:name w:val="serit"/>
    <w:uiPriority w:val="99"/>
    <w:rsid w:val="00E879C8"/>
    <w:pPr>
      <w:widowControl w:val="0"/>
      <w:autoSpaceDE w:val="0"/>
      <w:autoSpaceDN w:val="0"/>
      <w:adjustRightInd w:val="0"/>
      <w:spacing w:line="240" w:lineRule="exact"/>
      <w:jc w:val="both"/>
    </w:pPr>
    <w:rPr>
      <w:rFonts w:ascii="Times New Roman" w:eastAsia="Times New Roman" w:hAnsi="Times New Roman" w:cs="Times New Roman"/>
      <w:lang w:val="en-US"/>
    </w:rPr>
  </w:style>
  <w:style w:type="paragraph" w:customStyle="1" w:styleId="ALITIUST">
    <w:name w:val="ALITIUST"/>
    <w:uiPriority w:val="99"/>
    <w:rsid w:val="00E879C8"/>
    <w:pPr>
      <w:widowControl w:val="0"/>
      <w:autoSpaceDE w:val="0"/>
      <w:autoSpaceDN w:val="0"/>
      <w:adjustRightInd w:val="0"/>
      <w:spacing w:before="40" w:line="320" w:lineRule="exact"/>
      <w:ind w:left="454"/>
      <w:jc w:val="both"/>
    </w:pPr>
    <w:rPr>
      <w:rFonts w:ascii="Times New Roman" w:eastAsia="Times New Roman" w:hAnsi="Times New Roman" w:cs="Times New Roman"/>
      <w:lang w:val="en-US"/>
    </w:rPr>
  </w:style>
  <w:style w:type="paragraph" w:customStyle="1" w:styleId="ALINTIALT">
    <w:name w:val="ALINTIALT"/>
    <w:uiPriority w:val="99"/>
    <w:rsid w:val="00E879C8"/>
    <w:pPr>
      <w:widowControl w:val="0"/>
      <w:autoSpaceDE w:val="0"/>
      <w:autoSpaceDN w:val="0"/>
      <w:adjustRightInd w:val="0"/>
      <w:spacing w:after="40" w:line="320" w:lineRule="exact"/>
      <w:ind w:left="454"/>
      <w:jc w:val="both"/>
    </w:pPr>
    <w:rPr>
      <w:rFonts w:ascii="Times New Roman" w:eastAsia="Times New Roman" w:hAnsi="Times New Roman" w:cs="Times New Roman"/>
      <w:lang w:val="en-US"/>
    </w:rPr>
  </w:style>
  <w:style w:type="paragraph" w:customStyle="1" w:styleId="ayetst">
    <w:name w:val="ayetüst"/>
    <w:uiPriority w:val="99"/>
    <w:rsid w:val="00E879C8"/>
    <w:pPr>
      <w:widowControl w:val="0"/>
      <w:autoSpaceDE w:val="0"/>
      <w:autoSpaceDN w:val="0"/>
      <w:adjustRightInd w:val="0"/>
      <w:spacing w:before="43" w:line="300" w:lineRule="exact"/>
      <w:ind w:left="454"/>
      <w:jc w:val="both"/>
    </w:pPr>
    <w:rPr>
      <w:rFonts w:ascii="Times New Roman" w:eastAsia="Times New Roman" w:hAnsi="Times New Roman" w:cs="Times New Roman"/>
      <w:lang w:val="en-US"/>
    </w:rPr>
  </w:style>
  <w:style w:type="paragraph" w:customStyle="1" w:styleId="ayetorta">
    <w:name w:val="ayetorta"/>
    <w:uiPriority w:val="99"/>
    <w:rsid w:val="00E879C8"/>
    <w:pPr>
      <w:widowControl w:val="0"/>
      <w:autoSpaceDE w:val="0"/>
      <w:autoSpaceDN w:val="0"/>
      <w:adjustRightInd w:val="0"/>
      <w:spacing w:line="300" w:lineRule="exact"/>
      <w:ind w:left="454"/>
      <w:jc w:val="both"/>
    </w:pPr>
    <w:rPr>
      <w:rFonts w:ascii="Times New Roman" w:eastAsia="Times New Roman" w:hAnsi="Times New Roman" w:cs="Times New Roman"/>
      <w:lang w:val="en-US"/>
    </w:rPr>
  </w:style>
  <w:style w:type="paragraph" w:customStyle="1" w:styleId="ayetalt">
    <w:name w:val="ayetalt"/>
    <w:uiPriority w:val="99"/>
    <w:rsid w:val="00E879C8"/>
    <w:pPr>
      <w:widowControl w:val="0"/>
      <w:autoSpaceDE w:val="0"/>
      <w:autoSpaceDN w:val="0"/>
      <w:adjustRightInd w:val="0"/>
      <w:spacing w:after="43" w:line="300" w:lineRule="exact"/>
      <w:ind w:left="454"/>
      <w:jc w:val="both"/>
    </w:pPr>
    <w:rPr>
      <w:rFonts w:ascii="Times New Roman" w:eastAsia="Times New Roman" w:hAnsi="Times New Roman" w:cs="Times New Roman"/>
      <w:lang w:val="en-US"/>
    </w:rPr>
  </w:style>
  <w:style w:type="paragraph" w:customStyle="1" w:styleId="ANAMETINSIYAHHAYVANBILGI">
    <w:name w:val="ANA METIN SIYAH HAYVANBILGI"/>
    <w:uiPriority w:val="99"/>
    <w:rsid w:val="00E879C8"/>
    <w:pPr>
      <w:widowControl w:val="0"/>
      <w:autoSpaceDE w:val="0"/>
      <w:autoSpaceDN w:val="0"/>
      <w:adjustRightInd w:val="0"/>
      <w:spacing w:before="227" w:line="340" w:lineRule="exact"/>
      <w:jc w:val="both"/>
    </w:pPr>
    <w:rPr>
      <w:rFonts w:ascii="Times New Roman" w:eastAsia="Times New Roman" w:hAnsi="Times New Roman" w:cs="Times New Roman"/>
      <w:lang w:val="en-US"/>
    </w:rPr>
  </w:style>
  <w:style w:type="paragraph" w:styleId="Header">
    <w:name w:val="header"/>
    <w:basedOn w:val="Normal"/>
    <w:link w:val="HeaderChar"/>
    <w:uiPriority w:val="99"/>
    <w:unhideWhenUsed/>
    <w:rsid w:val="0045495C"/>
    <w:pPr>
      <w:tabs>
        <w:tab w:val="center" w:pos="4320"/>
        <w:tab w:val="right" w:pos="8640"/>
      </w:tabs>
    </w:pPr>
  </w:style>
  <w:style w:type="character" w:customStyle="1" w:styleId="HeaderChar">
    <w:name w:val="Header Char"/>
    <w:basedOn w:val="DefaultParagraphFont"/>
    <w:link w:val="Header"/>
    <w:uiPriority w:val="99"/>
    <w:rsid w:val="0045495C"/>
  </w:style>
  <w:style w:type="paragraph" w:styleId="Footer">
    <w:name w:val="footer"/>
    <w:basedOn w:val="Normal"/>
    <w:link w:val="FooterChar"/>
    <w:uiPriority w:val="99"/>
    <w:unhideWhenUsed/>
    <w:rsid w:val="0045495C"/>
    <w:pPr>
      <w:tabs>
        <w:tab w:val="center" w:pos="4320"/>
        <w:tab w:val="right" w:pos="8640"/>
      </w:tabs>
    </w:pPr>
  </w:style>
  <w:style w:type="character" w:customStyle="1" w:styleId="FooterChar">
    <w:name w:val="Footer Char"/>
    <w:basedOn w:val="DefaultParagraphFont"/>
    <w:link w:val="Footer"/>
    <w:uiPriority w:val="99"/>
    <w:rsid w:val="004549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879C8"/>
    <w:pPr>
      <w:keepNext/>
      <w:spacing w:before="240" w:after="60"/>
      <w:outlineLvl w:val="0"/>
    </w:pPr>
    <w:rPr>
      <w:rFonts w:ascii="Calibri" w:eastAsia="Times New Roman" w:hAnsi="Calibri" w:cs="Times New Roman"/>
      <w:b/>
      <w:bCs/>
      <w:kern w:val="32"/>
      <w:sz w:val="32"/>
      <w:szCs w:val="32"/>
      <w:lang w:val="x-none" w:eastAsia="x-none"/>
    </w:rPr>
  </w:style>
  <w:style w:type="paragraph" w:styleId="Heading2">
    <w:name w:val="heading 2"/>
    <w:basedOn w:val="Normal"/>
    <w:next w:val="Normal"/>
    <w:link w:val="Heading2Char"/>
    <w:qFormat/>
    <w:rsid w:val="00E879C8"/>
    <w:pPr>
      <w:keepNext/>
      <w:spacing w:before="600" w:after="240" w:line="480" w:lineRule="auto"/>
      <w:outlineLvl w:val="1"/>
    </w:pPr>
    <w:rPr>
      <w:rFonts w:ascii="Palatino" w:eastAsia="Times New Roman" w:hAnsi="Palatino" w:cs="Times New Roman"/>
      <w:b/>
      <w:bCs/>
      <w:iCs/>
      <w:kern w:val="1"/>
      <w:sz w:val="26"/>
      <w:szCs w:val="28"/>
      <w:u w:color="38007A"/>
      <w:lang w:val="x-none" w:eastAsia="x-none"/>
    </w:rPr>
  </w:style>
  <w:style w:type="paragraph" w:styleId="Heading3">
    <w:name w:val="heading 3"/>
    <w:basedOn w:val="Normal"/>
    <w:next w:val="Normal"/>
    <w:link w:val="Heading3Char"/>
    <w:qFormat/>
    <w:rsid w:val="00E879C8"/>
    <w:pPr>
      <w:keepNext/>
      <w:spacing w:before="240" w:after="60" w:line="480" w:lineRule="auto"/>
      <w:outlineLvl w:val="2"/>
    </w:pPr>
    <w:rPr>
      <w:rFonts w:ascii="Palatino" w:eastAsia="Times New Roman" w:hAnsi="Palatino" w:cs="Times New Roman"/>
      <w:b/>
      <w:bCs/>
      <w:kern w:val="1"/>
      <w:szCs w:val="26"/>
      <w:u w:color="38007A"/>
      <w:lang w:val="x-none" w:eastAsia="x-none"/>
    </w:rPr>
  </w:style>
  <w:style w:type="paragraph" w:styleId="Heading4">
    <w:name w:val="heading 4"/>
    <w:basedOn w:val="Normal"/>
    <w:next w:val="Normal"/>
    <w:link w:val="Heading4Char"/>
    <w:uiPriority w:val="99"/>
    <w:qFormat/>
    <w:rsid w:val="00E879C8"/>
    <w:pPr>
      <w:widowControl w:val="0"/>
      <w:autoSpaceDE w:val="0"/>
      <w:autoSpaceDN w:val="0"/>
      <w:adjustRightInd w:val="0"/>
      <w:jc w:val="center"/>
      <w:outlineLvl w:val="3"/>
    </w:pPr>
    <w:rPr>
      <w:rFonts w:ascii="Times New Roman" w:eastAsia="Times New Roman" w:hAnsi="Times New Roman" w:cs="Times New Roman"/>
      <w:lang w:val="en-US"/>
    </w:rPr>
  </w:style>
  <w:style w:type="paragraph" w:styleId="Heading5">
    <w:name w:val="heading 5"/>
    <w:next w:val="TRAnaMetin"/>
    <w:link w:val="Heading5Char"/>
    <w:qFormat/>
    <w:rsid w:val="00E879C8"/>
    <w:pPr>
      <w:keepNext/>
      <w:outlineLvl w:val="4"/>
    </w:pPr>
    <w:rPr>
      <w:rFonts w:ascii="Helvetica" w:eastAsia="ヒラギノ角ゴ Pro W3" w:hAnsi="Helvetica" w:cs="Times New Roman"/>
      <w:b/>
      <w:color w:val="000000"/>
      <w:szCs w:val="20"/>
      <w:lang w:val="en-US"/>
    </w:rPr>
  </w:style>
  <w:style w:type="paragraph" w:styleId="Heading6">
    <w:name w:val="heading 6"/>
    <w:next w:val="TRAnaMetin"/>
    <w:link w:val="Heading6Char"/>
    <w:qFormat/>
    <w:rsid w:val="00E879C8"/>
    <w:pPr>
      <w:keepNext/>
      <w:outlineLvl w:val="5"/>
    </w:pPr>
    <w:rPr>
      <w:rFonts w:ascii="Helvetica" w:eastAsia="ヒラギノ角ゴ Pro W3" w:hAnsi="Helvetica" w:cs="Times New Roman"/>
      <w:b/>
      <w:color w:val="000000"/>
      <w:szCs w:val="20"/>
      <w:lang w:val="en-US"/>
    </w:rPr>
  </w:style>
  <w:style w:type="paragraph" w:styleId="Heading7">
    <w:name w:val="heading 7"/>
    <w:link w:val="Heading7Char"/>
    <w:qFormat/>
    <w:rsid w:val="00E879C8"/>
    <w:pPr>
      <w:jc w:val="both"/>
      <w:outlineLvl w:val="6"/>
    </w:pPr>
    <w:rPr>
      <w:rFonts w:ascii="Baskerville" w:eastAsia="ヒラギノ角ゴ Pro W3" w:hAnsi="Baskerville" w:cs="Times New Roman"/>
      <w:color w:val="000000"/>
      <w:sz w:val="32"/>
      <w:szCs w:val="20"/>
      <w:lang w:val="en-US"/>
    </w:rPr>
  </w:style>
  <w:style w:type="paragraph" w:styleId="Heading8">
    <w:name w:val="heading 8"/>
    <w:link w:val="Heading8Char"/>
    <w:autoRedefine/>
    <w:qFormat/>
    <w:rsid w:val="00E879C8"/>
    <w:pPr>
      <w:jc w:val="both"/>
      <w:outlineLvl w:val="7"/>
    </w:pPr>
    <w:rPr>
      <w:rFonts w:ascii="Baskerville" w:eastAsia="ヒラギノ角ゴ Pro W3" w:hAnsi="Baskerville" w:cs="Times New Roman"/>
      <w:i/>
      <w:color w:val="000000"/>
      <w:sz w:val="32"/>
      <w:szCs w:val="20"/>
      <w:lang w:val="en-US"/>
    </w:rPr>
  </w:style>
  <w:style w:type="paragraph" w:styleId="Heading9">
    <w:name w:val="heading 9"/>
    <w:link w:val="Heading9Char"/>
    <w:qFormat/>
    <w:rsid w:val="00E879C8"/>
    <w:pPr>
      <w:jc w:val="both"/>
      <w:outlineLvl w:val="8"/>
    </w:pPr>
    <w:rPr>
      <w:rFonts w:ascii="Baskerville" w:eastAsia="ヒラギノ角ゴ Pro W3" w:hAnsi="Baskerville" w:cs="Times New Roman"/>
      <w:color w:val="000000"/>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R1">
    <w:name w:val="TOC TR1"/>
    <w:qFormat/>
    <w:rsid w:val="00DB2EBB"/>
    <w:pPr>
      <w:tabs>
        <w:tab w:val="right" w:leader="dot" w:pos="9361"/>
      </w:tabs>
      <w:spacing w:before="120" w:after="120"/>
    </w:pPr>
    <w:rPr>
      <w:rFonts w:ascii="Times New Roman" w:hAnsi="Times New Roman"/>
      <w:sz w:val="28"/>
    </w:rPr>
  </w:style>
  <w:style w:type="paragraph" w:customStyle="1" w:styleId="TOCTR2">
    <w:name w:val="TOC TR2"/>
    <w:basedOn w:val="TOCTR1"/>
    <w:qFormat/>
    <w:rsid w:val="00957CFB"/>
    <w:pPr>
      <w:ind w:left="397"/>
    </w:pPr>
  </w:style>
  <w:style w:type="paragraph" w:customStyle="1" w:styleId="TOCTR3">
    <w:name w:val="TOC TR3"/>
    <w:basedOn w:val="TOCTR2"/>
    <w:qFormat/>
    <w:rsid w:val="00957CFB"/>
    <w:pPr>
      <w:ind w:left="680"/>
    </w:pPr>
    <w:rPr>
      <w:sz w:val="24"/>
    </w:rPr>
  </w:style>
  <w:style w:type="paragraph" w:customStyle="1" w:styleId="TRAnaMetin">
    <w:name w:val="TR Ana Metin"/>
    <w:qFormat/>
    <w:rsid w:val="00DF7ECC"/>
    <w:pPr>
      <w:spacing w:after="120" w:line="264" w:lineRule="auto"/>
      <w:ind w:firstLine="369"/>
      <w:jc w:val="both"/>
    </w:pPr>
    <w:rPr>
      <w:rFonts w:ascii="Times New Roman" w:hAnsi="Times New Roman"/>
      <w:color w:val="000000" w:themeColor="text1"/>
      <w:sz w:val="22"/>
    </w:rPr>
  </w:style>
  <w:style w:type="paragraph" w:customStyle="1" w:styleId="TRAlinti">
    <w:name w:val="TR Alinti"/>
    <w:basedOn w:val="TRAnaMetin"/>
    <w:qFormat/>
    <w:rsid w:val="00DF7ECC"/>
    <w:pPr>
      <w:ind w:left="505" w:right="215" w:firstLine="0"/>
    </w:pPr>
  </w:style>
  <w:style w:type="character" w:customStyle="1" w:styleId="Heading1Char">
    <w:name w:val="Heading 1 Char"/>
    <w:basedOn w:val="DefaultParagraphFont"/>
    <w:link w:val="Heading1"/>
    <w:rsid w:val="00E879C8"/>
    <w:rPr>
      <w:rFonts w:ascii="Calibri" w:eastAsia="Times New Roman" w:hAnsi="Calibri" w:cs="Times New Roman"/>
      <w:b/>
      <w:bCs/>
      <w:kern w:val="32"/>
      <w:sz w:val="32"/>
      <w:szCs w:val="32"/>
      <w:lang w:val="x-none" w:eastAsia="x-none"/>
    </w:rPr>
  </w:style>
  <w:style w:type="character" w:customStyle="1" w:styleId="Heading2Char">
    <w:name w:val="Heading 2 Char"/>
    <w:basedOn w:val="DefaultParagraphFont"/>
    <w:link w:val="Heading2"/>
    <w:rsid w:val="00E879C8"/>
    <w:rPr>
      <w:rFonts w:ascii="Palatino" w:eastAsia="Times New Roman" w:hAnsi="Palatino" w:cs="Times New Roman"/>
      <w:b/>
      <w:bCs/>
      <w:iCs/>
      <w:kern w:val="1"/>
      <w:sz w:val="26"/>
      <w:szCs w:val="28"/>
      <w:u w:color="38007A"/>
      <w:lang w:val="x-none" w:eastAsia="x-none"/>
    </w:rPr>
  </w:style>
  <w:style w:type="character" w:customStyle="1" w:styleId="Heading3Char">
    <w:name w:val="Heading 3 Char"/>
    <w:basedOn w:val="DefaultParagraphFont"/>
    <w:link w:val="Heading3"/>
    <w:rsid w:val="00E879C8"/>
    <w:rPr>
      <w:rFonts w:ascii="Palatino" w:eastAsia="Times New Roman" w:hAnsi="Palatino" w:cs="Times New Roman"/>
      <w:b/>
      <w:bCs/>
      <w:kern w:val="1"/>
      <w:szCs w:val="26"/>
      <w:u w:color="38007A"/>
      <w:lang w:val="x-none" w:eastAsia="x-none"/>
    </w:rPr>
  </w:style>
  <w:style w:type="character" w:customStyle="1" w:styleId="Heading4Char">
    <w:name w:val="Heading 4 Char"/>
    <w:basedOn w:val="DefaultParagraphFont"/>
    <w:link w:val="Heading4"/>
    <w:uiPriority w:val="99"/>
    <w:rsid w:val="00E879C8"/>
    <w:rPr>
      <w:rFonts w:ascii="Times New Roman" w:eastAsia="Times New Roman" w:hAnsi="Times New Roman" w:cs="Times New Roman"/>
      <w:lang w:val="en-US"/>
    </w:rPr>
  </w:style>
  <w:style w:type="character" w:customStyle="1" w:styleId="Heading5Char">
    <w:name w:val="Heading 5 Char"/>
    <w:basedOn w:val="DefaultParagraphFont"/>
    <w:link w:val="Heading5"/>
    <w:rsid w:val="00E879C8"/>
    <w:rPr>
      <w:rFonts w:ascii="Helvetica" w:eastAsia="ヒラギノ角ゴ Pro W3" w:hAnsi="Helvetica" w:cs="Times New Roman"/>
      <w:b/>
      <w:color w:val="000000"/>
      <w:szCs w:val="20"/>
      <w:lang w:val="en-US"/>
    </w:rPr>
  </w:style>
  <w:style w:type="character" w:customStyle="1" w:styleId="Heading6Char">
    <w:name w:val="Heading 6 Char"/>
    <w:basedOn w:val="DefaultParagraphFont"/>
    <w:link w:val="Heading6"/>
    <w:rsid w:val="00E879C8"/>
    <w:rPr>
      <w:rFonts w:ascii="Helvetica" w:eastAsia="ヒラギノ角ゴ Pro W3" w:hAnsi="Helvetica" w:cs="Times New Roman"/>
      <w:b/>
      <w:color w:val="000000"/>
      <w:szCs w:val="20"/>
      <w:lang w:val="en-US"/>
    </w:rPr>
  </w:style>
  <w:style w:type="character" w:customStyle="1" w:styleId="Heading7Char">
    <w:name w:val="Heading 7 Char"/>
    <w:basedOn w:val="DefaultParagraphFont"/>
    <w:link w:val="Heading7"/>
    <w:rsid w:val="00E879C8"/>
    <w:rPr>
      <w:rFonts w:ascii="Baskerville" w:eastAsia="ヒラギノ角ゴ Pro W3" w:hAnsi="Baskerville" w:cs="Times New Roman"/>
      <w:color w:val="000000"/>
      <w:sz w:val="32"/>
      <w:szCs w:val="20"/>
      <w:lang w:val="en-US"/>
    </w:rPr>
  </w:style>
  <w:style w:type="character" w:customStyle="1" w:styleId="Heading8Char">
    <w:name w:val="Heading 8 Char"/>
    <w:basedOn w:val="DefaultParagraphFont"/>
    <w:link w:val="Heading8"/>
    <w:rsid w:val="00E879C8"/>
    <w:rPr>
      <w:rFonts w:ascii="Baskerville" w:eastAsia="ヒラギノ角ゴ Pro W3" w:hAnsi="Baskerville" w:cs="Times New Roman"/>
      <w:i/>
      <w:color w:val="000000"/>
      <w:sz w:val="32"/>
      <w:szCs w:val="20"/>
      <w:lang w:val="en-US"/>
    </w:rPr>
  </w:style>
  <w:style w:type="character" w:customStyle="1" w:styleId="Heading9Char">
    <w:name w:val="Heading 9 Char"/>
    <w:basedOn w:val="DefaultParagraphFont"/>
    <w:link w:val="Heading9"/>
    <w:rsid w:val="00E879C8"/>
    <w:rPr>
      <w:rFonts w:ascii="Baskerville" w:eastAsia="ヒラギノ角ゴ Pro W3" w:hAnsi="Baskerville" w:cs="Times New Roman"/>
      <w:color w:val="000000"/>
      <w:sz w:val="28"/>
      <w:szCs w:val="20"/>
      <w:lang w:val="en-US"/>
    </w:rPr>
  </w:style>
  <w:style w:type="paragraph" w:customStyle="1" w:styleId="FreeForm">
    <w:name w:val="Free Form"/>
    <w:rsid w:val="00E879C8"/>
    <w:rPr>
      <w:rFonts w:ascii="Helvetica" w:eastAsia="ヒラギノ角ゴ Pro W3" w:hAnsi="Helvetica" w:cs="Times New Roman"/>
      <w:color w:val="000000"/>
      <w:szCs w:val="20"/>
      <w:lang w:val="en-US"/>
    </w:rPr>
  </w:style>
  <w:style w:type="paragraph" w:customStyle="1" w:styleId="TRYazarAdi">
    <w:name w:val="TR Yazar Adi"/>
    <w:rsid w:val="00E879C8"/>
    <w:pPr>
      <w:keepLines/>
      <w:jc w:val="center"/>
    </w:pPr>
    <w:rPr>
      <w:rFonts w:ascii="Times New Roman" w:eastAsia="ヒラギノ角ゴ Pro W3" w:hAnsi="Times New Roman" w:cs="Times New Roman"/>
      <w:b/>
      <w:color w:val="000000"/>
      <w:sz w:val="52"/>
      <w:szCs w:val="20"/>
      <w:lang w:val="en-US"/>
    </w:rPr>
  </w:style>
  <w:style w:type="paragraph" w:customStyle="1" w:styleId="TRKitapAdi">
    <w:name w:val="TR Kitap Adi"/>
    <w:next w:val="TRAnaMetin"/>
    <w:rsid w:val="00E879C8"/>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Baslik2">
    <w:name w:val="TR Baslik 2"/>
    <w:next w:val="TRAnaMetin"/>
    <w:rsid w:val="00E879C8"/>
    <w:pPr>
      <w:keepNext/>
      <w:spacing w:before="80" w:after="80"/>
      <w:ind w:left="360"/>
      <w:outlineLvl w:val="1"/>
    </w:pPr>
    <w:rPr>
      <w:rFonts w:ascii="Times New Roman" w:eastAsia="ヒラギノ角ゴ Pro W3" w:hAnsi="Times New Roman" w:cs="Times New Roman"/>
      <w:b/>
      <w:color w:val="000000"/>
      <w:sz w:val="48"/>
      <w:szCs w:val="20"/>
      <w:lang w:val="en-US"/>
    </w:rPr>
  </w:style>
  <w:style w:type="paragraph" w:customStyle="1" w:styleId="TRBaslik1">
    <w:name w:val="TR Baslik 1"/>
    <w:next w:val="TRAnaMetin"/>
    <w:rsid w:val="00E879C8"/>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4">
    <w:name w:val="TR Baslik 4"/>
    <w:next w:val="TRAnaMetin"/>
    <w:rsid w:val="00E879C8"/>
    <w:pPr>
      <w:keepNext/>
      <w:outlineLvl w:val="3"/>
    </w:pPr>
    <w:rPr>
      <w:rFonts w:ascii="Times New Roman" w:eastAsia="ヒラギノ角ゴ Pro W3" w:hAnsi="Times New Roman" w:cs="Times New Roman"/>
      <w:b/>
      <w:color w:val="000000"/>
      <w:sz w:val="32"/>
      <w:szCs w:val="20"/>
      <w:lang w:val="en-US"/>
    </w:rPr>
  </w:style>
  <w:style w:type="paragraph" w:customStyle="1" w:styleId="TRBaslik3">
    <w:name w:val="TR Baslik 3"/>
    <w:next w:val="TRAnaMetin"/>
    <w:rsid w:val="00E879C8"/>
    <w:pPr>
      <w:keepNext/>
      <w:spacing w:after="60"/>
      <w:ind w:left="360"/>
      <w:outlineLvl w:val="2"/>
    </w:pPr>
    <w:rPr>
      <w:rFonts w:ascii="Times New Roman" w:eastAsia="ヒラギノ角ゴ Pro W3" w:hAnsi="Times New Roman" w:cs="Times New Roman"/>
      <w:b/>
      <w:color w:val="000000"/>
      <w:sz w:val="40"/>
      <w:szCs w:val="20"/>
      <w:u w:val="single"/>
      <w:lang w:val="en-US"/>
    </w:rPr>
  </w:style>
  <w:style w:type="paragraph" w:customStyle="1" w:styleId="TRAyet">
    <w:name w:val="TR Ayet"/>
    <w:autoRedefine/>
    <w:rsid w:val="00E879C8"/>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AnaMetinBold">
    <w:name w:val="TR Ana Metin Bold"/>
    <w:basedOn w:val="TRAnaMetin"/>
    <w:qFormat/>
    <w:rsid w:val="00E879C8"/>
    <w:pPr>
      <w:ind w:firstLine="360"/>
    </w:pPr>
    <w:rPr>
      <w:rFonts w:eastAsia="ヒラギノ角ゴ Pro W3" w:cs="Times New Roman"/>
      <w:b/>
      <w:color w:val="000000"/>
      <w:szCs w:val="20"/>
      <w:lang w:val="fr-FR"/>
    </w:rPr>
  </w:style>
  <w:style w:type="paragraph" w:styleId="TOC1">
    <w:name w:val="toc 1"/>
    <w:rsid w:val="00E879C8"/>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customStyle="1" w:styleId="TRAlintiItalik">
    <w:name w:val="TR Alinti Italik"/>
    <w:autoRedefine/>
    <w:qFormat/>
    <w:rsid w:val="00E879C8"/>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styleId="TOC2">
    <w:name w:val="toc 2"/>
    <w:rsid w:val="00E879C8"/>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E879C8"/>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E879C8"/>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E879C8"/>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E879C8"/>
    <w:pPr>
      <w:suppressAutoHyphens/>
    </w:pPr>
  </w:style>
  <w:style w:type="paragraph" w:customStyle="1" w:styleId="trsonayet">
    <w:name w:val="tr son ayet"/>
    <w:basedOn w:val="TRAnaMetin"/>
    <w:qFormat/>
    <w:rsid w:val="00E879C8"/>
    <w:pPr>
      <w:spacing w:line="360" w:lineRule="auto"/>
      <w:ind w:firstLine="360"/>
      <w:jc w:val="center"/>
    </w:pPr>
    <w:rPr>
      <w:rFonts w:eastAsia="ヒラギノ角ゴ Pro W3" w:cs="Times New Roman"/>
      <w:b/>
      <w:color w:val="000000"/>
      <w:sz w:val="28"/>
      <w:szCs w:val="20"/>
      <w:lang w:val="en-US"/>
    </w:rPr>
  </w:style>
  <w:style w:type="paragraph" w:customStyle="1" w:styleId="TRAnaMetinBoldItalik">
    <w:name w:val="TR Ana Metin Bold Italik"/>
    <w:basedOn w:val="TRAnaMetin"/>
    <w:qFormat/>
    <w:rsid w:val="00E879C8"/>
    <w:pPr>
      <w:ind w:firstLine="360"/>
    </w:pPr>
    <w:rPr>
      <w:rFonts w:eastAsia="ヒラギノ角ゴ Pro W3" w:cs="Times New Roman"/>
      <w:b/>
      <w:i/>
      <w:color w:val="000000"/>
      <w:szCs w:val="20"/>
      <w:lang w:val="fr-FR"/>
    </w:rPr>
  </w:style>
  <w:style w:type="paragraph" w:customStyle="1" w:styleId="TRKapakEk">
    <w:name w:val="TR Kapak Ek"/>
    <w:basedOn w:val="trsonayet"/>
    <w:qFormat/>
    <w:rsid w:val="00E879C8"/>
    <w:rPr>
      <w:sz w:val="32"/>
    </w:rPr>
  </w:style>
  <w:style w:type="paragraph" w:customStyle="1" w:styleId="TrGiris1">
    <w:name w:val="Tr Giris 1"/>
    <w:basedOn w:val="Normal"/>
    <w:qFormat/>
    <w:rsid w:val="00E879C8"/>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ayfasonunotu">
    <w:name w:val="TR sayfasonu notu"/>
    <w:basedOn w:val="Normal"/>
    <w:qFormat/>
    <w:rsid w:val="00E879C8"/>
    <w:rPr>
      <w:rFonts w:ascii="Times New Roman" w:eastAsia="ヒラギノ角ゴ Pro W3" w:hAnsi="Times New Roman" w:cs="Times New Roman"/>
      <w:color w:val="000000"/>
      <w:sz w:val="20"/>
      <w:szCs w:val="20"/>
      <w:lang w:val="en-US"/>
    </w:rPr>
  </w:style>
  <w:style w:type="paragraph" w:customStyle="1" w:styleId="TRDipnot">
    <w:name w:val="TR Dipnot"/>
    <w:basedOn w:val="TRsayfasonunotu"/>
    <w:qFormat/>
    <w:rsid w:val="00E879C8"/>
    <w:rPr>
      <w:lang w:val="fr-FR"/>
    </w:rPr>
  </w:style>
  <w:style w:type="paragraph" w:customStyle="1" w:styleId="notlar">
    <w:name w:val="notlar"/>
    <w:uiPriority w:val="99"/>
    <w:rsid w:val="00E879C8"/>
    <w:pPr>
      <w:widowControl w:val="0"/>
      <w:autoSpaceDE w:val="0"/>
      <w:autoSpaceDN w:val="0"/>
      <w:adjustRightInd w:val="0"/>
      <w:spacing w:line="190" w:lineRule="exact"/>
      <w:jc w:val="both"/>
    </w:pPr>
    <w:rPr>
      <w:rFonts w:ascii="Times New Roman" w:eastAsia="Times New Roman" w:hAnsi="Times New Roman" w:cs="Times New Roman"/>
      <w:lang w:val="en-US"/>
    </w:rPr>
  </w:style>
  <w:style w:type="paragraph" w:customStyle="1" w:styleId="ALINTI">
    <w:name w:val="ALINTI"/>
    <w:uiPriority w:val="99"/>
    <w:rsid w:val="00E879C8"/>
    <w:pPr>
      <w:widowControl w:val="0"/>
      <w:autoSpaceDE w:val="0"/>
      <w:autoSpaceDN w:val="0"/>
      <w:adjustRightInd w:val="0"/>
      <w:spacing w:before="40" w:after="40" w:line="320" w:lineRule="exact"/>
      <w:ind w:left="454"/>
      <w:jc w:val="both"/>
    </w:pPr>
    <w:rPr>
      <w:rFonts w:ascii="Times New Roman" w:eastAsia="Times New Roman" w:hAnsi="Times New Roman" w:cs="Times New Roman"/>
      <w:lang w:val="en-US"/>
    </w:rPr>
  </w:style>
  <w:style w:type="paragraph" w:customStyle="1" w:styleId="serit">
    <w:name w:val="serit"/>
    <w:uiPriority w:val="99"/>
    <w:rsid w:val="00E879C8"/>
    <w:pPr>
      <w:widowControl w:val="0"/>
      <w:autoSpaceDE w:val="0"/>
      <w:autoSpaceDN w:val="0"/>
      <w:adjustRightInd w:val="0"/>
      <w:spacing w:line="240" w:lineRule="exact"/>
      <w:jc w:val="both"/>
    </w:pPr>
    <w:rPr>
      <w:rFonts w:ascii="Times New Roman" w:eastAsia="Times New Roman" w:hAnsi="Times New Roman" w:cs="Times New Roman"/>
      <w:lang w:val="en-US"/>
    </w:rPr>
  </w:style>
  <w:style w:type="paragraph" w:customStyle="1" w:styleId="ALITIUST">
    <w:name w:val="ALITIUST"/>
    <w:uiPriority w:val="99"/>
    <w:rsid w:val="00E879C8"/>
    <w:pPr>
      <w:widowControl w:val="0"/>
      <w:autoSpaceDE w:val="0"/>
      <w:autoSpaceDN w:val="0"/>
      <w:adjustRightInd w:val="0"/>
      <w:spacing w:before="40" w:line="320" w:lineRule="exact"/>
      <w:ind w:left="454"/>
      <w:jc w:val="both"/>
    </w:pPr>
    <w:rPr>
      <w:rFonts w:ascii="Times New Roman" w:eastAsia="Times New Roman" w:hAnsi="Times New Roman" w:cs="Times New Roman"/>
      <w:lang w:val="en-US"/>
    </w:rPr>
  </w:style>
  <w:style w:type="paragraph" w:customStyle="1" w:styleId="ALINTIALT">
    <w:name w:val="ALINTIALT"/>
    <w:uiPriority w:val="99"/>
    <w:rsid w:val="00E879C8"/>
    <w:pPr>
      <w:widowControl w:val="0"/>
      <w:autoSpaceDE w:val="0"/>
      <w:autoSpaceDN w:val="0"/>
      <w:adjustRightInd w:val="0"/>
      <w:spacing w:after="40" w:line="320" w:lineRule="exact"/>
      <w:ind w:left="454"/>
      <w:jc w:val="both"/>
    </w:pPr>
    <w:rPr>
      <w:rFonts w:ascii="Times New Roman" w:eastAsia="Times New Roman" w:hAnsi="Times New Roman" w:cs="Times New Roman"/>
      <w:lang w:val="en-US"/>
    </w:rPr>
  </w:style>
  <w:style w:type="paragraph" w:customStyle="1" w:styleId="ayetst">
    <w:name w:val="ayetüst"/>
    <w:uiPriority w:val="99"/>
    <w:rsid w:val="00E879C8"/>
    <w:pPr>
      <w:widowControl w:val="0"/>
      <w:autoSpaceDE w:val="0"/>
      <w:autoSpaceDN w:val="0"/>
      <w:adjustRightInd w:val="0"/>
      <w:spacing w:before="43" w:line="300" w:lineRule="exact"/>
      <w:ind w:left="454"/>
      <w:jc w:val="both"/>
    </w:pPr>
    <w:rPr>
      <w:rFonts w:ascii="Times New Roman" w:eastAsia="Times New Roman" w:hAnsi="Times New Roman" w:cs="Times New Roman"/>
      <w:lang w:val="en-US"/>
    </w:rPr>
  </w:style>
  <w:style w:type="paragraph" w:customStyle="1" w:styleId="ayetorta">
    <w:name w:val="ayetorta"/>
    <w:uiPriority w:val="99"/>
    <w:rsid w:val="00E879C8"/>
    <w:pPr>
      <w:widowControl w:val="0"/>
      <w:autoSpaceDE w:val="0"/>
      <w:autoSpaceDN w:val="0"/>
      <w:adjustRightInd w:val="0"/>
      <w:spacing w:line="300" w:lineRule="exact"/>
      <w:ind w:left="454"/>
      <w:jc w:val="both"/>
    </w:pPr>
    <w:rPr>
      <w:rFonts w:ascii="Times New Roman" w:eastAsia="Times New Roman" w:hAnsi="Times New Roman" w:cs="Times New Roman"/>
      <w:lang w:val="en-US"/>
    </w:rPr>
  </w:style>
  <w:style w:type="paragraph" w:customStyle="1" w:styleId="ayetalt">
    <w:name w:val="ayetalt"/>
    <w:uiPriority w:val="99"/>
    <w:rsid w:val="00E879C8"/>
    <w:pPr>
      <w:widowControl w:val="0"/>
      <w:autoSpaceDE w:val="0"/>
      <w:autoSpaceDN w:val="0"/>
      <w:adjustRightInd w:val="0"/>
      <w:spacing w:after="43" w:line="300" w:lineRule="exact"/>
      <w:ind w:left="454"/>
      <w:jc w:val="both"/>
    </w:pPr>
    <w:rPr>
      <w:rFonts w:ascii="Times New Roman" w:eastAsia="Times New Roman" w:hAnsi="Times New Roman" w:cs="Times New Roman"/>
      <w:lang w:val="en-US"/>
    </w:rPr>
  </w:style>
  <w:style w:type="paragraph" w:customStyle="1" w:styleId="ANAMETINSIYAHHAYVANBILGI">
    <w:name w:val="ANA METIN SIYAH HAYVANBILGI"/>
    <w:uiPriority w:val="99"/>
    <w:rsid w:val="00E879C8"/>
    <w:pPr>
      <w:widowControl w:val="0"/>
      <w:autoSpaceDE w:val="0"/>
      <w:autoSpaceDN w:val="0"/>
      <w:adjustRightInd w:val="0"/>
      <w:spacing w:before="227" w:line="340" w:lineRule="exact"/>
      <w:jc w:val="both"/>
    </w:pPr>
    <w:rPr>
      <w:rFonts w:ascii="Times New Roman" w:eastAsia="Times New Roman" w:hAnsi="Times New Roman" w:cs="Times New Roman"/>
      <w:lang w:val="en-US"/>
    </w:rPr>
  </w:style>
  <w:style w:type="paragraph" w:styleId="Header">
    <w:name w:val="header"/>
    <w:basedOn w:val="Normal"/>
    <w:link w:val="HeaderChar"/>
    <w:uiPriority w:val="99"/>
    <w:unhideWhenUsed/>
    <w:rsid w:val="0045495C"/>
    <w:pPr>
      <w:tabs>
        <w:tab w:val="center" w:pos="4320"/>
        <w:tab w:val="right" w:pos="8640"/>
      </w:tabs>
    </w:pPr>
  </w:style>
  <w:style w:type="character" w:customStyle="1" w:styleId="HeaderChar">
    <w:name w:val="Header Char"/>
    <w:basedOn w:val="DefaultParagraphFont"/>
    <w:link w:val="Header"/>
    <w:uiPriority w:val="99"/>
    <w:rsid w:val="0045495C"/>
  </w:style>
  <w:style w:type="paragraph" w:styleId="Footer">
    <w:name w:val="footer"/>
    <w:basedOn w:val="Normal"/>
    <w:link w:val="FooterChar"/>
    <w:uiPriority w:val="99"/>
    <w:unhideWhenUsed/>
    <w:rsid w:val="0045495C"/>
    <w:pPr>
      <w:tabs>
        <w:tab w:val="center" w:pos="4320"/>
        <w:tab w:val="right" w:pos="8640"/>
      </w:tabs>
    </w:pPr>
  </w:style>
  <w:style w:type="character" w:customStyle="1" w:styleId="FooterChar">
    <w:name w:val="Footer Char"/>
    <w:basedOn w:val="DefaultParagraphFont"/>
    <w:link w:val="Footer"/>
    <w:uiPriority w:val="99"/>
    <w:rsid w:val="0045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137</Pages>
  <Words>64492</Words>
  <Characters>367607</Characters>
  <Application>Microsoft Macintosh Word</Application>
  <DocSecurity>0</DocSecurity>
  <Lines>3063</Lines>
  <Paragraphs>862</Paragraphs>
  <ScaleCrop>false</ScaleCrop>
  <HeadingPairs>
    <vt:vector size="2" baseType="variant">
      <vt:variant>
        <vt:lpstr>Title</vt:lpstr>
      </vt:variant>
      <vt:variant>
        <vt:i4>1</vt:i4>
      </vt:variant>
    </vt:vector>
  </HeadingPairs>
  <TitlesOfParts>
    <vt:vector size="1" baseType="lpstr">
      <vt:lpstr/>
    </vt:vector>
  </TitlesOfParts>
  <Company>orion</Company>
  <LinksUpToDate>false</LinksUpToDate>
  <CharactersWithSpaces>431237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sry s</cp:lastModifiedBy>
  <cp:revision>10</cp:revision>
  <dcterms:created xsi:type="dcterms:W3CDTF">2016-07-05T20:30:00Z</dcterms:created>
  <dcterms:modified xsi:type="dcterms:W3CDTF">2016-07-06T13:10:00Z</dcterms:modified>
</cp:coreProperties>
</file>